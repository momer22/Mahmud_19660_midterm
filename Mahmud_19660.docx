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7893" w14:textId="77777777" w:rsidR="00034F3C" w:rsidRDefault="00034F3C" w:rsidP="00034F3C">
      <w:pPr>
        <w:snapToGrid w:val="0"/>
        <w:rPr>
          <w:rFonts w:eastAsia="TimesNewRomanPS-BoldMT" w:cs="SimSun"/>
          <w:b/>
          <w:bCs/>
          <w:color w:val="000000"/>
          <w:sz w:val="32"/>
          <w:szCs w:val="32"/>
        </w:rPr>
      </w:pPr>
      <w:r>
        <w:rPr>
          <w:rFonts w:eastAsia="TimesNewRomanPS-BoldMT" w:cs="SimSun"/>
          <w:b/>
          <w:bCs/>
          <w:noProof/>
          <w:color w:val="000000"/>
          <w:sz w:val="32"/>
          <w:szCs w:val="32"/>
        </w:rPr>
        <w:drawing>
          <wp:inline distT="0" distB="0" distL="0" distR="0" wp14:anchorId="57A0EC06" wp14:editId="538B84EF">
            <wp:extent cx="552450" cy="5524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Pr>
          <w:rFonts w:eastAsia="TimesNewRomanPS-BoldMT" w:cs="SimSun"/>
          <w:b/>
          <w:bCs/>
          <w:color w:val="000000"/>
          <w:sz w:val="32"/>
          <w:szCs w:val="32"/>
        </w:rPr>
        <w:t xml:space="preserve">           </w:t>
      </w:r>
    </w:p>
    <w:p w14:paraId="57118ED2" w14:textId="77777777" w:rsidR="00034F3C" w:rsidRDefault="00034F3C" w:rsidP="00034F3C">
      <w:pPr>
        <w:snapToGrid w:val="0"/>
        <w:jc w:val="center"/>
        <w:rPr>
          <w:rStyle w:val="Hyperlink"/>
          <w:rFonts w:eastAsia="TimesNewRomanPS-BoldMT" w:cs="SimSun"/>
          <w:b/>
          <w:bCs/>
          <w:color w:val="000000"/>
          <w:sz w:val="32"/>
          <w:szCs w:val="32"/>
          <w:u w:val="none"/>
        </w:rPr>
      </w:pPr>
      <w:r>
        <w:rPr>
          <w:rStyle w:val="Hyperlink"/>
          <w:rFonts w:eastAsia="TimesNewRomanPS-BoldMT" w:cs="SimSun"/>
          <w:b/>
          <w:bCs/>
          <w:color w:val="000000"/>
          <w:sz w:val="32"/>
          <w:szCs w:val="32"/>
          <w:u w:val="none"/>
        </w:rPr>
        <w:t>San Francisco Bay University</w:t>
      </w:r>
    </w:p>
    <w:p w14:paraId="44B98EB8" w14:textId="77777777" w:rsidR="0039549B" w:rsidRPr="00563181" w:rsidRDefault="00563181" w:rsidP="00563181">
      <w:pPr>
        <w:jc w:val="center"/>
        <w:rPr>
          <w:rFonts w:ascii="Verdana" w:eastAsia="Times New Roman" w:hAnsi="Verdana"/>
          <w:color w:val="696969"/>
          <w:sz w:val="20"/>
          <w:szCs w:val="20"/>
          <w:lang w:eastAsia="zh-CN"/>
        </w:rPr>
      </w:pPr>
      <w:r w:rsidRPr="00563181">
        <w:rPr>
          <w:rFonts w:ascii="Verdana" w:eastAsia="Times New Roman" w:hAnsi="Verdana"/>
          <w:color w:val="696969"/>
          <w:sz w:val="20"/>
          <w:szCs w:val="20"/>
          <w:lang w:eastAsia="zh-CN"/>
        </w:rPr>
        <w:br/>
      </w:r>
      <w:r w:rsidRPr="00563181">
        <w:rPr>
          <w:b/>
          <w:bCs/>
          <w:szCs w:val="28"/>
        </w:rPr>
        <w:t>CS483 - Fundamentals of Artificial Intelligence</w:t>
      </w:r>
    </w:p>
    <w:p w14:paraId="1DA50741" w14:textId="34E50E45" w:rsidR="00A14387" w:rsidRDefault="006538D0">
      <w:pPr>
        <w:jc w:val="center"/>
        <w:rPr>
          <w:b/>
          <w:bCs/>
          <w:szCs w:val="28"/>
        </w:rPr>
      </w:pPr>
      <w:r>
        <w:rPr>
          <w:b/>
          <w:bCs/>
          <w:szCs w:val="28"/>
        </w:rPr>
        <w:t>202</w:t>
      </w:r>
      <w:r w:rsidR="00590458">
        <w:rPr>
          <w:b/>
          <w:bCs/>
          <w:szCs w:val="28"/>
        </w:rPr>
        <w:t>2</w:t>
      </w:r>
      <w:r>
        <w:rPr>
          <w:b/>
          <w:bCs/>
          <w:szCs w:val="28"/>
        </w:rPr>
        <w:t xml:space="preserve"> Summer Midterm Exam</w:t>
      </w:r>
    </w:p>
    <w:p w14:paraId="5F141D5B" w14:textId="77777777" w:rsidR="00197DBB" w:rsidRDefault="008D7AA6">
      <w:pPr>
        <w:jc w:val="center"/>
        <w:rPr>
          <w:rFonts w:eastAsia="TimesNewRomanPS-BoldMT" w:cs="SimSun"/>
          <w:b/>
          <w:bCs/>
          <w:szCs w:val="28"/>
        </w:rPr>
      </w:pP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sidR="00B978B9">
        <w:rPr>
          <w:rFonts w:eastAsia="TimesNewRomanPS-BoldMT" w:cs="SimSun"/>
          <w:b/>
          <w:bCs/>
          <w:szCs w:val="28"/>
        </w:rPr>
        <w:t xml:space="preserve">       </w:t>
      </w:r>
    </w:p>
    <w:p w14:paraId="21B7169C" w14:textId="77777777" w:rsidR="007D263A" w:rsidRDefault="007D263A" w:rsidP="00845109">
      <w:pPr>
        <w:snapToGrid w:val="0"/>
        <w:rPr>
          <w:rFonts w:eastAsia="TimesNewRomanPS-BoldMT" w:cs="SimSun"/>
          <w:b/>
          <w:bCs/>
          <w:sz w:val="24"/>
          <w:lang w:eastAsia="zh-CN"/>
        </w:rPr>
      </w:pPr>
    </w:p>
    <w:p w14:paraId="07EB1D64" w14:textId="57A6AD93" w:rsidR="00BB6AF8" w:rsidRDefault="003557CA" w:rsidP="00BB6AF8">
      <w:pPr>
        <w:snapToGrid w:val="0"/>
        <w:rPr>
          <w:rFonts w:eastAsia="TimesNewRomanPS-BoldMT" w:cs="SimSun"/>
          <w:b/>
          <w:bCs/>
          <w:sz w:val="24"/>
          <w:lang w:eastAsia="zh-CN"/>
        </w:rPr>
      </w:pPr>
      <w:r>
        <w:rPr>
          <w:rFonts w:eastAsia="TimesNewRomanPS-BoldMT" w:cs="SimSun"/>
          <w:b/>
          <w:bCs/>
          <w:sz w:val="24"/>
          <w:lang w:eastAsia="zh-CN"/>
        </w:rPr>
        <w:t>Student Name:</w:t>
      </w:r>
      <w:r w:rsidR="009F10CA">
        <w:rPr>
          <w:rFonts w:eastAsia="TimesNewRomanPS-BoldMT" w:cs="SimSun"/>
          <w:b/>
          <w:bCs/>
          <w:sz w:val="24"/>
          <w:lang w:eastAsia="zh-CN"/>
        </w:rPr>
        <w:t xml:space="preserve"> Mahmud Hamed Omer </w:t>
      </w:r>
      <w:r>
        <w:rPr>
          <w:rFonts w:eastAsia="TimesNewRomanPS-BoldMT" w:cs="SimSun"/>
          <w:b/>
          <w:bCs/>
          <w:sz w:val="24"/>
          <w:lang w:eastAsia="zh-CN"/>
        </w:rPr>
        <w:tab/>
      </w:r>
      <w:proofErr w:type="gramStart"/>
      <w:r>
        <w:rPr>
          <w:rFonts w:eastAsia="TimesNewRomanPS-BoldMT" w:cs="SimSun"/>
          <w:b/>
          <w:bCs/>
          <w:sz w:val="24"/>
          <w:lang w:eastAsia="zh-CN"/>
        </w:rPr>
        <w:tab/>
      </w:r>
      <w:r w:rsidR="009F10CA">
        <w:rPr>
          <w:rFonts w:eastAsia="TimesNewRomanPS-BoldMT" w:cs="SimSun"/>
          <w:b/>
          <w:bCs/>
          <w:sz w:val="24"/>
          <w:lang w:eastAsia="zh-CN"/>
        </w:rPr>
        <w:t xml:space="preserve">  </w:t>
      </w:r>
      <w:r w:rsidR="00FF1858">
        <w:rPr>
          <w:rFonts w:eastAsia="TimesNewRomanPS-BoldMT" w:cs="SimSun"/>
          <w:b/>
          <w:bCs/>
          <w:sz w:val="24"/>
          <w:lang w:eastAsia="zh-CN"/>
        </w:rPr>
        <w:t>Student</w:t>
      </w:r>
      <w:proofErr w:type="gramEnd"/>
      <w:r w:rsidR="00FF1858">
        <w:rPr>
          <w:rFonts w:eastAsia="TimesNewRomanPS-BoldMT" w:cs="SimSun"/>
          <w:b/>
          <w:bCs/>
          <w:sz w:val="24"/>
          <w:lang w:eastAsia="zh-CN"/>
        </w:rPr>
        <w:t xml:space="preserve"> ID:</w:t>
      </w:r>
      <w:r w:rsidR="009F10CA">
        <w:rPr>
          <w:rFonts w:eastAsia="TimesNewRomanPS-BoldMT" w:cs="SimSun"/>
          <w:b/>
          <w:bCs/>
          <w:sz w:val="24"/>
          <w:lang w:eastAsia="zh-CN"/>
        </w:rPr>
        <w:t>19660</w:t>
      </w:r>
    </w:p>
    <w:p w14:paraId="61D33A13" w14:textId="77777777" w:rsidR="00BB6AF8" w:rsidRDefault="00BB6AF8" w:rsidP="00BB6AF8">
      <w:pPr>
        <w:snapToGrid w:val="0"/>
        <w:rPr>
          <w:rFonts w:eastAsia="TimesNewRomanPS-BoldMT" w:cs="SimSun"/>
          <w:b/>
          <w:bCs/>
          <w:sz w:val="24"/>
          <w:lang w:eastAsia="zh-CN"/>
        </w:rPr>
      </w:pPr>
    </w:p>
    <w:p w14:paraId="7F67E64E" w14:textId="77777777" w:rsidR="0053275C" w:rsidRDefault="0053275C" w:rsidP="00BB6AF8">
      <w:pPr>
        <w:snapToGrid w:val="0"/>
        <w:rPr>
          <w:rFonts w:eastAsia="TimesNewRomanPS-BoldMT" w:cs="SimSun"/>
          <w:b/>
          <w:bCs/>
          <w:sz w:val="24"/>
          <w:lang w:eastAsia="zh-CN"/>
        </w:rPr>
      </w:pPr>
      <w:r>
        <w:rPr>
          <w:rFonts w:eastAsia="TimesNewRomanPS-BoldMT" w:cs="SimSun"/>
          <w:b/>
          <w:bCs/>
          <w:sz w:val="24"/>
          <w:lang w:eastAsia="zh-CN"/>
        </w:rPr>
        <w:t>Instruction</w:t>
      </w:r>
    </w:p>
    <w:p w14:paraId="4FFB44C2" w14:textId="77777777" w:rsidR="0053275C" w:rsidRDefault="00A931EB" w:rsidP="003C6C5D">
      <w:pPr>
        <w:pStyle w:val="ListParagraph"/>
        <w:numPr>
          <w:ilvl w:val="0"/>
          <w:numId w:val="9"/>
        </w:numPr>
        <w:snapToGrid w:val="0"/>
        <w:ind w:left="360"/>
        <w:rPr>
          <w:rFonts w:eastAsia="TimesNewRomanPS-BoldMT" w:cs="SimSun"/>
          <w:b/>
          <w:bCs/>
          <w:sz w:val="24"/>
          <w:lang w:eastAsia="zh-CN"/>
        </w:rPr>
      </w:pPr>
      <w:r>
        <w:rPr>
          <w:rFonts w:eastAsia="TimesNewRomanPS-BoldMT" w:cs="SimSun"/>
          <w:b/>
          <w:bCs/>
          <w:sz w:val="24"/>
          <w:lang w:eastAsia="zh-CN"/>
        </w:rPr>
        <w:t xml:space="preserve">Put your answer right after </w:t>
      </w:r>
      <w:r w:rsidR="00C952ED">
        <w:rPr>
          <w:rFonts w:eastAsia="TimesNewRomanPS-BoldMT" w:cs="SimSun"/>
          <w:b/>
          <w:bCs/>
          <w:sz w:val="24"/>
          <w:lang w:eastAsia="zh-CN"/>
        </w:rPr>
        <w:t xml:space="preserve">each </w:t>
      </w:r>
      <w:r>
        <w:rPr>
          <w:rFonts w:eastAsia="TimesNewRomanPS-BoldMT" w:cs="SimSun"/>
          <w:b/>
          <w:bCs/>
          <w:sz w:val="24"/>
          <w:lang w:eastAsia="zh-CN"/>
        </w:rPr>
        <w:t>question</w:t>
      </w:r>
      <w:r w:rsidR="006763AC">
        <w:rPr>
          <w:rFonts w:eastAsia="TimesNewRomanPS-BoldMT" w:cs="SimSun"/>
          <w:b/>
          <w:bCs/>
          <w:sz w:val="24"/>
          <w:lang w:eastAsia="zh-CN"/>
        </w:rPr>
        <w:t xml:space="preserve"> in the answer sheet</w:t>
      </w:r>
    </w:p>
    <w:p w14:paraId="75899B38" w14:textId="77777777" w:rsidR="00437AD4" w:rsidRDefault="006763AC" w:rsidP="003C6C5D">
      <w:pPr>
        <w:pStyle w:val="ListParagraph"/>
        <w:numPr>
          <w:ilvl w:val="0"/>
          <w:numId w:val="9"/>
        </w:numPr>
        <w:snapToGrid w:val="0"/>
        <w:ind w:left="360"/>
        <w:rPr>
          <w:rFonts w:eastAsia="TimesNewRomanPS-BoldMT" w:cs="SimSun"/>
          <w:b/>
          <w:bCs/>
          <w:sz w:val="24"/>
          <w:lang w:eastAsia="zh-CN"/>
        </w:rPr>
      </w:pPr>
      <w:r>
        <w:rPr>
          <w:rFonts w:eastAsia="TimesNewRomanPS-BoldMT" w:cs="SimSun"/>
          <w:b/>
          <w:bCs/>
          <w:sz w:val="24"/>
          <w:lang w:eastAsia="zh-CN"/>
        </w:rPr>
        <w:t xml:space="preserve">Make </w:t>
      </w:r>
      <w:r w:rsidR="00BE6DEF">
        <w:rPr>
          <w:rFonts w:eastAsia="TimesNewRomanPS-BoldMT" w:cs="SimSun"/>
          <w:b/>
          <w:bCs/>
          <w:sz w:val="24"/>
          <w:lang w:eastAsia="zh-CN"/>
        </w:rPr>
        <w:t>copy</w:t>
      </w:r>
      <w:r w:rsidR="00465AAC">
        <w:rPr>
          <w:rFonts w:eastAsia="TimesNewRomanPS-BoldMT" w:cs="SimSun"/>
          <w:b/>
          <w:bCs/>
          <w:sz w:val="24"/>
          <w:lang w:eastAsia="zh-CN"/>
        </w:rPr>
        <w:t xml:space="preserve"> &amp; paste</w:t>
      </w:r>
      <w:r w:rsidR="00BE6DEF">
        <w:rPr>
          <w:rFonts w:eastAsia="TimesNewRomanPS-BoldMT" w:cs="SimSun"/>
          <w:b/>
          <w:bCs/>
          <w:sz w:val="24"/>
          <w:lang w:eastAsia="zh-CN"/>
        </w:rPr>
        <w:t xml:space="preserve"> for your program </w:t>
      </w:r>
      <w:r w:rsidR="00BB1249">
        <w:rPr>
          <w:rFonts w:eastAsia="TimesNewRomanPS-BoldMT" w:cs="SimSun"/>
          <w:b/>
          <w:bCs/>
          <w:sz w:val="24"/>
          <w:lang w:eastAsia="zh-CN"/>
        </w:rPr>
        <w:t xml:space="preserve">in text mode, NOT image </w:t>
      </w:r>
      <w:r w:rsidR="00465AAC">
        <w:rPr>
          <w:rFonts w:eastAsia="TimesNewRomanPS-BoldMT" w:cs="SimSun"/>
          <w:b/>
          <w:bCs/>
          <w:sz w:val="24"/>
          <w:lang w:eastAsia="zh-CN"/>
        </w:rPr>
        <w:t xml:space="preserve">onto </w:t>
      </w:r>
      <w:r w:rsidR="00BB1249">
        <w:rPr>
          <w:rFonts w:eastAsia="TimesNewRomanPS-BoldMT" w:cs="SimSun"/>
          <w:b/>
          <w:bCs/>
          <w:sz w:val="24"/>
          <w:lang w:eastAsia="zh-CN"/>
        </w:rPr>
        <w:t>the answer sheet.</w:t>
      </w:r>
    </w:p>
    <w:p w14:paraId="3B149DE4" w14:textId="77777777" w:rsidR="00375152" w:rsidRPr="0053275C" w:rsidRDefault="00BB7279" w:rsidP="003C6C5D">
      <w:pPr>
        <w:pStyle w:val="ListParagraph"/>
        <w:numPr>
          <w:ilvl w:val="0"/>
          <w:numId w:val="9"/>
        </w:numPr>
        <w:snapToGrid w:val="0"/>
        <w:ind w:left="360"/>
        <w:rPr>
          <w:rFonts w:eastAsia="TimesNewRomanPS-BoldMT" w:cs="SimSun"/>
          <w:b/>
          <w:bCs/>
          <w:sz w:val="24"/>
          <w:lang w:eastAsia="zh-CN"/>
        </w:rPr>
      </w:pPr>
      <w:r>
        <w:rPr>
          <w:rFonts w:eastAsia="TimesNewRomanPS-BoldMT" w:cs="SimSun"/>
          <w:b/>
          <w:bCs/>
          <w:sz w:val="24"/>
          <w:lang w:eastAsia="zh-CN"/>
        </w:rPr>
        <w:t>Excel is preferred for hand calculation</w:t>
      </w:r>
    </w:p>
    <w:p w14:paraId="20FA190F" w14:textId="77777777" w:rsidR="00BB6AF8" w:rsidRDefault="00BB6AF8" w:rsidP="00BB6AF8">
      <w:pPr>
        <w:snapToGrid w:val="0"/>
        <w:rPr>
          <w:rFonts w:eastAsia="TimesNewRomanPS-BoldMT" w:cs="SimSun"/>
          <w:b/>
          <w:bCs/>
          <w:sz w:val="24"/>
          <w:lang w:eastAsia="zh-CN"/>
        </w:rPr>
      </w:pPr>
    </w:p>
    <w:p w14:paraId="35A01723" w14:textId="2F8A7DAF" w:rsidR="007D0FCD" w:rsidRDefault="006A25B6" w:rsidP="006F1DEF">
      <w:pPr>
        <w:pStyle w:val="ListParagraph"/>
        <w:numPr>
          <w:ilvl w:val="0"/>
          <w:numId w:val="8"/>
        </w:numPr>
        <w:tabs>
          <w:tab w:val="left" w:pos="360"/>
        </w:tabs>
        <w:ind w:left="360"/>
        <w:rPr>
          <w:rFonts w:eastAsia="TimesNewRomanPS-BoldMT" w:cs="SimSun"/>
          <w:bCs/>
          <w:sz w:val="24"/>
          <w:lang w:eastAsia="zh-CN"/>
        </w:rPr>
      </w:pPr>
      <w:r>
        <w:rPr>
          <w:rFonts w:eastAsia="TimesNewRomanPS-BoldMT" w:cs="SimSun"/>
          <w:bCs/>
          <w:sz w:val="24"/>
          <w:lang w:eastAsia="zh-CN"/>
        </w:rPr>
        <w:t xml:space="preserve">If we want to fit </w:t>
      </w:r>
      <w:proofErr w:type="spellStart"/>
      <w:r w:rsidRPr="00EF3F2A">
        <w:rPr>
          <w:rFonts w:eastAsia="TimesNewRomanPS-BoldMT" w:cs="SimSun"/>
          <w:b/>
          <w:bCs/>
          <w:color w:val="FF0000"/>
          <w:sz w:val="24"/>
          <w:lang w:eastAsia="zh-CN"/>
        </w:rPr>
        <w:t>trainingset</w:t>
      </w:r>
      <w:proofErr w:type="spellEnd"/>
      <w:r>
        <w:rPr>
          <w:rFonts w:eastAsia="TimesNewRomanPS-BoldMT" w:cs="SimSun"/>
          <w:bCs/>
          <w:sz w:val="24"/>
          <w:lang w:eastAsia="zh-CN"/>
        </w:rPr>
        <w:t xml:space="preserve"> </w:t>
      </w:r>
      <w:r w:rsidR="00EF1DA5">
        <w:rPr>
          <w:rFonts w:eastAsia="TimesNewRomanPS-BoldMT" w:cs="SimSun"/>
          <w:bCs/>
          <w:sz w:val="24"/>
          <w:lang w:eastAsia="zh-CN"/>
        </w:rPr>
        <w:t xml:space="preserve">(X, y) </w:t>
      </w:r>
      <w:r>
        <w:rPr>
          <w:rFonts w:eastAsia="TimesNewRomanPS-BoldMT" w:cs="SimSun"/>
          <w:bCs/>
          <w:sz w:val="24"/>
          <w:lang w:eastAsia="zh-CN"/>
        </w:rPr>
        <w:t xml:space="preserve">with </w:t>
      </w:r>
      <w:r w:rsidR="00EF1DA5" w:rsidRPr="00AF69AD">
        <w:rPr>
          <w:rFonts w:eastAsia="TimesNewRomanPS-BoldMT" w:cs="SimSun"/>
          <w:b/>
          <w:bCs/>
          <w:color w:val="FF0000"/>
          <w:sz w:val="24"/>
          <w:lang w:eastAsia="zh-CN"/>
        </w:rPr>
        <w:t>single</w:t>
      </w:r>
      <w:r w:rsidR="00EF1DA5">
        <w:rPr>
          <w:rFonts w:eastAsia="TimesNewRomanPS-BoldMT" w:cs="SimSun"/>
          <w:bCs/>
          <w:sz w:val="24"/>
          <w:lang w:eastAsia="zh-CN"/>
        </w:rPr>
        <w:t xml:space="preserve"> feature </w:t>
      </w:r>
      <w:r>
        <w:rPr>
          <w:rFonts w:eastAsia="TimesNewRomanPS-BoldMT" w:cs="SimSun"/>
          <w:bCs/>
          <w:sz w:val="24"/>
          <w:lang w:eastAsia="zh-CN"/>
        </w:rPr>
        <w:t xml:space="preserve">in </w:t>
      </w:r>
      <w:r w:rsidR="00643156">
        <w:rPr>
          <w:rFonts w:eastAsia="TimesNewRomanPS-BoldMT" w:cs="SimSun"/>
          <w:bCs/>
          <w:sz w:val="24"/>
          <w:lang w:eastAsia="zh-CN"/>
        </w:rPr>
        <w:t xml:space="preserve">a </w:t>
      </w:r>
      <w:r>
        <w:rPr>
          <w:rFonts w:eastAsia="TimesNewRomanPS-BoldMT" w:cs="SimSun"/>
          <w:bCs/>
          <w:sz w:val="24"/>
          <w:lang w:eastAsia="zh-CN"/>
        </w:rPr>
        <w:t>s</w:t>
      </w:r>
      <w:r w:rsidR="00E9692C">
        <w:rPr>
          <w:rFonts w:eastAsia="TimesNewRomanPS-BoldMT" w:cs="SimSun"/>
          <w:bCs/>
          <w:sz w:val="24"/>
          <w:lang w:eastAsia="zh-CN"/>
        </w:rPr>
        <w:t xml:space="preserve">quiggle </w:t>
      </w:r>
      <w:r w:rsidR="0045607F">
        <w:rPr>
          <w:rFonts w:eastAsia="TimesNewRomanPS-BoldMT" w:cs="SimSun"/>
          <w:bCs/>
          <w:sz w:val="24"/>
          <w:lang w:eastAsia="zh-CN"/>
        </w:rPr>
        <w:t xml:space="preserve">curve </w:t>
      </w:r>
      <w:r w:rsidR="00EF1DA5">
        <w:rPr>
          <w:rFonts w:eastAsia="TimesNewRomanPS-BoldMT" w:cs="SimSun"/>
          <w:bCs/>
          <w:sz w:val="24"/>
          <w:lang w:eastAsia="zh-CN"/>
        </w:rPr>
        <w:t>as follows</w:t>
      </w:r>
      <w:r w:rsidR="00AF2C99">
        <w:rPr>
          <w:rFonts w:eastAsia="TimesNewRomanPS-BoldMT" w:cs="SimSun"/>
          <w:bCs/>
          <w:sz w:val="24"/>
          <w:lang w:eastAsia="zh-CN"/>
        </w:rPr>
        <w:t xml:space="preserve">, </w:t>
      </w:r>
      <w:r w:rsidR="0077404B">
        <w:rPr>
          <w:rFonts w:eastAsia="TimesNewRomanPS-BoldMT" w:cs="SimSun"/>
          <w:bCs/>
          <w:sz w:val="24"/>
          <w:lang w:eastAsia="zh-CN"/>
        </w:rPr>
        <w:t xml:space="preserve">please </w:t>
      </w:r>
      <w:r w:rsidR="006F1DEF">
        <w:rPr>
          <w:rFonts w:eastAsia="TimesNewRomanPS-BoldMT" w:cs="SimSun"/>
          <w:bCs/>
          <w:sz w:val="24"/>
          <w:lang w:eastAsia="zh-CN"/>
        </w:rPr>
        <w:t xml:space="preserve">create </w:t>
      </w:r>
      <w:r w:rsidR="006F1DEF" w:rsidRPr="00D14F45">
        <w:rPr>
          <w:rFonts w:eastAsia="TimesNewRomanPS-BoldMT" w:cs="SimSun"/>
          <w:b/>
          <w:bCs/>
          <w:color w:val="FF0000"/>
          <w:sz w:val="24"/>
          <w:lang w:eastAsia="zh-CN"/>
        </w:rPr>
        <w:t>hypothesis</w:t>
      </w:r>
      <w:r w:rsidR="008E539D" w:rsidRPr="00D14F45">
        <w:rPr>
          <w:rFonts w:eastAsia="TimesNewRomanPS-BoldMT" w:cs="SimSun"/>
          <w:b/>
          <w:bCs/>
          <w:color w:val="FF0000"/>
          <w:sz w:val="24"/>
          <w:lang w:eastAsia="zh-CN"/>
        </w:rPr>
        <w:t>/loss/cost</w:t>
      </w:r>
      <w:r w:rsidR="008E539D" w:rsidRPr="00D14F45">
        <w:rPr>
          <w:rFonts w:eastAsia="TimesNewRomanPS-BoldMT" w:cs="SimSun"/>
          <w:bCs/>
          <w:color w:val="FF0000"/>
          <w:sz w:val="24"/>
          <w:lang w:eastAsia="zh-CN"/>
        </w:rPr>
        <w:t xml:space="preserve"> </w:t>
      </w:r>
      <w:r w:rsidR="008E539D">
        <w:rPr>
          <w:rFonts w:eastAsia="TimesNewRomanPS-BoldMT" w:cs="SimSun"/>
          <w:bCs/>
          <w:sz w:val="24"/>
          <w:lang w:eastAsia="zh-CN"/>
        </w:rPr>
        <w:t xml:space="preserve">functions and </w:t>
      </w:r>
      <w:r w:rsidR="009814E2" w:rsidRPr="004864AB">
        <w:rPr>
          <w:rFonts w:eastAsia="TimesNewRomanPS-BoldMT" w:cs="SimSun"/>
          <w:b/>
          <w:bCs/>
          <w:color w:val="FF0000"/>
          <w:sz w:val="24"/>
          <w:lang w:eastAsia="zh-CN"/>
        </w:rPr>
        <w:t>partial derivative</w:t>
      </w:r>
      <w:r w:rsidR="009814E2" w:rsidRPr="004864AB">
        <w:rPr>
          <w:rFonts w:eastAsia="TimesNewRomanPS-BoldMT" w:cs="SimSun"/>
          <w:bCs/>
          <w:color w:val="FF0000"/>
          <w:sz w:val="24"/>
          <w:lang w:eastAsia="zh-CN"/>
        </w:rPr>
        <w:t xml:space="preserve"> </w:t>
      </w:r>
      <w:r w:rsidR="004864AB">
        <w:rPr>
          <w:rFonts w:eastAsia="TimesNewRomanPS-BoldMT" w:cs="SimSun"/>
          <w:bCs/>
          <w:sz w:val="24"/>
          <w:lang w:eastAsia="zh-CN"/>
        </w:rPr>
        <w:t>express</w:t>
      </w:r>
      <w:r w:rsidR="00791A68">
        <w:rPr>
          <w:rFonts w:eastAsia="TimesNewRomanPS-BoldMT" w:cs="SimSun"/>
          <w:bCs/>
          <w:sz w:val="24"/>
          <w:lang w:eastAsia="zh-CN"/>
        </w:rPr>
        <w:t>ion</w:t>
      </w:r>
      <w:r w:rsidR="00AC1A8B">
        <w:rPr>
          <w:rFonts w:eastAsia="TimesNewRomanPS-BoldMT" w:cs="SimSun"/>
          <w:bCs/>
          <w:sz w:val="24"/>
          <w:lang w:eastAsia="zh-CN"/>
        </w:rPr>
        <w:t xml:space="preserve"> </w:t>
      </w:r>
      <w:r w:rsidR="00AC1A8B" w:rsidRPr="00810809">
        <w:rPr>
          <w:rFonts w:eastAsia="TimesNewRomanPS-BoldMT" w:cs="SimSun"/>
          <w:bCs/>
          <w:i/>
          <w:iCs/>
          <w:sz w:val="24"/>
          <w:lang w:eastAsia="zh-CN"/>
        </w:rPr>
        <w:t>vs</w:t>
      </w:r>
      <w:r w:rsidR="00AC1A8B">
        <w:rPr>
          <w:rFonts w:eastAsia="TimesNewRomanPS-BoldMT" w:cs="SimSun"/>
          <w:bCs/>
          <w:sz w:val="24"/>
          <w:lang w:eastAsia="zh-CN"/>
        </w:rPr>
        <w:t xml:space="preserve"> </w:t>
      </w:r>
      <w:r w:rsidR="00356B09">
        <w:rPr>
          <w:rFonts w:eastAsia="TimesNewRomanPS-BoldMT" w:cs="SimSun"/>
          <w:bCs/>
          <w:sz w:val="24"/>
          <w:lang w:eastAsia="zh-CN"/>
        </w:rPr>
        <w:t>each coefficient</w:t>
      </w:r>
      <w:r w:rsidR="009814E2">
        <w:rPr>
          <w:rFonts w:eastAsia="TimesNewRomanPS-BoldMT" w:cs="SimSun"/>
          <w:bCs/>
          <w:sz w:val="24"/>
          <w:lang w:eastAsia="zh-CN"/>
        </w:rPr>
        <w:t xml:space="preserve"> for future </w:t>
      </w:r>
      <w:r w:rsidR="007D0FCD" w:rsidRPr="007D0FCD">
        <w:rPr>
          <w:rFonts w:eastAsia="TimesNewRomanPS-BoldMT" w:cs="SimSun"/>
          <w:bCs/>
          <w:sz w:val="24"/>
          <w:lang w:eastAsia="zh-CN"/>
        </w:rPr>
        <w:t>gradient descent algorithm</w:t>
      </w:r>
      <w:r w:rsidR="009814E2">
        <w:rPr>
          <w:rFonts w:eastAsia="TimesNewRomanPS-BoldMT" w:cs="SimSun"/>
          <w:bCs/>
          <w:sz w:val="24"/>
          <w:lang w:eastAsia="zh-CN"/>
        </w:rPr>
        <w:t xml:space="preserve"> implementation</w:t>
      </w:r>
      <w:r w:rsidR="00486CA5">
        <w:rPr>
          <w:rFonts w:eastAsia="TimesNewRomanPS-BoldMT" w:cs="SimSun"/>
          <w:bCs/>
          <w:sz w:val="24"/>
          <w:lang w:eastAsia="zh-CN"/>
        </w:rPr>
        <w:t xml:space="preserve"> first</w:t>
      </w:r>
      <w:r w:rsidR="00AF2C99">
        <w:rPr>
          <w:rFonts w:eastAsia="TimesNewRomanPS-BoldMT" w:cs="SimSun"/>
          <w:bCs/>
          <w:sz w:val="24"/>
          <w:lang w:eastAsia="zh-CN"/>
        </w:rPr>
        <w:t xml:space="preserve">. </w:t>
      </w:r>
      <w:r w:rsidR="00984386">
        <w:rPr>
          <w:rFonts w:eastAsia="TimesNewRomanPS-BoldMT" w:cs="SimSun"/>
          <w:bCs/>
          <w:sz w:val="24"/>
          <w:lang w:eastAsia="zh-CN"/>
        </w:rPr>
        <w:t xml:space="preserve">But </w:t>
      </w:r>
      <w:r w:rsidR="008C54C2">
        <w:rPr>
          <w:rFonts w:eastAsia="TimesNewRomanPS-BoldMT" w:cs="SimSun"/>
          <w:bCs/>
          <w:sz w:val="24"/>
          <w:lang w:eastAsia="zh-CN"/>
        </w:rPr>
        <w:t xml:space="preserve">if </w:t>
      </w:r>
      <w:r w:rsidR="00773A4F">
        <w:rPr>
          <w:rFonts w:eastAsia="TimesNewRomanPS-BoldMT" w:cs="SimSun"/>
          <w:bCs/>
          <w:sz w:val="24"/>
          <w:lang w:eastAsia="zh-CN"/>
        </w:rPr>
        <w:t>you</w:t>
      </w:r>
      <w:r w:rsidR="008365B9">
        <w:rPr>
          <w:rFonts w:eastAsia="TimesNewRomanPS-BoldMT" w:cs="SimSun"/>
          <w:bCs/>
          <w:sz w:val="24"/>
          <w:lang w:eastAsia="zh-CN"/>
        </w:rPr>
        <w:t xml:space="preserve"> fin</w:t>
      </w:r>
      <w:r w:rsidR="00984386">
        <w:rPr>
          <w:rFonts w:eastAsia="TimesNewRomanPS-BoldMT" w:cs="SimSun"/>
          <w:bCs/>
          <w:sz w:val="24"/>
          <w:lang w:eastAsia="zh-CN"/>
        </w:rPr>
        <w:t>d that</w:t>
      </w:r>
      <w:r w:rsidR="00773A4F">
        <w:rPr>
          <w:rFonts w:eastAsia="TimesNewRomanPS-BoldMT" w:cs="SimSun"/>
          <w:bCs/>
          <w:sz w:val="24"/>
          <w:lang w:eastAsia="zh-CN"/>
        </w:rPr>
        <w:t xml:space="preserve"> </w:t>
      </w:r>
      <w:r w:rsidR="00710F74">
        <w:rPr>
          <w:rFonts w:eastAsia="TimesNewRomanPS-BoldMT" w:cs="SimSun"/>
          <w:bCs/>
          <w:sz w:val="24"/>
          <w:lang w:eastAsia="zh-CN"/>
        </w:rPr>
        <w:t xml:space="preserve">this hypothesis function will generate quite large errors for </w:t>
      </w:r>
      <w:r w:rsidR="0086659C">
        <w:rPr>
          <w:rFonts w:eastAsia="TimesNewRomanPS-BoldMT" w:cs="SimSun"/>
          <w:bCs/>
          <w:sz w:val="24"/>
          <w:lang w:eastAsia="zh-CN"/>
        </w:rPr>
        <w:t xml:space="preserve">the </w:t>
      </w:r>
      <w:proofErr w:type="spellStart"/>
      <w:r w:rsidR="00710F74">
        <w:rPr>
          <w:rFonts w:eastAsia="TimesNewRomanPS-BoldMT" w:cs="SimSun"/>
          <w:bCs/>
          <w:sz w:val="24"/>
          <w:lang w:eastAsia="zh-CN"/>
        </w:rPr>
        <w:t>testset</w:t>
      </w:r>
      <w:proofErr w:type="spellEnd"/>
      <w:r w:rsidR="00D11383">
        <w:rPr>
          <w:rFonts w:eastAsia="TimesNewRomanPS-BoldMT" w:cs="SimSun"/>
          <w:bCs/>
          <w:sz w:val="24"/>
          <w:lang w:eastAsia="zh-CN"/>
        </w:rPr>
        <w:t xml:space="preserve"> as follows</w:t>
      </w:r>
      <w:r w:rsidR="008C54C2">
        <w:rPr>
          <w:rFonts w:eastAsia="TimesNewRomanPS-BoldMT" w:cs="SimSun"/>
          <w:bCs/>
          <w:sz w:val="24"/>
          <w:lang w:eastAsia="zh-CN"/>
        </w:rPr>
        <w:t xml:space="preserve"> after modeling</w:t>
      </w:r>
      <w:r w:rsidR="00BA38BE">
        <w:rPr>
          <w:rFonts w:eastAsia="TimesNewRomanPS-BoldMT" w:cs="SimSun"/>
          <w:bCs/>
          <w:sz w:val="24"/>
          <w:lang w:eastAsia="zh-CN"/>
        </w:rPr>
        <w:t xml:space="preserve">, how </w:t>
      </w:r>
      <w:r w:rsidR="00585334">
        <w:rPr>
          <w:rFonts w:eastAsia="TimesNewRomanPS-BoldMT" w:cs="SimSun"/>
          <w:bCs/>
          <w:sz w:val="24"/>
          <w:lang w:eastAsia="zh-CN"/>
        </w:rPr>
        <w:t xml:space="preserve">to tweak </w:t>
      </w:r>
      <w:r w:rsidR="00796BC8">
        <w:rPr>
          <w:rFonts w:eastAsia="TimesNewRomanPS-BoldMT" w:cs="SimSun"/>
          <w:bCs/>
          <w:sz w:val="24"/>
          <w:lang w:eastAsia="zh-CN"/>
        </w:rPr>
        <w:t>it</w:t>
      </w:r>
      <w:r w:rsidR="00FC4C33">
        <w:rPr>
          <w:rFonts w:eastAsia="TimesNewRomanPS-BoldMT" w:cs="SimSun"/>
          <w:bCs/>
          <w:sz w:val="24"/>
          <w:lang w:eastAsia="zh-CN"/>
        </w:rPr>
        <w:t>?</w:t>
      </w:r>
      <w:r w:rsidR="00984386">
        <w:rPr>
          <w:rFonts w:eastAsia="TimesNewRomanPS-BoldMT" w:cs="SimSun"/>
          <w:bCs/>
          <w:sz w:val="24"/>
          <w:lang w:eastAsia="zh-CN"/>
        </w:rPr>
        <w:t xml:space="preserve"> </w:t>
      </w:r>
    </w:p>
    <w:p w14:paraId="59A46684" w14:textId="77777777" w:rsidR="00984386" w:rsidRDefault="00984386" w:rsidP="00984386">
      <w:pPr>
        <w:pStyle w:val="ListParagraph"/>
        <w:tabs>
          <w:tab w:val="left" w:pos="360"/>
        </w:tabs>
        <w:ind w:left="360"/>
        <w:rPr>
          <w:rFonts w:eastAsia="TimesNewRomanPS-BoldMT" w:cs="SimSun"/>
          <w:bCs/>
          <w:sz w:val="24"/>
          <w:lang w:eastAsia="zh-CN"/>
        </w:rPr>
      </w:pPr>
    </w:p>
    <w:p w14:paraId="12FDB6C3" w14:textId="77777777" w:rsidR="009671AE" w:rsidRDefault="009671AE" w:rsidP="009671AE">
      <w:pPr>
        <w:pStyle w:val="ListParagraph"/>
        <w:tabs>
          <w:tab w:val="left" w:pos="360"/>
        </w:tabs>
        <w:rPr>
          <w:rFonts w:eastAsia="TimesNewRomanPS-BoldMT" w:cs="SimSun"/>
          <w:bCs/>
          <w:sz w:val="24"/>
          <w:lang w:eastAsia="zh-CN"/>
        </w:rPr>
      </w:pPr>
    </w:p>
    <w:p w14:paraId="2A592464" w14:textId="77777777" w:rsidR="009671AE" w:rsidRDefault="005950A2" w:rsidP="003E47C5">
      <w:pPr>
        <w:tabs>
          <w:tab w:val="left" w:pos="360"/>
        </w:tabs>
        <w:jc w:val="center"/>
        <w:rPr>
          <w:rFonts w:eastAsia="TimesNewRomanPS-BoldMT" w:cs="SimSun"/>
          <w:bCs/>
          <w:sz w:val="24"/>
          <w:lang w:eastAsia="zh-CN"/>
        </w:rPr>
      </w:pPr>
      <w:r>
        <w:rPr>
          <w:rFonts w:eastAsia="TimesNewRomanPS-BoldMT" w:cs="SimSun"/>
          <w:bCs/>
          <w:noProof/>
          <w:sz w:val="24"/>
          <w:lang w:eastAsia="zh-CN"/>
        </w:rPr>
        <w:drawing>
          <wp:inline distT="0" distB="0" distL="0" distR="0" wp14:anchorId="69A6E966" wp14:editId="4354E065">
            <wp:extent cx="2189245" cy="13575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9409" cy="1357677"/>
                    </a:xfrm>
                    <a:prstGeom prst="rect">
                      <a:avLst/>
                    </a:prstGeom>
                    <a:noFill/>
                    <a:ln>
                      <a:noFill/>
                    </a:ln>
                  </pic:spPr>
                </pic:pic>
              </a:graphicData>
            </a:graphic>
          </wp:inline>
        </w:drawing>
      </w:r>
    </w:p>
    <w:p w14:paraId="38D5EA18" w14:textId="77777777" w:rsidR="00E778A5" w:rsidRDefault="00E778A5" w:rsidP="003E47C5">
      <w:pPr>
        <w:tabs>
          <w:tab w:val="left" w:pos="360"/>
        </w:tabs>
        <w:jc w:val="center"/>
        <w:rPr>
          <w:rFonts w:eastAsia="TimesNewRomanPS-BoldMT" w:cs="SimSun"/>
          <w:bCs/>
          <w:sz w:val="24"/>
          <w:lang w:eastAsia="zh-CN"/>
        </w:rPr>
      </w:pPr>
    </w:p>
    <w:p w14:paraId="0182656D" w14:textId="6E7399DC" w:rsidR="00C7457A" w:rsidRDefault="00B91ED0" w:rsidP="00692E78">
      <w:pPr>
        <w:tabs>
          <w:tab w:val="left" w:pos="360"/>
        </w:tabs>
        <w:ind w:left="360"/>
        <w:rPr>
          <w:rFonts w:eastAsia="TimesNewRomanPS-BoldMT" w:cs="SimSun"/>
          <w:bCs/>
          <w:i/>
          <w:sz w:val="24"/>
          <w:lang w:eastAsia="zh-CN"/>
        </w:rPr>
      </w:pPr>
      <w:r w:rsidRPr="00AA2DA1">
        <w:rPr>
          <w:rFonts w:eastAsia="TimesNewRomanPS-BoldMT" w:cs="SimSun"/>
          <w:b/>
          <w:bCs/>
          <w:i/>
          <w:color w:val="FF0000"/>
          <w:sz w:val="24"/>
          <w:lang w:eastAsia="zh-CN"/>
        </w:rPr>
        <w:t>*</w:t>
      </w:r>
      <w:r w:rsidR="00F7680E">
        <w:rPr>
          <w:rFonts w:eastAsia="TimesNewRomanPS-BoldMT" w:cs="SimSun"/>
          <w:b/>
          <w:bCs/>
          <w:i/>
          <w:color w:val="FF0000"/>
          <w:sz w:val="24"/>
          <w:lang w:eastAsia="zh-CN"/>
        </w:rPr>
        <w:t>H</w:t>
      </w:r>
      <w:r w:rsidRPr="00AA2DA1">
        <w:rPr>
          <w:rFonts w:eastAsia="TimesNewRomanPS-BoldMT" w:cs="SimSun"/>
          <w:b/>
          <w:bCs/>
          <w:i/>
          <w:color w:val="FF0000"/>
          <w:sz w:val="24"/>
          <w:lang w:eastAsia="zh-CN"/>
        </w:rPr>
        <w:t>int:</w:t>
      </w:r>
      <w:r w:rsidR="00823790" w:rsidRPr="002125EF">
        <w:rPr>
          <w:rFonts w:eastAsia="TimesNewRomanPS-BoldMT" w:cs="SimSun"/>
          <w:bCs/>
          <w:i/>
          <w:color w:val="FF0000"/>
          <w:sz w:val="24"/>
          <w:lang w:eastAsia="zh-CN"/>
        </w:rPr>
        <w:t xml:space="preserve"> </w:t>
      </w:r>
      <w:r w:rsidR="00467F8D">
        <w:rPr>
          <w:rFonts w:eastAsia="TimesNewRomanPS-BoldMT" w:cs="SimSun"/>
          <w:bCs/>
          <w:i/>
          <w:sz w:val="24"/>
          <w:lang w:eastAsia="zh-CN"/>
        </w:rPr>
        <w:t>high</w:t>
      </w:r>
      <w:r w:rsidR="00823790">
        <w:rPr>
          <w:rFonts w:eastAsia="TimesNewRomanPS-BoldMT" w:cs="SimSun"/>
          <w:bCs/>
          <w:i/>
          <w:sz w:val="24"/>
          <w:lang w:eastAsia="zh-CN"/>
        </w:rPr>
        <w:t xml:space="preserve"> order polynomial </w:t>
      </w:r>
      <w:r w:rsidR="00CE0CCC">
        <w:rPr>
          <w:rFonts w:eastAsia="TimesNewRomanPS-BoldMT" w:cs="SimSun"/>
          <w:bCs/>
          <w:i/>
          <w:sz w:val="24"/>
          <w:lang w:eastAsia="zh-CN"/>
        </w:rPr>
        <w:t xml:space="preserve">hypothesis function is </w:t>
      </w:r>
      <w:r w:rsidR="00692E78">
        <w:rPr>
          <w:rFonts w:eastAsia="TimesNewRomanPS-BoldMT" w:cs="SimSun"/>
          <w:bCs/>
          <w:i/>
          <w:sz w:val="24"/>
          <w:lang w:eastAsia="zh-CN"/>
        </w:rPr>
        <w:t xml:space="preserve">one of </w:t>
      </w:r>
      <w:r w:rsidR="00CE0CCC">
        <w:rPr>
          <w:rFonts w:eastAsia="TimesNewRomanPS-BoldMT" w:cs="SimSun"/>
          <w:bCs/>
          <w:i/>
          <w:sz w:val="24"/>
          <w:lang w:eastAsia="zh-CN"/>
        </w:rPr>
        <w:t>option</w:t>
      </w:r>
      <w:r w:rsidR="00692E78">
        <w:rPr>
          <w:rFonts w:eastAsia="TimesNewRomanPS-BoldMT" w:cs="SimSun"/>
          <w:bCs/>
          <w:i/>
          <w:sz w:val="24"/>
          <w:lang w:eastAsia="zh-CN"/>
        </w:rPr>
        <w:t>s. You should make decision about</w:t>
      </w:r>
      <w:r w:rsidR="002A4518">
        <w:rPr>
          <w:rFonts w:eastAsia="TimesNewRomanPS-BoldMT" w:cs="SimSun"/>
          <w:bCs/>
          <w:i/>
          <w:sz w:val="24"/>
          <w:lang w:eastAsia="zh-CN"/>
        </w:rPr>
        <w:t xml:space="preserve"> </w:t>
      </w:r>
      <w:r w:rsidR="00B600F1">
        <w:rPr>
          <w:rFonts w:eastAsia="TimesNewRomanPS-BoldMT" w:cs="SimSun"/>
          <w:bCs/>
          <w:i/>
          <w:sz w:val="24"/>
          <w:lang w:eastAsia="zh-CN"/>
        </w:rPr>
        <w:t xml:space="preserve">what </w:t>
      </w:r>
      <w:r w:rsidR="00CD1D6F">
        <w:rPr>
          <w:rFonts w:eastAsia="TimesNewRomanPS-BoldMT" w:cs="SimSun"/>
          <w:bCs/>
          <w:i/>
          <w:sz w:val="24"/>
          <w:lang w:eastAsia="zh-CN"/>
        </w:rPr>
        <w:t xml:space="preserve">the </w:t>
      </w:r>
      <w:r w:rsidR="002A4518">
        <w:rPr>
          <w:rFonts w:eastAsia="TimesNewRomanPS-BoldMT" w:cs="SimSun"/>
          <w:bCs/>
          <w:i/>
          <w:sz w:val="24"/>
          <w:lang w:eastAsia="zh-CN"/>
        </w:rPr>
        <w:t xml:space="preserve">highest order </w:t>
      </w:r>
      <w:r w:rsidR="00B600F1">
        <w:rPr>
          <w:rFonts w:eastAsia="TimesNewRomanPS-BoldMT" w:cs="SimSun"/>
          <w:bCs/>
          <w:i/>
          <w:sz w:val="24"/>
          <w:lang w:eastAsia="zh-CN"/>
        </w:rPr>
        <w:t xml:space="preserve">is </w:t>
      </w:r>
      <w:r w:rsidR="002A4518">
        <w:rPr>
          <w:rFonts w:eastAsia="TimesNewRomanPS-BoldMT" w:cs="SimSun"/>
          <w:bCs/>
          <w:i/>
          <w:sz w:val="24"/>
          <w:lang w:eastAsia="zh-CN"/>
        </w:rPr>
        <w:t>based on your</w:t>
      </w:r>
      <w:r w:rsidR="000B1E7E">
        <w:rPr>
          <w:rFonts w:eastAsia="TimesNewRomanPS-BoldMT" w:cs="SimSun"/>
          <w:bCs/>
          <w:i/>
          <w:sz w:val="24"/>
          <w:lang w:eastAsia="zh-CN"/>
        </w:rPr>
        <w:t xml:space="preserve"> fitting</w:t>
      </w:r>
      <w:r w:rsidR="002A4518">
        <w:rPr>
          <w:rFonts w:eastAsia="TimesNewRomanPS-BoldMT" w:cs="SimSun"/>
          <w:bCs/>
          <w:i/>
          <w:sz w:val="24"/>
          <w:lang w:eastAsia="zh-CN"/>
        </w:rPr>
        <w:t xml:space="preserve"> observation. </w:t>
      </w:r>
    </w:p>
    <w:p w14:paraId="63E285C8" w14:textId="0433230D" w:rsidR="009F10CA" w:rsidRDefault="009F10CA" w:rsidP="009F10CA">
      <w:pPr>
        <w:tabs>
          <w:tab w:val="left" w:pos="360"/>
        </w:tabs>
        <w:rPr>
          <w:rFonts w:eastAsia="TimesNewRomanPS-BoldMT" w:cs="SimSun"/>
          <w:b/>
          <w:bCs/>
          <w:i/>
          <w:color w:val="FF0000"/>
          <w:sz w:val="24"/>
          <w:lang w:eastAsia="zh-CN"/>
        </w:rPr>
      </w:pPr>
    </w:p>
    <w:p w14:paraId="40EE521C" w14:textId="2359F8D3" w:rsidR="00796317" w:rsidRDefault="00796317" w:rsidP="00796317">
      <w:pPr>
        <w:tabs>
          <w:tab w:val="left" w:pos="0"/>
          <w:tab w:val="left" w:pos="360"/>
        </w:tabs>
        <w:rPr>
          <w:rFonts w:eastAsia="TimesNewRomanPS-BoldMT"/>
          <w:b/>
          <w:iCs/>
          <w:color w:val="FF0000"/>
          <w:sz w:val="20"/>
          <w:szCs w:val="20"/>
          <w:u w:val="single"/>
          <w:lang w:eastAsia="zh-CN"/>
        </w:rPr>
      </w:pPr>
      <w:r w:rsidRPr="00440F9B">
        <w:rPr>
          <w:rFonts w:eastAsia="TimesNewRomanPS-BoldMT"/>
          <w:b/>
          <w:iCs/>
          <w:color w:val="FF0000"/>
          <w:sz w:val="20"/>
          <w:szCs w:val="20"/>
          <w:u w:val="single"/>
          <w:lang w:eastAsia="zh-CN"/>
        </w:rPr>
        <w:t>Solution</w:t>
      </w:r>
    </w:p>
    <w:p w14:paraId="4DAB7B70" w14:textId="46AB47C9" w:rsidR="00796317" w:rsidRDefault="00796317" w:rsidP="00796317">
      <w:pPr>
        <w:tabs>
          <w:tab w:val="left" w:pos="0"/>
          <w:tab w:val="left" w:pos="360"/>
        </w:tabs>
        <w:rPr>
          <w:rFonts w:eastAsia="TimesNewRomanPS-BoldMT"/>
          <w:b/>
          <w:iCs/>
          <w:color w:val="FF0000"/>
          <w:sz w:val="20"/>
          <w:szCs w:val="20"/>
          <w:u w:val="single"/>
          <w:lang w:eastAsia="zh-CN"/>
        </w:rPr>
      </w:pPr>
    </w:p>
    <w:p w14:paraId="33EDCA87" w14:textId="56666CC7" w:rsidR="00796317" w:rsidRDefault="00796317" w:rsidP="00796317">
      <w:pPr>
        <w:tabs>
          <w:tab w:val="left" w:pos="0"/>
          <w:tab w:val="left" w:pos="360"/>
        </w:tabs>
        <w:rPr>
          <w:rFonts w:eastAsia="TimesNewRomanPS-BoldMT"/>
          <w:bCs/>
          <w:iCs/>
          <w:sz w:val="20"/>
          <w:szCs w:val="20"/>
          <w:lang w:eastAsia="zh-CN"/>
        </w:rPr>
      </w:pPr>
      <w:r w:rsidRPr="00796317">
        <w:rPr>
          <w:rFonts w:eastAsia="TimesNewRomanPS-BoldMT"/>
          <w:bCs/>
          <w:iCs/>
          <w:sz w:val="20"/>
          <w:szCs w:val="20"/>
          <w:lang w:eastAsia="zh-CN"/>
        </w:rPr>
        <w:t>T</w:t>
      </w:r>
      <w:r>
        <w:rPr>
          <w:rFonts w:eastAsia="TimesNewRomanPS-BoldMT"/>
          <w:bCs/>
          <w:iCs/>
          <w:sz w:val="20"/>
          <w:szCs w:val="20"/>
          <w:lang w:eastAsia="zh-CN"/>
        </w:rPr>
        <w:t xml:space="preserve">o obtain a good fitting or at least closer to the given fitting </w:t>
      </w:r>
      <w:r w:rsidR="00EA78B9">
        <w:rPr>
          <w:rFonts w:eastAsia="TimesNewRomanPS-BoldMT"/>
          <w:bCs/>
          <w:iCs/>
          <w:sz w:val="20"/>
          <w:szCs w:val="20"/>
          <w:lang w:eastAsia="zh-CN"/>
        </w:rPr>
        <w:t>curve,</w:t>
      </w:r>
      <w:r>
        <w:rPr>
          <w:rFonts w:eastAsia="TimesNewRomanPS-BoldMT"/>
          <w:bCs/>
          <w:iCs/>
          <w:sz w:val="20"/>
          <w:szCs w:val="20"/>
          <w:lang w:eastAsia="zh-CN"/>
        </w:rPr>
        <w:t xml:space="preserve"> 3</w:t>
      </w:r>
      <w:r w:rsidRPr="00796317">
        <w:rPr>
          <w:rFonts w:eastAsia="TimesNewRomanPS-BoldMT"/>
          <w:bCs/>
          <w:iCs/>
          <w:sz w:val="20"/>
          <w:szCs w:val="20"/>
          <w:vertAlign w:val="superscript"/>
          <w:lang w:eastAsia="zh-CN"/>
        </w:rPr>
        <w:t>rd</w:t>
      </w:r>
      <w:r>
        <w:rPr>
          <w:rFonts w:eastAsia="TimesNewRomanPS-BoldMT"/>
          <w:bCs/>
          <w:iCs/>
          <w:sz w:val="20"/>
          <w:szCs w:val="20"/>
          <w:lang w:eastAsia="zh-CN"/>
        </w:rPr>
        <w:t xml:space="preserve"> order polynomial function is used. This is chosen to avoid overfitting and code complexity if higher is </w:t>
      </w:r>
      <w:r w:rsidR="00EA78B9">
        <w:rPr>
          <w:rFonts w:eastAsia="TimesNewRomanPS-BoldMT"/>
          <w:bCs/>
          <w:iCs/>
          <w:sz w:val="20"/>
          <w:szCs w:val="20"/>
          <w:lang w:eastAsia="zh-CN"/>
        </w:rPr>
        <w:t xml:space="preserve">chosen, and under fitting for linear hypothesis function </w:t>
      </w:r>
    </w:p>
    <w:p w14:paraId="0B3948AD" w14:textId="77777777" w:rsidR="00796317" w:rsidRPr="00796317" w:rsidRDefault="00796317" w:rsidP="00796317">
      <w:pPr>
        <w:tabs>
          <w:tab w:val="left" w:pos="0"/>
          <w:tab w:val="left" w:pos="360"/>
        </w:tabs>
        <w:rPr>
          <w:rFonts w:eastAsia="TimesNewRomanPS-BoldMT"/>
          <w:bCs/>
          <w:iCs/>
          <w:sz w:val="20"/>
          <w:szCs w:val="20"/>
          <w:lang w:eastAsia="zh-CN"/>
        </w:rPr>
      </w:pPr>
    </w:p>
    <w:p w14:paraId="11D0E5AD" w14:textId="54DC529B" w:rsidR="00796317" w:rsidRPr="00440F9B" w:rsidRDefault="00796317" w:rsidP="00796317">
      <w:pPr>
        <w:tabs>
          <w:tab w:val="left" w:pos="0"/>
          <w:tab w:val="left" w:pos="360"/>
        </w:tabs>
        <w:rPr>
          <w:iCs/>
          <w:sz w:val="20"/>
          <w:szCs w:val="20"/>
        </w:rPr>
      </w:pPr>
      <w:bookmarkStart w:id="0" w:name="_Hlk104673656"/>
      <w:r w:rsidRPr="00440F9B">
        <w:rPr>
          <w:b/>
          <w:bCs/>
          <w:iCs/>
          <w:sz w:val="20"/>
          <w:szCs w:val="20"/>
          <w:u w:val="single"/>
        </w:rPr>
        <w:t>Hypothesis function</w:t>
      </w:r>
      <w:r w:rsidRPr="00440F9B">
        <w:rPr>
          <w:iCs/>
          <w:sz w:val="20"/>
          <w:szCs w:val="20"/>
        </w:rPr>
        <w:t xml:space="preserve">: </w:t>
      </w:r>
      <m:oMath>
        <m:r>
          <w:rPr>
            <w:rFonts w:ascii="Cambria Math" w:hAnsi="Cambria Math"/>
            <w:sz w:val="20"/>
            <w:szCs w:val="20"/>
          </w:rPr>
          <m:t>h</m:t>
        </m:r>
        <m:d>
          <m:dPr>
            <m:ctrlPr>
              <w:rPr>
                <w:rFonts w:ascii="Cambria Math" w:hAnsi="Cambria Math"/>
                <w:i/>
                <w:iCs/>
                <w:sz w:val="20"/>
                <w:szCs w:val="20"/>
              </w:rPr>
            </m:ctrlPr>
          </m:dPr>
          <m:e>
            <m:r>
              <w:rPr>
                <w:rFonts w:ascii="Cambria Math" w:hAnsi="Cambria Math"/>
                <w:sz w:val="20"/>
                <w:szCs w:val="20"/>
              </w:rPr>
              <m:t>θ</m:t>
            </m:r>
          </m:e>
        </m:d>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x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oMath>
      <w:r w:rsidRPr="00440F9B">
        <w:rPr>
          <w:iCs/>
          <w:sz w:val="20"/>
          <w:szCs w:val="20"/>
        </w:rPr>
        <w:t xml:space="preserve">  </w:t>
      </w:r>
      <w:r>
        <w:rPr>
          <w:iCs/>
          <w:sz w:val="20"/>
          <w:szCs w:val="20"/>
        </w:rPr>
        <w:t>+</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oMath>
      <w:r w:rsidRPr="00440F9B">
        <w:rPr>
          <w:iCs/>
          <w:sz w:val="20"/>
          <w:szCs w:val="20"/>
        </w:rPr>
        <w:t xml:space="preserve">      </w:t>
      </w:r>
    </w:p>
    <w:p w14:paraId="1607C7BC" w14:textId="77777777" w:rsidR="00796317" w:rsidRPr="00440F9B" w:rsidRDefault="00796317" w:rsidP="00796317">
      <w:pPr>
        <w:tabs>
          <w:tab w:val="left" w:pos="0"/>
          <w:tab w:val="left" w:pos="360"/>
        </w:tabs>
        <w:rPr>
          <w:iCs/>
          <w:sz w:val="20"/>
          <w:szCs w:val="20"/>
        </w:rPr>
      </w:pPr>
      <w:r w:rsidRPr="00440F9B">
        <w:rPr>
          <w:iCs/>
          <w:sz w:val="20"/>
          <w:szCs w:val="20"/>
        </w:rPr>
        <w:t xml:space="preserve">                                            ; where </w:t>
      </w:r>
      <m:oMath>
        <m:r>
          <w:rPr>
            <w:rFonts w:ascii="Cambria Math" w:hAnsi="Cambria Math"/>
            <w:sz w:val="20"/>
            <w:szCs w:val="20"/>
          </w:rPr>
          <m:t>x is the feature , and h</m:t>
        </m:r>
        <m:d>
          <m:dPr>
            <m:ctrlPr>
              <w:rPr>
                <w:rFonts w:ascii="Cambria Math" w:hAnsi="Cambria Math"/>
                <w:i/>
                <w:iCs/>
                <w:sz w:val="20"/>
                <w:szCs w:val="20"/>
              </w:rPr>
            </m:ctrlPr>
          </m:dPr>
          <m:e>
            <m:r>
              <w:rPr>
                <w:rFonts w:ascii="Cambria Math" w:hAnsi="Cambria Math"/>
                <w:sz w:val="20"/>
                <w:szCs w:val="20"/>
              </w:rPr>
              <m:t>θ</m:t>
            </m:r>
          </m:e>
        </m:d>
        <m:r>
          <w:rPr>
            <w:rFonts w:ascii="Cambria Math" w:hAnsi="Cambria Math"/>
            <w:sz w:val="20"/>
            <w:szCs w:val="20"/>
          </w:rPr>
          <m:t>=a second order hypothesis</m:t>
        </m:r>
      </m:oMath>
    </w:p>
    <w:p w14:paraId="43863F61" w14:textId="77777777" w:rsidR="00796317" w:rsidRPr="00440F9B" w:rsidRDefault="00796317" w:rsidP="00796317">
      <w:pPr>
        <w:tabs>
          <w:tab w:val="left" w:pos="0"/>
          <w:tab w:val="left" w:pos="360"/>
        </w:tabs>
        <w:ind w:left="432"/>
        <w:rPr>
          <w:iCs/>
          <w:sz w:val="20"/>
          <w:szCs w:val="20"/>
        </w:rPr>
      </w:pPr>
      <w:r w:rsidRPr="00440F9B">
        <w:rPr>
          <w:iCs/>
          <w:sz w:val="20"/>
          <w:szCs w:val="20"/>
        </w:rPr>
        <w:t xml:space="preserve">       </w:t>
      </w:r>
    </w:p>
    <w:p w14:paraId="103A3C0A" w14:textId="65D78BEE" w:rsidR="00796317" w:rsidRPr="00440F9B" w:rsidRDefault="00796317" w:rsidP="00796317">
      <w:pPr>
        <w:tabs>
          <w:tab w:val="left" w:pos="0"/>
          <w:tab w:val="left" w:pos="360"/>
        </w:tabs>
        <w:rPr>
          <w:iCs/>
          <w:sz w:val="20"/>
          <w:szCs w:val="20"/>
        </w:rPr>
      </w:pPr>
      <w:r w:rsidRPr="00440F9B">
        <w:rPr>
          <w:b/>
          <w:bCs/>
          <w:iCs/>
          <w:sz w:val="20"/>
          <w:szCs w:val="20"/>
          <w:u w:val="single"/>
        </w:rPr>
        <w:t>Loss function</w:t>
      </w:r>
      <w:r w:rsidRPr="00440F9B">
        <w:rPr>
          <w:iCs/>
          <w:sz w:val="20"/>
          <w:szCs w:val="20"/>
        </w:rPr>
        <w:t xml:space="preserve">:  </w:t>
      </w:r>
      <m:oMath>
        <m:r>
          <w:rPr>
            <w:rFonts w:ascii="Cambria Math" w:hAnsi="Cambria Math"/>
            <w:sz w:val="20"/>
            <w:szCs w:val="20"/>
          </w:rPr>
          <m:t>l</m:t>
        </m:r>
        <m:d>
          <m:dPr>
            <m:ctrlPr>
              <w:rPr>
                <w:rFonts w:ascii="Cambria Math" w:hAnsi="Cambria Math"/>
                <w:i/>
                <w:iCs/>
                <w:sz w:val="20"/>
                <w:szCs w:val="20"/>
              </w:rPr>
            </m:ctrlPr>
          </m:dPr>
          <m:e>
            <m:r>
              <w:rPr>
                <w:rFonts w:ascii="Cambria Math" w:hAnsi="Cambria Math"/>
                <w:sz w:val="20"/>
                <w:szCs w:val="20"/>
              </w:rPr>
              <m:t>θ</m:t>
            </m:r>
          </m:e>
        </m:d>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h(</m:t>
            </m:r>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sup>
            <m:r>
              <w:rPr>
                <w:rFonts w:ascii="Cambria Math" w:hAnsi="Cambria Math"/>
                <w:sz w:val="20"/>
                <w:szCs w:val="20"/>
              </w:rPr>
              <m:t>2</m:t>
            </m:r>
          </m:sup>
        </m:sSup>
      </m:oMath>
      <w:r w:rsidR="00CE6A6E">
        <w:rPr>
          <w:iCs/>
          <w:sz w:val="20"/>
          <w:szCs w:val="20"/>
        </w:rPr>
        <w:t xml:space="preserve"> = </w:t>
      </w:r>
      <m:oMath>
        <m:sSup>
          <m:sSupPr>
            <m:ctrlPr>
              <w:rPr>
                <w:rFonts w:ascii="Cambria Math" w:hAnsi="Cambria Math"/>
                <w:i/>
                <w:iCs/>
                <w:sz w:val="20"/>
                <w:szCs w:val="20"/>
              </w:rPr>
            </m:ctrlPr>
          </m:sSupPr>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x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r>
              <m:rPr>
                <m:sty m:val="p"/>
              </m:rP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r>
              <m:rPr>
                <m:sty m:val="p"/>
              </m:rPr>
              <w:rPr>
                <w:rFonts w:ascii="Cambria Math" w:hAnsi="Cambria Math"/>
                <w:sz w:val="20"/>
                <w:szCs w:val="20"/>
              </w:rPr>
              <m:t xml:space="preserve">      </m:t>
            </m:r>
            <m:r>
              <w:rPr>
                <w:rFonts w:ascii="Cambria Math" w:hAnsi="Cambria Math"/>
                <w:sz w:val="20"/>
                <w:szCs w:val="20"/>
              </w:rPr>
              <m:t>)</m:t>
            </m:r>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sup>
            <m:r>
              <w:rPr>
                <w:rFonts w:ascii="Cambria Math" w:hAnsi="Cambria Math"/>
                <w:sz w:val="20"/>
                <w:szCs w:val="20"/>
              </w:rPr>
              <m:t>2</m:t>
            </m:r>
          </m:sup>
        </m:sSup>
      </m:oMath>
    </w:p>
    <w:p w14:paraId="251E1045" w14:textId="77777777" w:rsidR="00796317" w:rsidRPr="00440F9B" w:rsidRDefault="00796317" w:rsidP="00796317">
      <w:pPr>
        <w:tabs>
          <w:tab w:val="left" w:pos="0"/>
          <w:tab w:val="left" w:pos="360"/>
        </w:tabs>
        <w:ind w:left="432"/>
        <w:rPr>
          <w:iCs/>
          <w:sz w:val="20"/>
          <w:szCs w:val="20"/>
        </w:rPr>
      </w:pPr>
      <w:r w:rsidRPr="00440F9B">
        <w:rPr>
          <w:iCs/>
          <w:sz w:val="20"/>
          <w:szCs w:val="20"/>
        </w:rPr>
        <w:t xml:space="preserve">      </w:t>
      </w:r>
    </w:p>
    <w:p w14:paraId="0D62E93B" w14:textId="5D7DC897" w:rsidR="00796317" w:rsidRPr="00440F9B" w:rsidRDefault="00796317" w:rsidP="00796317">
      <w:pPr>
        <w:tabs>
          <w:tab w:val="left" w:pos="0"/>
          <w:tab w:val="left" w:pos="360"/>
        </w:tabs>
        <w:rPr>
          <w:iCs/>
          <w:sz w:val="20"/>
          <w:szCs w:val="20"/>
        </w:rPr>
      </w:pPr>
      <w:r w:rsidRPr="00440F9B">
        <w:rPr>
          <w:b/>
          <w:bCs/>
          <w:iCs/>
          <w:sz w:val="20"/>
          <w:szCs w:val="20"/>
          <w:u w:val="single"/>
        </w:rPr>
        <w:t>Cost function</w:t>
      </w:r>
      <w:r w:rsidRPr="00440F9B">
        <w:rPr>
          <w:iCs/>
          <w:sz w:val="20"/>
          <w:szCs w:val="20"/>
        </w:rPr>
        <w:t xml:space="preserve">: </w:t>
      </w:r>
      <m:oMath>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2*N</m:t>
            </m:r>
          </m:den>
        </m:f>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iCs/>
                    <w:sz w:val="20"/>
                    <w:szCs w:val="20"/>
                  </w:rPr>
                </m:ctrlPr>
              </m:sSupPr>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h(</m:t>
                </m:r>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sup>
                <m:r>
                  <w:rPr>
                    <w:rFonts w:ascii="Cambria Math" w:hAnsi="Cambria Math"/>
                    <w:sz w:val="20"/>
                    <w:szCs w:val="20"/>
                  </w:rPr>
                  <m:t>2</m:t>
                </m:r>
              </m:sup>
            </m:sSup>
          </m:e>
        </m:nary>
      </m:oMath>
      <w:r w:rsidRPr="00440F9B">
        <w:rPr>
          <w:iCs/>
          <w:sz w:val="20"/>
          <w:szCs w:val="20"/>
        </w:rPr>
        <w:t xml:space="preserve"> = </w:t>
      </w:r>
      <m:oMath>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2*N</m:t>
            </m:r>
          </m:den>
        </m:f>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iCs/>
                    <w:sz w:val="20"/>
                    <w:szCs w:val="20"/>
                  </w:rPr>
                </m:ctrlPr>
              </m:sSupPr>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iCs/>
                        <w:sz w:val="20"/>
                        <w:szCs w:val="20"/>
                      </w:rPr>
                    </m:ctrlPr>
                  </m:sSupPr>
                  <m:e>
                    <m:d>
                      <m:dPr>
                        <m:ctrlPr>
                          <w:rPr>
                            <w:rFonts w:ascii="Cambria Math" w:hAnsi="Cambria Math"/>
                            <w:i/>
                            <w:iCs/>
                            <w:sz w:val="20"/>
                            <w:szCs w:val="20"/>
                          </w:rPr>
                        </m:ctrlPr>
                      </m:dPr>
                      <m:e>
                        <m:r>
                          <w:rPr>
                            <w:rFonts w:ascii="Cambria Math" w:hAnsi="Cambria Math"/>
                            <w:sz w:val="20"/>
                            <w:szCs w:val="20"/>
                          </w:rPr>
                          <m:t>x</m:t>
                        </m:r>
                      </m:e>
                    </m:d>
                  </m:e>
                  <m:sup>
                    <m:r>
                      <w:rPr>
                        <w:rFonts w:ascii="Cambria Math" w:hAnsi="Cambria Math"/>
                        <w:sz w:val="20"/>
                        <w:szCs w:val="20"/>
                      </w:rPr>
                      <m:t>i</m:t>
                    </m:r>
                  </m:sup>
                </m:sSup>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Cs/>
                        <w:sz w:val="20"/>
                        <w:szCs w:val="20"/>
                      </w:rPr>
                    </m:ctrlPr>
                  </m:sSup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r>
                      <m:rPr>
                        <m:sty m:val="p"/>
                      </m:rPr>
                      <w:rPr>
                        <w:rFonts w:ascii="Cambria Math" w:hAnsi="Cambria Math"/>
                        <w:sz w:val="20"/>
                        <w:szCs w:val="20"/>
                      </w:rPr>
                      <m:t xml:space="preserve"> )</m:t>
                    </m:r>
                  </m:e>
                  <m:sup>
                    <m:r>
                      <w:rPr>
                        <w:rFonts w:ascii="Cambria Math" w:hAnsi="Cambria Math"/>
                        <w:sz w:val="20"/>
                        <w:szCs w:val="20"/>
                      </w:rPr>
                      <m:t>i</m:t>
                    </m:r>
                  </m:sup>
                </m:sSup>
                <m:r>
                  <m:rPr>
                    <m:sty m:val="p"/>
                  </m:rPr>
                  <w:rPr>
                    <w:rFonts w:ascii="Cambria Math" w:hAnsi="Cambria Math"/>
                    <w:sz w:val="20"/>
                    <w:szCs w:val="20"/>
                  </w:rPr>
                  <m:t xml:space="preserve">  </m:t>
                </m:r>
                <m:r>
                  <m:rPr>
                    <m:sty m:val="p"/>
                  </m:rP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Cs/>
                        <w:sz w:val="20"/>
                        <w:szCs w:val="20"/>
                      </w:rPr>
                    </m:ctrlPr>
                  </m:sSup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r>
                      <m:rPr>
                        <m:sty m:val="p"/>
                      </m:rPr>
                      <w:rPr>
                        <w:rFonts w:ascii="Cambria Math" w:hAnsi="Cambria Math"/>
                        <w:sz w:val="20"/>
                        <w:szCs w:val="20"/>
                      </w:rPr>
                      <m:t xml:space="preserve"> )</m:t>
                    </m:r>
                  </m:e>
                  <m:sup>
                    <m:r>
                      <w:rPr>
                        <w:rFonts w:ascii="Cambria Math" w:hAnsi="Cambria Math"/>
                        <w:sz w:val="20"/>
                        <w:szCs w:val="20"/>
                      </w:rPr>
                      <m:t>i</m:t>
                    </m:r>
                  </m:sup>
                </m:sSup>
                <m:r>
                  <m:rPr>
                    <m:sty m:val="p"/>
                  </m:rPr>
                  <w:rPr>
                    <w:rFonts w:ascii="Cambria Math" w:hAnsi="Cambria Math"/>
                    <w:sz w:val="20"/>
                    <w:szCs w:val="20"/>
                  </w:rPr>
                  <m:t xml:space="preserve">  </m:t>
                </m:r>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sup>
                <m:r>
                  <w:rPr>
                    <w:rFonts w:ascii="Cambria Math" w:hAnsi="Cambria Math"/>
                    <w:sz w:val="20"/>
                    <w:szCs w:val="20"/>
                  </w:rPr>
                  <m:t>2</m:t>
                </m:r>
              </m:sup>
            </m:sSup>
          </m:e>
        </m:nary>
      </m:oMath>
      <w:r w:rsidRPr="00440F9B">
        <w:rPr>
          <w:iCs/>
          <w:sz w:val="20"/>
          <w:szCs w:val="20"/>
        </w:rPr>
        <w:t xml:space="preserve"> </w:t>
      </w:r>
    </w:p>
    <w:p w14:paraId="269A3ED2" w14:textId="77777777" w:rsidR="00796317" w:rsidRPr="00440F9B" w:rsidRDefault="00796317" w:rsidP="00796317">
      <w:pPr>
        <w:tabs>
          <w:tab w:val="left" w:pos="0"/>
          <w:tab w:val="left" w:pos="360"/>
        </w:tabs>
        <w:ind w:left="432"/>
        <w:rPr>
          <w:iCs/>
          <w:sz w:val="20"/>
          <w:szCs w:val="20"/>
        </w:rPr>
      </w:pPr>
      <w:r w:rsidRPr="00440F9B">
        <w:rPr>
          <w:iCs/>
          <w:sz w:val="20"/>
          <w:szCs w:val="20"/>
        </w:rPr>
        <w:t xml:space="preserve">                                                                      </w:t>
      </w:r>
    </w:p>
    <w:p w14:paraId="0668D596" w14:textId="54A0446C" w:rsidR="00796317" w:rsidRPr="00440F9B" w:rsidRDefault="00796317" w:rsidP="00796317">
      <w:pPr>
        <w:tabs>
          <w:tab w:val="left" w:pos="0"/>
          <w:tab w:val="left" w:pos="360"/>
        </w:tabs>
        <w:ind w:left="432"/>
        <w:rPr>
          <w:iCs/>
          <w:sz w:val="20"/>
          <w:szCs w:val="20"/>
        </w:rPr>
      </w:pPr>
      <w:r w:rsidRPr="00440F9B">
        <w:rPr>
          <w:iCs/>
          <w:sz w:val="20"/>
          <w:szCs w:val="20"/>
        </w:rPr>
        <w:t xml:space="preserve">                        ; where N = </w:t>
      </w:r>
      <w:r w:rsidR="00CE6A6E">
        <w:rPr>
          <w:iCs/>
          <w:sz w:val="20"/>
          <w:szCs w:val="20"/>
        </w:rPr>
        <w:t>7</w:t>
      </w:r>
      <w:r w:rsidRPr="00440F9B">
        <w:rPr>
          <w:iCs/>
          <w:sz w:val="20"/>
          <w:szCs w:val="20"/>
        </w:rPr>
        <w:t xml:space="preserve"> (training </w:t>
      </w:r>
      <w:r w:rsidR="00EA78B9">
        <w:rPr>
          <w:iCs/>
          <w:sz w:val="20"/>
          <w:szCs w:val="20"/>
        </w:rPr>
        <w:t xml:space="preserve">data </w:t>
      </w:r>
      <w:proofErr w:type="gramStart"/>
      <w:r w:rsidRPr="00440F9B">
        <w:rPr>
          <w:iCs/>
          <w:sz w:val="20"/>
          <w:szCs w:val="20"/>
        </w:rPr>
        <w:t>set</w:t>
      </w:r>
      <w:r w:rsidR="00CE6A6E">
        <w:rPr>
          <w:iCs/>
          <w:sz w:val="20"/>
          <w:szCs w:val="20"/>
        </w:rPr>
        <w:t xml:space="preserve"> </w:t>
      </w:r>
      <w:r w:rsidRPr="00440F9B">
        <w:rPr>
          <w:iCs/>
          <w:sz w:val="20"/>
          <w:szCs w:val="20"/>
        </w:rPr>
        <w:t>)</w:t>
      </w:r>
      <w:proofErr w:type="gramEnd"/>
      <w:r w:rsidRPr="00440F9B">
        <w:rPr>
          <w:iCs/>
          <w:sz w:val="20"/>
          <w:szCs w:val="20"/>
        </w:rPr>
        <w:t xml:space="preserve"> </w:t>
      </w:r>
    </w:p>
    <w:p w14:paraId="7ED6800E" w14:textId="77777777" w:rsidR="00796317" w:rsidRPr="00440F9B" w:rsidRDefault="00796317" w:rsidP="00796317">
      <w:pPr>
        <w:tabs>
          <w:tab w:val="left" w:pos="0"/>
          <w:tab w:val="left" w:pos="360"/>
        </w:tabs>
        <w:ind w:left="432"/>
        <w:rPr>
          <w:iCs/>
          <w:sz w:val="20"/>
          <w:szCs w:val="20"/>
        </w:rPr>
      </w:pPr>
    </w:p>
    <w:p w14:paraId="05FB8B81" w14:textId="77777777" w:rsidR="00796317" w:rsidRPr="00440F9B" w:rsidRDefault="00796317" w:rsidP="00796317">
      <w:pPr>
        <w:tabs>
          <w:tab w:val="left" w:pos="0"/>
          <w:tab w:val="left" w:pos="360"/>
        </w:tabs>
        <w:rPr>
          <w:iCs/>
          <w:sz w:val="20"/>
          <w:szCs w:val="20"/>
        </w:rPr>
      </w:pPr>
      <w:r w:rsidRPr="00440F9B">
        <w:rPr>
          <w:b/>
          <w:bCs/>
          <w:iCs/>
          <w:sz w:val="20"/>
          <w:szCs w:val="20"/>
          <w:u w:val="single"/>
        </w:rPr>
        <w:t>Minimum values of cost function</w:t>
      </w:r>
      <w:r w:rsidRPr="00440F9B">
        <w:rPr>
          <w:iCs/>
          <w:sz w:val="20"/>
          <w:szCs w:val="20"/>
        </w:rPr>
        <w:t xml:space="preserve">: </w:t>
      </w:r>
    </w:p>
    <w:p w14:paraId="1E23956E" w14:textId="77777777" w:rsidR="00796317" w:rsidRPr="00440F9B" w:rsidRDefault="00796317" w:rsidP="00796317">
      <w:pPr>
        <w:tabs>
          <w:tab w:val="left" w:pos="0"/>
          <w:tab w:val="left" w:pos="360"/>
        </w:tabs>
        <w:ind w:left="432"/>
        <w:rPr>
          <w:iCs/>
          <w:sz w:val="20"/>
          <w:szCs w:val="20"/>
        </w:rPr>
      </w:pPr>
    </w:p>
    <w:p w14:paraId="56284DF7" w14:textId="6C3ACD6F" w:rsidR="00796317" w:rsidRPr="00440F9B" w:rsidRDefault="00796317" w:rsidP="00796317">
      <w:pPr>
        <w:tabs>
          <w:tab w:val="left" w:pos="0"/>
          <w:tab w:val="left" w:pos="360"/>
        </w:tabs>
        <w:rPr>
          <w:iCs/>
          <w:sz w:val="20"/>
          <w:szCs w:val="20"/>
        </w:rPr>
      </w:pPr>
      <m:oMath>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den>
        </m:f>
      </m:oMath>
      <w:r w:rsidRPr="00440F9B">
        <w:rPr>
          <w:iCs/>
          <w:sz w:val="20"/>
          <w:szCs w:val="20"/>
        </w:rPr>
        <w:t xml:space="preserve">  = </w:t>
      </w:r>
      <m:oMath>
        <m:f>
          <m:fPr>
            <m:ctrlPr>
              <w:rPr>
                <w:rFonts w:ascii="Cambria Math" w:hAnsi="Cambria Math"/>
                <w:i/>
                <w:iCs/>
                <w:sz w:val="20"/>
                <w:szCs w:val="20"/>
              </w:rPr>
            </m:ctrlPr>
          </m:fPr>
          <m:num>
            <m:r>
              <w:rPr>
                <w:rFonts w:ascii="Cambria Math" w:hAnsi="Cambria Math"/>
                <w:sz w:val="20"/>
                <w:szCs w:val="20"/>
              </w:rPr>
              <m:t>2</m:t>
            </m:r>
          </m:num>
          <m:den>
            <m:r>
              <w:rPr>
                <w:rFonts w:ascii="Cambria Math" w:hAnsi="Cambria Math"/>
                <w:sz w:val="20"/>
                <w:szCs w:val="20"/>
              </w:rPr>
              <m:t>2*N</m:t>
            </m:r>
          </m:den>
        </m:f>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iCs/>
                    <w:sz w:val="20"/>
                    <w:szCs w:val="20"/>
                  </w:rPr>
                </m:ctrlPr>
              </m:sSupPr>
              <m:e>
                <m:d>
                  <m:dPr>
                    <m:begChr m:val="["/>
                    <m:endChr m:val="]"/>
                    <m:ctrlPr>
                      <w:rPr>
                        <w:rFonts w:ascii="Cambria Math" w:hAnsi="Cambria Math"/>
                        <w:i/>
                        <w:iCs/>
                        <w:sz w:val="20"/>
                        <w:szCs w:val="20"/>
                      </w:rPr>
                    </m:ctrlPr>
                  </m:dPr>
                  <m:e>
                    <m:r>
                      <w:rPr>
                        <w:rFonts w:ascii="Cambria Math" w:hAnsi="Cambria Math"/>
                        <w:sz w:val="20"/>
                        <w:szCs w:val="20"/>
                      </w:rPr>
                      <m:t>x</m:t>
                    </m:r>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nary>
      </m:oMath>
      <w:r w:rsidRPr="00440F9B">
        <w:rPr>
          <w:iCs/>
          <w:sz w:val="20"/>
          <w:szCs w:val="20"/>
        </w:rPr>
        <w:t xml:space="preserve">*1 </w:t>
      </w:r>
    </w:p>
    <w:p w14:paraId="6343CEA0" w14:textId="77777777" w:rsidR="00796317" w:rsidRPr="00440F9B" w:rsidRDefault="00796317" w:rsidP="00796317">
      <w:pPr>
        <w:tabs>
          <w:tab w:val="left" w:pos="0"/>
          <w:tab w:val="left" w:pos="360"/>
        </w:tabs>
        <w:rPr>
          <w:iCs/>
          <w:sz w:val="20"/>
          <w:szCs w:val="20"/>
        </w:rPr>
      </w:pPr>
    </w:p>
    <w:p w14:paraId="3B5ABE6C" w14:textId="6A8586B7" w:rsidR="00796317" w:rsidRPr="00440F9B" w:rsidRDefault="00796317" w:rsidP="00796317">
      <w:pPr>
        <w:tabs>
          <w:tab w:val="left" w:pos="0"/>
          <w:tab w:val="left" w:pos="360"/>
        </w:tabs>
        <w:rPr>
          <w:iCs/>
          <w:sz w:val="20"/>
          <w:szCs w:val="20"/>
        </w:rPr>
      </w:pPr>
      <m:oMath>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den>
        </m:f>
      </m:oMath>
      <w:r w:rsidRPr="00440F9B">
        <w:rPr>
          <w:iCs/>
          <w:sz w:val="20"/>
          <w:szCs w:val="20"/>
        </w:rPr>
        <w:t xml:space="preserve">  = </w:t>
      </w:r>
      <m:oMath>
        <m:f>
          <m:fPr>
            <m:ctrlPr>
              <w:rPr>
                <w:rFonts w:ascii="Cambria Math" w:hAnsi="Cambria Math"/>
                <w:i/>
                <w:iCs/>
                <w:sz w:val="20"/>
                <w:szCs w:val="20"/>
              </w:rPr>
            </m:ctrlPr>
          </m:fPr>
          <m:num>
            <m:r>
              <w:rPr>
                <w:rFonts w:ascii="Cambria Math" w:hAnsi="Cambria Math"/>
                <w:sz w:val="20"/>
                <w:szCs w:val="20"/>
              </w:rPr>
              <m:t>2</m:t>
            </m:r>
          </m:num>
          <m:den>
            <m:r>
              <w:rPr>
                <w:rFonts w:ascii="Cambria Math" w:hAnsi="Cambria Math"/>
                <w:sz w:val="20"/>
                <w:szCs w:val="20"/>
              </w:rPr>
              <m:t>2*N</m:t>
            </m:r>
          </m:den>
        </m:f>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iCs/>
                    <w:sz w:val="20"/>
                    <w:szCs w:val="20"/>
                  </w:rPr>
                </m:ctrlPr>
              </m:sSupPr>
              <m:e>
                <m:d>
                  <m:dPr>
                    <m:begChr m:val="["/>
                    <m:endChr m:val="]"/>
                    <m:ctrlPr>
                      <w:rPr>
                        <w:rFonts w:ascii="Cambria Math" w:hAnsi="Cambria Math"/>
                        <w:i/>
                        <w:iCs/>
                        <w:sz w:val="20"/>
                        <w:szCs w:val="20"/>
                      </w:rPr>
                    </m:ctrlPr>
                  </m:dPr>
                  <m:e>
                    <m:r>
                      <w:rPr>
                        <w:rFonts w:ascii="Cambria Math" w:hAnsi="Cambria Math"/>
                        <w:sz w:val="20"/>
                        <w:szCs w:val="20"/>
                      </w:rPr>
                      <m:t>x</m:t>
                    </m:r>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nary>
      </m:oMath>
      <w:r w:rsidRPr="00440F9B">
        <w:rPr>
          <w:iCs/>
          <w:sz w:val="20"/>
          <w:szCs w:val="20"/>
        </w:rPr>
        <w:t>*</w:t>
      </w:r>
      <m:oMath>
        <m:sSup>
          <m:sSupPr>
            <m:ctrlPr>
              <w:rPr>
                <w:rFonts w:ascii="Cambria Math" w:hAnsi="Cambria Math"/>
                <w:i/>
                <w:iCs/>
                <w:sz w:val="20"/>
                <w:szCs w:val="20"/>
              </w:rPr>
            </m:ctrlPr>
          </m:sSupPr>
          <m:e>
            <m:d>
              <m:dPr>
                <m:begChr m:val="["/>
                <m:endChr m:val="]"/>
                <m:ctrlPr>
                  <w:rPr>
                    <w:rFonts w:ascii="Cambria Math" w:hAnsi="Cambria Math"/>
                    <w:i/>
                    <w:iCs/>
                    <w:sz w:val="20"/>
                    <w:szCs w:val="20"/>
                  </w:rPr>
                </m:ctrlPr>
              </m:dPr>
              <m:e>
                <m:r>
                  <w:rPr>
                    <w:rFonts w:ascii="Cambria Math" w:hAnsi="Cambria Math"/>
                    <w:sz w:val="20"/>
                    <w:szCs w:val="20"/>
                  </w:rPr>
                  <m:t>x</m:t>
                </m:r>
              </m:e>
            </m:d>
          </m:e>
          <m:sup>
            <m:r>
              <w:rPr>
                <w:rFonts w:ascii="Cambria Math" w:hAnsi="Cambria Math"/>
                <w:sz w:val="20"/>
                <w:szCs w:val="20"/>
              </w:rPr>
              <m:t>(i)</m:t>
            </m:r>
          </m:sup>
        </m:sSup>
      </m:oMath>
      <w:r w:rsidRPr="00440F9B">
        <w:rPr>
          <w:iCs/>
          <w:sz w:val="20"/>
          <w:szCs w:val="20"/>
        </w:rPr>
        <w:t xml:space="preserve"> </w:t>
      </w:r>
    </w:p>
    <w:p w14:paraId="2347F719" w14:textId="77777777" w:rsidR="00796317" w:rsidRPr="00440F9B" w:rsidRDefault="00796317" w:rsidP="00796317">
      <w:pPr>
        <w:tabs>
          <w:tab w:val="left" w:pos="0"/>
          <w:tab w:val="left" w:pos="360"/>
        </w:tabs>
        <w:rPr>
          <w:iCs/>
          <w:sz w:val="20"/>
          <w:szCs w:val="20"/>
        </w:rPr>
      </w:pPr>
    </w:p>
    <w:p w14:paraId="1ADF46F6" w14:textId="3A79E284" w:rsidR="00796317" w:rsidRDefault="00796317" w:rsidP="00796317">
      <w:pPr>
        <w:tabs>
          <w:tab w:val="left" w:pos="0"/>
          <w:tab w:val="left" w:pos="360"/>
        </w:tabs>
        <w:rPr>
          <w:iCs/>
          <w:sz w:val="20"/>
          <w:szCs w:val="20"/>
        </w:rPr>
      </w:pPr>
      <m:oMath>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den>
        </m:f>
      </m:oMath>
      <w:r w:rsidRPr="00440F9B">
        <w:rPr>
          <w:iCs/>
          <w:sz w:val="20"/>
          <w:szCs w:val="20"/>
        </w:rPr>
        <w:t xml:space="preserve">  = </w:t>
      </w:r>
      <m:oMath>
        <m:f>
          <m:fPr>
            <m:ctrlPr>
              <w:rPr>
                <w:rFonts w:ascii="Cambria Math" w:hAnsi="Cambria Math"/>
                <w:i/>
                <w:iCs/>
                <w:sz w:val="20"/>
                <w:szCs w:val="20"/>
              </w:rPr>
            </m:ctrlPr>
          </m:fPr>
          <m:num>
            <m:r>
              <w:rPr>
                <w:rFonts w:ascii="Cambria Math" w:hAnsi="Cambria Math"/>
                <w:sz w:val="20"/>
                <w:szCs w:val="20"/>
              </w:rPr>
              <m:t>2</m:t>
            </m:r>
          </m:num>
          <m:den>
            <m:r>
              <w:rPr>
                <w:rFonts w:ascii="Cambria Math" w:hAnsi="Cambria Math"/>
                <w:sz w:val="20"/>
                <w:szCs w:val="20"/>
              </w:rPr>
              <m:t>2*N</m:t>
            </m:r>
          </m:den>
        </m:f>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iCs/>
                    <w:sz w:val="20"/>
                    <w:szCs w:val="20"/>
                  </w:rPr>
                </m:ctrlPr>
              </m:sSupPr>
              <m:e>
                <m:d>
                  <m:dPr>
                    <m:begChr m:val="["/>
                    <m:endChr m:val="]"/>
                    <m:ctrlPr>
                      <w:rPr>
                        <w:rFonts w:ascii="Cambria Math" w:hAnsi="Cambria Math"/>
                        <w:i/>
                        <w:iCs/>
                        <w:sz w:val="20"/>
                        <w:szCs w:val="20"/>
                      </w:rPr>
                    </m:ctrlPr>
                  </m:dPr>
                  <m:e>
                    <m:r>
                      <w:rPr>
                        <w:rFonts w:ascii="Cambria Math" w:hAnsi="Cambria Math"/>
                        <w:sz w:val="20"/>
                        <w:szCs w:val="20"/>
                      </w:rPr>
                      <m:t>x</m:t>
                    </m:r>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nary>
      </m:oMath>
      <w:r w:rsidRPr="00440F9B">
        <w:rPr>
          <w:iCs/>
          <w:sz w:val="20"/>
          <w:szCs w:val="20"/>
        </w:rPr>
        <w:t>*</w:t>
      </w:r>
      <m:oMath>
        <m:sSup>
          <m:sSupPr>
            <m:ctrlPr>
              <w:rPr>
                <w:rFonts w:ascii="Cambria Math" w:hAnsi="Cambria Math"/>
                <w:iCs/>
                <w:sz w:val="20"/>
                <w:szCs w:val="20"/>
              </w:rPr>
            </m:ctrlPr>
          </m:sSupPr>
          <m:e>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e>
          <m:sup>
            <m:r>
              <w:rPr>
                <w:rFonts w:ascii="Cambria Math" w:hAnsi="Cambria Math"/>
                <w:sz w:val="20"/>
                <w:szCs w:val="20"/>
              </w:rPr>
              <m:t>(i)</m:t>
            </m:r>
          </m:sup>
        </m:sSup>
      </m:oMath>
      <w:r w:rsidRPr="00440F9B">
        <w:rPr>
          <w:iCs/>
          <w:sz w:val="20"/>
          <w:szCs w:val="20"/>
        </w:rPr>
        <w:t xml:space="preserve"> </w:t>
      </w:r>
    </w:p>
    <w:p w14:paraId="70F3A862" w14:textId="77777777" w:rsidR="00CE6A6E" w:rsidRDefault="00CE6A6E" w:rsidP="00796317">
      <w:pPr>
        <w:tabs>
          <w:tab w:val="left" w:pos="0"/>
          <w:tab w:val="left" w:pos="360"/>
        </w:tabs>
        <w:rPr>
          <w:iCs/>
          <w:sz w:val="20"/>
          <w:szCs w:val="20"/>
        </w:rPr>
      </w:pPr>
    </w:p>
    <w:p w14:paraId="434F327B" w14:textId="5FC04330" w:rsidR="00CE6A6E" w:rsidRDefault="00CE6A6E" w:rsidP="00796317">
      <w:pPr>
        <w:tabs>
          <w:tab w:val="left" w:pos="0"/>
          <w:tab w:val="left" w:pos="360"/>
        </w:tabs>
        <w:rPr>
          <w:iCs/>
          <w:sz w:val="20"/>
          <w:szCs w:val="20"/>
        </w:rPr>
      </w:pPr>
      <m:oMath>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den>
        </m:f>
      </m:oMath>
      <w:r w:rsidRPr="00440F9B">
        <w:rPr>
          <w:iCs/>
          <w:sz w:val="20"/>
          <w:szCs w:val="20"/>
        </w:rPr>
        <w:t xml:space="preserve">  = </w:t>
      </w:r>
      <m:oMath>
        <m:f>
          <m:fPr>
            <m:ctrlPr>
              <w:rPr>
                <w:rFonts w:ascii="Cambria Math" w:hAnsi="Cambria Math"/>
                <w:i/>
                <w:iCs/>
                <w:sz w:val="20"/>
                <w:szCs w:val="20"/>
              </w:rPr>
            </m:ctrlPr>
          </m:fPr>
          <m:num>
            <m:r>
              <w:rPr>
                <w:rFonts w:ascii="Cambria Math" w:hAnsi="Cambria Math"/>
                <w:sz w:val="20"/>
                <w:szCs w:val="20"/>
              </w:rPr>
              <m:t>2</m:t>
            </m:r>
          </m:num>
          <m:den>
            <m:r>
              <w:rPr>
                <w:rFonts w:ascii="Cambria Math" w:hAnsi="Cambria Math"/>
                <w:sz w:val="20"/>
                <w:szCs w:val="20"/>
              </w:rPr>
              <m:t>2*N</m:t>
            </m:r>
          </m:den>
        </m:f>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iCs/>
                    <w:sz w:val="20"/>
                    <w:szCs w:val="20"/>
                  </w:rPr>
                </m:ctrlPr>
              </m:sSupPr>
              <m:e>
                <m:d>
                  <m:dPr>
                    <m:begChr m:val="["/>
                    <m:endChr m:val="]"/>
                    <m:ctrlPr>
                      <w:rPr>
                        <w:rFonts w:ascii="Cambria Math" w:hAnsi="Cambria Math"/>
                        <w:i/>
                        <w:iCs/>
                        <w:sz w:val="20"/>
                        <w:szCs w:val="20"/>
                      </w:rPr>
                    </m:ctrlPr>
                  </m:dPr>
                  <m:e>
                    <m:r>
                      <w:rPr>
                        <w:rFonts w:ascii="Cambria Math" w:hAnsi="Cambria Math"/>
                        <w:sz w:val="20"/>
                        <w:szCs w:val="20"/>
                      </w:rPr>
                      <m:t>x</m:t>
                    </m:r>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nary>
      </m:oMath>
      <w:r w:rsidRPr="00440F9B">
        <w:rPr>
          <w:iCs/>
          <w:sz w:val="20"/>
          <w:szCs w:val="20"/>
        </w:rPr>
        <w:t>*</w:t>
      </w:r>
      <m:oMath>
        <m:sSup>
          <m:sSupPr>
            <m:ctrlPr>
              <w:rPr>
                <w:rFonts w:ascii="Cambria Math" w:hAnsi="Cambria Math"/>
                <w:iCs/>
                <w:sz w:val="20"/>
                <w:szCs w:val="20"/>
              </w:rPr>
            </m:ctrlPr>
          </m:sSupPr>
          <m:e>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m:t>
            </m:r>
          </m:e>
          <m:sup>
            <m:r>
              <w:rPr>
                <w:rFonts w:ascii="Cambria Math" w:hAnsi="Cambria Math"/>
                <w:sz w:val="20"/>
                <w:szCs w:val="20"/>
              </w:rPr>
              <m:t>(i)</m:t>
            </m:r>
          </m:sup>
        </m:sSup>
      </m:oMath>
    </w:p>
    <w:p w14:paraId="6DDE7215" w14:textId="77777777" w:rsidR="00CE6A6E" w:rsidRPr="00440F9B" w:rsidRDefault="00CE6A6E" w:rsidP="00796317">
      <w:pPr>
        <w:tabs>
          <w:tab w:val="left" w:pos="0"/>
          <w:tab w:val="left" w:pos="360"/>
        </w:tabs>
        <w:rPr>
          <w:iCs/>
          <w:sz w:val="20"/>
          <w:szCs w:val="20"/>
        </w:rPr>
      </w:pPr>
    </w:p>
    <w:p w14:paraId="02B20CC9" w14:textId="77777777" w:rsidR="00796317" w:rsidRPr="00440F9B" w:rsidRDefault="00796317" w:rsidP="00796317">
      <w:pPr>
        <w:tabs>
          <w:tab w:val="left" w:pos="0"/>
          <w:tab w:val="left" w:pos="360"/>
        </w:tabs>
        <w:rPr>
          <w:iCs/>
          <w:sz w:val="20"/>
          <w:szCs w:val="20"/>
        </w:rPr>
      </w:pPr>
    </w:p>
    <w:p w14:paraId="03A11E17" w14:textId="77777777" w:rsidR="00796317" w:rsidRPr="00440F9B" w:rsidRDefault="00796317" w:rsidP="00796317">
      <w:pPr>
        <w:tabs>
          <w:tab w:val="left" w:pos="0"/>
          <w:tab w:val="left" w:pos="360"/>
        </w:tabs>
        <w:rPr>
          <w:iCs/>
          <w:sz w:val="20"/>
          <w:szCs w:val="20"/>
          <w:u w:val="single"/>
        </w:rPr>
      </w:pPr>
      <w:r w:rsidRPr="00440F9B">
        <w:rPr>
          <w:iCs/>
          <w:sz w:val="20"/>
          <w:szCs w:val="20"/>
          <w:u w:val="single"/>
        </w:rPr>
        <w:t xml:space="preserve">Obtain the </w:t>
      </w:r>
      <w:r w:rsidRPr="00440F9B">
        <w:rPr>
          <w:b/>
          <w:bCs/>
          <w:iCs/>
          <w:sz w:val="20"/>
          <w:szCs w:val="20"/>
          <w:u w:val="single"/>
        </w:rPr>
        <w:t>hypothesis function coefficients</w:t>
      </w:r>
      <w:r w:rsidRPr="00440F9B">
        <w:rPr>
          <w:iCs/>
          <w:sz w:val="20"/>
          <w:szCs w:val="20"/>
          <w:u w:val="single"/>
        </w:rPr>
        <w:t xml:space="preserve"> using the </w:t>
      </w:r>
      <w:r w:rsidRPr="00440F9B">
        <w:rPr>
          <w:b/>
          <w:bCs/>
          <w:iCs/>
          <w:sz w:val="20"/>
          <w:szCs w:val="20"/>
          <w:u w:val="single"/>
        </w:rPr>
        <w:t>gradient descent method</w:t>
      </w:r>
      <w:r w:rsidRPr="00440F9B">
        <w:rPr>
          <w:iCs/>
          <w:sz w:val="20"/>
          <w:szCs w:val="20"/>
          <w:u w:val="single"/>
        </w:rPr>
        <w:t xml:space="preserve"> </w:t>
      </w:r>
    </w:p>
    <w:p w14:paraId="570C0C22" w14:textId="77777777" w:rsidR="00796317" w:rsidRPr="00440F9B" w:rsidRDefault="00796317" w:rsidP="00796317">
      <w:pPr>
        <w:tabs>
          <w:tab w:val="left" w:pos="0"/>
          <w:tab w:val="left" w:pos="360"/>
        </w:tabs>
        <w:jc w:val="center"/>
        <w:rPr>
          <w:i/>
          <w:sz w:val="20"/>
          <w:szCs w:val="20"/>
        </w:rPr>
      </w:pPr>
    </w:p>
    <w:p w14:paraId="043A5288" w14:textId="77777777" w:rsidR="00796317" w:rsidRPr="00440F9B" w:rsidRDefault="00796317" w:rsidP="00796317">
      <w:pPr>
        <w:tabs>
          <w:tab w:val="left" w:pos="0"/>
          <w:tab w:val="left" w:pos="360"/>
        </w:tabs>
        <w:rPr>
          <w:iCs/>
          <w:sz w:val="20"/>
          <w:szCs w:val="20"/>
        </w:rPr>
      </w:pP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den>
        </m:f>
        <m:r>
          <w:rPr>
            <w:rFonts w:ascii="Cambria Math" w:hAnsi="Cambria Math"/>
            <w:sz w:val="20"/>
            <w:szCs w:val="20"/>
          </w:rPr>
          <m:t>)</m:t>
        </m:r>
      </m:oMath>
      <w:r w:rsidRPr="00440F9B">
        <w:rPr>
          <w:iCs/>
          <w:sz w:val="20"/>
          <w:szCs w:val="20"/>
        </w:rPr>
        <w:t xml:space="preserve"> </w:t>
      </w:r>
    </w:p>
    <w:p w14:paraId="4C7CDBF6" w14:textId="77777777" w:rsidR="00796317" w:rsidRPr="00440F9B" w:rsidRDefault="00796317" w:rsidP="00796317">
      <w:pPr>
        <w:tabs>
          <w:tab w:val="left" w:pos="0"/>
          <w:tab w:val="left" w:pos="360"/>
        </w:tabs>
        <w:rPr>
          <w:iCs/>
          <w:sz w:val="20"/>
          <w:szCs w:val="20"/>
        </w:rPr>
      </w:pPr>
    </w:p>
    <w:p w14:paraId="6D0F3AD1" w14:textId="77777777" w:rsidR="00796317" w:rsidRPr="00440F9B" w:rsidRDefault="00796317" w:rsidP="00796317">
      <w:pPr>
        <w:tabs>
          <w:tab w:val="left" w:pos="0"/>
          <w:tab w:val="left" w:pos="360"/>
        </w:tabs>
        <w:rPr>
          <w:iCs/>
          <w:sz w:val="20"/>
          <w:szCs w:val="20"/>
        </w:rPr>
      </w:pP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den>
        </m:f>
        <m:r>
          <w:rPr>
            <w:rFonts w:ascii="Cambria Math" w:hAnsi="Cambria Math"/>
            <w:sz w:val="20"/>
            <w:szCs w:val="20"/>
          </w:rPr>
          <m:t>)</m:t>
        </m:r>
      </m:oMath>
      <w:r w:rsidRPr="00440F9B">
        <w:rPr>
          <w:iCs/>
          <w:sz w:val="20"/>
          <w:szCs w:val="20"/>
        </w:rPr>
        <w:t xml:space="preserve"> </w:t>
      </w:r>
    </w:p>
    <w:p w14:paraId="7C504494" w14:textId="44BA99A4" w:rsidR="00796317" w:rsidRPr="00CE6A6E" w:rsidRDefault="00796317" w:rsidP="00796317">
      <w:pPr>
        <w:tabs>
          <w:tab w:val="left" w:pos="0"/>
          <w:tab w:val="left" w:pos="360"/>
        </w:tabs>
        <w:rPr>
          <w:rFonts w:eastAsia="TimesNewRomanPS-BoldMT"/>
          <w:sz w:val="20"/>
          <w:szCs w:val="20"/>
        </w:rPr>
      </w:pPr>
      <m:oMathPara>
        <m:oMathParaPr>
          <m:jc m:val="left"/>
        </m:oMathParaP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den>
          </m:f>
          <m:r>
            <w:rPr>
              <w:rFonts w:ascii="Cambria Math" w:hAnsi="Cambria Math"/>
              <w:sz w:val="20"/>
              <w:szCs w:val="20"/>
            </w:rPr>
            <m:t>)</m:t>
          </m:r>
        </m:oMath>
      </m:oMathPara>
    </w:p>
    <w:p w14:paraId="7D27A292" w14:textId="336E1790" w:rsidR="00CE6A6E" w:rsidRPr="00440F9B" w:rsidRDefault="00CE6A6E" w:rsidP="00CE6A6E">
      <w:pPr>
        <w:tabs>
          <w:tab w:val="left" w:pos="0"/>
          <w:tab w:val="left" w:pos="360"/>
        </w:tabs>
        <w:rPr>
          <w:rFonts w:eastAsia="TimesNewRomanPS-BoldMT"/>
          <w:iCs/>
          <w:sz w:val="20"/>
          <w:szCs w:val="20"/>
        </w:rPr>
      </w:pPr>
      <m:oMathPara>
        <m:oMathParaPr>
          <m:jc m:val="left"/>
        </m:oMathParaP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den>
          </m:f>
          <m:r>
            <w:rPr>
              <w:rFonts w:ascii="Cambria Math" w:hAnsi="Cambria Math"/>
              <w:sz w:val="20"/>
              <w:szCs w:val="20"/>
            </w:rPr>
            <m:t>)</m:t>
          </m:r>
        </m:oMath>
      </m:oMathPara>
    </w:p>
    <w:p w14:paraId="45A50869" w14:textId="77777777" w:rsidR="00CE6A6E" w:rsidRPr="00440F9B" w:rsidRDefault="00CE6A6E" w:rsidP="00796317">
      <w:pPr>
        <w:tabs>
          <w:tab w:val="left" w:pos="0"/>
          <w:tab w:val="left" w:pos="360"/>
        </w:tabs>
        <w:rPr>
          <w:rFonts w:eastAsia="TimesNewRomanPS-BoldMT"/>
          <w:iCs/>
          <w:sz w:val="20"/>
          <w:szCs w:val="20"/>
        </w:rPr>
      </w:pPr>
    </w:p>
    <w:bookmarkEnd w:id="0"/>
    <w:p w14:paraId="07641F48" w14:textId="14F446E0" w:rsidR="009F10CA" w:rsidRDefault="009F10CA" w:rsidP="00EA78B9">
      <w:pPr>
        <w:tabs>
          <w:tab w:val="left" w:pos="360"/>
        </w:tabs>
        <w:rPr>
          <w:rFonts w:eastAsia="TimesNewRomanPS-BoldMT" w:cs="SimSun"/>
          <w:bCs/>
          <w:i/>
          <w:sz w:val="24"/>
          <w:lang w:eastAsia="zh-CN"/>
        </w:rPr>
      </w:pPr>
    </w:p>
    <w:p w14:paraId="6B3C86B7" w14:textId="3267E729" w:rsidR="009F10CA" w:rsidRDefault="009F10CA" w:rsidP="00EA78B9">
      <w:pPr>
        <w:tabs>
          <w:tab w:val="left" w:pos="360"/>
        </w:tabs>
        <w:rPr>
          <w:rFonts w:eastAsia="TimesNewRomanPS-BoldMT" w:cs="SimSun"/>
          <w:bCs/>
          <w:i/>
          <w:sz w:val="24"/>
          <w:lang w:eastAsia="zh-CN"/>
        </w:rPr>
      </w:pPr>
    </w:p>
    <w:p w14:paraId="571BD3B4" w14:textId="3869B7E2" w:rsidR="00EA78B9" w:rsidRDefault="00EA78B9" w:rsidP="00EA78B9">
      <w:pPr>
        <w:tabs>
          <w:tab w:val="left" w:pos="360"/>
        </w:tabs>
        <w:rPr>
          <w:rFonts w:eastAsia="TimesNewRomanPS-BoldMT" w:cs="SimSun"/>
          <w:bCs/>
          <w:i/>
          <w:sz w:val="24"/>
          <w:lang w:eastAsia="zh-CN"/>
        </w:rPr>
      </w:pPr>
      <w:r>
        <w:rPr>
          <w:rFonts w:eastAsia="TimesNewRomanPS-BoldMT" w:cs="SimSun"/>
          <w:bCs/>
          <w:i/>
          <w:sz w:val="24"/>
          <w:lang w:eastAsia="zh-CN"/>
        </w:rPr>
        <w:t xml:space="preserve">However, the function will generate large for the testing set, because the testing set data are linear, hence we need to reduce the degree of the hypothesis function so that it can fit well  </w:t>
      </w:r>
    </w:p>
    <w:p w14:paraId="54A1F9B3" w14:textId="64F52815" w:rsidR="009F10CA" w:rsidRDefault="009F10CA" w:rsidP="00692E78">
      <w:pPr>
        <w:tabs>
          <w:tab w:val="left" w:pos="360"/>
        </w:tabs>
        <w:ind w:left="360"/>
        <w:rPr>
          <w:rFonts w:eastAsia="TimesNewRomanPS-BoldMT" w:cs="SimSun"/>
          <w:bCs/>
          <w:i/>
          <w:sz w:val="24"/>
          <w:lang w:eastAsia="zh-CN"/>
        </w:rPr>
      </w:pPr>
    </w:p>
    <w:p w14:paraId="2C0FA896" w14:textId="6FC35F1A" w:rsidR="009F10CA" w:rsidRDefault="009F10CA" w:rsidP="00692E78">
      <w:pPr>
        <w:tabs>
          <w:tab w:val="left" w:pos="360"/>
        </w:tabs>
        <w:ind w:left="360"/>
        <w:rPr>
          <w:rFonts w:eastAsia="TimesNewRomanPS-BoldMT" w:cs="SimSun"/>
          <w:bCs/>
          <w:i/>
          <w:sz w:val="24"/>
          <w:lang w:eastAsia="zh-CN"/>
        </w:rPr>
      </w:pPr>
    </w:p>
    <w:p w14:paraId="1DE0D771" w14:textId="55B5B9A1" w:rsidR="009F10CA" w:rsidRDefault="009F10CA" w:rsidP="00EA78B9">
      <w:pPr>
        <w:tabs>
          <w:tab w:val="left" w:pos="360"/>
        </w:tabs>
        <w:rPr>
          <w:rFonts w:eastAsia="TimesNewRomanPS-BoldMT" w:cs="SimSun"/>
          <w:bCs/>
          <w:i/>
          <w:sz w:val="24"/>
          <w:lang w:eastAsia="zh-CN"/>
        </w:rPr>
      </w:pPr>
    </w:p>
    <w:p w14:paraId="379F3C71" w14:textId="77777777" w:rsidR="009F10CA" w:rsidRPr="00B91ED0" w:rsidRDefault="009F10CA" w:rsidP="00692E78">
      <w:pPr>
        <w:tabs>
          <w:tab w:val="left" w:pos="360"/>
        </w:tabs>
        <w:ind w:left="360"/>
        <w:rPr>
          <w:rFonts w:eastAsia="TimesNewRomanPS-BoldMT" w:cs="SimSun"/>
          <w:bCs/>
          <w:i/>
          <w:sz w:val="24"/>
          <w:lang w:eastAsia="zh-CN"/>
        </w:rPr>
      </w:pPr>
    </w:p>
    <w:p w14:paraId="1371163E" w14:textId="77777777" w:rsidR="002A10A9" w:rsidRPr="005E58E8" w:rsidRDefault="002A10A9" w:rsidP="005E58E8">
      <w:pPr>
        <w:tabs>
          <w:tab w:val="left" w:pos="360"/>
        </w:tabs>
        <w:jc w:val="center"/>
        <w:rPr>
          <w:rFonts w:eastAsia="TimesNewRomanPS-BoldMT" w:cs="SimSun"/>
          <w:bCs/>
          <w:sz w:val="24"/>
          <w:lang w:eastAsia="zh-CN"/>
        </w:rPr>
      </w:pPr>
    </w:p>
    <w:p w14:paraId="746EFCEE" w14:textId="77777777" w:rsidR="00F81C84" w:rsidRPr="00D55C4B" w:rsidRDefault="002A46AA" w:rsidP="00A2528E">
      <w:pPr>
        <w:pStyle w:val="ListParagraph"/>
        <w:numPr>
          <w:ilvl w:val="0"/>
          <w:numId w:val="8"/>
        </w:numPr>
        <w:tabs>
          <w:tab w:val="left" w:pos="360"/>
        </w:tabs>
        <w:ind w:left="360"/>
        <w:rPr>
          <w:rFonts w:eastAsia="TimesNewRomanPS-BoldMT" w:cs="SimSun"/>
          <w:bCs/>
          <w:sz w:val="24"/>
          <w:lang w:eastAsia="zh-CN"/>
        </w:rPr>
      </w:pPr>
      <w:r>
        <w:rPr>
          <w:rFonts w:eastAsia="TimesNewRomanPS-BoldMT" w:cs="SimSun"/>
          <w:bCs/>
          <w:sz w:val="24"/>
          <w:lang w:eastAsia="zh-CN"/>
        </w:rPr>
        <w:t xml:space="preserve">Write python program to </w:t>
      </w:r>
      <w:r w:rsidR="002F36D7">
        <w:rPr>
          <w:rFonts w:eastAsia="TimesNewRomanPS-BoldMT" w:cs="SimSun"/>
          <w:bCs/>
          <w:sz w:val="24"/>
          <w:lang w:eastAsia="zh-CN"/>
        </w:rPr>
        <w:t>make f</w:t>
      </w:r>
      <w:r w:rsidR="00EE6C26">
        <w:rPr>
          <w:rFonts w:eastAsia="TimesNewRomanPS-BoldMT" w:cs="SimSun"/>
          <w:bCs/>
          <w:sz w:val="24"/>
          <w:lang w:eastAsia="zh-CN"/>
        </w:rPr>
        <w:t>eature scaling</w:t>
      </w:r>
      <w:r w:rsidR="000266A2">
        <w:rPr>
          <w:rFonts w:eastAsia="TimesNewRomanPS-BoldMT" w:cs="SimSun"/>
          <w:bCs/>
          <w:sz w:val="24"/>
          <w:lang w:eastAsia="zh-CN"/>
        </w:rPr>
        <w:t xml:space="preserve"> </w:t>
      </w:r>
      <w:r w:rsidR="00D55C4B">
        <w:rPr>
          <w:rFonts w:eastAsia="TimesNewRomanPS-BoldMT" w:cs="SimSun"/>
          <w:bCs/>
          <w:sz w:val="24"/>
          <w:lang w:eastAsia="zh-CN"/>
        </w:rPr>
        <w:t xml:space="preserve">for </w:t>
      </w:r>
      <w:r w:rsidR="00D55C4B" w:rsidRPr="00D55C4B">
        <w:rPr>
          <w:rFonts w:eastAsia="TimesNewRomanPS-BoldMT" w:cs="SimSun"/>
          <w:bCs/>
          <w:sz w:val="24"/>
          <w:lang w:eastAsia="zh-CN"/>
        </w:rPr>
        <w:t>"</w:t>
      </w:r>
      <w:r w:rsidR="00D55C4B" w:rsidRPr="00BA42B6">
        <w:rPr>
          <w:rFonts w:ascii="Arial" w:eastAsia="Times New Roman" w:hAnsi="Arial" w:cs="Arial"/>
          <w:b/>
          <w:bCs/>
          <w:i/>
          <w:iCs/>
          <w:color w:val="FF0000"/>
          <w:sz w:val="20"/>
          <w:lang w:eastAsia="zh-CN"/>
        </w:rPr>
        <w:t>Alcohol</w:t>
      </w:r>
      <w:r w:rsidR="00D55C4B" w:rsidRPr="00D55C4B">
        <w:rPr>
          <w:rFonts w:eastAsia="TimesNewRomanPS-BoldMT" w:cs="SimSun"/>
          <w:bCs/>
          <w:sz w:val="24"/>
          <w:lang w:eastAsia="zh-CN"/>
        </w:rPr>
        <w:t>"</w:t>
      </w:r>
      <w:r w:rsidR="007D0FCD" w:rsidRPr="00D55C4B">
        <w:rPr>
          <w:rFonts w:eastAsia="TimesNewRomanPS-BoldMT" w:cs="SimSun"/>
          <w:bCs/>
          <w:sz w:val="24"/>
          <w:lang w:eastAsia="zh-CN"/>
        </w:rPr>
        <w:t xml:space="preserve"> </w:t>
      </w:r>
      <w:r w:rsidR="00D55C4B">
        <w:rPr>
          <w:rFonts w:eastAsia="TimesNewRomanPS-BoldMT" w:cs="SimSun"/>
          <w:bCs/>
          <w:sz w:val="24"/>
          <w:lang w:eastAsia="zh-CN"/>
        </w:rPr>
        <w:t xml:space="preserve">and </w:t>
      </w:r>
      <w:r w:rsidR="00D55C4B" w:rsidRPr="00D55C4B">
        <w:rPr>
          <w:rFonts w:eastAsia="TimesNewRomanPS-BoldMT" w:cs="SimSun"/>
          <w:bCs/>
          <w:sz w:val="24"/>
          <w:lang w:eastAsia="zh-CN"/>
        </w:rPr>
        <w:t>"</w:t>
      </w:r>
      <w:r w:rsidR="00D55C4B" w:rsidRPr="00BA42B6">
        <w:rPr>
          <w:rFonts w:ascii="Arial" w:eastAsia="Times New Roman" w:hAnsi="Arial" w:cs="Arial"/>
          <w:b/>
          <w:bCs/>
          <w:i/>
          <w:iCs/>
          <w:color w:val="FF0000"/>
          <w:sz w:val="20"/>
          <w:lang w:eastAsia="zh-CN"/>
        </w:rPr>
        <w:t>Malic acid</w:t>
      </w:r>
      <w:r w:rsidR="00D55C4B" w:rsidRPr="00D55C4B">
        <w:rPr>
          <w:rFonts w:eastAsia="TimesNewRomanPS-BoldMT" w:cs="SimSun"/>
          <w:bCs/>
          <w:sz w:val="24"/>
          <w:lang w:eastAsia="zh-CN"/>
        </w:rPr>
        <w:t>"</w:t>
      </w:r>
      <w:r w:rsidR="00A2528E">
        <w:rPr>
          <w:rFonts w:eastAsia="TimesNewRomanPS-BoldMT" w:cs="SimSun"/>
          <w:bCs/>
          <w:sz w:val="24"/>
          <w:lang w:eastAsia="zh-CN"/>
        </w:rPr>
        <w:t xml:space="preserve"> in the following dataset</w:t>
      </w:r>
    </w:p>
    <w:p w14:paraId="60EA350D" w14:textId="77777777" w:rsidR="00B4569A" w:rsidRDefault="00B4569A" w:rsidP="00F81C84">
      <w:pPr>
        <w:pStyle w:val="ListParagraph"/>
        <w:tabs>
          <w:tab w:val="left" w:pos="360"/>
        </w:tabs>
        <w:rPr>
          <w:rFonts w:eastAsia="TimesNewRomanPS-BoldMT" w:cs="SimSun"/>
          <w:bCs/>
          <w:sz w:val="24"/>
          <w:lang w:eastAsia="zh-CN"/>
        </w:rPr>
      </w:pPr>
    </w:p>
    <w:tbl>
      <w:tblPr>
        <w:tblStyle w:val="PlainTable4"/>
        <w:tblW w:w="4515" w:type="dxa"/>
        <w:jc w:val="center"/>
        <w:tblLook w:val="04A0" w:firstRow="1" w:lastRow="0" w:firstColumn="1" w:lastColumn="0" w:noHBand="0" w:noVBand="1"/>
      </w:tblPr>
      <w:tblGrid>
        <w:gridCol w:w="555"/>
        <w:gridCol w:w="1320"/>
        <w:gridCol w:w="1320"/>
        <w:gridCol w:w="1320"/>
      </w:tblGrid>
      <w:tr w:rsidR="00E415CE" w:rsidRPr="00B4569A" w14:paraId="569B3595" w14:textId="77777777" w:rsidTr="005644BE">
        <w:trPr>
          <w:cnfStyle w:val="100000000000" w:firstRow="1" w:lastRow="0" w:firstColumn="0" w:lastColumn="0" w:oddVBand="0" w:evenVBand="0" w:oddHBand="0"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555" w:type="dxa"/>
            <w:hideMark/>
          </w:tcPr>
          <w:p w14:paraId="14021C40" w14:textId="77777777" w:rsidR="00B4569A" w:rsidRPr="00C066CB" w:rsidRDefault="00B4569A" w:rsidP="00B4569A">
            <w:pPr>
              <w:jc w:val="center"/>
              <w:rPr>
                <w:rFonts w:eastAsia="Times New Roman"/>
                <w:b w:val="0"/>
                <w:bCs w:val="0"/>
                <w:color w:val="111111"/>
                <w:sz w:val="20"/>
                <w:lang w:eastAsia="zh-CN"/>
              </w:rPr>
            </w:pPr>
            <w:r w:rsidRPr="00C066CB">
              <w:rPr>
                <w:rFonts w:eastAsia="Times New Roman"/>
                <w:color w:val="111111"/>
                <w:sz w:val="20"/>
                <w:lang w:eastAsia="zh-CN"/>
              </w:rPr>
              <w:t>ID</w:t>
            </w:r>
          </w:p>
        </w:tc>
        <w:tc>
          <w:tcPr>
            <w:tcW w:w="1320" w:type="dxa"/>
            <w:hideMark/>
          </w:tcPr>
          <w:p w14:paraId="300285A3" w14:textId="77777777" w:rsidR="00B4569A" w:rsidRPr="00C066CB" w:rsidRDefault="00B4569A" w:rsidP="00B4569A">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111111"/>
                <w:sz w:val="20"/>
                <w:lang w:eastAsia="zh-CN"/>
              </w:rPr>
            </w:pPr>
            <w:r w:rsidRPr="00C066CB">
              <w:rPr>
                <w:rFonts w:eastAsia="Times New Roman"/>
                <w:color w:val="111111"/>
                <w:sz w:val="20"/>
                <w:lang w:eastAsia="zh-CN"/>
              </w:rPr>
              <w:t>Alcohol</w:t>
            </w:r>
          </w:p>
        </w:tc>
        <w:tc>
          <w:tcPr>
            <w:tcW w:w="1320" w:type="dxa"/>
            <w:hideMark/>
          </w:tcPr>
          <w:p w14:paraId="6BCD9581" w14:textId="77777777" w:rsidR="00B4569A" w:rsidRPr="00C066CB" w:rsidRDefault="00B4569A" w:rsidP="00B4569A">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111111"/>
                <w:sz w:val="20"/>
                <w:lang w:eastAsia="zh-CN"/>
              </w:rPr>
            </w:pPr>
            <w:r w:rsidRPr="00C066CB">
              <w:rPr>
                <w:rFonts w:eastAsia="Times New Roman"/>
                <w:color w:val="111111"/>
                <w:sz w:val="20"/>
                <w:lang w:eastAsia="zh-CN"/>
              </w:rPr>
              <w:t>Malic acid</w:t>
            </w:r>
          </w:p>
        </w:tc>
        <w:tc>
          <w:tcPr>
            <w:tcW w:w="1320" w:type="dxa"/>
            <w:hideMark/>
          </w:tcPr>
          <w:p w14:paraId="48ED6728" w14:textId="77777777" w:rsidR="00B4569A" w:rsidRPr="00C066CB" w:rsidRDefault="00B4569A" w:rsidP="00B4569A">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111111"/>
                <w:sz w:val="20"/>
                <w:lang w:eastAsia="zh-CN"/>
              </w:rPr>
            </w:pPr>
            <w:r w:rsidRPr="00C066CB">
              <w:rPr>
                <w:rFonts w:eastAsia="Times New Roman"/>
                <w:color w:val="111111"/>
                <w:sz w:val="20"/>
                <w:lang w:eastAsia="zh-CN"/>
              </w:rPr>
              <w:t>Class label</w:t>
            </w:r>
          </w:p>
        </w:tc>
      </w:tr>
      <w:tr w:rsidR="00E415CE" w:rsidRPr="00B4569A" w14:paraId="70A5013E" w14:textId="77777777" w:rsidTr="005644BE">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555" w:type="dxa"/>
            <w:hideMark/>
          </w:tcPr>
          <w:p w14:paraId="1B637CFB" w14:textId="77777777" w:rsidR="00B4569A" w:rsidRPr="00C066CB" w:rsidRDefault="00B4569A" w:rsidP="00B4569A">
            <w:pPr>
              <w:jc w:val="center"/>
              <w:rPr>
                <w:rFonts w:eastAsia="Times New Roman"/>
                <w:bCs w:val="0"/>
                <w:color w:val="111111"/>
                <w:sz w:val="20"/>
                <w:szCs w:val="20"/>
                <w:lang w:eastAsia="zh-CN"/>
              </w:rPr>
            </w:pPr>
            <w:r w:rsidRPr="00C066CB">
              <w:rPr>
                <w:rFonts w:eastAsia="Times New Roman"/>
                <w:color w:val="111111"/>
                <w:sz w:val="20"/>
                <w:szCs w:val="20"/>
                <w:lang w:eastAsia="zh-CN"/>
              </w:rPr>
              <w:t>0</w:t>
            </w:r>
          </w:p>
        </w:tc>
        <w:tc>
          <w:tcPr>
            <w:tcW w:w="1320" w:type="dxa"/>
            <w:hideMark/>
          </w:tcPr>
          <w:p w14:paraId="52BE7995"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111111"/>
                <w:sz w:val="20"/>
                <w:szCs w:val="20"/>
                <w:lang w:eastAsia="zh-CN"/>
              </w:rPr>
            </w:pPr>
            <w:r w:rsidRPr="00C066CB">
              <w:rPr>
                <w:rFonts w:eastAsia="Times New Roman"/>
                <w:bCs/>
                <w:color w:val="111111"/>
                <w:sz w:val="20"/>
                <w:szCs w:val="20"/>
                <w:lang w:eastAsia="zh-CN"/>
              </w:rPr>
              <w:t>14.23</w:t>
            </w:r>
          </w:p>
        </w:tc>
        <w:tc>
          <w:tcPr>
            <w:tcW w:w="1320" w:type="dxa"/>
            <w:hideMark/>
          </w:tcPr>
          <w:p w14:paraId="704B1F25"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111111"/>
                <w:sz w:val="20"/>
                <w:szCs w:val="20"/>
                <w:lang w:eastAsia="zh-CN"/>
              </w:rPr>
            </w:pPr>
            <w:r w:rsidRPr="00C066CB">
              <w:rPr>
                <w:rFonts w:eastAsia="Times New Roman"/>
                <w:bCs/>
                <w:color w:val="111111"/>
                <w:sz w:val="20"/>
                <w:szCs w:val="20"/>
                <w:lang w:eastAsia="zh-CN"/>
              </w:rPr>
              <w:t>1.71</w:t>
            </w:r>
          </w:p>
        </w:tc>
        <w:tc>
          <w:tcPr>
            <w:tcW w:w="1320" w:type="dxa"/>
            <w:hideMark/>
          </w:tcPr>
          <w:p w14:paraId="0CF6BC5D"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111111"/>
                <w:sz w:val="20"/>
                <w:szCs w:val="20"/>
                <w:lang w:eastAsia="zh-CN"/>
              </w:rPr>
            </w:pPr>
            <w:r w:rsidRPr="00C066CB">
              <w:rPr>
                <w:rFonts w:eastAsia="Times New Roman"/>
                <w:bCs/>
                <w:color w:val="111111"/>
                <w:sz w:val="20"/>
                <w:szCs w:val="20"/>
                <w:lang w:eastAsia="zh-CN"/>
              </w:rPr>
              <w:t>0</w:t>
            </w:r>
          </w:p>
        </w:tc>
      </w:tr>
      <w:tr w:rsidR="00E415CE" w:rsidRPr="00B4569A" w14:paraId="4EC403FC" w14:textId="77777777" w:rsidTr="005644BE">
        <w:trPr>
          <w:trHeight w:val="221"/>
          <w:jc w:val="center"/>
        </w:trPr>
        <w:tc>
          <w:tcPr>
            <w:cnfStyle w:val="001000000000" w:firstRow="0" w:lastRow="0" w:firstColumn="1" w:lastColumn="0" w:oddVBand="0" w:evenVBand="0" w:oddHBand="0" w:evenHBand="0" w:firstRowFirstColumn="0" w:firstRowLastColumn="0" w:lastRowFirstColumn="0" w:lastRowLastColumn="0"/>
            <w:tcW w:w="555" w:type="dxa"/>
            <w:hideMark/>
          </w:tcPr>
          <w:p w14:paraId="052D8FFA" w14:textId="77777777" w:rsidR="00B4569A" w:rsidRPr="00C066CB" w:rsidRDefault="00B4569A" w:rsidP="00B4569A">
            <w:pPr>
              <w:jc w:val="center"/>
              <w:rPr>
                <w:rFonts w:eastAsia="Times New Roman"/>
                <w:bCs w:val="0"/>
                <w:color w:val="111111"/>
                <w:sz w:val="20"/>
                <w:lang w:eastAsia="zh-CN"/>
              </w:rPr>
            </w:pPr>
            <w:r w:rsidRPr="00C066CB">
              <w:rPr>
                <w:rFonts w:eastAsia="Times New Roman"/>
                <w:color w:val="111111"/>
                <w:sz w:val="20"/>
                <w:lang w:eastAsia="zh-CN"/>
              </w:rPr>
              <w:t>1</w:t>
            </w:r>
          </w:p>
        </w:tc>
        <w:tc>
          <w:tcPr>
            <w:tcW w:w="1320" w:type="dxa"/>
            <w:hideMark/>
          </w:tcPr>
          <w:p w14:paraId="3FF92563" w14:textId="77777777" w:rsidR="00B4569A" w:rsidRPr="00C066CB" w:rsidRDefault="00B4569A" w:rsidP="00B4569A">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111111"/>
                <w:sz w:val="20"/>
                <w:lang w:eastAsia="zh-CN"/>
              </w:rPr>
            </w:pPr>
            <w:r w:rsidRPr="00C066CB">
              <w:rPr>
                <w:rFonts w:eastAsia="Times New Roman"/>
                <w:bCs/>
                <w:color w:val="111111"/>
                <w:sz w:val="20"/>
                <w:lang w:eastAsia="zh-CN"/>
              </w:rPr>
              <w:t>13.2</w:t>
            </w:r>
          </w:p>
        </w:tc>
        <w:tc>
          <w:tcPr>
            <w:tcW w:w="1320" w:type="dxa"/>
            <w:hideMark/>
          </w:tcPr>
          <w:p w14:paraId="541C3050" w14:textId="77777777" w:rsidR="00B4569A" w:rsidRPr="00C066CB" w:rsidRDefault="00B4569A" w:rsidP="00B4569A">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111111"/>
                <w:sz w:val="20"/>
                <w:lang w:eastAsia="zh-CN"/>
              </w:rPr>
            </w:pPr>
            <w:r w:rsidRPr="00C066CB">
              <w:rPr>
                <w:rFonts w:eastAsia="Times New Roman"/>
                <w:bCs/>
                <w:color w:val="111111"/>
                <w:sz w:val="20"/>
                <w:lang w:eastAsia="zh-CN"/>
              </w:rPr>
              <w:t>1.78</w:t>
            </w:r>
          </w:p>
        </w:tc>
        <w:tc>
          <w:tcPr>
            <w:tcW w:w="1320" w:type="dxa"/>
            <w:hideMark/>
          </w:tcPr>
          <w:p w14:paraId="587655BC" w14:textId="77777777" w:rsidR="00B4569A" w:rsidRPr="00C066CB" w:rsidRDefault="00B4569A" w:rsidP="00B4569A">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111111"/>
                <w:sz w:val="20"/>
                <w:lang w:eastAsia="zh-CN"/>
              </w:rPr>
            </w:pPr>
            <w:r w:rsidRPr="00C066CB">
              <w:rPr>
                <w:rFonts w:eastAsia="Times New Roman"/>
                <w:bCs/>
                <w:color w:val="111111"/>
                <w:sz w:val="20"/>
                <w:lang w:eastAsia="zh-CN"/>
              </w:rPr>
              <w:t>1</w:t>
            </w:r>
          </w:p>
        </w:tc>
      </w:tr>
      <w:tr w:rsidR="00E415CE" w:rsidRPr="00B4569A" w14:paraId="050B4364" w14:textId="77777777" w:rsidTr="005644BE">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555" w:type="dxa"/>
            <w:hideMark/>
          </w:tcPr>
          <w:p w14:paraId="50D9A998" w14:textId="77777777" w:rsidR="00B4569A" w:rsidRPr="00C066CB" w:rsidRDefault="00B4569A" w:rsidP="00B4569A">
            <w:pPr>
              <w:jc w:val="center"/>
              <w:rPr>
                <w:rFonts w:eastAsia="Times New Roman"/>
                <w:bCs w:val="0"/>
                <w:color w:val="111111"/>
                <w:sz w:val="20"/>
                <w:lang w:eastAsia="zh-CN"/>
              </w:rPr>
            </w:pPr>
            <w:r w:rsidRPr="00C066CB">
              <w:rPr>
                <w:rFonts w:eastAsia="Times New Roman"/>
                <w:color w:val="111111"/>
                <w:sz w:val="20"/>
                <w:lang w:eastAsia="zh-CN"/>
              </w:rPr>
              <w:t>2</w:t>
            </w:r>
          </w:p>
        </w:tc>
        <w:tc>
          <w:tcPr>
            <w:tcW w:w="1320" w:type="dxa"/>
            <w:hideMark/>
          </w:tcPr>
          <w:p w14:paraId="494C1E42"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111111"/>
                <w:sz w:val="20"/>
                <w:lang w:eastAsia="zh-CN"/>
              </w:rPr>
            </w:pPr>
            <w:r w:rsidRPr="00C066CB">
              <w:rPr>
                <w:rFonts w:eastAsia="Times New Roman"/>
                <w:bCs/>
                <w:color w:val="111111"/>
                <w:sz w:val="20"/>
                <w:lang w:eastAsia="zh-CN"/>
              </w:rPr>
              <w:t>13.16</w:t>
            </w:r>
          </w:p>
        </w:tc>
        <w:tc>
          <w:tcPr>
            <w:tcW w:w="1320" w:type="dxa"/>
            <w:hideMark/>
          </w:tcPr>
          <w:p w14:paraId="0831B55A"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111111"/>
                <w:sz w:val="20"/>
                <w:lang w:eastAsia="zh-CN"/>
              </w:rPr>
            </w:pPr>
            <w:r w:rsidRPr="00C066CB">
              <w:rPr>
                <w:rFonts w:eastAsia="Times New Roman"/>
                <w:bCs/>
                <w:color w:val="111111"/>
                <w:sz w:val="20"/>
                <w:lang w:eastAsia="zh-CN"/>
              </w:rPr>
              <w:t>2.36</w:t>
            </w:r>
          </w:p>
        </w:tc>
        <w:tc>
          <w:tcPr>
            <w:tcW w:w="1320" w:type="dxa"/>
            <w:hideMark/>
          </w:tcPr>
          <w:p w14:paraId="7606FC55"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111111"/>
                <w:sz w:val="20"/>
                <w:lang w:eastAsia="zh-CN"/>
              </w:rPr>
            </w:pPr>
            <w:r w:rsidRPr="00C066CB">
              <w:rPr>
                <w:rFonts w:eastAsia="Times New Roman"/>
                <w:bCs/>
                <w:color w:val="111111"/>
                <w:sz w:val="20"/>
                <w:lang w:eastAsia="zh-CN"/>
              </w:rPr>
              <w:t>1</w:t>
            </w:r>
          </w:p>
        </w:tc>
      </w:tr>
      <w:tr w:rsidR="00E415CE" w:rsidRPr="00B4569A" w14:paraId="5C0503ED" w14:textId="77777777" w:rsidTr="005644BE">
        <w:trPr>
          <w:trHeight w:val="221"/>
          <w:jc w:val="center"/>
        </w:trPr>
        <w:tc>
          <w:tcPr>
            <w:cnfStyle w:val="001000000000" w:firstRow="0" w:lastRow="0" w:firstColumn="1" w:lastColumn="0" w:oddVBand="0" w:evenVBand="0" w:oddHBand="0" w:evenHBand="0" w:firstRowFirstColumn="0" w:firstRowLastColumn="0" w:lastRowFirstColumn="0" w:lastRowLastColumn="0"/>
            <w:tcW w:w="555" w:type="dxa"/>
            <w:hideMark/>
          </w:tcPr>
          <w:p w14:paraId="1C250635" w14:textId="77777777" w:rsidR="00B4569A" w:rsidRPr="00C066CB" w:rsidRDefault="00B4569A" w:rsidP="00B4569A">
            <w:pPr>
              <w:jc w:val="center"/>
              <w:rPr>
                <w:rFonts w:eastAsia="Times New Roman"/>
                <w:bCs w:val="0"/>
                <w:color w:val="111111"/>
                <w:sz w:val="20"/>
                <w:lang w:eastAsia="zh-CN"/>
              </w:rPr>
            </w:pPr>
            <w:r w:rsidRPr="00C066CB">
              <w:rPr>
                <w:rFonts w:eastAsia="Times New Roman"/>
                <w:color w:val="111111"/>
                <w:sz w:val="20"/>
                <w:lang w:eastAsia="zh-CN"/>
              </w:rPr>
              <w:t>3</w:t>
            </w:r>
          </w:p>
        </w:tc>
        <w:tc>
          <w:tcPr>
            <w:tcW w:w="1320" w:type="dxa"/>
            <w:hideMark/>
          </w:tcPr>
          <w:p w14:paraId="536BDF8B" w14:textId="77777777" w:rsidR="00B4569A" w:rsidRPr="00C066CB" w:rsidRDefault="00B4569A" w:rsidP="00B4569A">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111111"/>
                <w:sz w:val="20"/>
                <w:lang w:eastAsia="zh-CN"/>
              </w:rPr>
            </w:pPr>
            <w:r w:rsidRPr="00C066CB">
              <w:rPr>
                <w:rFonts w:eastAsia="Times New Roman"/>
                <w:bCs/>
                <w:color w:val="111111"/>
                <w:sz w:val="20"/>
                <w:lang w:eastAsia="zh-CN"/>
              </w:rPr>
              <w:t>14.37</w:t>
            </w:r>
          </w:p>
        </w:tc>
        <w:tc>
          <w:tcPr>
            <w:tcW w:w="1320" w:type="dxa"/>
            <w:hideMark/>
          </w:tcPr>
          <w:p w14:paraId="6C6BAB7D" w14:textId="77777777" w:rsidR="00B4569A" w:rsidRPr="00C066CB" w:rsidRDefault="00B4569A" w:rsidP="00B4569A">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111111"/>
                <w:sz w:val="20"/>
                <w:lang w:eastAsia="zh-CN"/>
              </w:rPr>
            </w:pPr>
            <w:r w:rsidRPr="00C066CB">
              <w:rPr>
                <w:rFonts w:eastAsia="Times New Roman"/>
                <w:bCs/>
                <w:color w:val="111111"/>
                <w:sz w:val="20"/>
                <w:lang w:eastAsia="zh-CN"/>
              </w:rPr>
              <w:t>1.95</w:t>
            </w:r>
          </w:p>
        </w:tc>
        <w:tc>
          <w:tcPr>
            <w:tcW w:w="1320" w:type="dxa"/>
            <w:hideMark/>
          </w:tcPr>
          <w:p w14:paraId="799ECC00" w14:textId="77777777" w:rsidR="00B4569A" w:rsidRPr="00C066CB" w:rsidRDefault="00B4569A" w:rsidP="00B4569A">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111111"/>
                <w:sz w:val="20"/>
                <w:lang w:eastAsia="zh-CN"/>
              </w:rPr>
            </w:pPr>
            <w:r w:rsidRPr="00C066CB">
              <w:rPr>
                <w:rFonts w:eastAsia="Times New Roman"/>
                <w:bCs/>
                <w:color w:val="111111"/>
                <w:sz w:val="20"/>
                <w:lang w:eastAsia="zh-CN"/>
              </w:rPr>
              <w:t>0</w:t>
            </w:r>
          </w:p>
        </w:tc>
      </w:tr>
      <w:tr w:rsidR="00E415CE" w:rsidRPr="00B4569A" w14:paraId="13596AD5" w14:textId="77777777" w:rsidTr="005644BE">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555" w:type="dxa"/>
            <w:hideMark/>
          </w:tcPr>
          <w:p w14:paraId="4774728A" w14:textId="77777777" w:rsidR="00B4569A" w:rsidRPr="00C066CB" w:rsidRDefault="00B4569A" w:rsidP="00B4569A">
            <w:pPr>
              <w:jc w:val="center"/>
              <w:rPr>
                <w:rFonts w:eastAsia="Times New Roman"/>
                <w:bCs w:val="0"/>
                <w:color w:val="111111"/>
                <w:sz w:val="20"/>
                <w:lang w:eastAsia="zh-CN"/>
              </w:rPr>
            </w:pPr>
            <w:r w:rsidRPr="00C066CB">
              <w:rPr>
                <w:rFonts w:eastAsia="Times New Roman"/>
                <w:color w:val="111111"/>
                <w:sz w:val="20"/>
                <w:lang w:eastAsia="zh-CN"/>
              </w:rPr>
              <w:t>4</w:t>
            </w:r>
          </w:p>
        </w:tc>
        <w:tc>
          <w:tcPr>
            <w:tcW w:w="1320" w:type="dxa"/>
            <w:hideMark/>
          </w:tcPr>
          <w:p w14:paraId="595AF0FF"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111111"/>
                <w:sz w:val="20"/>
                <w:lang w:eastAsia="zh-CN"/>
              </w:rPr>
            </w:pPr>
            <w:r w:rsidRPr="00C066CB">
              <w:rPr>
                <w:rFonts w:eastAsia="Times New Roman"/>
                <w:bCs/>
                <w:color w:val="111111"/>
                <w:sz w:val="20"/>
                <w:lang w:eastAsia="zh-CN"/>
              </w:rPr>
              <w:t>13.24</w:t>
            </w:r>
          </w:p>
        </w:tc>
        <w:tc>
          <w:tcPr>
            <w:tcW w:w="1320" w:type="dxa"/>
            <w:hideMark/>
          </w:tcPr>
          <w:p w14:paraId="10DC50D0"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111111"/>
                <w:sz w:val="20"/>
                <w:lang w:eastAsia="zh-CN"/>
              </w:rPr>
            </w:pPr>
            <w:r w:rsidRPr="00C066CB">
              <w:rPr>
                <w:rFonts w:eastAsia="Times New Roman"/>
                <w:bCs/>
                <w:color w:val="111111"/>
                <w:sz w:val="20"/>
                <w:lang w:eastAsia="zh-CN"/>
              </w:rPr>
              <w:t>2.59</w:t>
            </w:r>
          </w:p>
        </w:tc>
        <w:tc>
          <w:tcPr>
            <w:tcW w:w="1320" w:type="dxa"/>
            <w:hideMark/>
          </w:tcPr>
          <w:p w14:paraId="6F14FDCC"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111111"/>
                <w:sz w:val="20"/>
                <w:lang w:eastAsia="zh-CN"/>
              </w:rPr>
            </w:pPr>
            <w:r w:rsidRPr="00C066CB">
              <w:rPr>
                <w:rFonts w:eastAsia="Times New Roman"/>
                <w:bCs/>
                <w:color w:val="111111"/>
                <w:sz w:val="20"/>
                <w:lang w:eastAsia="zh-CN"/>
              </w:rPr>
              <w:t>0</w:t>
            </w:r>
          </w:p>
        </w:tc>
      </w:tr>
    </w:tbl>
    <w:p w14:paraId="68641A42" w14:textId="236DCCF6" w:rsidR="00B4569A" w:rsidRDefault="00533378" w:rsidP="00F81C84">
      <w:pPr>
        <w:pStyle w:val="ListParagraph"/>
        <w:tabs>
          <w:tab w:val="left" w:pos="360"/>
        </w:tabs>
        <w:rPr>
          <w:rFonts w:eastAsia="TimesNewRomanPS-BoldMT" w:cs="SimSun"/>
          <w:bCs/>
          <w:sz w:val="24"/>
          <w:lang w:eastAsia="zh-CN"/>
        </w:rPr>
      </w:pPr>
      <w:r>
        <w:rPr>
          <w:rFonts w:eastAsia="TimesNewRomanPS-BoldMT" w:cs="SimSun"/>
          <w:bCs/>
          <w:sz w:val="24"/>
          <w:lang w:eastAsia="zh-CN"/>
        </w:rPr>
        <w:t xml:space="preserve">     </w:t>
      </w:r>
    </w:p>
    <w:p w14:paraId="38E42FF5" w14:textId="11BC5CB2" w:rsidR="00EA78B9" w:rsidRDefault="00EA78B9" w:rsidP="00946F1D">
      <w:pPr>
        <w:tabs>
          <w:tab w:val="left" w:pos="360"/>
        </w:tabs>
        <w:rPr>
          <w:rFonts w:eastAsia="TimesNewRomanPS-BoldMT" w:cs="SimSun"/>
          <w:bCs/>
          <w:sz w:val="24"/>
          <w:lang w:eastAsia="zh-CN"/>
        </w:rPr>
      </w:pPr>
    </w:p>
    <w:p w14:paraId="023CCDF1" w14:textId="295A12DB" w:rsidR="00946F1D" w:rsidRPr="00CF5513" w:rsidRDefault="00946F1D" w:rsidP="00946F1D">
      <w:pPr>
        <w:tabs>
          <w:tab w:val="left" w:pos="360"/>
        </w:tabs>
        <w:rPr>
          <w:rFonts w:eastAsia="TimesNewRomanPS-BoldMT" w:cs="SimSun"/>
          <w:b/>
          <w:color w:val="FF0000"/>
          <w:sz w:val="24"/>
          <w:lang w:eastAsia="zh-CN"/>
        </w:rPr>
      </w:pPr>
      <w:r w:rsidRPr="00CF5513">
        <w:rPr>
          <w:rFonts w:eastAsia="TimesNewRomanPS-BoldMT" w:cs="SimSun"/>
          <w:b/>
          <w:color w:val="FF0000"/>
          <w:sz w:val="24"/>
          <w:lang w:eastAsia="zh-CN"/>
        </w:rPr>
        <w:t>Solution:</w:t>
      </w:r>
    </w:p>
    <w:p w14:paraId="0B675BC3" w14:textId="379F1227" w:rsidR="00EA78B9" w:rsidRDefault="00946F1D" w:rsidP="00CF5513">
      <w:pPr>
        <w:tabs>
          <w:tab w:val="left" w:pos="360"/>
        </w:tabs>
        <w:rPr>
          <w:rFonts w:eastAsia="TimesNewRomanPS-BoldMT" w:cs="SimSun"/>
          <w:b/>
          <w:sz w:val="24"/>
          <w:lang w:eastAsia="zh-CN"/>
        </w:rPr>
      </w:pPr>
      <w:r>
        <w:rPr>
          <w:rFonts w:eastAsia="TimesNewRomanPS-BoldMT" w:cs="SimSun"/>
          <w:b/>
          <w:sz w:val="24"/>
          <w:lang w:eastAsia="zh-CN"/>
        </w:rPr>
        <w:t xml:space="preserve"> </w:t>
      </w:r>
    </w:p>
    <w:p w14:paraId="6C882287" w14:textId="3DA1965F" w:rsidR="00CF5513" w:rsidRDefault="00CF5513" w:rsidP="00CF5513">
      <w:pPr>
        <w:tabs>
          <w:tab w:val="left" w:pos="360"/>
        </w:tabs>
        <w:rPr>
          <w:rFonts w:eastAsia="TimesNewRomanPS-BoldMT" w:cs="SimSun"/>
          <w:b/>
          <w:sz w:val="24"/>
          <w:lang w:eastAsia="zh-CN"/>
        </w:rPr>
      </w:pPr>
    </w:p>
    <w:p w14:paraId="7B1281C4" w14:textId="429666CD" w:rsidR="00CF5513" w:rsidRDefault="00CF5513" w:rsidP="00CF5513">
      <w:pPr>
        <w:tabs>
          <w:tab w:val="left" w:pos="360"/>
        </w:tabs>
        <w:rPr>
          <w:rFonts w:eastAsia="TimesNewRomanPS-BoldMT" w:cs="SimSun"/>
          <w:b/>
          <w:sz w:val="24"/>
          <w:lang w:eastAsia="zh-CN"/>
        </w:rPr>
      </w:pPr>
      <w:r>
        <w:rPr>
          <w:rFonts w:eastAsia="TimesNewRomanPS-BoldMT" w:cs="SimSun"/>
          <w:b/>
          <w:sz w:val="24"/>
          <w:lang w:eastAsia="zh-CN"/>
        </w:rPr>
        <w:t>Code:</w:t>
      </w:r>
    </w:p>
    <w:p w14:paraId="4BE0E4CE" w14:textId="0DB67ED1" w:rsidR="00CF5513" w:rsidRDefault="00CF5513" w:rsidP="00CF5513">
      <w:pPr>
        <w:tabs>
          <w:tab w:val="left" w:pos="360"/>
        </w:tabs>
        <w:rPr>
          <w:rFonts w:eastAsia="TimesNewRomanPS-BoldMT" w:cs="SimSun"/>
          <w:b/>
          <w:sz w:val="24"/>
          <w:lang w:eastAsia="zh-CN"/>
        </w:rPr>
      </w:pPr>
    </w:p>
    <w:p w14:paraId="2D2BD272" w14:textId="053533F0" w:rsidR="00CF5513" w:rsidRDefault="00CF5513" w:rsidP="00CF5513">
      <w:pPr>
        <w:tabs>
          <w:tab w:val="left" w:pos="360"/>
        </w:tabs>
        <w:rPr>
          <w:rFonts w:eastAsia="TimesNewRomanPS-BoldMT" w:cs="SimSun"/>
          <w:b/>
          <w:sz w:val="24"/>
          <w:lang w:eastAsia="zh-CN"/>
        </w:rPr>
      </w:pPr>
    </w:p>
    <w:p w14:paraId="65162D77" w14:textId="1EDB1FAD" w:rsidR="00CF5513" w:rsidRDefault="00CF5513" w:rsidP="00CF5513">
      <w:pPr>
        <w:tabs>
          <w:tab w:val="left" w:pos="360"/>
        </w:tabs>
        <w:rPr>
          <w:rFonts w:eastAsia="TimesNewRomanPS-BoldMT" w:cs="SimSun"/>
          <w:b/>
          <w:sz w:val="24"/>
          <w:lang w:eastAsia="zh-CN"/>
        </w:rPr>
      </w:pPr>
    </w:p>
    <w:p w14:paraId="575AE379" w14:textId="54D57891" w:rsidR="00CF5513" w:rsidRDefault="00CF5513" w:rsidP="00CF5513">
      <w:pPr>
        <w:tabs>
          <w:tab w:val="left" w:pos="360"/>
        </w:tabs>
        <w:rPr>
          <w:rFonts w:eastAsia="TimesNewRomanPS-BoldMT" w:cs="SimSun"/>
          <w:b/>
          <w:sz w:val="24"/>
          <w:lang w:eastAsia="zh-CN"/>
        </w:rPr>
      </w:pPr>
    </w:p>
    <w:tbl>
      <w:tblPr>
        <w:tblStyle w:val="TableGrid"/>
        <w:tblW w:w="0" w:type="auto"/>
        <w:tblLook w:val="04A0" w:firstRow="1" w:lastRow="0" w:firstColumn="1" w:lastColumn="0" w:noHBand="0" w:noVBand="1"/>
      </w:tblPr>
      <w:tblGrid>
        <w:gridCol w:w="8900"/>
      </w:tblGrid>
      <w:tr w:rsidR="00CF5513" w14:paraId="7CF13928" w14:textId="77777777" w:rsidTr="00CF5513">
        <w:tc>
          <w:tcPr>
            <w:tcW w:w="9126" w:type="dxa"/>
          </w:tcPr>
          <w:p w14:paraId="4856ED8E"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6A9955"/>
                <w:sz w:val="21"/>
                <w:szCs w:val="21"/>
              </w:rPr>
              <w:t># A = "Alcohol</w:t>
            </w:r>
            <w:proofErr w:type="gramStart"/>
            <w:r w:rsidRPr="00CF5513">
              <w:rPr>
                <w:rFonts w:ascii="Consolas" w:eastAsia="Times New Roman" w:hAnsi="Consolas"/>
                <w:color w:val="6A9955"/>
                <w:sz w:val="21"/>
                <w:szCs w:val="21"/>
              </w:rPr>
              <w:t>" ,</w:t>
            </w:r>
            <w:proofErr w:type="gramEnd"/>
            <w:r w:rsidRPr="00CF5513">
              <w:rPr>
                <w:rFonts w:ascii="Consolas" w:eastAsia="Times New Roman" w:hAnsi="Consolas"/>
                <w:color w:val="6A9955"/>
                <w:sz w:val="21"/>
                <w:szCs w:val="21"/>
              </w:rPr>
              <w:t xml:space="preserve"> M =  "Malic acid" </w:t>
            </w:r>
          </w:p>
          <w:p w14:paraId="49E43A6D"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 xml:space="preserve"> = [ </w:t>
            </w:r>
            <w:r w:rsidRPr="00CF5513">
              <w:rPr>
                <w:rFonts w:ascii="Consolas" w:eastAsia="Times New Roman" w:hAnsi="Consolas"/>
                <w:color w:val="B5CEA8"/>
                <w:sz w:val="21"/>
                <w:szCs w:val="21"/>
              </w:rPr>
              <w:t>14.23</w:t>
            </w:r>
            <w:r w:rsidRPr="00CF5513">
              <w:rPr>
                <w:rFonts w:ascii="Consolas" w:eastAsia="Times New Roman" w:hAnsi="Consolas"/>
                <w:color w:val="D4D4D4"/>
                <w:sz w:val="21"/>
                <w:szCs w:val="21"/>
              </w:rPr>
              <w:t xml:space="preserve">, </w:t>
            </w:r>
            <w:r w:rsidRPr="00CF5513">
              <w:rPr>
                <w:rFonts w:ascii="Consolas" w:eastAsia="Times New Roman" w:hAnsi="Consolas"/>
                <w:color w:val="B5CEA8"/>
                <w:sz w:val="21"/>
                <w:szCs w:val="21"/>
              </w:rPr>
              <w:t>13.2</w:t>
            </w:r>
            <w:r w:rsidRPr="00CF5513">
              <w:rPr>
                <w:rFonts w:ascii="Consolas" w:eastAsia="Times New Roman" w:hAnsi="Consolas"/>
                <w:color w:val="D4D4D4"/>
                <w:sz w:val="21"/>
                <w:szCs w:val="21"/>
              </w:rPr>
              <w:t xml:space="preserve">, </w:t>
            </w:r>
            <w:r w:rsidRPr="00CF5513">
              <w:rPr>
                <w:rFonts w:ascii="Consolas" w:eastAsia="Times New Roman" w:hAnsi="Consolas"/>
                <w:color w:val="B5CEA8"/>
                <w:sz w:val="21"/>
                <w:szCs w:val="21"/>
              </w:rPr>
              <w:t>13.16</w:t>
            </w:r>
            <w:r w:rsidRPr="00CF5513">
              <w:rPr>
                <w:rFonts w:ascii="Consolas" w:eastAsia="Times New Roman" w:hAnsi="Consolas"/>
                <w:color w:val="D4D4D4"/>
                <w:sz w:val="21"/>
                <w:szCs w:val="21"/>
              </w:rPr>
              <w:t xml:space="preserve">, </w:t>
            </w:r>
            <w:r w:rsidRPr="00CF5513">
              <w:rPr>
                <w:rFonts w:ascii="Consolas" w:eastAsia="Times New Roman" w:hAnsi="Consolas"/>
                <w:color w:val="B5CEA8"/>
                <w:sz w:val="21"/>
                <w:szCs w:val="21"/>
              </w:rPr>
              <w:t>14.37</w:t>
            </w:r>
            <w:r w:rsidRPr="00CF5513">
              <w:rPr>
                <w:rFonts w:ascii="Consolas" w:eastAsia="Times New Roman" w:hAnsi="Consolas"/>
                <w:color w:val="D4D4D4"/>
                <w:sz w:val="21"/>
                <w:szCs w:val="21"/>
              </w:rPr>
              <w:t xml:space="preserve">, </w:t>
            </w:r>
            <w:r w:rsidRPr="00CF5513">
              <w:rPr>
                <w:rFonts w:ascii="Consolas" w:eastAsia="Times New Roman" w:hAnsi="Consolas"/>
                <w:color w:val="B5CEA8"/>
                <w:sz w:val="21"/>
                <w:szCs w:val="21"/>
              </w:rPr>
              <w:t>13.24</w:t>
            </w:r>
            <w:r w:rsidRPr="00CF5513">
              <w:rPr>
                <w:rFonts w:ascii="Consolas" w:eastAsia="Times New Roman" w:hAnsi="Consolas"/>
                <w:color w:val="D4D4D4"/>
                <w:sz w:val="21"/>
                <w:szCs w:val="21"/>
              </w:rPr>
              <w:t xml:space="preserve">]   </w:t>
            </w:r>
          </w:p>
          <w:p w14:paraId="53A23945"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4FC1FF"/>
                <w:sz w:val="21"/>
                <w:szCs w:val="21"/>
              </w:rPr>
              <w:t>M</w:t>
            </w:r>
            <w:r w:rsidRPr="00CF5513">
              <w:rPr>
                <w:rFonts w:ascii="Consolas" w:eastAsia="Times New Roman" w:hAnsi="Consolas"/>
                <w:color w:val="D4D4D4"/>
                <w:sz w:val="21"/>
                <w:szCs w:val="21"/>
              </w:rPr>
              <w:t xml:space="preserve"> = [</w:t>
            </w:r>
            <w:r w:rsidRPr="00CF5513">
              <w:rPr>
                <w:rFonts w:ascii="Consolas" w:eastAsia="Times New Roman" w:hAnsi="Consolas"/>
                <w:color w:val="B5CEA8"/>
                <w:sz w:val="21"/>
                <w:szCs w:val="21"/>
              </w:rPr>
              <w:t>1.71</w:t>
            </w:r>
            <w:r w:rsidRPr="00CF5513">
              <w:rPr>
                <w:rFonts w:ascii="Consolas" w:eastAsia="Times New Roman" w:hAnsi="Consolas"/>
                <w:color w:val="D4D4D4"/>
                <w:sz w:val="21"/>
                <w:szCs w:val="21"/>
              </w:rPr>
              <w:t xml:space="preserve">, </w:t>
            </w:r>
            <w:r w:rsidRPr="00CF5513">
              <w:rPr>
                <w:rFonts w:ascii="Consolas" w:eastAsia="Times New Roman" w:hAnsi="Consolas"/>
                <w:color w:val="B5CEA8"/>
                <w:sz w:val="21"/>
                <w:szCs w:val="21"/>
              </w:rPr>
              <w:t>1.78</w:t>
            </w:r>
            <w:r w:rsidRPr="00CF5513">
              <w:rPr>
                <w:rFonts w:ascii="Consolas" w:eastAsia="Times New Roman" w:hAnsi="Consolas"/>
                <w:color w:val="D4D4D4"/>
                <w:sz w:val="21"/>
                <w:szCs w:val="21"/>
              </w:rPr>
              <w:t xml:space="preserve">, </w:t>
            </w:r>
            <w:r w:rsidRPr="00CF5513">
              <w:rPr>
                <w:rFonts w:ascii="Consolas" w:eastAsia="Times New Roman" w:hAnsi="Consolas"/>
                <w:color w:val="B5CEA8"/>
                <w:sz w:val="21"/>
                <w:szCs w:val="21"/>
              </w:rPr>
              <w:t>2.36</w:t>
            </w:r>
            <w:r w:rsidRPr="00CF5513">
              <w:rPr>
                <w:rFonts w:ascii="Consolas" w:eastAsia="Times New Roman" w:hAnsi="Consolas"/>
                <w:color w:val="D4D4D4"/>
                <w:sz w:val="21"/>
                <w:szCs w:val="21"/>
              </w:rPr>
              <w:t xml:space="preserve">, </w:t>
            </w:r>
            <w:r w:rsidRPr="00CF5513">
              <w:rPr>
                <w:rFonts w:ascii="Consolas" w:eastAsia="Times New Roman" w:hAnsi="Consolas"/>
                <w:color w:val="B5CEA8"/>
                <w:sz w:val="21"/>
                <w:szCs w:val="21"/>
              </w:rPr>
              <w:t>1.95</w:t>
            </w:r>
            <w:r w:rsidRPr="00CF5513">
              <w:rPr>
                <w:rFonts w:ascii="Consolas" w:eastAsia="Times New Roman" w:hAnsi="Consolas"/>
                <w:color w:val="D4D4D4"/>
                <w:sz w:val="21"/>
                <w:szCs w:val="21"/>
              </w:rPr>
              <w:t xml:space="preserve">, </w:t>
            </w:r>
            <w:r w:rsidRPr="00CF5513">
              <w:rPr>
                <w:rFonts w:ascii="Consolas" w:eastAsia="Times New Roman" w:hAnsi="Consolas"/>
                <w:color w:val="B5CEA8"/>
                <w:sz w:val="21"/>
                <w:szCs w:val="21"/>
              </w:rPr>
              <w:t>2.59</w:t>
            </w:r>
            <w:r w:rsidRPr="00CF5513">
              <w:rPr>
                <w:rFonts w:ascii="Consolas" w:eastAsia="Times New Roman" w:hAnsi="Consolas"/>
                <w:color w:val="D4D4D4"/>
                <w:sz w:val="21"/>
                <w:szCs w:val="21"/>
              </w:rPr>
              <w:t>]</w:t>
            </w:r>
          </w:p>
          <w:p w14:paraId="117BE576"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
          <w:p w14:paraId="591E87BA"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 Feature scaling for Alcohol---------------"</w:t>
            </w:r>
            <w:r w:rsidRPr="00CF5513">
              <w:rPr>
                <w:rFonts w:ascii="Consolas" w:eastAsia="Times New Roman" w:hAnsi="Consolas"/>
                <w:color w:val="D4D4D4"/>
                <w:sz w:val="21"/>
                <w:szCs w:val="21"/>
              </w:rPr>
              <w:t>)</w:t>
            </w:r>
          </w:p>
          <w:p w14:paraId="0349DCB1"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"max: "</w:t>
            </w:r>
            <w:r w:rsidRPr="00CF5513">
              <w:rPr>
                <w:rFonts w:ascii="Consolas" w:eastAsia="Times New Roman" w:hAnsi="Consolas"/>
                <w:color w:val="D4D4D4"/>
                <w:sz w:val="21"/>
                <w:szCs w:val="21"/>
              </w:rPr>
              <w:t>,</w:t>
            </w:r>
            <w:r w:rsidRPr="00CF5513">
              <w:rPr>
                <w:rFonts w:ascii="Consolas" w:eastAsia="Times New Roman" w:hAnsi="Consolas"/>
                <w:color w:val="DCDCAA"/>
                <w:sz w:val="21"/>
                <w:szCs w:val="21"/>
              </w:rPr>
              <w:t>max</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 xml:space="preserve">)) </w:t>
            </w:r>
          </w:p>
          <w:p w14:paraId="43A417EA"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"min: "</w:t>
            </w:r>
            <w:r w:rsidRPr="00CF5513">
              <w:rPr>
                <w:rFonts w:ascii="Consolas" w:eastAsia="Times New Roman" w:hAnsi="Consolas"/>
                <w:color w:val="D4D4D4"/>
                <w:sz w:val="21"/>
                <w:szCs w:val="21"/>
              </w:rPr>
              <w:t>,</w:t>
            </w:r>
            <w:r w:rsidRPr="00CF5513">
              <w:rPr>
                <w:rFonts w:ascii="Consolas" w:eastAsia="Times New Roman" w:hAnsi="Consolas"/>
                <w:color w:val="DCDCAA"/>
                <w:sz w:val="21"/>
                <w:szCs w:val="21"/>
              </w:rPr>
              <w:t>min</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w:t>
            </w:r>
          </w:p>
          <w:p w14:paraId="09364CE5"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"range: "</w:t>
            </w:r>
            <w:r w:rsidRPr="00CF5513">
              <w:rPr>
                <w:rFonts w:ascii="Consolas" w:eastAsia="Times New Roman" w:hAnsi="Consolas"/>
                <w:color w:val="D4D4D4"/>
                <w:sz w:val="21"/>
                <w:szCs w:val="21"/>
              </w:rPr>
              <w:t xml:space="preserve">, </w:t>
            </w:r>
            <w:r w:rsidRPr="00CF5513">
              <w:rPr>
                <w:rFonts w:ascii="Consolas" w:eastAsia="Times New Roman" w:hAnsi="Consolas"/>
                <w:color w:val="DCDCAA"/>
                <w:sz w:val="21"/>
                <w:szCs w:val="21"/>
              </w:rPr>
              <w:t>max</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w:t>
            </w:r>
            <w:r w:rsidRPr="00CF5513">
              <w:rPr>
                <w:rFonts w:ascii="Consolas" w:eastAsia="Times New Roman" w:hAnsi="Consolas"/>
                <w:color w:val="DCDCAA"/>
                <w:sz w:val="21"/>
                <w:szCs w:val="21"/>
              </w:rPr>
              <w:t>min</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w:t>
            </w:r>
          </w:p>
          <w:p w14:paraId="0330B25B"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9CDCFE"/>
                <w:sz w:val="21"/>
                <w:szCs w:val="21"/>
              </w:rPr>
              <w:t>sum</w:t>
            </w:r>
            <w:r w:rsidRPr="00CF5513">
              <w:rPr>
                <w:rFonts w:ascii="Consolas" w:eastAsia="Times New Roman" w:hAnsi="Consolas"/>
                <w:color w:val="D4D4D4"/>
                <w:sz w:val="21"/>
                <w:szCs w:val="21"/>
              </w:rPr>
              <w:t>=</w:t>
            </w:r>
            <w:r w:rsidRPr="00CF5513">
              <w:rPr>
                <w:rFonts w:ascii="Consolas" w:eastAsia="Times New Roman" w:hAnsi="Consolas"/>
                <w:color w:val="B5CEA8"/>
                <w:sz w:val="21"/>
                <w:szCs w:val="21"/>
              </w:rPr>
              <w:t>0</w:t>
            </w:r>
          </w:p>
          <w:p w14:paraId="7E36F345"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spellStart"/>
            <w:r w:rsidRPr="00CF5513">
              <w:rPr>
                <w:rFonts w:ascii="Consolas" w:eastAsia="Times New Roman" w:hAnsi="Consolas"/>
                <w:color w:val="9CDCFE"/>
                <w:sz w:val="21"/>
                <w:szCs w:val="21"/>
              </w:rPr>
              <w:t>rng</w:t>
            </w:r>
            <w:proofErr w:type="spellEnd"/>
            <w:r w:rsidRPr="00CF5513">
              <w:rPr>
                <w:rFonts w:ascii="Consolas" w:eastAsia="Times New Roman" w:hAnsi="Consolas"/>
                <w:color w:val="D4D4D4"/>
                <w:sz w:val="21"/>
                <w:szCs w:val="21"/>
              </w:rPr>
              <w:t>=</w:t>
            </w:r>
            <w:r w:rsidRPr="00CF5513">
              <w:rPr>
                <w:rFonts w:ascii="Consolas" w:eastAsia="Times New Roman" w:hAnsi="Consolas"/>
                <w:color w:val="DCDCAA"/>
                <w:sz w:val="21"/>
                <w:szCs w:val="21"/>
              </w:rPr>
              <w:t>max</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w:t>
            </w:r>
            <w:r w:rsidRPr="00CF5513">
              <w:rPr>
                <w:rFonts w:ascii="Consolas" w:eastAsia="Times New Roman" w:hAnsi="Consolas"/>
                <w:color w:val="DCDCAA"/>
                <w:sz w:val="21"/>
                <w:szCs w:val="21"/>
              </w:rPr>
              <w:t>min</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w:t>
            </w:r>
          </w:p>
          <w:p w14:paraId="1D1F9056"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C586C0"/>
                <w:sz w:val="21"/>
                <w:szCs w:val="21"/>
              </w:rPr>
              <w:t>for</w:t>
            </w:r>
            <w:r w:rsidRPr="00CF5513">
              <w:rPr>
                <w:rFonts w:ascii="Consolas" w:eastAsia="Times New Roman" w:hAnsi="Consolas"/>
                <w:color w:val="D4D4D4"/>
                <w:sz w:val="21"/>
                <w:szCs w:val="21"/>
              </w:rPr>
              <w:t xml:space="preserve"> </w:t>
            </w:r>
            <w:proofErr w:type="spellStart"/>
            <w:r w:rsidRPr="00CF5513">
              <w:rPr>
                <w:rFonts w:ascii="Consolas" w:eastAsia="Times New Roman" w:hAnsi="Consolas"/>
                <w:color w:val="9CDCFE"/>
                <w:sz w:val="21"/>
                <w:szCs w:val="21"/>
              </w:rPr>
              <w:t>i</w:t>
            </w:r>
            <w:proofErr w:type="spellEnd"/>
            <w:r w:rsidRPr="00CF5513">
              <w:rPr>
                <w:rFonts w:ascii="Consolas" w:eastAsia="Times New Roman" w:hAnsi="Consolas"/>
                <w:color w:val="D4D4D4"/>
                <w:sz w:val="21"/>
                <w:szCs w:val="21"/>
              </w:rPr>
              <w:t xml:space="preserve"> </w:t>
            </w:r>
            <w:r w:rsidRPr="00CF5513">
              <w:rPr>
                <w:rFonts w:ascii="Consolas" w:eastAsia="Times New Roman" w:hAnsi="Consolas"/>
                <w:color w:val="C586C0"/>
                <w:sz w:val="21"/>
                <w:szCs w:val="21"/>
              </w:rPr>
              <w:t>in</w:t>
            </w:r>
            <w:r w:rsidRPr="00CF5513">
              <w:rPr>
                <w:rFonts w:ascii="Consolas" w:eastAsia="Times New Roman" w:hAnsi="Consolas"/>
                <w:color w:val="D4D4D4"/>
                <w:sz w:val="21"/>
                <w:szCs w:val="21"/>
              </w:rPr>
              <w:t xml:space="preserve"> </w:t>
            </w:r>
            <w:r w:rsidRPr="00CF5513">
              <w:rPr>
                <w:rFonts w:ascii="Consolas" w:eastAsia="Times New Roman" w:hAnsi="Consolas"/>
                <w:color w:val="4EC9B0"/>
                <w:sz w:val="21"/>
                <w:szCs w:val="21"/>
              </w:rPr>
              <w:t>range</w:t>
            </w:r>
            <w:r w:rsidRPr="00CF5513">
              <w:rPr>
                <w:rFonts w:ascii="Consolas" w:eastAsia="Times New Roman" w:hAnsi="Consolas"/>
                <w:color w:val="D4D4D4"/>
                <w:sz w:val="21"/>
                <w:szCs w:val="21"/>
              </w:rPr>
              <w:t xml:space="preserve"> (</w:t>
            </w:r>
            <w:proofErr w:type="spellStart"/>
            <w:r w:rsidRPr="00CF5513">
              <w:rPr>
                <w:rFonts w:ascii="Consolas" w:eastAsia="Times New Roman" w:hAnsi="Consolas"/>
                <w:color w:val="DCDCAA"/>
                <w:sz w:val="21"/>
                <w:szCs w:val="21"/>
              </w:rPr>
              <w:t>len</w:t>
            </w:r>
            <w:proofErr w:type="spellEnd"/>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w:t>
            </w:r>
          </w:p>
          <w:p w14:paraId="5EF0FDCB"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D4D4D4"/>
                <w:sz w:val="21"/>
                <w:szCs w:val="21"/>
              </w:rPr>
              <w:t xml:space="preserve">    </w:t>
            </w:r>
            <w:r w:rsidRPr="00CF5513">
              <w:rPr>
                <w:rFonts w:ascii="Consolas" w:eastAsia="Times New Roman" w:hAnsi="Consolas"/>
                <w:color w:val="9CDCFE"/>
                <w:sz w:val="21"/>
                <w:szCs w:val="21"/>
              </w:rPr>
              <w:t>sum</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w:t>
            </w:r>
            <w:proofErr w:type="spellStart"/>
            <w:r w:rsidRPr="00CF5513">
              <w:rPr>
                <w:rFonts w:ascii="Consolas" w:eastAsia="Times New Roman" w:hAnsi="Consolas"/>
                <w:color w:val="9CDCFE"/>
                <w:sz w:val="21"/>
                <w:szCs w:val="21"/>
              </w:rPr>
              <w:t>i</w:t>
            </w:r>
            <w:proofErr w:type="spellEnd"/>
            <w:r w:rsidRPr="00CF5513">
              <w:rPr>
                <w:rFonts w:ascii="Consolas" w:eastAsia="Times New Roman" w:hAnsi="Consolas"/>
                <w:color w:val="D4D4D4"/>
                <w:sz w:val="21"/>
                <w:szCs w:val="21"/>
              </w:rPr>
              <w:t>]</w:t>
            </w:r>
          </w:p>
          <w:p w14:paraId="5E454AAF"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"sum: "</w:t>
            </w:r>
            <w:r w:rsidRPr="00CF5513">
              <w:rPr>
                <w:rFonts w:ascii="Consolas" w:eastAsia="Times New Roman" w:hAnsi="Consolas"/>
                <w:color w:val="D4D4D4"/>
                <w:sz w:val="21"/>
                <w:szCs w:val="21"/>
              </w:rPr>
              <w:t>,</w:t>
            </w:r>
            <w:r w:rsidRPr="00CF5513">
              <w:rPr>
                <w:rFonts w:ascii="Consolas" w:eastAsia="Times New Roman" w:hAnsi="Consolas"/>
                <w:color w:val="9CDCFE"/>
                <w:sz w:val="21"/>
                <w:szCs w:val="21"/>
              </w:rPr>
              <w:t>sum</w:t>
            </w:r>
            <w:r w:rsidRPr="00CF5513">
              <w:rPr>
                <w:rFonts w:ascii="Consolas" w:eastAsia="Times New Roman" w:hAnsi="Consolas"/>
                <w:color w:val="D4D4D4"/>
                <w:sz w:val="21"/>
                <w:szCs w:val="21"/>
              </w:rPr>
              <w:t>)</w:t>
            </w:r>
          </w:p>
          <w:p w14:paraId="234EF1AB"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9CDCFE"/>
                <w:sz w:val="21"/>
                <w:szCs w:val="21"/>
              </w:rPr>
              <w:t>average</w:t>
            </w:r>
            <w:r w:rsidRPr="00CF5513">
              <w:rPr>
                <w:rFonts w:ascii="Consolas" w:eastAsia="Times New Roman" w:hAnsi="Consolas"/>
                <w:color w:val="D4D4D4"/>
                <w:sz w:val="21"/>
                <w:szCs w:val="21"/>
              </w:rPr>
              <w:t xml:space="preserve"> = </w:t>
            </w:r>
            <w:r w:rsidRPr="00CF5513">
              <w:rPr>
                <w:rFonts w:ascii="Consolas" w:eastAsia="Times New Roman" w:hAnsi="Consolas"/>
                <w:color w:val="9CDCFE"/>
                <w:sz w:val="21"/>
                <w:szCs w:val="21"/>
              </w:rPr>
              <w:t>sum</w:t>
            </w:r>
            <w:r w:rsidRPr="00CF5513">
              <w:rPr>
                <w:rFonts w:ascii="Consolas" w:eastAsia="Times New Roman" w:hAnsi="Consolas"/>
                <w:color w:val="D4D4D4"/>
                <w:sz w:val="21"/>
                <w:szCs w:val="21"/>
              </w:rPr>
              <w:t>/</w:t>
            </w:r>
            <w:proofErr w:type="spellStart"/>
            <w:r w:rsidRPr="00CF5513">
              <w:rPr>
                <w:rFonts w:ascii="Consolas" w:eastAsia="Times New Roman" w:hAnsi="Consolas"/>
                <w:color w:val="DCDCAA"/>
                <w:sz w:val="21"/>
                <w:szCs w:val="21"/>
              </w:rPr>
              <w:t>len</w:t>
            </w:r>
            <w:proofErr w:type="spellEnd"/>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w:t>
            </w:r>
          </w:p>
          <w:p w14:paraId="2699FBA6"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"mean = "</w:t>
            </w:r>
            <w:r w:rsidRPr="00CF5513">
              <w:rPr>
                <w:rFonts w:ascii="Consolas" w:eastAsia="Times New Roman" w:hAnsi="Consolas"/>
                <w:color w:val="D4D4D4"/>
                <w:sz w:val="21"/>
                <w:szCs w:val="21"/>
              </w:rPr>
              <w:t xml:space="preserve"> ,</w:t>
            </w:r>
            <w:r w:rsidRPr="00CF5513">
              <w:rPr>
                <w:rFonts w:ascii="Consolas" w:eastAsia="Times New Roman" w:hAnsi="Consolas"/>
                <w:color w:val="9CDCFE"/>
                <w:sz w:val="21"/>
                <w:szCs w:val="21"/>
              </w:rPr>
              <w:t>average</w:t>
            </w:r>
            <w:r w:rsidRPr="00CF5513">
              <w:rPr>
                <w:rFonts w:ascii="Consolas" w:eastAsia="Times New Roman" w:hAnsi="Consolas"/>
                <w:color w:val="D4D4D4"/>
                <w:sz w:val="21"/>
                <w:szCs w:val="21"/>
              </w:rPr>
              <w:t>)</w:t>
            </w:r>
          </w:p>
          <w:p w14:paraId="7C57D090"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9CDCFE"/>
                <w:sz w:val="21"/>
                <w:szCs w:val="21"/>
              </w:rPr>
              <w:t>As</w:t>
            </w:r>
            <w:r w:rsidRPr="00CF5513">
              <w:rPr>
                <w:rFonts w:ascii="Consolas" w:eastAsia="Times New Roman" w:hAnsi="Consolas"/>
                <w:color w:val="D4D4D4"/>
                <w:sz w:val="21"/>
                <w:szCs w:val="21"/>
              </w:rPr>
              <w:t xml:space="preserve"> = [</w:t>
            </w:r>
            <w:proofErr w:type="gramStart"/>
            <w:r w:rsidRPr="00CF5513">
              <w:rPr>
                <w:rFonts w:ascii="Consolas" w:eastAsia="Times New Roman" w:hAnsi="Consolas"/>
                <w:color w:val="B5CEA8"/>
                <w:sz w:val="21"/>
                <w:szCs w:val="21"/>
              </w:rPr>
              <w:t>0</w:t>
            </w:r>
            <w:r w:rsidRPr="00CF5513">
              <w:rPr>
                <w:rFonts w:ascii="Consolas" w:eastAsia="Times New Roman" w:hAnsi="Consolas"/>
                <w:color w:val="D4D4D4"/>
                <w:sz w:val="21"/>
                <w:szCs w:val="21"/>
              </w:rPr>
              <w:t>]*</w:t>
            </w:r>
            <w:proofErr w:type="spellStart"/>
            <w:proofErr w:type="gramEnd"/>
            <w:r w:rsidRPr="00CF5513">
              <w:rPr>
                <w:rFonts w:ascii="Consolas" w:eastAsia="Times New Roman" w:hAnsi="Consolas"/>
                <w:color w:val="DCDCAA"/>
                <w:sz w:val="21"/>
                <w:szCs w:val="21"/>
              </w:rPr>
              <w:t>len</w:t>
            </w:r>
            <w:proofErr w:type="spellEnd"/>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    </w:t>
            </w:r>
            <w:r w:rsidRPr="00CF5513">
              <w:rPr>
                <w:rFonts w:ascii="Consolas" w:eastAsia="Times New Roman" w:hAnsi="Consolas"/>
                <w:color w:val="6A9955"/>
                <w:sz w:val="21"/>
                <w:szCs w:val="21"/>
              </w:rPr>
              <w:t xml:space="preserve"># A </w:t>
            </w:r>
            <w:proofErr w:type="spellStart"/>
            <w:r w:rsidRPr="00CF5513">
              <w:rPr>
                <w:rFonts w:ascii="Consolas" w:eastAsia="Times New Roman" w:hAnsi="Consolas"/>
                <w:color w:val="6A9955"/>
                <w:sz w:val="21"/>
                <w:szCs w:val="21"/>
              </w:rPr>
              <w:t>scalled</w:t>
            </w:r>
            <w:proofErr w:type="spellEnd"/>
            <w:r w:rsidRPr="00CF5513">
              <w:rPr>
                <w:rFonts w:ascii="Consolas" w:eastAsia="Times New Roman" w:hAnsi="Consolas"/>
                <w:color w:val="6A9955"/>
                <w:sz w:val="21"/>
                <w:szCs w:val="21"/>
              </w:rPr>
              <w:t xml:space="preserve"> </w:t>
            </w:r>
          </w:p>
          <w:p w14:paraId="4FE92C88"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C586C0"/>
                <w:sz w:val="21"/>
                <w:szCs w:val="21"/>
              </w:rPr>
              <w:t>for</w:t>
            </w:r>
            <w:r w:rsidRPr="00CF5513">
              <w:rPr>
                <w:rFonts w:ascii="Consolas" w:eastAsia="Times New Roman" w:hAnsi="Consolas"/>
                <w:color w:val="D4D4D4"/>
                <w:sz w:val="21"/>
                <w:szCs w:val="21"/>
              </w:rPr>
              <w:t xml:space="preserve"> </w:t>
            </w:r>
            <w:proofErr w:type="spellStart"/>
            <w:r w:rsidRPr="00CF5513">
              <w:rPr>
                <w:rFonts w:ascii="Consolas" w:eastAsia="Times New Roman" w:hAnsi="Consolas"/>
                <w:color w:val="9CDCFE"/>
                <w:sz w:val="21"/>
                <w:szCs w:val="21"/>
              </w:rPr>
              <w:t>i</w:t>
            </w:r>
            <w:proofErr w:type="spellEnd"/>
            <w:r w:rsidRPr="00CF5513">
              <w:rPr>
                <w:rFonts w:ascii="Consolas" w:eastAsia="Times New Roman" w:hAnsi="Consolas"/>
                <w:color w:val="D4D4D4"/>
                <w:sz w:val="21"/>
                <w:szCs w:val="21"/>
              </w:rPr>
              <w:t xml:space="preserve"> </w:t>
            </w:r>
            <w:r w:rsidRPr="00CF5513">
              <w:rPr>
                <w:rFonts w:ascii="Consolas" w:eastAsia="Times New Roman" w:hAnsi="Consolas"/>
                <w:color w:val="C586C0"/>
                <w:sz w:val="21"/>
                <w:szCs w:val="21"/>
              </w:rPr>
              <w:t>in</w:t>
            </w:r>
            <w:r w:rsidRPr="00CF5513">
              <w:rPr>
                <w:rFonts w:ascii="Consolas" w:eastAsia="Times New Roman" w:hAnsi="Consolas"/>
                <w:color w:val="D4D4D4"/>
                <w:sz w:val="21"/>
                <w:szCs w:val="21"/>
              </w:rPr>
              <w:t xml:space="preserve"> </w:t>
            </w:r>
            <w:r w:rsidRPr="00CF5513">
              <w:rPr>
                <w:rFonts w:ascii="Consolas" w:eastAsia="Times New Roman" w:hAnsi="Consolas"/>
                <w:color w:val="4EC9B0"/>
                <w:sz w:val="21"/>
                <w:szCs w:val="21"/>
              </w:rPr>
              <w:t>range</w:t>
            </w:r>
            <w:r w:rsidRPr="00CF5513">
              <w:rPr>
                <w:rFonts w:ascii="Consolas" w:eastAsia="Times New Roman" w:hAnsi="Consolas"/>
                <w:color w:val="D4D4D4"/>
                <w:sz w:val="21"/>
                <w:szCs w:val="21"/>
              </w:rPr>
              <w:t>(</w:t>
            </w:r>
            <w:proofErr w:type="spellStart"/>
            <w:r w:rsidRPr="00CF5513">
              <w:rPr>
                <w:rFonts w:ascii="Consolas" w:eastAsia="Times New Roman" w:hAnsi="Consolas"/>
                <w:color w:val="DCDCAA"/>
                <w:sz w:val="21"/>
                <w:szCs w:val="21"/>
              </w:rPr>
              <w:t>len</w:t>
            </w:r>
            <w:proofErr w:type="spellEnd"/>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w:t>
            </w:r>
          </w:p>
          <w:p w14:paraId="3F5E3FF0"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D4D4D4"/>
                <w:sz w:val="21"/>
                <w:szCs w:val="21"/>
              </w:rPr>
              <w:t xml:space="preserve">    </w:t>
            </w:r>
            <w:proofErr w:type="spellStart"/>
            <w:r w:rsidRPr="00CF5513">
              <w:rPr>
                <w:rFonts w:ascii="Consolas" w:eastAsia="Times New Roman" w:hAnsi="Consolas"/>
                <w:color w:val="9CDCFE"/>
                <w:sz w:val="21"/>
                <w:szCs w:val="21"/>
              </w:rPr>
              <w:t>devation</w:t>
            </w:r>
            <w:proofErr w:type="spellEnd"/>
            <w:r w:rsidRPr="00CF5513">
              <w:rPr>
                <w:rFonts w:ascii="Consolas" w:eastAsia="Times New Roman" w:hAnsi="Consolas"/>
                <w:color w:val="D4D4D4"/>
                <w:sz w:val="21"/>
                <w:szCs w:val="21"/>
              </w:rPr>
              <w:t xml:space="preserve"> = </w:t>
            </w:r>
            <w:r w:rsidRPr="00CF5513">
              <w:rPr>
                <w:rFonts w:ascii="Consolas" w:eastAsia="Times New Roman" w:hAnsi="Consolas"/>
                <w:color w:val="4EC9B0"/>
                <w:sz w:val="21"/>
                <w:szCs w:val="21"/>
              </w:rPr>
              <w:t>float</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w:t>
            </w:r>
            <w:proofErr w:type="spellStart"/>
            <w:r w:rsidRPr="00CF5513">
              <w:rPr>
                <w:rFonts w:ascii="Consolas" w:eastAsia="Times New Roman" w:hAnsi="Consolas"/>
                <w:color w:val="9CDCFE"/>
                <w:sz w:val="21"/>
                <w:szCs w:val="21"/>
              </w:rPr>
              <w:t>i</w:t>
            </w:r>
            <w:proofErr w:type="spellEnd"/>
            <w:r w:rsidRPr="00CF5513">
              <w:rPr>
                <w:rFonts w:ascii="Consolas" w:eastAsia="Times New Roman" w:hAnsi="Consolas"/>
                <w:color w:val="D4D4D4"/>
                <w:sz w:val="21"/>
                <w:szCs w:val="21"/>
              </w:rPr>
              <w:t>]-</w:t>
            </w:r>
            <w:r w:rsidRPr="00CF5513">
              <w:rPr>
                <w:rFonts w:ascii="Consolas" w:eastAsia="Times New Roman" w:hAnsi="Consolas"/>
                <w:color w:val="9CDCFE"/>
                <w:sz w:val="21"/>
                <w:szCs w:val="21"/>
              </w:rPr>
              <w:t>average</w:t>
            </w:r>
            <w:r w:rsidRPr="00CF5513">
              <w:rPr>
                <w:rFonts w:ascii="Consolas" w:eastAsia="Times New Roman" w:hAnsi="Consolas"/>
                <w:color w:val="D4D4D4"/>
                <w:sz w:val="21"/>
                <w:szCs w:val="21"/>
              </w:rPr>
              <w:t>)</w:t>
            </w:r>
          </w:p>
          <w:p w14:paraId="1DC7AE8F"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D4D4D4"/>
                <w:sz w:val="21"/>
                <w:szCs w:val="21"/>
              </w:rPr>
              <w:t xml:space="preserve">    </w:t>
            </w:r>
            <w:r w:rsidRPr="00CF5513">
              <w:rPr>
                <w:rFonts w:ascii="Consolas" w:eastAsia="Times New Roman" w:hAnsi="Consolas"/>
                <w:color w:val="9CDCFE"/>
                <w:sz w:val="21"/>
                <w:szCs w:val="21"/>
              </w:rPr>
              <w:t>As</w:t>
            </w:r>
            <w:r w:rsidRPr="00CF5513">
              <w:rPr>
                <w:rFonts w:ascii="Consolas" w:eastAsia="Times New Roman" w:hAnsi="Consolas"/>
                <w:color w:val="D4D4D4"/>
                <w:sz w:val="21"/>
                <w:szCs w:val="21"/>
              </w:rPr>
              <w:t>[</w:t>
            </w:r>
            <w:proofErr w:type="spellStart"/>
            <w:r w:rsidRPr="00CF5513">
              <w:rPr>
                <w:rFonts w:ascii="Consolas" w:eastAsia="Times New Roman" w:hAnsi="Consolas"/>
                <w:color w:val="9CDCFE"/>
                <w:sz w:val="21"/>
                <w:szCs w:val="21"/>
              </w:rPr>
              <w:t>i</w:t>
            </w:r>
            <w:proofErr w:type="spellEnd"/>
            <w:r w:rsidRPr="00CF5513">
              <w:rPr>
                <w:rFonts w:ascii="Consolas" w:eastAsia="Times New Roman" w:hAnsi="Consolas"/>
                <w:color w:val="D4D4D4"/>
                <w:sz w:val="21"/>
                <w:szCs w:val="21"/>
              </w:rPr>
              <w:t xml:space="preserve">] = </w:t>
            </w:r>
            <w:proofErr w:type="spellStart"/>
            <w:r w:rsidRPr="00CF5513">
              <w:rPr>
                <w:rFonts w:ascii="Consolas" w:eastAsia="Times New Roman" w:hAnsi="Consolas"/>
                <w:color w:val="9CDCFE"/>
                <w:sz w:val="21"/>
                <w:szCs w:val="21"/>
              </w:rPr>
              <w:t>devation</w:t>
            </w:r>
            <w:proofErr w:type="spellEnd"/>
            <w:r w:rsidRPr="00CF5513">
              <w:rPr>
                <w:rFonts w:ascii="Consolas" w:eastAsia="Times New Roman" w:hAnsi="Consolas"/>
                <w:color w:val="D4D4D4"/>
                <w:sz w:val="21"/>
                <w:szCs w:val="21"/>
              </w:rPr>
              <w:t>/</w:t>
            </w:r>
            <w:proofErr w:type="spellStart"/>
            <w:r w:rsidRPr="00CF5513">
              <w:rPr>
                <w:rFonts w:ascii="Consolas" w:eastAsia="Times New Roman" w:hAnsi="Consolas"/>
                <w:color w:val="9CDCFE"/>
                <w:sz w:val="21"/>
                <w:szCs w:val="21"/>
              </w:rPr>
              <w:t>rng</w:t>
            </w:r>
            <w:proofErr w:type="spellEnd"/>
          </w:p>
          <w:p w14:paraId="10806BA9"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9CDCFE"/>
                <w:sz w:val="21"/>
                <w:szCs w:val="21"/>
              </w:rPr>
              <w:t>As</w:t>
            </w:r>
            <w:r w:rsidRPr="00CF5513">
              <w:rPr>
                <w:rFonts w:ascii="Consolas" w:eastAsia="Times New Roman" w:hAnsi="Consolas"/>
                <w:color w:val="D4D4D4"/>
                <w:sz w:val="21"/>
                <w:szCs w:val="21"/>
              </w:rPr>
              <w:t>= [</w:t>
            </w:r>
            <w:r w:rsidRPr="00CF5513">
              <w:rPr>
                <w:rFonts w:ascii="Consolas" w:eastAsia="Times New Roman" w:hAnsi="Consolas"/>
                <w:color w:val="CE9178"/>
                <w:sz w:val="21"/>
                <w:szCs w:val="21"/>
              </w:rPr>
              <w:t>"</w:t>
            </w:r>
            <w:r w:rsidRPr="00CF5513">
              <w:rPr>
                <w:rFonts w:ascii="Consolas" w:eastAsia="Times New Roman" w:hAnsi="Consolas"/>
                <w:color w:val="569CD6"/>
                <w:sz w:val="21"/>
                <w:szCs w:val="21"/>
              </w:rPr>
              <w:t>%.3f</w:t>
            </w:r>
            <w:r w:rsidRPr="00CF5513">
              <w:rPr>
                <w:rFonts w:ascii="Consolas" w:eastAsia="Times New Roman" w:hAnsi="Consolas"/>
                <w:color w:val="CE9178"/>
                <w:sz w:val="21"/>
                <w:szCs w:val="21"/>
              </w:rPr>
              <w:t>"</w:t>
            </w:r>
            <w:r w:rsidRPr="00CF5513">
              <w:rPr>
                <w:rFonts w:ascii="Consolas" w:eastAsia="Times New Roman" w:hAnsi="Consolas"/>
                <w:color w:val="D4D4D4"/>
                <w:sz w:val="21"/>
                <w:szCs w:val="21"/>
              </w:rPr>
              <w:t xml:space="preserve"> % </w:t>
            </w:r>
            <w:proofErr w:type="spellStart"/>
            <w:r w:rsidRPr="00CF5513">
              <w:rPr>
                <w:rFonts w:ascii="Consolas" w:eastAsia="Times New Roman" w:hAnsi="Consolas"/>
                <w:color w:val="9CDCFE"/>
                <w:sz w:val="21"/>
                <w:szCs w:val="21"/>
              </w:rPr>
              <w:t>elem</w:t>
            </w:r>
            <w:proofErr w:type="spellEnd"/>
            <w:r w:rsidRPr="00CF5513">
              <w:rPr>
                <w:rFonts w:ascii="Consolas" w:eastAsia="Times New Roman" w:hAnsi="Consolas"/>
                <w:color w:val="D4D4D4"/>
                <w:sz w:val="21"/>
                <w:szCs w:val="21"/>
              </w:rPr>
              <w:t xml:space="preserve"> </w:t>
            </w:r>
            <w:r w:rsidRPr="00CF5513">
              <w:rPr>
                <w:rFonts w:ascii="Consolas" w:eastAsia="Times New Roman" w:hAnsi="Consolas"/>
                <w:color w:val="C586C0"/>
                <w:sz w:val="21"/>
                <w:szCs w:val="21"/>
              </w:rPr>
              <w:t>for</w:t>
            </w:r>
            <w:r w:rsidRPr="00CF5513">
              <w:rPr>
                <w:rFonts w:ascii="Consolas" w:eastAsia="Times New Roman" w:hAnsi="Consolas"/>
                <w:color w:val="D4D4D4"/>
                <w:sz w:val="21"/>
                <w:szCs w:val="21"/>
              </w:rPr>
              <w:t xml:space="preserve"> </w:t>
            </w:r>
            <w:proofErr w:type="spellStart"/>
            <w:r w:rsidRPr="00CF5513">
              <w:rPr>
                <w:rFonts w:ascii="Consolas" w:eastAsia="Times New Roman" w:hAnsi="Consolas"/>
                <w:color w:val="9CDCFE"/>
                <w:sz w:val="21"/>
                <w:szCs w:val="21"/>
              </w:rPr>
              <w:t>elem</w:t>
            </w:r>
            <w:proofErr w:type="spellEnd"/>
            <w:r w:rsidRPr="00CF5513">
              <w:rPr>
                <w:rFonts w:ascii="Consolas" w:eastAsia="Times New Roman" w:hAnsi="Consolas"/>
                <w:color w:val="D4D4D4"/>
                <w:sz w:val="21"/>
                <w:szCs w:val="21"/>
              </w:rPr>
              <w:t xml:space="preserve"> </w:t>
            </w:r>
            <w:r w:rsidRPr="00CF5513">
              <w:rPr>
                <w:rFonts w:ascii="Consolas" w:eastAsia="Times New Roman" w:hAnsi="Consolas"/>
                <w:color w:val="C586C0"/>
                <w:sz w:val="21"/>
                <w:szCs w:val="21"/>
              </w:rPr>
              <w:t>in</w:t>
            </w:r>
            <w:r w:rsidRPr="00CF5513">
              <w:rPr>
                <w:rFonts w:ascii="Consolas" w:eastAsia="Times New Roman" w:hAnsi="Consolas"/>
                <w:color w:val="D4D4D4"/>
                <w:sz w:val="21"/>
                <w:szCs w:val="21"/>
              </w:rPr>
              <w:t xml:space="preserve"> </w:t>
            </w:r>
            <w:proofErr w:type="gramStart"/>
            <w:r w:rsidRPr="00CF5513">
              <w:rPr>
                <w:rFonts w:ascii="Consolas" w:eastAsia="Times New Roman" w:hAnsi="Consolas"/>
                <w:color w:val="9CDCFE"/>
                <w:sz w:val="21"/>
                <w:szCs w:val="21"/>
              </w:rPr>
              <w:t>As</w:t>
            </w:r>
            <w:proofErr w:type="gramEnd"/>
            <w:r w:rsidRPr="00CF5513">
              <w:rPr>
                <w:rFonts w:ascii="Consolas" w:eastAsia="Times New Roman" w:hAnsi="Consolas"/>
                <w:color w:val="D4D4D4"/>
                <w:sz w:val="21"/>
                <w:szCs w:val="21"/>
              </w:rPr>
              <w:t>]</w:t>
            </w:r>
          </w:p>
          <w:p w14:paraId="29AEDF5A"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"A = "</w:t>
            </w:r>
            <w:r w:rsidRPr="00CF5513">
              <w:rPr>
                <w:rFonts w:ascii="Consolas" w:eastAsia="Times New Roman" w:hAnsi="Consolas"/>
                <w:color w:val="D4D4D4"/>
                <w:sz w:val="21"/>
                <w:szCs w:val="21"/>
              </w:rPr>
              <w:t>,</w:t>
            </w:r>
            <w:r w:rsidRPr="00CF5513">
              <w:rPr>
                <w:rFonts w:ascii="Consolas" w:eastAsia="Times New Roman" w:hAnsi="Consolas"/>
                <w:color w:val="9CDCFE"/>
                <w:sz w:val="21"/>
                <w:szCs w:val="21"/>
              </w:rPr>
              <w:t>As</w:t>
            </w:r>
            <w:r w:rsidRPr="00CF5513">
              <w:rPr>
                <w:rFonts w:ascii="Consolas" w:eastAsia="Times New Roman" w:hAnsi="Consolas"/>
                <w:color w:val="D4D4D4"/>
                <w:sz w:val="21"/>
                <w:szCs w:val="21"/>
              </w:rPr>
              <w:t>)</w:t>
            </w:r>
          </w:p>
          <w:p w14:paraId="34BB58F0"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
          <w:p w14:paraId="124FAF7B"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 Feature scaling for Malic Acid ---------------"</w:t>
            </w:r>
            <w:r w:rsidRPr="00CF5513">
              <w:rPr>
                <w:rFonts w:ascii="Consolas" w:eastAsia="Times New Roman" w:hAnsi="Consolas"/>
                <w:color w:val="D4D4D4"/>
                <w:sz w:val="21"/>
                <w:szCs w:val="21"/>
              </w:rPr>
              <w:t>)</w:t>
            </w:r>
          </w:p>
          <w:p w14:paraId="160BAF51"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"max: "</w:t>
            </w:r>
            <w:r w:rsidRPr="00CF5513">
              <w:rPr>
                <w:rFonts w:ascii="Consolas" w:eastAsia="Times New Roman" w:hAnsi="Consolas"/>
                <w:color w:val="D4D4D4"/>
                <w:sz w:val="21"/>
                <w:szCs w:val="21"/>
              </w:rPr>
              <w:t>,</w:t>
            </w:r>
            <w:r w:rsidRPr="00CF5513">
              <w:rPr>
                <w:rFonts w:ascii="Consolas" w:eastAsia="Times New Roman" w:hAnsi="Consolas"/>
                <w:color w:val="DCDCAA"/>
                <w:sz w:val="21"/>
                <w:szCs w:val="21"/>
              </w:rPr>
              <w:t>max</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M</w:t>
            </w:r>
            <w:r w:rsidRPr="00CF5513">
              <w:rPr>
                <w:rFonts w:ascii="Consolas" w:eastAsia="Times New Roman" w:hAnsi="Consolas"/>
                <w:color w:val="D4D4D4"/>
                <w:sz w:val="21"/>
                <w:szCs w:val="21"/>
              </w:rPr>
              <w:t xml:space="preserve">)) </w:t>
            </w:r>
          </w:p>
          <w:p w14:paraId="595181A7"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"min: "</w:t>
            </w:r>
            <w:r w:rsidRPr="00CF5513">
              <w:rPr>
                <w:rFonts w:ascii="Consolas" w:eastAsia="Times New Roman" w:hAnsi="Consolas"/>
                <w:color w:val="D4D4D4"/>
                <w:sz w:val="21"/>
                <w:szCs w:val="21"/>
              </w:rPr>
              <w:t>,</w:t>
            </w:r>
            <w:r w:rsidRPr="00CF5513">
              <w:rPr>
                <w:rFonts w:ascii="Consolas" w:eastAsia="Times New Roman" w:hAnsi="Consolas"/>
                <w:color w:val="DCDCAA"/>
                <w:sz w:val="21"/>
                <w:szCs w:val="21"/>
              </w:rPr>
              <w:t>min</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M</w:t>
            </w:r>
            <w:r w:rsidRPr="00CF5513">
              <w:rPr>
                <w:rFonts w:ascii="Consolas" w:eastAsia="Times New Roman" w:hAnsi="Consolas"/>
                <w:color w:val="D4D4D4"/>
                <w:sz w:val="21"/>
                <w:szCs w:val="21"/>
              </w:rPr>
              <w:t>))</w:t>
            </w:r>
          </w:p>
          <w:p w14:paraId="26E7CB98"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"range: "</w:t>
            </w:r>
            <w:r w:rsidRPr="00CF5513">
              <w:rPr>
                <w:rFonts w:ascii="Consolas" w:eastAsia="Times New Roman" w:hAnsi="Consolas"/>
                <w:color w:val="D4D4D4"/>
                <w:sz w:val="21"/>
                <w:szCs w:val="21"/>
              </w:rPr>
              <w:t xml:space="preserve">, </w:t>
            </w:r>
            <w:r w:rsidRPr="00CF5513">
              <w:rPr>
                <w:rFonts w:ascii="Consolas" w:eastAsia="Times New Roman" w:hAnsi="Consolas"/>
                <w:color w:val="DCDCAA"/>
                <w:sz w:val="21"/>
                <w:szCs w:val="21"/>
              </w:rPr>
              <w:t>max</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M</w:t>
            </w:r>
            <w:r w:rsidRPr="00CF5513">
              <w:rPr>
                <w:rFonts w:ascii="Consolas" w:eastAsia="Times New Roman" w:hAnsi="Consolas"/>
                <w:color w:val="D4D4D4"/>
                <w:sz w:val="21"/>
                <w:szCs w:val="21"/>
              </w:rPr>
              <w:t>)-</w:t>
            </w:r>
            <w:r w:rsidRPr="00CF5513">
              <w:rPr>
                <w:rFonts w:ascii="Consolas" w:eastAsia="Times New Roman" w:hAnsi="Consolas"/>
                <w:color w:val="DCDCAA"/>
                <w:sz w:val="21"/>
                <w:szCs w:val="21"/>
              </w:rPr>
              <w:t>min</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M</w:t>
            </w:r>
            <w:r w:rsidRPr="00CF5513">
              <w:rPr>
                <w:rFonts w:ascii="Consolas" w:eastAsia="Times New Roman" w:hAnsi="Consolas"/>
                <w:color w:val="D4D4D4"/>
                <w:sz w:val="21"/>
                <w:szCs w:val="21"/>
              </w:rPr>
              <w:t>))</w:t>
            </w:r>
          </w:p>
          <w:p w14:paraId="257A5D96"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9CDCFE"/>
                <w:sz w:val="21"/>
                <w:szCs w:val="21"/>
              </w:rPr>
              <w:t>sum</w:t>
            </w:r>
            <w:r w:rsidRPr="00CF5513">
              <w:rPr>
                <w:rFonts w:ascii="Consolas" w:eastAsia="Times New Roman" w:hAnsi="Consolas"/>
                <w:color w:val="D4D4D4"/>
                <w:sz w:val="21"/>
                <w:szCs w:val="21"/>
              </w:rPr>
              <w:t>=</w:t>
            </w:r>
            <w:r w:rsidRPr="00CF5513">
              <w:rPr>
                <w:rFonts w:ascii="Consolas" w:eastAsia="Times New Roman" w:hAnsi="Consolas"/>
                <w:color w:val="B5CEA8"/>
                <w:sz w:val="21"/>
                <w:szCs w:val="21"/>
              </w:rPr>
              <w:t>0</w:t>
            </w:r>
          </w:p>
          <w:p w14:paraId="62651563"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spellStart"/>
            <w:r w:rsidRPr="00CF5513">
              <w:rPr>
                <w:rFonts w:ascii="Consolas" w:eastAsia="Times New Roman" w:hAnsi="Consolas"/>
                <w:color w:val="9CDCFE"/>
                <w:sz w:val="21"/>
                <w:szCs w:val="21"/>
              </w:rPr>
              <w:t>rng</w:t>
            </w:r>
            <w:proofErr w:type="spellEnd"/>
            <w:r w:rsidRPr="00CF5513">
              <w:rPr>
                <w:rFonts w:ascii="Consolas" w:eastAsia="Times New Roman" w:hAnsi="Consolas"/>
                <w:color w:val="D4D4D4"/>
                <w:sz w:val="21"/>
                <w:szCs w:val="21"/>
              </w:rPr>
              <w:t>=</w:t>
            </w:r>
            <w:r w:rsidRPr="00CF5513">
              <w:rPr>
                <w:rFonts w:ascii="Consolas" w:eastAsia="Times New Roman" w:hAnsi="Consolas"/>
                <w:color w:val="DCDCAA"/>
                <w:sz w:val="21"/>
                <w:szCs w:val="21"/>
              </w:rPr>
              <w:t>max</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M</w:t>
            </w:r>
            <w:r w:rsidRPr="00CF5513">
              <w:rPr>
                <w:rFonts w:ascii="Consolas" w:eastAsia="Times New Roman" w:hAnsi="Consolas"/>
                <w:color w:val="D4D4D4"/>
                <w:sz w:val="21"/>
                <w:szCs w:val="21"/>
              </w:rPr>
              <w:t>)-</w:t>
            </w:r>
            <w:r w:rsidRPr="00CF5513">
              <w:rPr>
                <w:rFonts w:ascii="Consolas" w:eastAsia="Times New Roman" w:hAnsi="Consolas"/>
                <w:color w:val="DCDCAA"/>
                <w:sz w:val="21"/>
                <w:szCs w:val="21"/>
              </w:rPr>
              <w:t>min</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M</w:t>
            </w:r>
            <w:r w:rsidRPr="00CF5513">
              <w:rPr>
                <w:rFonts w:ascii="Consolas" w:eastAsia="Times New Roman" w:hAnsi="Consolas"/>
                <w:color w:val="D4D4D4"/>
                <w:sz w:val="21"/>
                <w:szCs w:val="21"/>
              </w:rPr>
              <w:t>)</w:t>
            </w:r>
          </w:p>
          <w:p w14:paraId="5AF26542"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C586C0"/>
                <w:sz w:val="21"/>
                <w:szCs w:val="21"/>
              </w:rPr>
              <w:t>for</w:t>
            </w:r>
            <w:r w:rsidRPr="00CF5513">
              <w:rPr>
                <w:rFonts w:ascii="Consolas" w:eastAsia="Times New Roman" w:hAnsi="Consolas"/>
                <w:color w:val="D4D4D4"/>
                <w:sz w:val="21"/>
                <w:szCs w:val="21"/>
              </w:rPr>
              <w:t xml:space="preserve"> </w:t>
            </w:r>
            <w:proofErr w:type="spellStart"/>
            <w:r w:rsidRPr="00CF5513">
              <w:rPr>
                <w:rFonts w:ascii="Consolas" w:eastAsia="Times New Roman" w:hAnsi="Consolas"/>
                <w:color w:val="9CDCFE"/>
                <w:sz w:val="21"/>
                <w:szCs w:val="21"/>
              </w:rPr>
              <w:t>i</w:t>
            </w:r>
            <w:proofErr w:type="spellEnd"/>
            <w:r w:rsidRPr="00CF5513">
              <w:rPr>
                <w:rFonts w:ascii="Consolas" w:eastAsia="Times New Roman" w:hAnsi="Consolas"/>
                <w:color w:val="D4D4D4"/>
                <w:sz w:val="21"/>
                <w:szCs w:val="21"/>
              </w:rPr>
              <w:t xml:space="preserve"> </w:t>
            </w:r>
            <w:r w:rsidRPr="00CF5513">
              <w:rPr>
                <w:rFonts w:ascii="Consolas" w:eastAsia="Times New Roman" w:hAnsi="Consolas"/>
                <w:color w:val="C586C0"/>
                <w:sz w:val="21"/>
                <w:szCs w:val="21"/>
              </w:rPr>
              <w:t>in</w:t>
            </w:r>
            <w:r w:rsidRPr="00CF5513">
              <w:rPr>
                <w:rFonts w:ascii="Consolas" w:eastAsia="Times New Roman" w:hAnsi="Consolas"/>
                <w:color w:val="D4D4D4"/>
                <w:sz w:val="21"/>
                <w:szCs w:val="21"/>
              </w:rPr>
              <w:t xml:space="preserve"> </w:t>
            </w:r>
            <w:r w:rsidRPr="00CF5513">
              <w:rPr>
                <w:rFonts w:ascii="Consolas" w:eastAsia="Times New Roman" w:hAnsi="Consolas"/>
                <w:color w:val="4EC9B0"/>
                <w:sz w:val="21"/>
                <w:szCs w:val="21"/>
              </w:rPr>
              <w:t>range</w:t>
            </w:r>
            <w:r w:rsidRPr="00CF5513">
              <w:rPr>
                <w:rFonts w:ascii="Consolas" w:eastAsia="Times New Roman" w:hAnsi="Consolas"/>
                <w:color w:val="D4D4D4"/>
                <w:sz w:val="21"/>
                <w:szCs w:val="21"/>
              </w:rPr>
              <w:t xml:space="preserve"> (</w:t>
            </w:r>
            <w:proofErr w:type="spellStart"/>
            <w:r w:rsidRPr="00CF5513">
              <w:rPr>
                <w:rFonts w:ascii="Consolas" w:eastAsia="Times New Roman" w:hAnsi="Consolas"/>
                <w:color w:val="DCDCAA"/>
                <w:sz w:val="21"/>
                <w:szCs w:val="21"/>
              </w:rPr>
              <w:t>len</w:t>
            </w:r>
            <w:proofErr w:type="spellEnd"/>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M</w:t>
            </w:r>
            <w:r w:rsidRPr="00CF5513">
              <w:rPr>
                <w:rFonts w:ascii="Consolas" w:eastAsia="Times New Roman" w:hAnsi="Consolas"/>
                <w:color w:val="D4D4D4"/>
                <w:sz w:val="21"/>
                <w:szCs w:val="21"/>
              </w:rPr>
              <w:t>)):</w:t>
            </w:r>
          </w:p>
          <w:p w14:paraId="20237D34"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D4D4D4"/>
                <w:sz w:val="21"/>
                <w:szCs w:val="21"/>
              </w:rPr>
              <w:t xml:space="preserve">    </w:t>
            </w:r>
            <w:r w:rsidRPr="00CF5513">
              <w:rPr>
                <w:rFonts w:ascii="Consolas" w:eastAsia="Times New Roman" w:hAnsi="Consolas"/>
                <w:color w:val="9CDCFE"/>
                <w:sz w:val="21"/>
                <w:szCs w:val="21"/>
              </w:rPr>
              <w:t>sum</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M</w:t>
            </w:r>
            <w:r w:rsidRPr="00CF5513">
              <w:rPr>
                <w:rFonts w:ascii="Consolas" w:eastAsia="Times New Roman" w:hAnsi="Consolas"/>
                <w:color w:val="D4D4D4"/>
                <w:sz w:val="21"/>
                <w:szCs w:val="21"/>
              </w:rPr>
              <w:t>[</w:t>
            </w:r>
            <w:proofErr w:type="spellStart"/>
            <w:r w:rsidRPr="00CF5513">
              <w:rPr>
                <w:rFonts w:ascii="Consolas" w:eastAsia="Times New Roman" w:hAnsi="Consolas"/>
                <w:color w:val="9CDCFE"/>
                <w:sz w:val="21"/>
                <w:szCs w:val="21"/>
              </w:rPr>
              <w:t>i</w:t>
            </w:r>
            <w:proofErr w:type="spellEnd"/>
            <w:r w:rsidRPr="00CF5513">
              <w:rPr>
                <w:rFonts w:ascii="Consolas" w:eastAsia="Times New Roman" w:hAnsi="Consolas"/>
                <w:color w:val="D4D4D4"/>
                <w:sz w:val="21"/>
                <w:szCs w:val="21"/>
              </w:rPr>
              <w:t>]</w:t>
            </w:r>
          </w:p>
          <w:p w14:paraId="0C8700C5"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"sum: "</w:t>
            </w:r>
            <w:r w:rsidRPr="00CF5513">
              <w:rPr>
                <w:rFonts w:ascii="Consolas" w:eastAsia="Times New Roman" w:hAnsi="Consolas"/>
                <w:color w:val="D4D4D4"/>
                <w:sz w:val="21"/>
                <w:szCs w:val="21"/>
              </w:rPr>
              <w:t>,</w:t>
            </w:r>
            <w:r w:rsidRPr="00CF5513">
              <w:rPr>
                <w:rFonts w:ascii="Consolas" w:eastAsia="Times New Roman" w:hAnsi="Consolas"/>
                <w:color w:val="9CDCFE"/>
                <w:sz w:val="21"/>
                <w:szCs w:val="21"/>
              </w:rPr>
              <w:t>sum</w:t>
            </w:r>
            <w:r w:rsidRPr="00CF5513">
              <w:rPr>
                <w:rFonts w:ascii="Consolas" w:eastAsia="Times New Roman" w:hAnsi="Consolas"/>
                <w:color w:val="D4D4D4"/>
                <w:sz w:val="21"/>
                <w:szCs w:val="21"/>
              </w:rPr>
              <w:t>)</w:t>
            </w:r>
          </w:p>
          <w:p w14:paraId="323546FB"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9CDCFE"/>
                <w:sz w:val="21"/>
                <w:szCs w:val="21"/>
              </w:rPr>
              <w:t>average</w:t>
            </w:r>
            <w:r w:rsidRPr="00CF5513">
              <w:rPr>
                <w:rFonts w:ascii="Consolas" w:eastAsia="Times New Roman" w:hAnsi="Consolas"/>
                <w:color w:val="D4D4D4"/>
                <w:sz w:val="21"/>
                <w:szCs w:val="21"/>
              </w:rPr>
              <w:t xml:space="preserve"> = </w:t>
            </w:r>
            <w:r w:rsidRPr="00CF5513">
              <w:rPr>
                <w:rFonts w:ascii="Consolas" w:eastAsia="Times New Roman" w:hAnsi="Consolas"/>
                <w:color w:val="9CDCFE"/>
                <w:sz w:val="21"/>
                <w:szCs w:val="21"/>
              </w:rPr>
              <w:t>sum</w:t>
            </w:r>
            <w:r w:rsidRPr="00CF5513">
              <w:rPr>
                <w:rFonts w:ascii="Consolas" w:eastAsia="Times New Roman" w:hAnsi="Consolas"/>
                <w:color w:val="D4D4D4"/>
                <w:sz w:val="21"/>
                <w:szCs w:val="21"/>
              </w:rPr>
              <w:t>/</w:t>
            </w:r>
            <w:proofErr w:type="spellStart"/>
            <w:r w:rsidRPr="00CF5513">
              <w:rPr>
                <w:rFonts w:ascii="Consolas" w:eastAsia="Times New Roman" w:hAnsi="Consolas"/>
                <w:color w:val="DCDCAA"/>
                <w:sz w:val="21"/>
                <w:szCs w:val="21"/>
              </w:rPr>
              <w:t>len</w:t>
            </w:r>
            <w:proofErr w:type="spellEnd"/>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M</w:t>
            </w:r>
            <w:r w:rsidRPr="00CF5513">
              <w:rPr>
                <w:rFonts w:ascii="Consolas" w:eastAsia="Times New Roman" w:hAnsi="Consolas"/>
                <w:color w:val="D4D4D4"/>
                <w:sz w:val="21"/>
                <w:szCs w:val="21"/>
              </w:rPr>
              <w:t>)</w:t>
            </w:r>
          </w:p>
          <w:p w14:paraId="40F0D49D"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"mean = "</w:t>
            </w:r>
            <w:r w:rsidRPr="00CF5513">
              <w:rPr>
                <w:rFonts w:ascii="Consolas" w:eastAsia="Times New Roman" w:hAnsi="Consolas"/>
                <w:color w:val="D4D4D4"/>
                <w:sz w:val="21"/>
                <w:szCs w:val="21"/>
              </w:rPr>
              <w:t xml:space="preserve"> ,</w:t>
            </w:r>
            <w:r w:rsidRPr="00CF5513">
              <w:rPr>
                <w:rFonts w:ascii="Consolas" w:eastAsia="Times New Roman" w:hAnsi="Consolas"/>
                <w:color w:val="9CDCFE"/>
                <w:sz w:val="21"/>
                <w:szCs w:val="21"/>
              </w:rPr>
              <w:t>average</w:t>
            </w:r>
            <w:r w:rsidRPr="00CF5513">
              <w:rPr>
                <w:rFonts w:ascii="Consolas" w:eastAsia="Times New Roman" w:hAnsi="Consolas"/>
                <w:color w:val="D4D4D4"/>
                <w:sz w:val="21"/>
                <w:szCs w:val="21"/>
              </w:rPr>
              <w:t>)</w:t>
            </w:r>
          </w:p>
          <w:p w14:paraId="7219652C"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spellStart"/>
            <w:r w:rsidRPr="00CF5513">
              <w:rPr>
                <w:rFonts w:ascii="Consolas" w:eastAsia="Times New Roman" w:hAnsi="Consolas"/>
                <w:color w:val="9CDCFE"/>
                <w:sz w:val="21"/>
                <w:szCs w:val="21"/>
              </w:rPr>
              <w:t>Ms</w:t>
            </w:r>
            <w:proofErr w:type="spellEnd"/>
            <w:r w:rsidRPr="00CF5513">
              <w:rPr>
                <w:rFonts w:ascii="Consolas" w:eastAsia="Times New Roman" w:hAnsi="Consolas"/>
                <w:color w:val="D4D4D4"/>
                <w:sz w:val="21"/>
                <w:szCs w:val="21"/>
              </w:rPr>
              <w:t xml:space="preserve"> = [</w:t>
            </w:r>
            <w:proofErr w:type="gramStart"/>
            <w:r w:rsidRPr="00CF5513">
              <w:rPr>
                <w:rFonts w:ascii="Consolas" w:eastAsia="Times New Roman" w:hAnsi="Consolas"/>
                <w:color w:val="B5CEA8"/>
                <w:sz w:val="21"/>
                <w:szCs w:val="21"/>
              </w:rPr>
              <w:t>0</w:t>
            </w:r>
            <w:r w:rsidRPr="00CF5513">
              <w:rPr>
                <w:rFonts w:ascii="Consolas" w:eastAsia="Times New Roman" w:hAnsi="Consolas"/>
                <w:color w:val="D4D4D4"/>
                <w:sz w:val="21"/>
                <w:szCs w:val="21"/>
              </w:rPr>
              <w:t>]*</w:t>
            </w:r>
            <w:proofErr w:type="spellStart"/>
            <w:proofErr w:type="gramEnd"/>
            <w:r w:rsidRPr="00CF5513">
              <w:rPr>
                <w:rFonts w:ascii="Consolas" w:eastAsia="Times New Roman" w:hAnsi="Consolas"/>
                <w:color w:val="DCDCAA"/>
                <w:sz w:val="21"/>
                <w:szCs w:val="21"/>
              </w:rPr>
              <w:t>len</w:t>
            </w:r>
            <w:proofErr w:type="spellEnd"/>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A</w:t>
            </w:r>
            <w:r w:rsidRPr="00CF5513">
              <w:rPr>
                <w:rFonts w:ascii="Consolas" w:eastAsia="Times New Roman" w:hAnsi="Consolas"/>
                <w:color w:val="D4D4D4"/>
                <w:sz w:val="21"/>
                <w:szCs w:val="21"/>
              </w:rPr>
              <w:t>)    </w:t>
            </w:r>
            <w:r w:rsidRPr="00CF5513">
              <w:rPr>
                <w:rFonts w:ascii="Consolas" w:eastAsia="Times New Roman" w:hAnsi="Consolas"/>
                <w:color w:val="6A9955"/>
                <w:sz w:val="21"/>
                <w:szCs w:val="21"/>
              </w:rPr>
              <w:t xml:space="preserve"># A </w:t>
            </w:r>
            <w:proofErr w:type="spellStart"/>
            <w:r w:rsidRPr="00CF5513">
              <w:rPr>
                <w:rFonts w:ascii="Consolas" w:eastAsia="Times New Roman" w:hAnsi="Consolas"/>
                <w:color w:val="6A9955"/>
                <w:sz w:val="21"/>
                <w:szCs w:val="21"/>
              </w:rPr>
              <w:t>scalled</w:t>
            </w:r>
            <w:proofErr w:type="spellEnd"/>
            <w:r w:rsidRPr="00CF5513">
              <w:rPr>
                <w:rFonts w:ascii="Consolas" w:eastAsia="Times New Roman" w:hAnsi="Consolas"/>
                <w:color w:val="6A9955"/>
                <w:sz w:val="21"/>
                <w:szCs w:val="21"/>
              </w:rPr>
              <w:t xml:space="preserve"> </w:t>
            </w:r>
          </w:p>
          <w:p w14:paraId="534B3687"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C586C0"/>
                <w:sz w:val="21"/>
                <w:szCs w:val="21"/>
              </w:rPr>
              <w:t>for</w:t>
            </w:r>
            <w:r w:rsidRPr="00CF5513">
              <w:rPr>
                <w:rFonts w:ascii="Consolas" w:eastAsia="Times New Roman" w:hAnsi="Consolas"/>
                <w:color w:val="D4D4D4"/>
                <w:sz w:val="21"/>
                <w:szCs w:val="21"/>
              </w:rPr>
              <w:t xml:space="preserve"> </w:t>
            </w:r>
            <w:proofErr w:type="spellStart"/>
            <w:r w:rsidRPr="00CF5513">
              <w:rPr>
                <w:rFonts w:ascii="Consolas" w:eastAsia="Times New Roman" w:hAnsi="Consolas"/>
                <w:color w:val="9CDCFE"/>
                <w:sz w:val="21"/>
                <w:szCs w:val="21"/>
              </w:rPr>
              <w:t>i</w:t>
            </w:r>
            <w:proofErr w:type="spellEnd"/>
            <w:r w:rsidRPr="00CF5513">
              <w:rPr>
                <w:rFonts w:ascii="Consolas" w:eastAsia="Times New Roman" w:hAnsi="Consolas"/>
                <w:color w:val="D4D4D4"/>
                <w:sz w:val="21"/>
                <w:szCs w:val="21"/>
              </w:rPr>
              <w:t xml:space="preserve"> </w:t>
            </w:r>
            <w:r w:rsidRPr="00CF5513">
              <w:rPr>
                <w:rFonts w:ascii="Consolas" w:eastAsia="Times New Roman" w:hAnsi="Consolas"/>
                <w:color w:val="C586C0"/>
                <w:sz w:val="21"/>
                <w:szCs w:val="21"/>
              </w:rPr>
              <w:t>in</w:t>
            </w:r>
            <w:r w:rsidRPr="00CF5513">
              <w:rPr>
                <w:rFonts w:ascii="Consolas" w:eastAsia="Times New Roman" w:hAnsi="Consolas"/>
                <w:color w:val="D4D4D4"/>
                <w:sz w:val="21"/>
                <w:szCs w:val="21"/>
              </w:rPr>
              <w:t xml:space="preserve"> </w:t>
            </w:r>
            <w:r w:rsidRPr="00CF5513">
              <w:rPr>
                <w:rFonts w:ascii="Consolas" w:eastAsia="Times New Roman" w:hAnsi="Consolas"/>
                <w:color w:val="4EC9B0"/>
                <w:sz w:val="21"/>
                <w:szCs w:val="21"/>
              </w:rPr>
              <w:t>range</w:t>
            </w:r>
            <w:r w:rsidRPr="00CF5513">
              <w:rPr>
                <w:rFonts w:ascii="Consolas" w:eastAsia="Times New Roman" w:hAnsi="Consolas"/>
                <w:color w:val="D4D4D4"/>
                <w:sz w:val="21"/>
                <w:szCs w:val="21"/>
              </w:rPr>
              <w:t>(</w:t>
            </w:r>
            <w:proofErr w:type="spellStart"/>
            <w:r w:rsidRPr="00CF5513">
              <w:rPr>
                <w:rFonts w:ascii="Consolas" w:eastAsia="Times New Roman" w:hAnsi="Consolas"/>
                <w:color w:val="DCDCAA"/>
                <w:sz w:val="21"/>
                <w:szCs w:val="21"/>
              </w:rPr>
              <w:t>len</w:t>
            </w:r>
            <w:proofErr w:type="spellEnd"/>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M</w:t>
            </w:r>
            <w:r w:rsidRPr="00CF5513">
              <w:rPr>
                <w:rFonts w:ascii="Consolas" w:eastAsia="Times New Roman" w:hAnsi="Consolas"/>
                <w:color w:val="D4D4D4"/>
                <w:sz w:val="21"/>
                <w:szCs w:val="21"/>
              </w:rPr>
              <w:t>)):</w:t>
            </w:r>
          </w:p>
          <w:p w14:paraId="0777C877"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D4D4D4"/>
                <w:sz w:val="21"/>
                <w:szCs w:val="21"/>
              </w:rPr>
              <w:t xml:space="preserve">    </w:t>
            </w:r>
            <w:proofErr w:type="spellStart"/>
            <w:r w:rsidRPr="00CF5513">
              <w:rPr>
                <w:rFonts w:ascii="Consolas" w:eastAsia="Times New Roman" w:hAnsi="Consolas"/>
                <w:color w:val="9CDCFE"/>
                <w:sz w:val="21"/>
                <w:szCs w:val="21"/>
              </w:rPr>
              <w:t>devation</w:t>
            </w:r>
            <w:proofErr w:type="spellEnd"/>
            <w:r w:rsidRPr="00CF5513">
              <w:rPr>
                <w:rFonts w:ascii="Consolas" w:eastAsia="Times New Roman" w:hAnsi="Consolas"/>
                <w:color w:val="D4D4D4"/>
                <w:sz w:val="21"/>
                <w:szCs w:val="21"/>
              </w:rPr>
              <w:t xml:space="preserve"> = </w:t>
            </w:r>
            <w:r w:rsidRPr="00CF5513">
              <w:rPr>
                <w:rFonts w:ascii="Consolas" w:eastAsia="Times New Roman" w:hAnsi="Consolas"/>
                <w:color w:val="4EC9B0"/>
                <w:sz w:val="21"/>
                <w:szCs w:val="21"/>
              </w:rPr>
              <w:t>float</w:t>
            </w:r>
            <w:r w:rsidRPr="00CF5513">
              <w:rPr>
                <w:rFonts w:ascii="Consolas" w:eastAsia="Times New Roman" w:hAnsi="Consolas"/>
                <w:color w:val="D4D4D4"/>
                <w:sz w:val="21"/>
                <w:szCs w:val="21"/>
              </w:rPr>
              <w:t>(</w:t>
            </w:r>
            <w:r w:rsidRPr="00CF5513">
              <w:rPr>
                <w:rFonts w:ascii="Consolas" w:eastAsia="Times New Roman" w:hAnsi="Consolas"/>
                <w:color w:val="4FC1FF"/>
                <w:sz w:val="21"/>
                <w:szCs w:val="21"/>
              </w:rPr>
              <w:t>M</w:t>
            </w:r>
            <w:r w:rsidRPr="00CF5513">
              <w:rPr>
                <w:rFonts w:ascii="Consolas" w:eastAsia="Times New Roman" w:hAnsi="Consolas"/>
                <w:color w:val="D4D4D4"/>
                <w:sz w:val="21"/>
                <w:szCs w:val="21"/>
              </w:rPr>
              <w:t>[</w:t>
            </w:r>
            <w:proofErr w:type="spellStart"/>
            <w:r w:rsidRPr="00CF5513">
              <w:rPr>
                <w:rFonts w:ascii="Consolas" w:eastAsia="Times New Roman" w:hAnsi="Consolas"/>
                <w:color w:val="9CDCFE"/>
                <w:sz w:val="21"/>
                <w:szCs w:val="21"/>
              </w:rPr>
              <w:t>i</w:t>
            </w:r>
            <w:proofErr w:type="spellEnd"/>
            <w:r w:rsidRPr="00CF5513">
              <w:rPr>
                <w:rFonts w:ascii="Consolas" w:eastAsia="Times New Roman" w:hAnsi="Consolas"/>
                <w:color w:val="D4D4D4"/>
                <w:sz w:val="21"/>
                <w:szCs w:val="21"/>
              </w:rPr>
              <w:t>]-</w:t>
            </w:r>
            <w:r w:rsidRPr="00CF5513">
              <w:rPr>
                <w:rFonts w:ascii="Consolas" w:eastAsia="Times New Roman" w:hAnsi="Consolas"/>
                <w:color w:val="9CDCFE"/>
                <w:sz w:val="21"/>
                <w:szCs w:val="21"/>
              </w:rPr>
              <w:t>average</w:t>
            </w:r>
            <w:r w:rsidRPr="00CF5513">
              <w:rPr>
                <w:rFonts w:ascii="Consolas" w:eastAsia="Times New Roman" w:hAnsi="Consolas"/>
                <w:color w:val="D4D4D4"/>
                <w:sz w:val="21"/>
                <w:szCs w:val="21"/>
              </w:rPr>
              <w:t>)</w:t>
            </w:r>
          </w:p>
          <w:p w14:paraId="19523488"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r w:rsidRPr="00CF5513">
              <w:rPr>
                <w:rFonts w:ascii="Consolas" w:eastAsia="Times New Roman" w:hAnsi="Consolas"/>
                <w:color w:val="D4D4D4"/>
                <w:sz w:val="21"/>
                <w:szCs w:val="21"/>
              </w:rPr>
              <w:t xml:space="preserve">    </w:t>
            </w:r>
            <w:proofErr w:type="spellStart"/>
            <w:r w:rsidRPr="00CF5513">
              <w:rPr>
                <w:rFonts w:ascii="Consolas" w:eastAsia="Times New Roman" w:hAnsi="Consolas"/>
                <w:color w:val="9CDCFE"/>
                <w:sz w:val="21"/>
                <w:szCs w:val="21"/>
              </w:rPr>
              <w:t>Ms</w:t>
            </w:r>
            <w:proofErr w:type="spellEnd"/>
            <w:r w:rsidRPr="00CF5513">
              <w:rPr>
                <w:rFonts w:ascii="Consolas" w:eastAsia="Times New Roman" w:hAnsi="Consolas"/>
                <w:color w:val="D4D4D4"/>
                <w:sz w:val="21"/>
                <w:szCs w:val="21"/>
              </w:rPr>
              <w:t>[</w:t>
            </w:r>
            <w:proofErr w:type="spellStart"/>
            <w:r w:rsidRPr="00CF5513">
              <w:rPr>
                <w:rFonts w:ascii="Consolas" w:eastAsia="Times New Roman" w:hAnsi="Consolas"/>
                <w:color w:val="9CDCFE"/>
                <w:sz w:val="21"/>
                <w:szCs w:val="21"/>
              </w:rPr>
              <w:t>i</w:t>
            </w:r>
            <w:proofErr w:type="spellEnd"/>
            <w:r w:rsidRPr="00CF5513">
              <w:rPr>
                <w:rFonts w:ascii="Consolas" w:eastAsia="Times New Roman" w:hAnsi="Consolas"/>
                <w:color w:val="D4D4D4"/>
                <w:sz w:val="21"/>
                <w:szCs w:val="21"/>
              </w:rPr>
              <w:t xml:space="preserve">] = </w:t>
            </w:r>
            <w:proofErr w:type="spellStart"/>
            <w:r w:rsidRPr="00CF5513">
              <w:rPr>
                <w:rFonts w:ascii="Consolas" w:eastAsia="Times New Roman" w:hAnsi="Consolas"/>
                <w:color w:val="9CDCFE"/>
                <w:sz w:val="21"/>
                <w:szCs w:val="21"/>
              </w:rPr>
              <w:t>devation</w:t>
            </w:r>
            <w:proofErr w:type="spellEnd"/>
            <w:r w:rsidRPr="00CF5513">
              <w:rPr>
                <w:rFonts w:ascii="Consolas" w:eastAsia="Times New Roman" w:hAnsi="Consolas"/>
                <w:color w:val="D4D4D4"/>
                <w:sz w:val="21"/>
                <w:szCs w:val="21"/>
              </w:rPr>
              <w:t>/</w:t>
            </w:r>
            <w:proofErr w:type="spellStart"/>
            <w:r w:rsidRPr="00CF5513">
              <w:rPr>
                <w:rFonts w:ascii="Consolas" w:eastAsia="Times New Roman" w:hAnsi="Consolas"/>
                <w:color w:val="9CDCFE"/>
                <w:sz w:val="21"/>
                <w:szCs w:val="21"/>
              </w:rPr>
              <w:t>rng</w:t>
            </w:r>
            <w:proofErr w:type="spellEnd"/>
          </w:p>
          <w:p w14:paraId="01B5FAD6"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spellStart"/>
            <w:r w:rsidRPr="00CF5513">
              <w:rPr>
                <w:rFonts w:ascii="Consolas" w:eastAsia="Times New Roman" w:hAnsi="Consolas"/>
                <w:color w:val="9CDCFE"/>
                <w:sz w:val="21"/>
                <w:szCs w:val="21"/>
              </w:rPr>
              <w:t>Ms</w:t>
            </w:r>
            <w:proofErr w:type="spellEnd"/>
            <w:r w:rsidRPr="00CF5513">
              <w:rPr>
                <w:rFonts w:ascii="Consolas" w:eastAsia="Times New Roman" w:hAnsi="Consolas"/>
                <w:color w:val="D4D4D4"/>
                <w:sz w:val="21"/>
                <w:szCs w:val="21"/>
              </w:rPr>
              <w:t>= [</w:t>
            </w:r>
            <w:r w:rsidRPr="00CF5513">
              <w:rPr>
                <w:rFonts w:ascii="Consolas" w:eastAsia="Times New Roman" w:hAnsi="Consolas"/>
                <w:color w:val="CE9178"/>
                <w:sz w:val="21"/>
                <w:szCs w:val="21"/>
              </w:rPr>
              <w:t>"</w:t>
            </w:r>
            <w:r w:rsidRPr="00CF5513">
              <w:rPr>
                <w:rFonts w:ascii="Consolas" w:eastAsia="Times New Roman" w:hAnsi="Consolas"/>
                <w:color w:val="569CD6"/>
                <w:sz w:val="21"/>
                <w:szCs w:val="21"/>
              </w:rPr>
              <w:t>%.3f</w:t>
            </w:r>
            <w:r w:rsidRPr="00CF5513">
              <w:rPr>
                <w:rFonts w:ascii="Consolas" w:eastAsia="Times New Roman" w:hAnsi="Consolas"/>
                <w:color w:val="CE9178"/>
                <w:sz w:val="21"/>
                <w:szCs w:val="21"/>
              </w:rPr>
              <w:t>"</w:t>
            </w:r>
            <w:r w:rsidRPr="00CF5513">
              <w:rPr>
                <w:rFonts w:ascii="Consolas" w:eastAsia="Times New Roman" w:hAnsi="Consolas"/>
                <w:color w:val="D4D4D4"/>
                <w:sz w:val="21"/>
                <w:szCs w:val="21"/>
              </w:rPr>
              <w:t xml:space="preserve"> % </w:t>
            </w:r>
            <w:proofErr w:type="spellStart"/>
            <w:r w:rsidRPr="00CF5513">
              <w:rPr>
                <w:rFonts w:ascii="Consolas" w:eastAsia="Times New Roman" w:hAnsi="Consolas"/>
                <w:color w:val="9CDCFE"/>
                <w:sz w:val="21"/>
                <w:szCs w:val="21"/>
              </w:rPr>
              <w:t>elem</w:t>
            </w:r>
            <w:proofErr w:type="spellEnd"/>
            <w:r w:rsidRPr="00CF5513">
              <w:rPr>
                <w:rFonts w:ascii="Consolas" w:eastAsia="Times New Roman" w:hAnsi="Consolas"/>
                <w:color w:val="D4D4D4"/>
                <w:sz w:val="21"/>
                <w:szCs w:val="21"/>
              </w:rPr>
              <w:t xml:space="preserve"> </w:t>
            </w:r>
            <w:r w:rsidRPr="00CF5513">
              <w:rPr>
                <w:rFonts w:ascii="Consolas" w:eastAsia="Times New Roman" w:hAnsi="Consolas"/>
                <w:color w:val="C586C0"/>
                <w:sz w:val="21"/>
                <w:szCs w:val="21"/>
              </w:rPr>
              <w:t>for</w:t>
            </w:r>
            <w:r w:rsidRPr="00CF5513">
              <w:rPr>
                <w:rFonts w:ascii="Consolas" w:eastAsia="Times New Roman" w:hAnsi="Consolas"/>
                <w:color w:val="D4D4D4"/>
                <w:sz w:val="21"/>
                <w:szCs w:val="21"/>
              </w:rPr>
              <w:t xml:space="preserve"> </w:t>
            </w:r>
            <w:proofErr w:type="spellStart"/>
            <w:r w:rsidRPr="00CF5513">
              <w:rPr>
                <w:rFonts w:ascii="Consolas" w:eastAsia="Times New Roman" w:hAnsi="Consolas"/>
                <w:color w:val="9CDCFE"/>
                <w:sz w:val="21"/>
                <w:szCs w:val="21"/>
              </w:rPr>
              <w:t>elem</w:t>
            </w:r>
            <w:proofErr w:type="spellEnd"/>
            <w:r w:rsidRPr="00CF5513">
              <w:rPr>
                <w:rFonts w:ascii="Consolas" w:eastAsia="Times New Roman" w:hAnsi="Consolas"/>
                <w:color w:val="D4D4D4"/>
                <w:sz w:val="21"/>
                <w:szCs w:val="21"/>
              </w:rPr>
              <w:t xml:space="preserve"> </w:t>
            </w:r>
            <w:r w:rsidRPr="00CF5513">
              <w:rPr>
                <w:rFonts w:ascii="Consolas" w:eastAsia="Times New Roman" w:hAnsi="Consolas"/>
                <w:color w:val="C586C0"/>
                <w:sz w:val="21"/>
                <w:szCs w:val="21"/>
              </w:rPr>
              <w:t>in</w:t>
            </w:r>
            <w:r w:rsidRPr="00CF5513">
              <w:rPr>
                <w:rFonts w:ascii="Consolas" w:eastAsia="Times New Roman" w:hAnsi="Consolas"/>
                <w:color w:val="D4D4D4"/>
                <w:sz w:val="21"/>
                <w:szCs w:val="21"/>
              </w:rPr>
              <w:t xml:space="preserve"> </w:t>
            </w:r>
            <w:proofErr w:type="spellStart"/>
            <w:r w:rsidRPr="00CF5513">
              <w:rPr>
                <w:rFonts w:ascii="Consolas" w:eastAsia="Times New Roman" w:hAnsi="Consolas"/>
                <w:color w:val="9CDCFE"/>
                <w:sz w:val="21"/>
                <w:szCs w:val="21"/>
              </w:rPr>
              <w:t>Ms</w:t>
            </w:r>
            <w:proofErr w:type="spellEnd"/>
            <w:r w:rsidRPr="00CF5513">
              <w:rPr>
                <w:rFonts w:ascii="Consolas" w:eastAsia="Times New Roman" w:hAnsi="Consolas"/>
                <w:color w:val="D4D4D4"/>
                <w:sz w:val="21"/>
                <w:szCs w:val="21"/>
              </w:rPr>
              <w:t>]</w:t>
            </w:r>
          </w:p>
          <w:p w14:paraId="3D648469"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roofErr w:type="gramStart"/>
            <w:r w:rsidRPr="00CF5513">
              <w:rPr>
                <w:rFonts w:ascii="Consolas" w:eastAsia="Times New Roman" w:hAnsi="Consolas"/>
                <w:color w:val="DCDCAA"/>
                <w:sz w:val="21"/>
                <w:szCs w:val="21"/>
              </w:rPr>
              <w:t>print</w:t>
            </w:r>
            <w:r w:rsidRPr="00CF5513">
              <w:rPr>
                <w:rFonts w:ascii="Consolas" w:eastAsia="Times New Roman" w:hAnsi="Consolas"/>
                <w:color w:val="D4D4D4"/>
                <w:sz w:val="21"/>
                <w:szCs w:val="21"/>
              </w:rPr>
              <w:t>(</w:t>
            </w:r>
            <w:proofErr w:type="gramEnd"/>
            <w:r w:rsidRPr="00CF5513">
              <w:rPr>
                <w:rFonts w:ascii="Consolas" w:eastAsia="Times New Roman" w:hAnsi="Consolas"/>
                <w:color w:val="CE9178"/>
                <w:sz w:val="21"/>
                <w:szCs w:val="21"/>
              </w:rPr>
              <w:t>"M = "</w:t>
            </w:r>
            <w:r w:rsidRPr="00CF5513">
              <w:rPr>
                <w:rFonts w:ascii="Consolas" w:eastAsia="Times New Roman" w:hAnsi="Consolas"/>
                <w:color w:val="D4D4D4"/>
                <w:sz w:val="21"/>
                <w:szCs w:val="21"/>
              </w:rPr>
              <w:t>,</w:t>
            </w:r>
            <w:proofErr w:type="spellStart"/>
            <w:r w:rsidRPr="00CF5513">
              <w:rPr>
                <w:rFonts w:ascii="Consolas" w:eastAsia="Times New Roman" w:hAnsi="Consolas"/>
                <w:color w:val="9CDCFE"/>
                <w:sz w:val="21"/>
                <w:szCs w:val="21"/>
              </w:rPr>
              <w:t>Ms</w:t>
            </w:r>
            <w:proofErr w:type="spellEnd"/>
            <w:r w:rsidRPr="00CF5513">
              <w:rPr>
                <w:rFonts w:ascii="Consolas" w:eastAsia="Times New Roman" w:hAnsi="Consolas"/>
                <w:color w:val="D4D4D4"/>
                <w:sz w:val="21"/>
                <w:szCs w:val="21"/>
              </w:rPr>
              <w:t>)</w:t>
            </w:r>
          </w:p>
          <w:p w14:paraId="5438917A" w14:textId="77777777" w:rsidR="00CF5513" w:rsidRPr="00CF5513" w:rsidRDefault="00CF5513" w:rsidP="00CF5513">
            <w:pPr>
              <w:shd w:val="clear" w:color="auto" w:fill="1E1E1E"/>
              <w:spacing w:line="285" w:lineRule="atLeast"/>
              <w:rPr>
                <w:rFonts w:ascii="Consolas" w:eastAsia="Times New Roman" w:hAnsi="Consolas"/>
                <w:color w:val="D4D4D4"/>
                <w:sz w:val="21"/>
                <w:szCs w:val="21"/>
              </w:rPr>
            </w:pPr>
          </w:p>
          <w:p w14:paraId="7090C562" w14:textId="77777777" w:rsidR="00CF5513" w:rsidRDefault="00CF5513" w:rsidP="00CF5513">
            <w:pPr>
              <w:tabs>
                <w:tab w:val="left" w:pos="360"/>
              </w:tabs>
              <w:rPr>
                <w:rFonts w:eastAsia="TimesNewRomanPS-BoldMT" w:cs="SimSun"/>
                <w:bCs/>
                <w:sz w:val="24"/>
                <w:lang w:eastAsia="zh-CN"/>
              </w:rPr>
            </w:pPr>
          </w:p>
        </w:tc>
      </w:tr>
    </w:tbl>
    <w:p w14:paraId="7E0D43BD" w14:textId="18366586" w:rsidR="00EA78B9" w:rsidRDefault="00EA78B9" w:rsidP="00CF5513">
      <w:pPr>
        <w:tabs>
          <w:tab w:val="left" w:pos="360"/>
        </w:tabs>
        <w:rPr>
          <w:rFonts w:eastAsia="TimesNewRomanPS-BoldMT" w:cs="SimSun"/>
          <w:bCs/>
          <w:sz w:val="24"/>
          <w:lang w:eastAsia="zh-CN"/>
        </w:rPr>
      </w:pPr>
    </w:p>
    <w:p w14:paraId="79E18B23" w14:textId="4DCEC7C1" w:rsidR="00CF5513" w:rsidRDefault="00CF5513" w:rsidP="00CF5513">
      <w:pPr>
        <w:tabs>
          <w:tab w:val="left" w:pos="360"/>
        </w:tabs>
        <w:rPr>
          <w:rFonts w:eastAsia="TimesNewRomanPS-BoldMT" w:cs="SimSun"/>
          <w:bCs/>
          <w:sz w:val="24"/>
          <w:lang w:eastAsia="zh-CN"/>
        </w:rPr>
      </w:pPr>
      <w:r>
        <w:rPr>
          <w:rFonts w:eastAsia="TimesNewRomanPS-BoldMT" w:cs="SimSun"/>
          <w:bCs/>
          <w:sz w:val="24"/>
          <w:lang w:eastAsia="zh-CN"/>
        </w:rPr>
        <w:t>Result:</w:t>
      </w:r>
    </w:p>
    <w:tbl>
      <w:tblPr>
        <w:tblStyle w:val="TableGrid"/>
        <w:tblW w:w="0" w:type="auto"/>
        <w:tblLook w:val="04A0" w:firstRow="1" w:lastRow="0" w:firstColumn="1" w:lastColumn="0" w:noHBand="0" w:noVBand="1"/>
      </w:tblPr>
      <w:tblGrid>
        <w:gridCol w:w="8900"/>
      </w:tblGrid>
      <w:tr w:rsidR="00CF5513" w14:paraId="59ADD1D5" w14:textId="77777777" w:rsidTr="00CF5513">
        <w:tc>
          <w:tcPr>
            <w:tcW w:w="9126" w:type="dxa"/>
          </w:tcPr>
          <w:p w14:paraId="6D2904E6" w14:textId="654AD04E" w:rsidR="00CF5513" w:rsidRDefault="00CF5513" w:rsidP="00CF5513">
            <w:pPr>
              <w:tabs>
                <w:tab w:val="left" w:pos="360"/>
              </w:tabs>
              <w:rPr>
                <w:rFonts w:eastAsia="TimesNewRomanPS-BoldMT" w:cs="SimSun"/>
                <w:bCs/>
                <w:sz w:val="24"/>
                <w:lang w:eastAsia="zh-CN"/>
              </w:rPr>
            </w:pPr>
            <w:r w:rsidRPr="00CF5513">
              <w:rPr>
                <w:rFonts w:eastAsia="TimesNewRomanPS-BoldMT" w:cs="SimSun"/>
                <w:bCs/>
                <w:sz w:val="24"/>
                <w:lang w:eastAsia="zh-CN"/>
              </w:rPr>
              <w:lastRenderedPageBreak/>
              <w:drawing>
                <wp:inline distT="0" distB="0" distL="0" distR="0" wp14:anchorId="02262BB6" wp14:editId="0D67A3C3">
                  <wp:extent cx="565785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1992630"/>
                          </a:xfrm>
                          <a:prstGeom prst="rect">
                            <a:avLst/>
                          </a:prstGeom>
                        </pic:spPr>
                      </pic:pic>
                    </a:graphicData>
                  </a:graphic>
                </wp:inline>
              </w:drawing>
            </w:r>
          </w:p>
        </w:tc>
      </w:tr>
    </w:tbl>
    <w:p w14:paraId="58BC3150" w14:textId="77777777" w:rsidR="00CF5513" w:rsidRPr="00CF5513" w:rsidRDefault="00CF5513" w:rsidP="00CF5513">
      <w:pPr>
        <w:tabs>
          <w:tab w:val="left" w:pos="360"/>
        </w:tabs>
        <w:rPr>
          <w:rFonts w:eastAsia="TimesNewRomanPS-BoldMT" w:cs="SimSun"/>
          <w:bCs/>
          <w:sz w:val="24"/>
          <w:lang w:eastAsia="zh-CN"/>
        </w:rPr>
      </w:pPr>
    </w:p>
    <w:p w14:paraId="5840CE5C" w14:textId="493985C6" w:rsidR="00EA78B9" w:rsidRDefault="00EA78B9" w:rsidP="00F81C84">
      <w:pPr>
        <w:pStyle w:val="ListParagraph"/>
        <w:tabs>
          <w:tab w:val="left" w:pos="360"/>
        </w:tabs>
        <w:rPr>
          <w:rFonts w:eastAsia="TimesNewRomanPS-BoldMT" w:cs="SimSun"/>
          <w:bCs/>
          <w:sz w:val="24"/>
          <w:lang w:eastAsia="zh-CN"/>
        </w:rPr>
      </w:pPr>
    </w:p>
    <w:p w14:paraId="3ECDDB6A" w14:textId="77777777" w:rsidR="00EA78B9" w:rsidRDefault="00EA78B9" w:rsidP="00F81C84">
      <w:pPr>
        <w:pStyle w:val="ListParagraph"/>
        <w:tabs>
          <w:tab w:val="left" w:pos="360"/>
        </w:tabs>
        <w:rPr>
          <w:rFonts w:eastAsia="TimesNewRomanPS-BoldMT" w:cs="SimSun"/>
          <w:bCs/>
          <w:sz w:val="24"/>
          <w:lang w:eastAsia="zh-CN"/>
        </w:rPr>
      </w:pPr>
    </w:p>
    <w:p w14:paraId="63504E9C" w14:textId="77777777" w:rsidR="00C44C42" w:rsidRPr="007D0FCD" w:rsidRDefault="00C44C42" w:rsidP="00F81C84">
      <w:pPr>
        <w:pStyle w:val="ListParagraph"/>
        <w:tabs>
          <w:tab w:val="left" w:pos="360"/>
        </w:tabs>
        <w:rPr>
          <w:rFonts w:eastAsia="TimesNewRomanPS-BoldMT" w:cs="SimSun"/>
          <w:bCs/>
          <w:sz w:val="24"/>
          <w:lang w:eastAsia="zh-CN"/>
        </w:rPr>
      </w:pPr>
    </w:p>
    <w:p w14:paraId="1AE4A173" w14:textId="77777777" w:rsidR="007D0FCD" w:rsidRDefault="000E796B" w:rsidP="00BB5A97">
      <w:pPr>
        <w:pStyle w:val="ListParagraph"/>
        <w:numPr>
          <w:ilvl w:val="0"/>
          <w:numId w:val="8"/>
        </w:numPr>
        <w:tabs>
          <w:tab w:val="left" w:pos="360"/>
        </w:tabs>
        <w:ind w:left="360"/>
        <w:rPr>
          <w:rFonts w:eastAsia="TimesNewRomanPS-BoldMT" w:cs="SimSun"/>
          <w:bCs/>
          <w:sz w:val="24"/>
          <w:lang w:eastAsia="zh-CN"/>
        </w:rPr>
      </w:pPr>
      <w:r>
        <w:rPr>
          <w:rFonts w:eastAsia="TimesNewRomanPS-BoldMT" w:cs="SimSun"/>
          <w:bCs/>
          <w:sz w:val="24"/>
          <w:lang w:eastAsia="zh-CN"/>
        </w:rPr>
        <w:t>Given the dataset as below</w:t>
      </w:r>
      <w:r w:rsidR="007A7ECC">
        <w:rPr>
          <w:rFonts w:eastAsia="TimesNewRomanPS-BoldMT" w:cs="SimSun"/>
          <w:bCs/>
          <w:sz w:val="24"/>
          <w:lang w:eastAsia="zh-CN"/>
        </w:rPr>
        <w:t xml:space="preserve">, </w:t>
      </w:r>
      <w:r w:rsidR="008B3A16">
        <w:rPr>
          <w:rFonts w:eastAsia="TimesNewRomanPS-BoldMT" w:cs="SimSun"/>
          <w:bCs/>
          <w:sz w:val="24"/>
          <w:lang w:eastAsia="zh-CN"/>
        </w:rPr>
        <w:t xml:space="preserve">write python program or hand calculation </w:t>
      </w:r>
      <w:r w:rsidR="00077F47">
        <w:rPr>
          <w:rFonts w:eastAsia="TimesNewRomanPS-BoldMT" w:cs="SimSun"/>
          <w:bCs/>
          <w:sz w:val="24"/>
          <w:lang w:eastAsia="zh-CN"/>
        </w:rPr>
        <w:t xml:space="preserve">to find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θ</m:t>
            </m:r>
          </m:e>
          <m:sub>
            <m:r>
              <w:rPr>
                <w:rFonts w:ascii="Cambria Math" w:eastAsia="TimesNewRomanPS-BoldMT" w:hAnsi="Cambria Math" w:cs="SimSun"/>
                <w:sz w:val="24"/>
                <w:lang w:eastAsia="zh-CN"/>
              </w:rPr>
              <m:t>0</m:t>
            </m:r>
          </m:sub>
        </m:sSub>
        <m:sSub>
          <m:sSubPr>
            <m:ctrlPr>
              <w:rPr>
                <w:rFonts w:ascii="Cambria Math" w:eastAsia="TimesNewRomanPS-BoldMT" w:hAnsi="Cambria Math" w:cs="SimSun"/>
                <w:bCs/>
                <w:i/>
                <w:sz w:val="24"/>
                <w:lang w:eastAsia="zh-CN"/>
              </w:rPr>
            </m:ctrlPr>
          </m:sSubPr>
          <m:e>
            <m:r>
              <m:rPr>
                <m:sty m:val="p"/>
              </m:rPr>
              <w:rPr>
                <w:rFonts w:ascii="Cambria Math" w:eastAsia="TimesNewRomanPS-BoldMT" w:hAnsi="Cambria Math" w:cs="SimSun"/>
                <w:sz w:val="24"/>
                <w:lang w:eastAsia="zh-CN"/>
              </w:rPr>
              <m:t xml:space="preserve">and </m:t>
            </m:r>
            <m:r>
              <w:rPr>
                <w:rFonts w:ascii="Cambria Math" w:eastAsia="TimesNewRomanPS-BoldMT" w:hAnsi="Cambria Math" w:cs="SimSun"/>
                <w:sz w:val="24"/>
                <w:lang w:eastAsia="zh-CN"/>
              </w:rPr>
              <m:t>θ</m:t>
            </m:r>
          </m:e>
          <m:sub>
            <m:r>
              <w:rPr>
                <w:rFonts w:ascii="Cambria Math" w:eastAsia="TimesNewRomanPS-BoldMT" w:hAnsi="Cambria Math" w:cs="SimSun"/>
                <w:sz w:val="24"/>
                <w:lang w:eastAsia="zh-CN"/>
              </w:rPr>
              <m:t>1</m:t>
            </m:r>
          </m:sub>
        </m:sSub>
      </m:oMath>
      <w:r w:rsidR="00F43AF3">
        <w:rPr>
          <w:rFonts w:eastAsia="TimesNewRomanPS-BoldMT" w:cs="SimSun"/>
          <w:bCs/>
          <w:sz w:val="24"/>
          <w:lang w:eastAsia="zh-CN"/>
        </w:rPr>
        <w:t xml:space="preserve">in linear regression hypothesis function by </w:t>
      </w:r>
      <w:r w:rsidR="00F43AF3" w:rsidRPr="00D452C4">
        <w:rPr>
          <w:rFonts w:eastAsia="TimesNewRomanPS-BoldMT" w:cs="SimSun"/>
          <w:b/>
          <w:bCs/>
          <w:color w:val="FF0000"/>
          <w:sz w:val="24"/>
          <w:lang w:eastAsia="zh-CN"/>
        </w:rPr>
        <w:t>normal</w:t>
      </w:r>
      <w:r w:rsidR="00F43AF3">
        <w:rPr>
          <w:rFonts w:eastAsia="TimesNewRomanPS-BoldMT" w:cs="SimSun"/>
          <w:bCs/>
          <w:sz w:val="24"/>
          <w:lang w:eastAsia="zh-CN"/>
        </w:rPr>
        <w:t xml:space="preserve"> equation method</w:t>
      </w:r>
    </w:p>
    <w:p w14:paraId="50126609" w14:textId="77777777" w:rsidR="000C1765" w:rsidRDefault="000C1765" w:rsidP="000C1765">
      <w:pPr>
        <w:pStyle w:val="ListParagraph"/>
        <w:tabs>
          <w:tab w:val="left" w:pos="360"/>
        </w:tabs>
        <w:rPr>
          <w:rFonts w:eastAsia="TimesNewRomanPS-BoldMT" w:cs="SimSun"/>
          <w:bCs/>
          <w:sz w:val="24"/>
          <w:lang w:eastAsia="zh-CN"/>
        </w:rPr>
      </w:pPr>
    </w:p>
    <w:tbl>
      <w:tblPr>
        <w:tblStyle w:val="PlainTable3"/>
        <w:tblW w:w="1990" w:type="dxa"/>
        <w:jc w:val="center"/>
        <w:tblLook w:val="04A0" w:firstRow="1" w:lastRow="0" w:firstColumn="1" w:lastColumn="0" w:noHBand="0" w:noVBand="1"/>
      </w:tblPr>
      <w:tblGrid>
        <w:gridCol w:w="796"/>
        <w:gridCol w:w="1194"/>
      </w:tblGrid>
      <w:tr w:rsidR="000E796B" w:rsidRPr="000E796B" w14:paraId="7EF12030" w14:textId="77777777" w:rsidTr="00B4171C">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100" w:firstRow="0" w:lastRow="0" w:firstColumn="1" w:lastColumn="0" w:oddVBand="0" w:evenVBand="0" w:oddHBand="0" w:evenHBand="0" w:firstRowFirstColumn="1" w:firstRowLastColumn="0" w:lastRowFirstColumn="0" w:lastRowLastColumn="0"/>
            <w:tcW w:w="796" w:type="dxa"/>
            <w:hideMark/>
          </w:tcPr>
          <w:p w14:paraId="6CE13604" w14:textId="77777777" w:rsidR="000E796B" w:rsidRPr="007A2839" w:rsidRDefault="000E796B" w:rsidP="000E796B">
            <w:pPr>
              <w:jc w:val="center"/>
              <w:rPr>
                <w:rFonts w:eastAsia="Times New Roman"/>
                <w:b w:val="0"/>
                <w:bCs w:val="0"/>
                <w:color w:val="111111"/>
                <w:sz w:val="20"/>
                <w:lang w:eastAsia="zh-CN"/>
              </w:rPr>
            </w:pPr>
            <w:r w:rsidRPr="007A2839">
              <w:rPr>
                <w:rFonts w:eastAsia="Times New Roman"/>
                <w:color w:val="111111"/>
                <w:sz w:val="20"/>
                <w:lang w:eastAsia="zh-CN"/>
              </w:rPr>
              <w:t>X</w:t>
            </w:r>
          </w:p>
        </w:tc>
        <w:tc>
          <w:tcPr>
            <w:tcW w:w="1194" w:type="dxa"/>
            <w:hideMark/>
          </w:tcPr>
          <w:p w14:paraId="16E233FD" w14:textId="78EF4CCA" w:rsidR="000E796B" w:rsidRPr="007A2839" w:rsidRDefault="00AE1D17" w:rsidP="000E796B">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111111"/>
                <w:sz w:val="20"/>
                <w:lang w:eastAsia="zh-CN"/>
              </w:rPr>
            </w:pPr>
            <w:r>
              <w:rPr>
                <w:rFonts w:eastAsia="Times New Roman"/>
                <w:color w:val="111111"/>
                <w:sz w:val="20"/>
                <w:lang w:eastAsia="zh-CN"/>
              </w:rPr>
              <w:t>y</w:t>
            </w:r>
          </w:p>
        </w:tc>
      </w:tr>
      <w:tr w:rsidR="000E796B" w:rsidRPr="000E796B" w14:paraId="1E3D7DEC" w14:textId="77777777" w:rsidTr="00B4171C">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796" w:type="dxa"/>
            <w:hideMark/>
          </w:tcPr>
          <w:p w14:paraId="036CC2E2" w14:textId="77777777" w:rsidR="000E796B" w:rsidRPr="007A2839" w:rsidRDefault="000E796B" w:rsidP="000E796B">
            <w:pPr>
              <w:jc w:val="center"/>
              <w:rPr>
                <w:rFonts w:eastAsia="Times New Roman"/>
                <w:bCs w:val="0"/>
                <w:color w:val="111111"/>
                <w:sz w:val="20"/>
                <w:lang w:eastAsia="zh-CN"/>
              </w:rPr>
            </w:pPr>
            <w:r w:rsidRPr="007A2839">
              <w:rPr>
                <w:rFonts w:eastAsia="Times New Roman"/>
                <w:color w:val="111111"/>
                <w:sz w:val="20"/>
                <w:lang w:eastAsia="zh-CN"/>
              </w:rPr>
              <w:t>1</w:t>
            </w:r>
          </w:p>
        </w:tc>
        <w:tc>
          <w:tcPr>
            <w:tcW w:w="1194" w:type="dxa"/>
            <w:hideMark/>
          </w:tcPr>
          <w:p w14:paraId="7E7D0BE0" w14:textId="77777777" w:rsidR="000E796B" w:rsidRPr="007A2839" w:rsidRDefault="000E796B" w:rsidP="000E796B">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111111"/>
                <w:sz w:val="20"/>
                <w:lang w:eastAsia="zh-CN"/>
              </w:rPr>
            </w:pPr>
            <w:r w:rsidRPr="007A2839">
              <w:rPr>
                <w:rFonts w:eastAsia="Times New Roman"/>
                <w:bCs/>
                <w:color w:val="111111"/>
                <w:sz w:val="20"/>
                <w:lang w:eastAsia="zh-CN"/>
              </w:rPr>
              <w:t>7</w:t>
            </w:r>
          </w:p>
        </w:tc>
      </w:tr>
      <w:tr w:rsidR="000E796B" w:rsidRPr="000E796B" w14:paraId="47A37FC8" w14:textId="77777777" w:rsidTr="00B4171C">
        <w:trPr>
          <w:trHeight w:val="250"/>
          <w:jc w:val="center"/>
        </w:trPr>
        <w:tc>
          <w:tcPr>
            <w:cnfStyle w:val="001000000000" w:firstRow="0" w:lastRow="0" w:firstColumn="1" w:lastColumn="0" w:oddVBand="0" w:evenVBand="0" w:oddHBand="0" w:evenHBand="0" w:firstRowFirstColumn="0" w:firstRowLastColumn="0" w:lastRowFirstColumn="0" w:lastRowLastColumn="0"/>
            <w:tcW w:w="796" w:type="dxa"/>
            <w:hideMark/>
          </w:tcPr>
          <w:p w14:paraId="38148FCA" w14:textId="77777777" w:rsidR="000E796B" w:rsidRPr="007A2839" w:rsidRDefault="000E796B" w:rsidP="000E796B">
            <w:pPr>
              <w:jc w:val="center"/>
              <w:rPr>
                <w:rFonts w:eastAsia="Times New Roman"/>
                <w:bCs w:val="0"/>
                <w:color w:val="111111"/>
                <w:sz w:val="20"/>
                <w:lang w:eastAsia="zh-CN"/>
              </w:rPr>
            </w:pPr>
            <w:r w:rsidRPr="007A2839">
              <w:rPr>
                <w:rFonts w:eastAsia="Times New Roman"/>
                <w:color w:val="111111"/>
                <w:sz w:val="20"/>
                <w:lang w:eastAsia="zh-CN"/>
              </w:rPr>
              <w:t>2</w:t>
            </w:r>
          </w:p>
        </w:tc>
        <w:tc>
          <w:tcPr>
            <w:tcW w:w="1194" w:type="dxa"/>
            <w:hideMark/>
          </w:tcPr>
          <w:p w14:paraId="07DD160C" w14:textId="77777777" w:rsidR="000E796B" w:rsidRPr="007A2839" w:rsidRDefault="000E796B" w:rsidP="000E796B">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111111"/>
                <w:sz w:val="20"/>
                <w:lang w:eastAsia="zh-CN"/>
              </w:rPr>
            </w:pPr>
            <w:r w:rsidRPr="007A2839">
              <w:rPr>
                <w:rFonts w:eastAsia="Times New Roman"/>
                <w:bCs/>
                <w:color w:val="111111"/>
                <w:sz w:val="20"/>
                <w:lang w:eastAsia="zh-CN"/>
              </w:rPr>
              <w:t>9</w:t>
            </w:r>
          </w:p>
        </w:tc>
      </w:tr>
      <w:tr w:rsidR="000E796B" w:rsidRPr="000E796B" w14:paraId="0BD0060E" w14:textId="77777777" w:rsidTr="00B4171C">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796" w:type="dxa"/>
            <w:hideMark/>
          </w:tcPr>
          <w:p w14:paraId="666A090D" w14:textId="77777777" w:rsidR="000E796B" w:rsidRPr="007A2839" w:rsidRDefault="000E796B" w:rsidP="000E796B">
            <w:pPr>
              <w:jc w:val="center"/>
              <w:rPr>
                <w:rFonts w:eastAsia="Times New Roman"/>
                <w:bCs w:val="0"/>
                <w:color w:val="111111"/>
                <w:sz w:val="20"/>
                <w:lang w:eastAsia="zh-CN"/>
              </w:rPr>
            </w:pPr>
            <w:r w:rsidRPr="007A2839">
              <w:rPr>
                <w:rFonts w:eastAsia="Times New Roman"/>
                <w:color w:val="111111"/>
                <w:sz w:val="20"/>
                <w:lang w:eastAsia="zh-CN"/>
              </w:rPr>
              <w:t>3</w:t>
            </w:r>
          </w:p>
        </w:tc>
        <w:tc>
          <w:tcPr>
            <w:tcW w:w="1194" w:type="dxa"/>
            <w:hideMark/>
          </w:tcPr>
          <w:p w14:paraId="0CEA190F" w14:textId="77777777" w:rsidR="000E796B" w:rsidRPr="007A2839" w:rsidRDefault="000E796B" w:rsidP="000E796B">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111111"/>
                <w:sz w:val="20"/>
                <w:lang w:eastAsia="zh-CN"/>
              </w:rPr>
            </w:pPr>
            <w:r w:rsidRPr="007A2839">
              <w:rPr>
                <w:rFonts w:eastAsia="Times New Roman"/>
                <w:bCs/>
                <w:color w:val="111111"/>
                <w:sz w:val="20"/>
                <w:lang w:eastAsia="zh-CN"/>
              </w:rPr>
              <w:t>12</w:t>
            </w:r>
          </w:p>
        </w:tc>
      </w:tr>
      <w:tr w:rsidR="000E796B" w:rsidRPr="000E796B" w14:paraId="6951B628" w14:textId="77777777" w:rsidTr="00B4171C">
        <w:trPr>
          <w:trHeight w:val="250"/>
          <w:jc w:val="center"/>
        </w:trPr>
        <w:tc>
          <w:tcPr>
            <w:cnfStyle w:val="001000000000" w:firstRow="0" w:lastRow="0" w:firstColumn="1" w:lastColumn="0" w:oddVBand="0" w:evenVBand="0" w:oddHBand="0" w:evenHBand="0" w:firstRowFirstColumn="0" w:firstRowLastColumn="0" w:lastRowFirstColumn="0" w:lastRowLastColumn="0"/>
            <w:tcW w:w="796" w:type="dxa"/>
            <w:hideMark/>
          </w:tcPr>
          <w:p w14:paraId="46850401" w14:textId="77777777" w:rsidR="000E796B" w:rsidRPr="007A2839" w:rsidRDefault="000E796B" w:rsidP="000E796B">
            <w:pPr>
              <w:jc w:val="center"/>
              <w:rPr>
                <w:rFonts w:eastAsia="Times New Roman"/>
                <w:bCs w:val="0"/>
                <w:color w:val="111111"/>
                <w:sz w:val="20"/>
                <w:lang w:eastAsia="zh-CN"/>
              </w:rPr>
            </w:pPr>
            <w:r w:rsidRPr="007A2839">
              <w:rPr>
                <w:rFonts w:eastAsia="Times New Roman"/>
                <w:color w:val="111111"/>
                <w:sz w:val="20"/>
                <w:lang w:eastAsia="zh-CN"/>
              </w:rPr>
              <w:t>4</w:t>
            </w:r>
          </w:p>
        </w:tc>
        <w:tc>
          <w:tcPr>
            <w:tcW w:w="1194" w:type="dxa"/>
            <w:hideMark/>
          </w:tcPr>
          <w:p w14:paraId="77F767B0" w14:textId="77777777" w:rsidR="000E796B" w:rsidRPr="007A2839" w:rsidRDefault="000E796B" w:rsidP="000E796B">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111111"/>
                <w:sz w:val="20"/>
                <w:lang w:eastAsia="zh-CN"/>
              </w:rPr>
            </w:pPr>
            <w:r w:rsidRPr="007A2839">
              <w:rPr>
                <w:rFonts w:eastAsia="Times New Roman"/>
                <w:bCs/>
                <w:color w:val="111111"/>
                <w:sz w:val="20"/>
                <w:lang w:eastAsia="zh-CN"/>
              </w:rPr>
              <w:t>15</w:t>
            </w:r>
          </w:p>
        </w:tc>
      </w:tr>
      <w:tr w:rsidR="000E796B" w:rsidRPr="000E796B" w14:paraId="3CF50492" w14:textId="77777777" w:rsidTr="00B4171C">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796" w:type="dxa"/>
            <w:hideMark/>
          </w:tcPr>
          <w:p w14:paraId="7EC61A08" w14:textId="77777777" w:rsidR="000E796B" w:rsidRPr="007A2839" w:rsidRDefault="000E796B" w:rsidP="000E796B">
            <w:pPr>
              <w:jc w:val="center"/>
              <w:rPr>
                <w:rFonts w:eastAsia="Times New Roman"/>
                <w:bCs w:val="0"/>
                <w:color w:val="111111"/>
                <w:sz w:val="20"/>
                <w:lang w:eastAsia="zh-CN"/>
              </w:rPr>
            </w:pPr>
            <w:r w:rsidRPr="007A2839">
              <w:rPr>
                <w:rFonts w:eastAsia="Times New Roman"/>
                <w:color w:val="111111"/>
                <w:sz w:val="20"/>
                <w:lang w:eastAsia="zh-CN"/>
              </w:rPr>
              <w:t>5</w:t>
            </w:r>
          </w:p>
        </w:tc>
        <w:tc>
          <w:tcPr>
            <w:tcW w:w="1194" w:type="dxa"/>
            <w:hideMark/>
          </w:tcPr>
          <w:p w14:paraId="10E1AEA1" w14:textId="77777777" w:rsidR="000E796B" w:rsidRPr="007A2839" w:rsidRDefault="000E796B" w:rsidP="000E796B">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111111"/>
                <w:sz w:val="20"/>
                <w:lang w:eastAsia="zh-CN"/>
              </w:rPr>
            </w:pPr>
            <w:r w:rsidRPr="007A2839">
              <w:rPr>
                <w:rFonts w:eastAsia="Times New Roman"/>
                <w:bCs/>
                <w:color w:val="111111"/>
                <w:sz w:val="20"/>
                <w:lang w:eastAsia="zh-CN"/>
              </w:rPr>
              <w:t>16</w:t>
            </w:r>
          </w:p>
        </w:tc>
      </w:tr>
    </w:tbl>
    <w:p w14:paraId="1EBD23B7" w14:textId="613E68C1" w:rsidR="00E608AE" w:rsidRDefault="00E608AE" w:rsidP="00140DB1">
      <w:pPr>
        <w:tabs>
          <w:tab w:val="left" w:pos="360"/>
        </w:tabs>
        <w:rPr>
          <w:rFonts w:eastAsia="TimesNewRomanPS-BoldMT" w:cs="SimSun"/>
          <w:bCs/>
          <w:sz w:val="24"/>
          <w:lang w:eastAsia="zh-CN"/>
        </w:rPr>
      </w:pPr>
    </w:p>
    <w:p w14:paraId="13F95C1A" w14:textId="7D69904E" w:rsidR="00CF5513" w:rsidRDefault="00CF5513" w:rsidP="00140DB1">
      <w:pPr>
        <w:tabs>
          <w:tab w:val="left" w:pos="360"/>
        </w:tabs>
        <w:rPr>
          <w:rFonts w:eastAsia="TimesNewRomanPS-BoldMT" w:cs="SimSun"/>
          <w:bCs/>
          <w:sz w:val="24"/>
          <w:lang w:eastAsia="zh-CN"/>
        </w:rPr>
      </w:pPr>
    </w:p>
    <w:p w14:paraId="3DBEB089" w14:textId="184C4990" w:rsidR="00CF5513" w:rsidRPr="00CF5513" w:rsidRDefault="00CF5513" w:rsidP="00140DB1">
      <w:pPr>
        <w:tabs>
          <w:tab w:val="left" w:pos="360"/>
        </w:tabs>
        <w:rPr>
          <w:rFonts w:eastAsia="TimesNewRomanPS-BoldMT" w:cs="SimSun"/>
          <w:bCs/>
          <w:color w:val="FF0000"/>
          <w:sz w:val="24"/>
          <w:lang w:eastAsia="zh-CN"/>
        </w:rPr>
      </w:pPr>
      <w:r w:rsidRPr="00CF5513">
        <w:rPr>
          <w:rFonts w:eastAsia="TimesNewRomanPS-BoldMT" w:cs="SimSun"/>
          <w:bCs/>
          <w:color w:val="FF0000"/>
          <w:sz w:val="24"/>
          <w:lang w:eastAsia="zh-CN"/>
        </w:rPr>
        <w:t xml:space="preserve">Solution: </w:t>
      </w:r>
    </w:p>
    <w:p w14:paraId="2E338BED" w14:textId="5CC1DCC6" w:rsidR="00CF5513" w:rsidRDefault="00045DA9" w:rsidP="00140DB1">
      <w:pPr>
        <w:tabs>
          <w:tab w:val="left" w:pos="360"/>
        </w:tabs>
        <w:rPr>
          <w:rFonts w:eastAsia="TimesNewRomanPS-BoldMT" w:cs="SimSun"/>
          <w:bCs/>
          <w:sz w:val="24"/>
          <w:lang w:eastAsia="zh-CN"/>
        </w:rPr>
      </w:pPr>
      <w:r>
        <w:rPr>
          <w:rFonts w:eastAsia="TimesNewRomanPS-BoldMT" w:cs="SimSun"/>
          <w:bCs/>
          <w:sz w:val="24"/>
          <w:lang w:eastAsia="zh-CN"/>
        </w:rPr>
        <w:t xml:space="preserve"> </w:t>
      </w:r>
    </w:p>
    <w:p w14:paraId="143F92BD" w14:textId="55D1F659" w:rsidR="00045DA9" w:rsidRDefault="00045DA9" w:rsidP="00140DB1">
      <w:pPr>
        <w:tabs>
          <w:tab w:val="left" w:pos="360"/>
        </w:tabs>
        <w:rPr>
          <w:rFonts w:eastAsia="TimesNewRomanPS-BoldMT" w:cs="SimSun"/>
          <w:bCs/>
          <w:sz w:val="24"/>
          <w:lang w:eastAsia="zh-CN"/>
        </w:rPr>
      </w:pPr>
      <w:r>
        <w:rPr>
          <w:rFonts w:eastAsia="TimesNewRomanPS-BoldMT" w:cs="SimSun"/>
          <w:bCs/>
          <w:sz w:val="24"/>
          <w:lang w:eastAsia="zh-CN"/>
        </w:rPr>
        <w:t>Code</w:t>
      </w:r>
    </w:p>
    <w:tbl>
      <w:tblPr>
        <w:tblStyle w:val="TableGrid"/>
        <w:tblW w:w="0" w:type="auto"/>
        <w:tblLook w:val="04A0" w:firstRow="1" w:lastRow="0" w:firstColumn="1" w:lastColumn="0" w:noHBand="0" w:noVBand="1"/>
      </w:tblPr>
      <w:tblGrid>
        <w:gridCol w:w="8900"/>
      </w:tblGrid>
      <w:tr w:rsidR="00045DA9" w14:paraId="7298358A" w14:textId="77777777" w:rsidTr="00045DA9">
        <w:tc>
          <w:tcPr>
            <w:tcW w:w="9126" w:type="dxa"/>
          </w:tcPr>
          <w:p w14:paraId="0BA0070B"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r w:rsidRPr="00045DA9">
              <w:rPr>
                <w:rFonts w:ascii="Courier New" w:eastAsia="Times New Roman" w:hAnsi="Courier New" w:cs="Courier New"/>
                <w:color w:val="AF00DB"/>
                <w:sz w:val="21"/>
                <w:szCs w:val="21"/>
              </w:rPr>
              <w:t>import</w:t>
            </w:r>
            <w:r w:rsidRPr="00045DA9">
              <w:rPr>
                <w:rFonts w:ascii="Courier New" w:eastAsia="Times New Roman" w:hAnsi="Courier New" w:cs="Courier New"/>
                <w:color w:val="000000"/>
                <w:sz w:val="21"/>
                <w:szCs w:val="21"/>
              </w:rPr>
              <w:t> pandas </w:t>
            </w:r>
            <w:r w:rsidRPr="00045DA9">
              <w:rPr>
                <w:rFonts w:ascii="Courier New" w:eastAsia="Times New Roman" w:hAnsi="Courier New" w:cs="Courier New"/>
                <w:color w:val="AF00DB"/>
                <w:sz w:val="21"/>
                <w:szCs w:val="21"/>
              </w:rPr>
              <w:t>as</w:t>
            </w:r>
            <w:r w:rsidRPr="00045DA9">
              <w:rPr>
                <w:rFonts w:ascii="Courier New" w:eastAsia="Times New Roman" w:hAnsi="Courier New" w:cs="Courier New"/>
                <w:color w:val="000000"/>
                <w:sz w:val="21"/>
                <w:szCs w:val="21"/>
              </w:rPr>
              <w:t> pd</w:t>
            </w:r>
          </w:p>
          <w:p w14:paraId="153AF5B5"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r w:rsidRPr="00045DA9">
              <w:rPr>
                <w:rFonts w:ascii="Courier New" w:eastAsia="Times New Roman" w:hAnsi="Courier New" w:cs="Courier New"/>
                <w:color w:val="AF00DB"/>
                <w:sz w:val="21"/>
                <w:szCs w:val="21"/>
              </w:rPr>
              <w:t>import</w:t>
            </w:r>
            <w:r w:rsidRPr="00045DA9">
              <w:rPr>
                <w:rFonts w:ascii="Courier New" w:eastAsia="Times New Roman" w:hAnsi="Courier New" w:cs="Courier New"/>
                <w:color w:val="000000"/>
                <w:sz w:val="21"/>
                <w:szCs w:val="21"/>
              </w:rPr>
              <w:t> </w:t>
            </w:r>
            <w:proofErr w:type="spellStart"/>
            <w:r w:rsidRPr="00045DA9">
              <w:rPr>
                <w:rFonts w:ascii="Courier New" w:eastAsia="Times New Roman" w:hAnsi="Courier New" w:cs="Courier New"/>
                <w:color w:val="000000"/>
                <w:sz w:val="21"/>
                <w:szCs w:val="21"/>
              </w:rPr>
              <w:t>numpy</w:t>
            </w:r>
            <w:proofErr w:type="spellEnd"/>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AF00DB"/>
                <w:sz w:val="21"/>
                <w:szCs w:val="21"/>
              </w:rPr>
              <w:t>as</w:t>
            </w:r>
            <w:r w:rsidRPr="00045DA9">
              <w:rPr>
                <w:rFonts w:ascii="Courier New" w:eastAsia="Times New Roman" w:hAnsi="Courier New" w:cs="Courier New"/>
                <w:color w:val="000000"/>
                <w:sz w:val="21"/>
                <w:szCs w:val="21"/>
              </w:rPr>
              <w:t> np </w:t>
            </w:r>
          </w:p>
          <w:p w14:paraId="11F0E9E3"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r w:rsidRPr="00045DA9">
              <w:rPr>
                <w:rFonts w:ascii="Courier New" w:eastAsia="Times New Roman" w:hAnsi="Courier New" w:cs="Courier New"/>
                <w:color w:val="AF00DB"/>
                <w:sz w:val="21"/>
                <w:szCs w:val="21"/>
              </w:rPr>
              <w:t>import</w:t>
            </w:r>
            <w:r w:rsidRPr="00045DA9">
              <w:rPr>
                <w:rFonts w:ascii="Courier New" w:eastAsia="Times New Roman" w:hAnsi="Courier New" w:cs="Courier New"/>
                <w:color w:val="000000"/>
                <w:sz w:val="21"/>
                <w:szCs w:val="21"/>
              </w:rPr>
              <w:t> </w:t>
            </w:r>
            <w:proofErr w:type="spellStart"/>
            <w:proofErr w:type="gramStart"/>
            <w:r w:rsidRPr="00045DA9">
              <w:rPr>
                <w:rFonts w:ascii="Courier New" w:eastAsia="Times New Roman" w:hAnsi="Courier New" w:cs="Courier New"/>
                <w:color w:val="000000"/>
                <w:sz w:val="21"/>
                <w:szCs w:val="21"/>
              </w:rPr>
              <w:t>matplotlib.pyplot</w:t>
            </w:r>
            <w:proofErr w:type="spellEnd"/>
            <w:proofErr w:type="gramEnd"/>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AF00DB"/>
                <w:sz w:val="21"/>
                <w:szCs w:val="21"/>
              </w:rPr>
              <w:t>as</w:t>
            </w:r>
            <w:r w:rsidRPr="00045DA9">
              <w:rPr>
                <w:rFonts w:ascii="Courier New" w:eastAsia="Times New Roman" w:hAnsi="Courier New" w:cs="Courier New"/>
                <w:color w:val="000000"/>
                <w:sz w:val="21"/>
                <w:szCs w:val="21"/>
              </w:rPr>
              <w:t> </w:t>
            </w:r>
            <w:proofErr w:type="spellStart"/>
            <w:r w:rsidRPr="00045DA9">
              <w:rPr>
                <w:rFonts w:ascii="Courier New" w:eastAsia="Times New Roman" w:hAnsi="Courier New" w:cs="Courier New"/>
                <w:color w:val="000000"/>
                <w:sz w:val="21"/>
                <w:szCs w:val="21"/>
              </w:rPr>
              <w:t>plt</w:t>
            </w:r>
            <w:proofErr w:type="spellEnd"/>
          </w:p>
          <w:p w14:paraId="624967BA"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r w:rsidRPr="00045DA9">
              <w:rPr>
                <w:rFonts w:ascii="Courier New" w:eastAsia="Times New Roman" w:hAnsi="Courier New" w:cs="Courier New"/>
                <w:color w:val="AF00DB"/>
                <w:sz w:val="21"/>
                <w:szCs w:val="21"/>
              </w:rPr>
              <w:t>from</w:t>
            </w:r>
            <w:r w:rsidRPr="00045DA9">
              <w:rPr>
                <w:rFonts w:ascii="Courier New" w:eastAsia="Times New Roman" w:hAnsi="Courier New" w:cs="Courier New"/>
                <w:color w:val="000000"/>
                <w:sz w:val="21"/>
                <w:szCs w:val="21"/>
              </w:rPr>
              <w:t> matplotlib </w:t>
            </w:r>
            <w:r w:rsidRPr="00045DA9">
              <w:rPr>
                <w:rFonts w:ascii="Courier New" w:eastAsia="Times New Roman" w:hAnsi="Courier New" w:cs="Courier New"/>
                <w:color w:val="AF00DB"/>
                <w:sz w:val="21"/>
                <w:szCs w:val="21"/>
              </w:rPr>
              <w:t>import</w:t>
            </w:r>
            <w:r w:rsidRPr="00045DA9">
              <w:rPr>
                <w:rFonts w:ascii="Courier New" w:eastAsia="Times New Roman" w:hAnsi="Courier New" w:cs="Courier New"/>
                <w:color w:val="000000"/>
                <w:sz w:val="21"/>
                <w:szCs w:val="21"/>
              </w:rPr>
              <w:t> colors</w:t>
            </w:r>
          </w:p>
          <w:p w14:paraId="351D489A"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
          <w:p w14:paraId="3F77035A"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r w:rsidRPr="00045DA9">
              <w:rPr>
                <w:rFonts w:ascii="Courier New" w:eastAsia="Times New Roman" w:hAnsi="Courier New" w:cs="Courier New"/>
                <w:color w:val="008000"/>
                <w:sz w:val="21"/>
                <w:szCs w:val="21"/>
              </w:rPr>
              <w:t>#</w:t>
            </w:r>
            <w:proofErr w:type="gramStart"/>
            <w:r w:rsidRPr="00045DA9">
              <w:rPr>
                <w:rFonts w:ascii="Courier New" w:eastAsia="Times New Roman" w:hAnsi="Courier New" w:cs="Courier New"/>
                <w:color w:val="008000"/>
                <w:sz w:val="21"/>
                <w:szCs w:val="21"/>
              </w:rPr>
              <w:t>initila</w:t>
            </w:r>
            <w:proofErr w:type="gramEnd"/>
            <w:r w:rsidRPr="00045DA9">
              <w:rPr>
                <w:rFonts w:ascii="Courier New" w:eastAsia="Times New Roman" w:hAnsi="Courier New" w:cs="Courier New"/>
                <w:color w:val="008000"/>
                <w:sz w:val="21"/>
                <w:szCs w:val="21"/>
              </w:rPr>
              <w:t> data</w:t>
            </w:r>
          </w:p>
          <w:p w14:paraId="53C87181"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
          <w:p w14:paraId="4BB74B96"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roofErr w:type="spellStart"/>
            <w:r w:rsidRPr="00045DA9">
              <w:rPr>
                <w:rFonts w:ascii="Courier New" w:eastAsia="Times New Roman" w:hAnsi="Courier New" w:cs="Courier New"/>
                <w:color w:val="000000"/>
                <w:sz w:val="21"/>
                <w:szCs w:val="21"/>
              </w:rPr>
              <w:t>x_init</w:t>
            </w:r>
            <w:proofErr w:type="spellEnd"/>
            <w:r w:rsidRPr="00045DA9">
              <w:rPr>
                <w:rFonts w:ascii="Courier New" w:eastAsia="Times New Roman" w:hAnsi="Courier New" w:cs="Courier New"/>
                <w:color w:val="000000"/>
                <w:sz w:val="21"/>
                <w:szCs w:val="21"/>
              </w:rPr>
              <w:t> = [ </w:t>
            </w:r>
            <w:r w:rsidRPr="00045DA9">
              <w:rPr>
                <w:rFonts w:ascii="Courier New" w:eastAsia="Times New Roman" w:hAnsi="Courier New" w:cs="Courier New"/>
                <w:color w:val="09885A"/>
                <w:sz w:val="21"/>
                <w:szCs w:val="21"/>
              </w:rPr>
              <w:t>1</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2</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3</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4</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5</w:t>
            </w:r>
            <w:r w:rsidRPr="00045DA9">
              <w:rPr>
                <w:rFonts w:ascii="Courier New" w:eastAsia="Times New Roman" w:hAnsi="Courier New" w:cs="Courier New"/>
                <w:color w:val="000000"/>
                <w:sz w:val="21"/>
                <w:szCs w:val="21"/>
              </w:rPr>
              <w:t>]</w:t>
            </w:r>
          </w:p>
          <w:p w14:paraId="51DB9EA5"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roofErr w:type="spellStart"/>
            <w:r w:rsidRPr="00045DA9">
              <w:rPr>
                <w:rFonts w:ascii="Courier New" w:eastAsia="Times New Roman" w:hAnsi="Courier New" w:cs="Courier New"/>
                <w:color w:val="000000"/>
                <w:sz w:val="21"/>
                <w:szCs w:val="21"/>
              </w:rPr>
              <w:t>y_init</w:t>
            </w:r>
            <w:proofErr w:type="spellEnd"/>
            <w:r w:rsidRPr="00045DA9">
              <w:rPr>
                <w:rFonts w:ascii="Courier New" w:eastAsia="Times New Roman" w:hAnsi="Courier New" w:cs="Courier New"/>
                <w:color w:val="000000"/>
                <w:sz w:val="21"/>
                <w:szCs w:val="21"/>
              </w:rPr>
              <w:t> = [ </w:t>
            </w:r>
            <w:r w:rsidRPr="00045DA9">
              <w:rPr>
                <w:rFonts w:ascii="Courier New" w:eastAsia="Times New Roman" w:hAnsi="Courier New" w:cs="Courier New"/>
                <w:color w:val="09885A"/>
                <w:sz w:val="21"/>
                <w:szCs w:val="21"/>
              </w:rPr>
              <w:t>7</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9</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12</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15</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16</w:t>
            </w:r>
            <w:r w:rsidRPr="00045DA9">
              <w:rPr>
                <w:rFonts w:ascii="Courier New" w:eastAsia="Times New Roman" w:hAnsi="Courier New" w:cs="Courier New"/>
                <w:color w:val="000000"/>
                <w:sz w:val="21"/>
                <w:szCs w:val="21"/>
              </w:rPr>
              <w:t>]</w:t>
            </w:r>
          </w:p>
          <w:p w14:paraId="71620205"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
          <w:p w14:paraId="57F4711A"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r w:rsidRPr="00045DA9">
              <w:rPr>
                <w:rFonts w:ascii="Courier New" w:eastAsia="Times New Roman" w:hAnsi="Courier New" w:cs="Courier New"/>
                <w:color w:val="008000"/>
                <w:sz w:val="21"/>
                <w:szCs w:val="21"/>
              </w:rPr>
              <w:t># Using Normal Equations </w:t>
            </w:r>
          </w:p>
          <w:p w14:paraId="57A3D2E0"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
          <w:p w14:paraId="42DDD2D0"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r w:rsidRPr="00045DA9">
              <w:rPr>
                <w:rFonts w:ascii="Courier New" w:eastAsia="Times New Roman" w:hAnsi="Courier New" w:cs="Courier New"/>
                <w:color w:val="000000"/>
                <w:sz w:val="21"/>
                <w:szCs w:val="21"/>
              </w:rPr>
              <w:t>y = </w:t>
            </w:r>
            <w:proofErr w:type="spellStart"/>
            <w:proofErr w:type="gramStart"/>
            <w:r w:rsidRPr="00045DA9">
              <w:rPr>
                <w:rFonts w:ascii="Courier New" w:eastAsia="Times New Roman" w:hAnsi="Courier New" w:cs="Courier New"/>
                <w:color w:val="000000"/>
                <w:sz w:val="21"/>
                <w:szCs w:val="21"/>
              </w:rPr>
              <w:t>np.array</w:t>
            </w:r>
            <w:proofErr w:type="spellEnd"/>
            <w:proofErr w:type="gramEnd"/>
            <w:r w:rsidRPr="00045DA9">
              <w:rPr>
                <w:rFonts w:ascii="Courier New" w:eastAsia="Times New Roman" w:hAnsi="Courier New" w:cs="Courier New"/>
                <w:color w:val="000000"/>
                <w:sz w:val="21"/>
                <w:szCs w:val="21"/>
              </w:rPr>
              <w:t>([[</w:t>
            </w:r>
            <w:r w:rsidRPr="00045DA9">
              <w:rPr>
                <w:rFonts w:ascii="Courier New" w:eastAsia="Times New Roman" w:hAnsi="Courier New" w:cs="Courier New"/>
                <w:color w:val="09885A"/>
                <w:sz w:val="21"/>
                <w:szCs w:val="21"/>
              </w:rPr>
              <w:t>7</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9</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12</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15</w:t>
            </w:r>
            <w:r w:rsidRPr="00045DA9">
              <w:rPr>
                <w:rFonts w:ascii="Courier New" w:eastAsia="Times New Roman" w:hAnsi="Courier New" w:cs="Courier New"/>
                <w:color w:val="000000"/>
                <w:sz w:val="21"/>
                <w:szCs w:val="21"/>
              </w:rPr>
              <w:t>] , [</w:t>
            </w:r>
            <w:r w:rsidRPr="00045DA9">
              <w:rPr>
                <w:rFonts w:ascii="Courier New" w:eastAsia="Times New Roman" w:hAnsi="Courier New" w:cs="Courier New"/>
                <w:color w:val="09885A"/>
                <w:sz w:val="21"/>
                <w:szCs w:val="21"/>
              </w:rPr>
              <w:t>16</w:t>
            </w:r>
            <w:r w:rsidRPr="00045DA9">
              <w:rPr>
                <w:rFonts w:ascii="Courier New" w:eastAsia="Times New Roman" w:hAnsi="Courier New" w:cs="Courier New"/>
                <w:color w:val="000000"/>
                <w:sz w:val="21"/>
                <w:szCs w:val="21"/>
              </w:rPr>
              <w:t>]])</w:t>
            </w:r>
          </w:p>
          <w:p w14:paraId="52ED3D91"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
          <w:p w14:paraId="725FD2DE"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r w:rsidRPr="00045DA9">
              <w:rPr>
                <w:rFonts w:ascii="Courier New" w:eastAsia="Times New Roman" w:hAnsi="Courier New" w:cs="Courier New"/>
                <w:color w:val="000000"/>
                <w:sz w:val="21"/>
                <w:szCs w:val="21"/>
              </w:rPr>
              <w:t>x =</w:t>
            </w:r>
            <w:proofErr w:type="spellStart"/>
            <w:proofErr w:type="gramStart"/>
            <w:r w:rsidRPr="00045DA9">
              <w:rPr>
                <w:rFonts w:ascii="Courier New" w:eastAsia="Times New Roman" w:hAnsi="Courier New" w:cs="Courier New"/>
                <w:color w:val="000000"/>
                <w:sz w:val="21"/>
                <w:szCs w:val="21"/>
              </w:rPr>
              <w:t>np.array</w:t>
            </w:r>
            <w:proofErr w:type="spellEnd"/>
            <w:proofErr w:type="gramEnd"/>
            <w:r w:rsidRPr="00045DA9">
              <w:rPr>
                <w:rFonts w:ascii="Courier New" w:eastAsia="Times New Roman" w:hAnsi="Courier New" w:cs="Courier New"/>
                <w:color w:val="000000"/>
                <w:sz w:val="21"/>
                <w:szCs w:val="21"/>
              </w:rPr>
              <w:t>([[</w:t>
            </w:r>
            <w:r w:rsidRPr="00045DA9">
              <w:rPr>
                <w:rFonts w:ascii="Courier New" w:eastAsia="Times New Roman" w:hAnsi="Courier New" w:cs="Courier New"/>
                <w:color w:val="09885A"/>
                <w:sz w:val="21"/>
                <w:szCs w:val="21"/>
              </w:rPr>
              <w:t>1</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1</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1</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1</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1</w:t>
            </w:r>
            <w:r w:rsidRPr="00045DA9">
              <w:rPr>
                <w:rFonts w:ascii="Courier New" w:eastAsia="Times New Roman" w:hAnsi="Courier New" w:cs="Courier New"/>
                <w:color w:val="000000"/>
                <w:sz w:val="21"/>
                <w:szCs w:val="21"/>
              </w:rPr>
              <w:t>],[</w:t>
            </w:r>
            <w:r w:rsidRPr="00045DA9">
              <w:rPr>
                <w:rFonts w:ascii="Courier New" w:eastAsia="Times New Roman" w:hAnsi="Courier New" w:cs="Courier New"/>
                <w:color w:val="09885A"/>
                <w:sz w:val="21"/>
                <w:szCs w:val="21"/>
              </w:rPr>
              <w:t>1</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2</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3</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4</w:t>
            </w:r>
            <w:r w:rsidRPr="00045DA9">
              <w:rPr>
                <w:rFonts w:ascii="Courier New" w:eastAsia="Times New Roman" w:hAnsi="Courier New" w:cs="Courier New"/>
                <w:color w:val="000000"/>
                <w:sz w:val="21"/>
                <w:szCs w:val="21"/>
              </w:rPr>
              <w:t>, </w:t>
            </w:r>
            <w:r w:rsidRPr="00045DA9">
              <w:rPr>
                <w:rFonts w:ascii="Courier New" w:eastAsia="Times New Roman" w:hAnsi="Courier New" w:cs="Courier New"/>
                <w:color w:val="09885A"/>
                <w:sz w:val="21"/>
                <w:szCs w:val="21"/>
              </w:rPr>
              <w:t>5</w:t>
            </w:r>
            <w:r w:rsidRPr="00045DA9">
              <w:rPr>
                <w:rFonts w:ascii="Courier New" w:eastAsia="Times New Roman" w:hAnsi="Courier New" w:cs="Courier New"/>
                <w:color w:val="000000"/>
                <w:sz w:val="21"/>
                <w:szCs w:val="21"/>
              </w:rPr>
              <w:t>]])</w:t>
            </w:r>
          </w:p>
          <w:p w14:paraId="61297DC4"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r w:rsidRPr="00045DA9">
              <w:rPr>
                <w:rFonts w:ascii="Courier New" w:eastAsia="Times New Roman" w:hAnsi="Courier New" w:cs="Courier New"/>
                <w:color w:val="000000"/>
                <w:sz w:val="21"/>
                <w:szCs w:val="21"/>
              </w:rPr>
              <w:t>X = </w:t>
            </w:r>
            <w:proofErr w:type="spellStart"/>
            <w:proofErr w:type="gramStart"/>
            <w:r w:rsidRPr="00045DA9">
              <w:rPr>
                <w:rFonts w:ascii="Courier New" w:eastAsia="Times New Roman" w:hAnsi="Courier New" w:cs="Courier New"/>
                <w:color w:val="000000"/>
                <w:sz w:val="21"/>
                <w:szCs w:val="21"/>
              </w:rPr>
              <w:t>x.transpose</w:t>
            </w:r>
            <w:proofErr w:type="spellEnd"/>
            <w:proofErr w:type="gramEnd"/>
            <w:r w:rsidRPr="00045DA9">
              <w:rPr>
                <w:rFonts w:ascii="Courier New" w:eastAsia="Times New Roman" w:hAnsi="Courier New" w:cs="Courier New"/>
                <w:color w:val="000000"/>
                <w:sz w:val="21"/>
                <w:szCs w:val="21"/>
              </w:rPr>
              <w:t>()</w:t>
            </w:r>
          </w:p>
          <w:p w14:paraId="0FCAB06F" w14:textId="77777777" w:rsidR="00045DA9" w:rsidRPr="00045DA9" w:rsidRDefault="00045DA9" w:rsidP="00045DA9">
            <w:pPr>
              <w:shd w:val="clear" w:color="auto" w:fill="FFFFFE"/>
              <w:spacing w:after="240" w:line="285" w:lineRule="atLeast"/>
              <w:rPr>
                <w:rFonts w:ascii="Courier New" w:eastAsia="Times New Roman" w:hAnsi="Courier New" w:cs="Courier New"/>
                <w:color w:val="000000"/>
                <w:sz w:val="21"/>
                <w:szCs w:val="21"/>
              </w:rPr>
            </w:pPr>
          </w:p>
          <w:p w14:paraId="6DDF38D6"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roofErr w:type="spellStart"/>
            <w:r w:rsidRPr="00045DA9">
              <w:rPr>
                <w:rFonts w:ascii="Courier New" w:eastAsia="Times New Roman" w:hAnsi="Courier New" w:cs="Courier New"/>
                <w:color w:val="000000"/>
                <w:sz w:val="21"/>
                <w:szCs w:val="21"/>
              </w:rPr>
              <w:t>X_trans</w:t>
            </w:r>
            <w:proofErr w:type="spellEnd"/>
            <w:r w:rsidRPr="00045DA9">
              <w:rPr>
                <w:rFonts w:ascii="Courier New" w:eastAsia="Times New Roman" w:hAnsi="Courier New" w:cs="Courier New"/>
                <w:color w:val="000000"/>
                <w:sz w:val="21"/>
                <w:szCs w:val="21"/>
              </w:rPr>
              <w:t> = </w:t>
            </w:r>
            <w:proofErr w:type="spellStart"/>
            <w:proofErr w:type="gramStart"/>
            <w:r w:rsidRPr="00045DA9">
              <w:rPr>
                <w:rFonts w:ascii="Courier New" w:eastAsia="Times New Roman" w:hAnsi="Courier New" w:cs="Courier New"/>
                <w:color w:val="000000"/>
                <w:sz w:val="21"/>
                <w:szCs w:val="21"/>
              </w:rPr>
              <w:t>X.transpose</w:t>
            </w:r>
            <w:proofErr w:type="spellEnd"/>
            <w:proofErr w:type="gramEnd"/>
            <w:r w:rsidRPr="00045DA9">
              <w:rPr>
                <w:rFonts w:ascii="Courier New" w:eastAsia="Times New Roman" w:hAnsi="Courier New" w:cs="Courier New"/>
                <w:color w:val="000000"/>
                <w:sz w:val="21"/>
                <w:szCs w:val="21"/>
              </w:rPr>
              <w:t>()</w:t>
            </w:r>
          </w:p>
          <w:p w14:paraId="27945185"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r w:rsidRPr="00045DA9">
              <w:rPr>
                <w:rFonts w:ascii="Courier New" w:eastAsia="Times New Roman" w:hAnsi="Courier New" w:cs="Courier New"/>
                <w:color w:val="000000"/>
                <w:sz w:val="21"/>
                <w:szCs w:val="21"/>
              </w:rPr>
              <w:lastRenderedPageBreak/>
              <w:t>[t_0, t_</w:t>
            </w:r>
            <w:proofErr w:type="gramStart"/>
            <w:r w:rsidRPr="00045DA9">
              <w:rPr>
                <w:rFonts w:ascii="Courier New" w:eastAsia="Times New Roman" w:hAnsi="Courier New" w:cs="Courier New"/>
                <w:color w:val="000000"/>
                <w:sz w:val="21"/>
                <w:szCs w:val="21"/>
              </w:rPr>
              <w:t>1]=</w:t>
            </w:r>
            <w:proofErr w:type="gramEnd"/>
            <w:r w:rsidRPr="00045DA9">
              <w:rPr>
                <w:rFonts w:ascii="Courier New" w:eastAsia="Times New Roman" w:hAnsi="Courier New" w:cs="Courier New"/>
                <w:color w:val="000000"/>
                <w:sz w:val="21"/>
                <w:szCs w:val="21"/>
              </w:rPr>
              <w:t> </w:t>
            </w:r>
            <w:proofErr w:type="spellStart"/>
            <w:r w:rsidRPr="00045DA9">
              <w:rPr>
                <w:rFonts w:ascii="Courier New" w:eastAsia="Times New Roman" w:hAnsi="Courier New" w:cs="Courier New"/>
                <w:color w:val="000000"/>
                <w:sz w:val="21"/>
                <w:szCs w:val="21"/>
              </w:rPr>
              <w:t>np.linalg.inv</w:t>
            </w:r>
            <w:proofErr w:type="spellEnd"/>
            <w:r w:rsidRPr="00045DA9">
              <w:rPr>
                <w:rFonts w:ascii="Courier New" w:eastAsia="Times New Roman" w:hAnsi="Courier New" w:cs="Courier New"/>
                <w:color w:val="000000"/>
                <w:sz w:val="21"/>
                <w:szCs w:val="21"/>
              </w:rPr>
              <w:t>(X_trans.dot(X)).dot(</w:t>
            </w:r>
            <w:proofErr w:type="spellStart"/>
            <w:r w:rsidRPr="00045DA9">
              <w:rPr>
                <w:rFonts w:ascii="Courier New" w:eastAsia="Times New Roman" w:hAnsi="Courier New" w:cs="Courier New"/>
                <w:color w:val="000000"/>
                <w:sz w:val="21"/>
                <w:szCs w:val="21"/>
              </w:rPr>
              <w:t>X_trans</w:t>
            </w:r>
            <w:proofErr w:type="spellEnd"/>
            <w:r w:rsidRPr="00045DA9">
              <w:rPr>
                <w:rFonts w:ascii="Courier New" w:eastAsia="Times New Roman" w:hAnsi="Courier New" w:cs="Courier New"/>
                <w:color w:val="000000"/>
                <w:sz w:val="21"/>
                <w:szCs w:val="21"/>
              </w:rPr>
              <w:t>).dot(y)</w:t>
            </w:r>
          </w:p>
          <w:p w14:paraId="000824D3"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roofErr w:type="gramStart"/>
            <w:r w:rsidRPr="00045DA9">
              <w:rPr>
                <w:rFonts w:ascii="Courier New" w:eastAsia="Times New Roman" w:hAnsi="Courier New" w:cs="Courier New"/>
                <w:color w:val="795E26"/>
                <w:sz w:val="21"/>
                <w:szCs w:val="21"/>
              </w:rPr>
              <w:t>print</w:t>
            </w:r>
            <w:r w:rsidRPr="00045DA9">
              <w:rPr>
                <w:rFonts w:ascii="Courier New" w:eastAsia="Times New Roman" w:hAnsi="Courier New" w:cs="Courier New"/>
                <w:color w:val="000000"/>
                <w:sz w:val="21"/>
                <w:szCs w:val="21"/>
              </w:rPr>
              <w:t>(</w:t>
            </w:r>
            <w:proofErr w:type="gramEnd"/>
            <w:r w:rsidRPr="00045DA9">
              <w:rPr>
                <w:rFonts w:ascii="Courier New" w:eastAsia="Times New Roman" w:hAnsi="Courier New" w:cs="Courier New"/>
                <w:color w:val="A31515"/>
                <w:sz w:val="21"/>
                <w:szCs w:val="21"/>
              </w:rPr>
              <w:t>" Theta_0 = "</w:t>
            </w:r>
            <w:r w:rsidRPr="00045DA9">
              <w:rPr>
                <w:rFonts w:ascii="Courier New" w:eastAsia="Times New Roman" w:hAnsi="Courier New" w:cs="Courier New"/>
                <w:color w:val="000000"/>
                <w:sz w:val="21"/>
                <w:szCs w:val="21"/>
              </w:rPr>
              <w:t>, t_0, </w:t>
            </w:r>
            <w:r w:rsidRPr="00045DA9">
              <w:rPr>
                <w:rFonts w:ascii="Courier New" w:eastAsia="Times New Roman" w:hAnsi="Courier New" w:cs="Courier New"/>
                <w:color w:val="A31515"/>
                <w:sz w:val="21"/>
                <w:szCs w:val="21"/>
              </w:rPr>
              <w:t>" \n Theta_1 = "</w:t>
            </w:r>
            <w:r w:rsidRPr="00045DA9">
              <w:rPr>
                <w:rFonts w:ascii="Courier New" w:eastAsia="Times New Roman" w:hAnsi="Courier New" w:cs="Courier New"/>
                <w:color w:val="000000"/>
                <w:sz w:val="21"/>
                <w:szCs w:val="21"/>
              </w:rPr>
              <w:t>, t_1)</w:t>
            </w:r>
          </w:p>
          <w:p w14:paraId="53796D65"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
          <w:p w14:paraId="7466A51D"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r w:rsidRPr="00045DA9">
              <w:rPr>
                <w:rFonts w:ascii="Courier New" w:eastAsia="Times New Roman" w:hAnsi="Courier New" w:cs="Courier New"/>
                <w:color w:val="008000"/>
                <w:sz w:val="21"/>
                <w:szCs w:val="21"/>
              </w:rPr>
              <w:t># </w:t>
            </w:r>
            <w:proofErr w:type="gramStart"/>
            <w:r w:rsidRPr="00045DA9">
              <w:rPr>
                <w:rFonts w:ascii="Courier New" w:eastAsia="Times New Roman" w:hAnsi="Courier New" w:cs="Courier New"/>
                <w:color w:val="008000"/>
                <w:sz w:val="21"/>
                <w:szCs w:val="21"/>
              </w:rPr>
              <w:t>predicted</w:t>
            </w:r>
            <w:proofErr w:type="gramEnd"/>
            <w:r w:rsidRPr="00045DA9">
              <w:rPr>
                <w:rFonts w:ascii="Courier New" w:eastAsia="Times New Roman" w:hAnsi="Courier New" w:cs="Courier New"/>
                <w:color w:val="008000"/>
                <w:sz w:val="21"/>
                <w:szCs w:val="21"/>
              </w:rPr>
              <w:t> values </w:t>
            </w:r>
          </w:p>
          <w:p w14:paraId="20D946D1"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roofErr w:type="spellStart"/>
            <w:r w:rsidRPr="00045DA9">
              <w:rPr>
                <w:rFonts w:ascii="Courier New" w:eastAsia="Times New Roman" w:hAnsi="Courier New" w:cs="Courier New"/>
                <w:color w:val="000000"/>
                <w:sz w:val="21"/>
                <w:szCs w:val="21"/>
              </w:rPr>
              <w:t>y_pred</w:t>
            </w:r>
            <w:proofErr w:type="spellEnd"/>
            <w:r w:rsidRPr="00045DA9">
              <w:rPr>
                <w:rFonts w:ascii="Courier New" w:eastAsia="Times New Roman" w:hAnsi="Courier New" w:cs="Courier New"/>
                <w:color w:val="000000"/>
                <w:sz w:val="21"/>
                <w:szCs w:val="21"/>
              </w:rPr>
              <w:t> = t_0 + t_1*</w:t>
            </w:r>
            <w:proofErr w:type="spellStart"/>
            <w:r w:rsidRPr="00045DA9">
              <w:rPr>
                <w:rFonts w:ascii="Courier New" w:eastAsia="Times New Roman" w:hAnsi="Courier New" w:cs="Courier New"/>
                <w:color w:val="000000"/>
                <w:sz w:val="21"/>
                <w:szCs w:val="21"/>
              </w:rPr>
              <w:t>x_init</w:t>
            </w:r>
            <w:proofErr w:type="spellEnd"/>
          </w:p>
          <w:p w14:paraId="4A7E8E60"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
          <w:p w14:paraId="7428D988"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r w:rsidRPr="00045DA9">
              <w:rPr>
                <w:rFonts w:ascii="Courier New" w:eastAsia="Times New Roman" w:hAnsi="Courier New" w:cs="Courier New"/>
                <w:color w:val="008000"/>
                <w:sz w:val="21"/>
                <w:szCs w:val="21"/>
              </w:rPr>
              <w:t># </w:t>
            </w:r>
            <w:proofErr w:type="gramStart"/>
            <w:r w:rsidRPr="00045DA9">
              <w:rPr>
                <w:rFonts w:ascii="Courier New" w:eastAsia="Times New Roman" w:hAnsi="Courier New" w:cs="Courier New"/>
                <w:color w:val="008000"/>
                <w:sz w:val="21"/>
                <w:szCs w:val="21"/>
              </w:rPr>
              <w:t>compare</w:t>
            </w:r>
            <w:proofErr w:type="gramEnd"/>
            <w:r w:rsidRPr="00045DA9">
              <w:rPr>
                <w:rFonts w:ascii="Courier New" w:eastAsia="Times New Roman" w:hAnsi="Courier New" w:cs="Courier New"/>
                <w:color w:val="008000"/>
                <w:sz w:val="21"/>
                <w:szCs w:val="21"/>
              </w:rPr>
              <w:t> results </w:t>
            </w:r>
          </w:p>
          <w:p w14:paraId="5E2E1C62"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
          <w:p w14:paraId="2A03BDAF"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045DA9">
              <w:rPr>
                <w:rFonts w:ascii="Courier New" w:eastAsia="Times New Roman" w:hAnsi="Courier New" w:cs="Courier New"/>
                <w:color w:val="000000"/>
                <w:sz w:val="21"/>
                <w:szCs w:val="21"/>
              </w:rPr>
              <w:t>plt.scatter</w:t>
            </w:r>
            <w:proofErr w:type="spellEnd"/>
            <w:proofErr w:type="gramEnd"/>
            <w:r w:rsidRPr="00045DA9">
              <w:rPr>
                <w:rFonts w:ascii="Courier New" w:eastAsia="Times New Roman" w:hAnsi="Courier New" w:cs="Courier New"/>
                <w:color w:val="000000"/>
                <w:sz w:val="21"/>
                <w:szCs w:val="21"/>
              </w:rPr>
              <w:t>(</w:t>
            </w:r>
            <w:proofErr w:type="spellStart"/>
            <w:r w:rsidRPr="00045DA9">
              <w:rPr>
                <w:rFonts w:ascii="Courier New" w:eastAsia="Times New Roman" w:hAnsi="Courier New" w:cs="Courier New"/>
                <w:color w:val="000000"/>
                <w:sz w:val="21"/>
                <w:szCs w:val="21"/>
              </w:rPr>
              <w:t>x_init,y_init</w:t>
            </w:r>
            <w:proofErr w:type="spellEnd"/>
            <w:r w:rsidRPr="00045DA9">
              <w:rPr>
                <w:rFonts w:ascii="Courier New" w:eastAsia="Times New Roman" w:hAnsi="Courier New" w:cs="Courier New"/>
                <w:color w:val="000000"/>
                <w:sz w:val="21"/>
                <w:szCs w:val="21"/>
              </w:rPr>
              <w:t>, color = </w:t>
            </w:r>
            <w:r w:rsidRPr="00045DA9">
              <w:rPr>
                <w:rFonts w:ascii="Courier New" w:eastAsia="Times New Roman" w:hAnsi="Courier New" w:cs="Courier New"/>
                <w:color w:val="A31515"/>
                <w:sz w:val="21"/>
                <w:szCs w:val="21"/>
              </w:rPr>
              <w:t>'b'</w:t>
            </w:r>
            <w:r w:rsidRPr="00045DA9">
              <w:rPr>
                <w:rFonts w:ascii="Courier New" w:eastAsia="Times New Roman" w:hAnsi="Courier New" w:cs="Courier New"/>
                <w:color w:val="000000"/>
                <w:sz w:val="21"/>
                <w:szCs w:val="21"/>
              </w:rPr>
              <w:t>)</w:t>
            </w:r>
          </w:p>
          <w:p w14:paraId="6C90B37F"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045DA9">
              <w:rPr>
                <w:rFonts w:ascii="Courier New" w:eastAsia="Times New Roman" w:hAnsi="Courier New" w:cs="Courier New"/>
                <w:color w:val="000000"/>
                <w:sz w:val="21"/>
                <w:szCs w:val="21"/>
              </w:rPr>
              <w:t>plt.plot</w:t>
            </w:r>
            <w:proofErr w:type="spellEnd"/>
            <w:proofErr w:type="gramEnd"/>
            <w:r w:rsidRPr="00045DA9">
              <w:rPr>
                <w:rFonts w:ascii="Courier New" w:eastAsia="Times New Roman" w:hAnsi="Courier New" w:cs="Courier New"/>
                <w:color w:val="000000"/>
                <w:sz w:val="21"/>
                <w:szCs w:val="21"/>
              </w:rPr>
              <w:t>(</w:t>
            </w:r>
            <w:proofErr w:type="spellStart"/>
            <w:r w:rsidRPr="00045DA9">
              <w:rPr>
                <w:rFonts w:ascii="Courier New" w:eastAsia="Times New Roman" w:hAnsi="Courier New" w:cs="Courier New"/>
                <w:color w:val="000000"/>
                <w:sz w:val="21"/>
                <w:szCs w:val="21"/>
              </w:rPr>
              <w:t>x_init</w:t>
            </w:r>
            <w:proofErr w:type="spellEnd"/>
            <w:r w:rsidRPr="00045DA9">
              <w:rPr>
                <w:rFonts w:ascii="Courier New" w:eastAsia="Times New Roman" w:hAnsi="Courier New" w:cs="Courier New"/>
                <w:color w:val="000000"/>
                <w:sz w:val="21"/>
                <w:szCs w:val="21"/>
              </w:rPr>
              <w:t>, </w:t>
            </w:r>
            <w:proofErr w:type="spellStart"/>
            <w:r w:rsidRPr="00045DA9">
              <w:rPr>
                <w:rFonts w:ascii="Courier New" w:eastAsia="Times New Roman" w:hAnsi="Courier New" w:cs="Courier New"/>
                <w:color w:val="000000"/>
                <w:sz w:val="21"/>
                <w:szCs w:val="21"/>
              </w:rPr>
              <w:t>y_pred</w:t>
            </w:r>
            <w:proofErr w:type="spellEnd"/>
            <w:r w:rsidRPr="00045DA9">
              <w:rPr>
                <w:rFonts w:ascii="Courier New" w:eastAsia="Times New Roman" w:hAnsi="Courier New" w:cs="Courier New"/>
                <w:color w:val="000000"/>
                <w:sz w:val="21"/>
                <w:szCs w:val="21"/>
              </w:rPr>
              <w:t>, color = </w:t>
            </w:r>
            <w:r w:rsidRPr="00045DA9">
              <w:rPr>
                <w:rFonts w:ascii="Courier New" w:eastAsia="Times New Roman" w:hAnsi="Courier New" w:cs="Courier New"/>
                <w:color w:val="A31515"/>
                <w:sz w:val="21"/>
                <w:szCs w:val="21"/>
              </w:rPr>
              <w:t>'r'</w:t>
            </w:r>
            <w:r w:rsidRPr="00045DA9">
              <w:rPr>
                <w:rFonts w:ascii="Courier New" w:eastAsia="Times New Roman" w:hAnsi="Courier New" w:cs="Courier New"/>
                <w:color w:val="000000"/>
                <w:sz w:val="21"/>
                <w:szCs w:val="21"/>
              </w:rPr>
              <w:t>)</w:t>
            </w:r>
          </w:p>
          <w:p w14:paraId="0642EF93"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045DA9">
              <w:rPr>
                <w:rFonts w:ascii="Courier New" w:eastAsia="Times New Roman" w:hAnsi="Courier New" w:cs="Courier New"/>
                <w:color w:val="000000"/>
                <w:sz w:val="21"/>
                <w:szCs w:val="21"/>
              </w:rPr>
              <w:t>plt.xlabel</w:t>
            </w:r>
            <w:proofErr w:type="spellEnd"/>
            <w:proofErr w:type="gramEnd"/>
            <w:r w:rsidRPr="00045DA9">
              <w:rPr>
                <w:rFonts w:ascii="Courier New" w:eastAsia="Times New Roman" w:hAnsi="Courier New" w:cs="Courier New"/>
                <w:color w:val="000000"/>
                <w:sz w:val="21"/>
                <w:szCs w:val="21"/>
              </w:rPr>
              <w:t>(</w:t>
            </w:r>
            <w:r w:rsidRPr="00045DA9">
              <w:rPr>
                <w:rFonts w:ascii="Courier New" w:eastAsia="Times New Roman" w:hAnsi="Courier New" w:cs="Courier New"/>
                <w:color w:val="A31515"/>
                <w:sz w:val="21"/>
                <w:szCs w:val="21"/>
              </w:rPr>
              <w:t>'X Label'</w:t>
            </w:r>
            <w:r w:rsidRPr="00045DA9">
              <w:rPr>
                <w:rFonts w:ascii="Courier New" w:eastAsia="Times New Roman" w:hAnsi="Courier New" w:cs="Courier New"/>
                <w:color w:val="000000"/>
                <w:sz w:val="21"/>
                <w:szCs w:val="21"/>
              </w:rPr>
              <w:t>)</w:t>
            </w:r>
          </w:p>
          <w:p w14:paraId="50ED8530"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045DA9">
              <w:rPr>
                <w:rFonts w:ascii="Courier New" w:eastAsia="Times New Roman" w:hAnsi="Courier New" w:cs="Courier New"/>
                <w:color w:val="000000"/>
                <w:sz w:val="21"/>
                <w:szCs w:val="21"/>
              </w:rPr>
              <w:t>plt.ylabel</w:t>
            </w:r>
            <w:proofErr w:type="spellEnd"/>
            <w:proofErr w:type="gramEnd"/>
            <w:r w:rsidRPr="00045DA9">
              <w:rPr>
                <w:rFonts w:ascii="Courier New" w:eastAsia="Times New Roman" w:hAnsi="Courier New" w:cs="Courier New"/>
                <w:color w:val="000000"/>
                <w:sz w:val="21"/>
                <w:szCs w:val="21"/>
              </w:rPr>
              <w:t>(</w:t>
            </w:r>
            <w:r w:rsidRPr="00045DA9">
              <w:rPr>
                <w:rFonts w:ascii="Courier New" w:eastAsia="Times New Roman" w:hAnsi="Courier New" w:cs="Courier New"/>
                <w:color w:val="A31515"/>
                <w:sz w:val="21"/>
                <w:szCs w:val="21"/>
              </w:rPr>
              <w:t>'Y Label'</w:t>
            </w:r>
            <w:r w:rsidRPr="00045DA9">
              <w:rPr>
                <w:rFonts w:ascii="Courier New" w:eastAsia="Times New Roman" w:hAnsi="Courier New" w:cs="Courier New"/>
                <w:color w:val="000000"/>
                <w:sz w:val="21"/>
                <w:szCs w:val="21"/>
              </w:rPr>
              <w:t>)</w:t>
            </w:r>
          </w:p>
          <w:p w14:paraId="431B5169" w14:textId="77777777" w:rsidR="00045DA9" w:rsidRPr="00045DA9" w:rsidRDefault="00045DA9" w:rsidP="00045DA9">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045DA9">
              <w:rPr>
                <w:rFonts w:ascii="Courier New" w:eastAsia="Times New Roman" w:hAnsi="Courier New" w:cs="Courier New"/>
                <w:color w:val="000000"/>
                <w:sz w:val="21"/>
                <w:szCs w:val="21"/>
              </w:rPr>
              <w:t>plt.show</w:t>
            </w:r>
            <w:proofErr w:type="spellEnd"/>
            <w:proofErr w:type="gramEnd"/>
            <w:r w:rsidRPr="00045DA9">
              <w:rPr>
                <w:rFonts w:ascii="Courier New" w:eastAsia="Times New Roman" w:hAnsi="Courier New" w:cs="Courier New"/>
                <w:color w:val="000000"/>
                <w:sz w:val="21"/>
                <w:szCs w:val="21"/>
              </w:rPr>
              <w:t>()</w:t>
            </w:r>
          </w:p>
          <w:p w14:paraId="00706325" w14:textId="77777777" w:rsidR="00045DA9" w:rsidRDefault="00045DA9" w:rsidP="00140DB1">
            <w:pPr>
              <w:tabs>
                <w:tab w:val="left" w:pos="360"/>
              </w:tabs>
              <w:rPr>
                <w:rFonts w:eastAsia="TimesNewRomanPS-BoldMT" w:cs="SimSun"/>
                <w:bCs/>
                <w:sz w:val="24"/>
                <w:lang w:eastAsia="zh-CN"/>
              </w:rPr>
            </w:pPr>
          </w:p>
        </w:tc>
      </w:tr>
    </w:tbl>
    <w:p w14:paraId="72E49177" w14:textId="341ED00A" w:rsidR="00045DA9" w:rsidRDefault="00045DA9" w:rsidP="00140DB1">
      <w:pPr>
        <w:tabs>
          <w:tab w:val="left" w:pos="360"/>
        </w:tabs>
        <w:rPr>
          <w:rFonts w:eastAsia="TimesNewRomanPS-BoldMT" w:cs="SimSun"/>
          <w:bCs/>
          <w:sz w:val="24"/>
          <w:lang w:eastAsia="zh-CN"/>
        </w:rPr>
      </w:pPr>
    </w:p>
    <w:p w14:paraId="1D1FDC5D" w14:textId="5D4B726B" w:rsidR="00045DA9" w:rsidRDefault="00045DA9" w:rsidP="00140DB1">
      <w:pPr>
        <w:tabs>
          <w:tab w:val="left" w:pos="360"/>
        </w:tabs>
        <w:rPr>
          <w:rFonts w:eastAsia="TimesNewRomanPS-BoldMT" w:cs="SimSun"/>
          <w:bCs/>
          <w:sz w:val="24"/>
          <w:lang w:eastAsia="zh-CN"/>
        </w:rPr>
      </w:pPr>
      <w:r>
        <w:rPr>
          <w:rFonts w:eastAsia="TimesNewRomanPS-BoldMT" w:cs="SimSun"/>
          <w:bCs/>
          <w:sz w:val="24"/>
          <w:lang w:eastAsia="zh-CN"/>
        </w:rPr>
        <w:t xml:space="preserve">Result </w:t>
      </w:r>
    </w:p>
    <w:p w14:paraId="32716836" w14:textId="43B7A454" w:rsidR="00045DA9" w:rsidRDefault="00045DA9" w:rsidP="00140DB1">
      <w:pPr>
        <w:tabs>
          <w:tab w:val="left" w:pos="360"/>
        </w:tabs>
        <w:rPr>
          <w:rFonts w:eastAsia="TimesNewRomanPS-BoldMT" w:cs="SimSun"/>
          <w:bCs/>
          <w:sz w:val="24"/>
          <w:lang w:eastAsia="zh-CN"/>
        </w:rPr>
      </w:pPr>
    </w:p>
    <w:tbl>
      <w:tblPr>
        <w:tblStyle w:val="TableGrid"/>
        <w:tblW w:w="9185" w:type="dxa"/>
        <w:tblLook w:val="04A0" w:firstRow="1" w:lastRow="0" w:firstColumn="1" w:lastColumn="0" w:noHBand="0" w:noVBand="1"/>
      </w:tblPr>
      <w:tblGrid>
        <w:gridCol w:w="9185"/>
      </w:tblGrid>
      <w:tr w:rsidR="00045DA9" w14:paraId="5545ACFD" w14:textId="77777777" w:rsidTr="00045DA9">
        <w:trPr>
          <w:trHeight w:val="3734"/>
        </w:trPr>
        <w:tc>
          <w:tcPr>
            <w:tcW w:w="9185" w:type="dxa"/>
          </w:tcPr>
          <w:p w14:paraId="2BE397DC" w14:textId="087B243C" w:rsidR="00045DA9" w:rsidRDefault="00045DA9" w:rsidP="00140DB1">
            <w:pPr>
              <w:tabs>
                <w:tab w:val="left" w:pos="360"/>
              </w:tabs>
              <w:rPr>
                <w:rFonts w:eastAsia="TimesNewRomanPS-BoldMT" w:cs="SimSun"/>
                <w:bCs/>
                <w:sz w:val="24"/>
                <w:lang w:eastAsia="zh-CN"/>
              </w:rPr>
            </w:pPr>
            <w:r w:rsidRPr="00045DA9">
              <w:rPr>
                <w:rFonts w:eastAsia="TimesNewRomanPS-BoldMT" w:cs="SimSun"/>
                <w:bCs/>
                <w:sz w:val="24"/>
                <w:lang w:eastAsia="zh-CN"/>
              </w:rPr>
              <w:drawing>
                <wp:inline distT="0" distB="0" distL="0" distR="0" wp14:anchorId="7729D3F5" wp14:editId="1AB546C2">
                  <wp:extent cx="3886537" cy="2880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537" cy="2880610"/>
                          </a:xfrm>
                          <a:prstGeom prst="rect">
                            <a:avLst/>
                          </a:prstGeom>
                        </pic:spPr>
                      </pic:pic>
                    </a:graphicData>
                  </a:graphic>
                </wp:inline>
              </w:drawing>
            </w:r>
          </w:p>
        </w:tc>
      </w:tr>
    </w:tbl>
    <w:p w14:paraId="7727F3A5" w14:textId="23CBB931" w:rsidR="00045DA9" w:rsidRDefault="00045DA9" w:rsidP="00140DB1">
      <w:pPr>
        <w:tabs>
          <w:tab w:val="left" w:pos="360"/>
        </w:tabs>
        <w:rPr>
          <w:rFonts w:eastAsia="TimesNewRomanPS-BoldMT" w:cs="SimSun"/>
          <w:bCs/>
          <w:sz w:val="24"/>
          <w:lang w:eastAsia="zh-CN"/>
        </w:rPr>
      </w:pPr>
    </w:p>
    <w:p w14:paraId="598C5DCC" w14:textId="77777777" w:rsidR="00045DA9" w:rsidRDefault="00045DA9" w:rsidP="00140DB1">
      <w:pPr>
        <w:tabs>
          <w:tab w:val="left" w:pos="360"/>
        </w:tabs>
        <w:rPr>
          <w:rFonts w:eastAsia="TimesNewRomanPS-BoldMT" w:cs="SimSun"/>
          <w:bCs/>
          <w:sz w:val="24"/>
          <w:lang w:eastAsia="zh-CN"/>
        </w:rPr>
      </w:pPr>
    </w:p>
    <w:p w14:paraId="2DA87771" w14:textId="77777777" w:rsidR="00CF5513" w:rsidRDefault="00CF5513" w:rsidP="00140DB1">
      <w:pPr>
        <w:tabs>
          <w:tab w:val="left" w:pos="360"/>
        </w:tabs>
        <w:rPr>
          <w:rFonts w:eastAsia="TimesNewRomanPS-BoldMT" w:cs="SimSun"/>
          <w:bCs/>
          <w:sz w:val="24"/>
          <w:lang w:eastAsia="zh-CN"/>
        </w:rPr>
      </w:pPr>
    </w:p>
    <w:p w14:paraId="54EF4736" w14:textId="77777777" w:rsidR="00CF5513" w:rsidRPr="00140DB1" w:rsidRDefault="00CF5513" w:rsidP="00140DB1">
      <w:pPr>
        <w:tabs>
          <w:tab w:val="left" w:pos="360"/>
        </w:tabs>
        <w:rPr>
          <w:rFonts w:eastAsia="TimesNewRomanPS-BoldMT" w:cs="SimSun"/>
          <w:bCs/>
          <w:sz w:val="24"/>
          <w:lang w:eastAsia="zh-CN"/>
        </w:rPr>
      </w:pPr>
    </w:p>
    <w:p w14:paraId="590FF2AE" w14:textId="78F74282" w:rsidR="007D0FCD" w:rsidRDefault="00E608AE" w:rsidP="00033CAB">
      <w:pPr>
        <w:pStyle w:val="ListParagraph"/>
        <w:numPr>
          <w:ilvl w:val="0"/>
          <w:numId w:val="8"/>
        </w:numPr>
        <w:tabs>
          <w:tab w:val="left" w:pos="360"/>
        </w:tabs>
        <w:ind w:left="360"/>
        <w:rPr>
          <w:rFonts w:eastAsia="TimesNewRomanPS-BoldMT" w:cs="SimSun"/>
          <w:bCs/>
          <w:sz w:val="24"/>
          <w:lang w:eastAsia="zh-CN"/>
        </w:rPr>
      </w:pPr>
      <w:r>
        <w:rPr>
          <w:rFonts w:eastAsia="TimesNewRomanPS-BoldMT" w:cs="SimSun"/>
          <w:bCs/>
          <w:sz w:val="24"/>
          <w:lang w:eastAsia="zh-CN"/>
        </w:rPr>
        <w:t xml:space="preserve">In the process of applying gradient descent algorithm to find max value for </w:t>
      </w:r>
      <w:r w:rsidR="00033CAB">
        <w:rPr>
          <w:rFonts w:eastAsia="TimesNewRomanPS-BoldMT" w:cs="SimSun"/>
          <w:bCs/>
          <w:sz w:val="24"/>
          <w:lang w:eastAsia="zh-CN"/>
        </w:rPr>
        <w:t xml:space="preserve">each coefficient in hypothesis function, </w:t>
      </w:r>
      <w:r w:rsidR="00DA32E1">
        <w:rPr>
          <w:rFonts w:eastAsia="TimesNewRomanPS-BoldMT" w:cs="SimSun"/>
          <w:bCs/>
          <w:sz w:val="24"/>
          <w:lang w:eastAsia="zh-CN"/>
        </w:rPr>
        <w:t xml:space="preserve">appropriate </w:t>
      </w:r>
      <w:r w:rsidR="00045F01">
        <w:rPr>
          <w:rFonts w:eastAsia="TimesNewRomanPS-BoldMT" w:cs="SimSun"/>
          <w:bCs/>
          <w:sz w:val="24"/>
          <w:lang w:eastAsia="zh-CN"/>
        </w:rPr>
        <w:t xml:space="preserve">learning rate </w:t>
      </w:r>
      <w:r w:rsidR="00045F01">
        <w:rPr>
          <w:rFonts w:eastAsia="TimesNewRomanPS-BoldMT"/>
          <w:bCs/>
          <w:sz w:val="24"/>
          <w:lang w:eastAsia="zh-CN"/>
        </w:rPr>
        <w:t>α</w:t>
      </w:r>
      <w:r w:rsidR="00045F01">
        <w:rPr>
          <w:rFonts w:eastAsia="TimesNewRomanPS-BoldMT" w:cs="SimSun"/>
          <w:bCs/>
          <w:sz w:val="24"/>
          <w:lang w:eastAsia="zh-CN"/>
        </w:rPr>
        <w:t xml:space="preserve"> </w:t>
      </w:r>
      <w:r w:rsidR="00DA32E1">
        <w:rPr>
          <w:rFonts w:eastAsia="TimesNewRomanPS-BoldMT" w:cs="SimSun"/>
          <w:bCs/>
          <w:sz w:val="24"/>
          <w:lang w:eastAsia="zh-CN"/>
        </w:rPr>
        <w:t>is very important. Please discuss about how it make</w:t>
      </w:r>
      <w:r w:rsidR="00264802">
        <w:rPr>
          <w:rFonts w:eastAsia="TimesNewRomanPS-BoldMT" w:cs="SimSun"/>
          <w:bCs/>
          <w:sz w:val="24"/>
          <w:lang w:eastAsia="zh-CN"/>
        </w:rPr>
        <w:t>s</w:t>
      </w:r>
      <w:r w:rsidR="00DA32E1">
        <w:rPr>
          <w:rFonts w:eastAsia="TimesNewRomanPS-BoldMT" w:cs="SimSun"/>
          <w:bCs/>
          <w:sz w:val="24"/>
          <w:lang w:eastAsia="zh-CN"/>
        </w:rPr>
        <w:t xml:space="preserve"> </w:t>
      </w:r>
      <w:r w:rsidR="004D2149">
        <w:rPr>
          <w:rFonts w:eastAsia="TimesNewRomanPS-BoldMT" w:cs="SimSun"/>
          <w:bCs/>
          <w:sz w:val="24"/>
          <w:lang w:eastAsia="zh-CN"/>
        </w:rPr>
        <w:t xml:space="preserve">the </w:t>
      </w:r>
      <w:r w:rsidR="00DA32E1">
        <w:rPr>
          <w:rFonts w:eastAsia="TimesNewRomanPS-BoldMT" w:cs="SimSun"/>
          <w:bCs/>
          <w:sz w:val="24"/>
          <w:lang w:eastAsia="zh-CN"/>
        </w:rPr>
        <w:t>impact</w:t>
      </w:r>
      <w:r w:rsidR="009F1311">
        <w:rPr>
          <w:rFonts w:eastAsia="TimesNewRomanPS-BoldMT" w:cs="SimSun"/>
          <w:bCs/>
          <w:sz w:val="24"/>
          <w:lang w:eastAsia="zh-CN"/>
        </w:rPr>
        <w:t>s on</w:t>
      </w:r>
      <w:r w:rsidR="00DA32E1">
        <w:rPr>
          <w:rFonts w:eastAsia="TimesNewRomanPS-BoldMT" w:cs="SimSun"/>
          <w:bCs/>
          <w:sz w:val="24"/>
          <w:lang w:eastAsia="zh-CN"/>
        </w:rPr>
        <w:t xml:space="preserve"> your training result</w:t>
      </w:r>
    </w:p>
    <w:p w14:paraId="163D7F6B" w14:textId="504DDE5F" w:rsidR="00045DA9" w:rsidRDefault="00045DA9" w:rsidP="00045DA9">
      <w:pPr>
        <w:tabs>
          <w:tab w:val="left" w:pos="360"/>
        </w:tabs>
        <w:rPr>
          <w:rFonts w:eastAsia="TimesNewRomanPS-BoldMT" w:cs="SimSun"/>
          <w:bCs/>
          <w:sz w:val="24"/>
          <w:lang w:eastAsia="zh-CN"/>
        </w:rPr>
      </w:pPr>
    </w:p>
    <w:p w14:paraId="5658CCAF" w14:textId="2DA9E5A0" w:rsidR="00045DA9" w:rsidRDefault="00B03B2D" w:rsidP="00045DA9">
      <w:pPr>
        <w:tabs>
          <w:tab w:val="left" w:pos="360"/>
        </w:tabs>
        <w:rPr>
          <w:rFonts w:eastAsia="TimesNewRomanPS-BoldMT" w:cs="SimSun"/>
          <w:b/>
          <w:sz w:val="24"/>
          <w:lang w:eastAsia="zh-CN"/>
        </w:rPr>
      </w:pPr>
      <w:r w:rsidRPr="00B03B2D">
        <w:rPr>
          <w:rFonts w:eastAsia="TimesNewRomanPS-BoldMT" w:cs="SimSun"/>
          <w:b/>
          <w:sz w:val="24"/>
          <w:lang w:eastAsia="zh-CN"/>
        </w:rPr>
        <w:t xml:space="preserve">Solution: </w:t>
      </w:r>
    </w:p>
    <w:p w14:paraId="69DB03FD" w14:textId="1234EB16" w:rsidR="00B03B2D" w:rsidRDefault="00B03B2D" w:rsidP="00045DA9">
      <w:pPr>
        <w:tabs>
          <w:tab w:val="left" w:pos="360"/>
        </w:tabs>
        <w:rPr>
          <w:rFonts w:eastAsia="TimesNewRomanPS-BoldMT" w:cs="SimSun"/>
          <w:b/>
          <w:sz w:val="24"/>
          <w:lang w:eastAsia="zh-CN"/>
        </w:rPr>
      </w:pPr>
    </w:p>
    <w:p w14:paraId="132B6D3B" w14:textId="2E53FD6A" w:rsidR="00B03B2D" w:rsidRDefault="00B03B2D" w:rsidP="00045DA9">
      <w:pPr>
        <w:tabs>
          <w:tab w:val="left" w:pos="360"/>
        </w:tabs>
        <w:rPr>
          <w:rFonts w:eastAsia="TimesNewRomanPS-BoldMT" w:cs="SimSun"/>
          <w:bCs/>
          <w:sz w:val="24"/>
          <w:lang w:eastAsia="zh-CN"/>
        </w:rPr>
      </w:pPr>
      <w:r>
        <w:rPr>
          <w:rFonts w:eastAsia="TimesNewRomanPS-BoldMT" w:cs="SimSun"/>
          <w:bCs/>
          <w:sz w:val="24"/>
          <w:lang w:eastAsia="zh-CN"/>
        </w:rPr>
        <w:t>The choice of appropriate learning rate (</w:t>
      </w:r>
      <w:r>
        <w:rPr>
          <w:rFonts w:eastAsia="TimesNewRomanPS-BoldMT"/>
          <w:bCs/>
          <w:sz w:val="24"/>
          <w:lang w:eastAsia="zh-CN"/>
        </w:rPr>
        <w:t>α</w:t>
      </w:r>
      <w:r>
        <w:rPr>
          <w:rFonts w:eastAsia="TimesNewRomanPS-BoldMT" w:cs="SimSun"/>
          <w:bCs/>
          <w:sz w:val="24"/>
          <w:lang w:eastAsia="zh-CN"/>
        </w:rPr>
        <w:t xml:space="preserve">) is important because if we use large alpha value, then we can easily miss the optimal solution, and if very small learning rate is </w:t>
      </w:r>
      <w:r w:rsidR="00B44CD8">
        <w:rPr>
          <w:rFonts w:eastAsia="TimesNewRomanPS-BoldMT" w:cs="SimSun"/>
          <w:bCs/>
          <w:sz w:val="24"/>
          <w:lang w:eastAsia="zh-CN"/>
        </w:rPr>
        <w:t>used,</w:t>
      </w:r>
      <w:r>
        <w:rPr>
          <w:rFonts w:eastAsia="TimesNewRomanPS-BoldMT" w:cs="SimSun"/>
          <w:bCs/>
          <w:sz w:val="24"/>
          <w:lang w:eastAsia="zh-CN"/>
        </w:rPr>
        <w:t xml:space="preserve"> the program takes long time to converge </w:t>
      </w:r>
      <w:r w:rsidR="00B44CD8">
        <w:rPr>
          <w:rFonts w:eastAsia="TimesNewRomanPS-BoldMT" w:cs="SimSun"/>
          <w:bCs/>
          <w:sz w:val="24"/>
          <w:lang w:eastAsia="zh-CN"/>
        </w:rPr>
        <w:t>(which</w:t>
      </w:r>
      <w:r>
        <w:rPr>
          <w:rFonts w:eastAsia="TimesNewRomanPS-BoldMT" w:cs="SimSun"/>
          <w:bCs/>
          <w:sz w:val="24"/>
          <w:lang w:eastAsia="zh-CN"/>
        </w:rPr>
        <w:t xml:space="preserve"> may cost more time, </w:t>
      </w:r>
      <w:proofErr w:type="gramStart"/>
      <w:r>
        <w:rPr>
          <w:rFonts w:eastAsia="TimesNewRomanPS-BoldMT" w:cs="SimSun"/>
          <w:bCs/>
          <w:sz w:val="24"/>
          <w:lang w:eastAsia="zh-CN"/>
        </w:rPr>
        <w:t>money</w:t>
      </w:r>
      <w:proofErr w:type="gramEnd"/>
      <w:r>
        <w:rPr>
          <w:rFonts w:eastAsia="TimesNewRomanPS-BoldMT" w:cs="SimSun"/>
          <w:bCs/>
          <w:sz w:val="24"/>
          <w:lang w:eastAsia="zh-CN"/>
        </w:rPr>
        <w:t xml:space="preserve"> and energy for large system</w:t>
      </w:r>
      <w:r w:rsidR="00B44CD8">
        <w:rPr>
          <w:rFonts w:eastAsia="TimesNewRomanPS-BoldMT" w:cs="SimSun"/>
          <w:bCs/>
          <w:sz w:val="24"/>
          <w:lang w:eastAsia="zh-CN"/>
        </w:rPr>
        <w:t xml:space="preserve"> applications). </w:t>
      </w:r>
    </w:p>
    <w:p w14:paraId="7BD8BD72" w14:textId="44E8ADAF" w:rsidR="00B44CD8" w:rsidRDefault="00B44CD8" w:rsidP="00045DA9">
      <w:pPr>
        <w:tabs>
          <w:tab w:val="left" w:pos="360"/>
        </w:tabs>
        <w:rPr>
          <w:rFonts w:eastAsia="TimesNewRomanPS-BoldMT" w:cs="SimSun"/>
          <w:bCs/>
          <w:sz w:val="24"/>
          <w:lang w:eastAsia="zh-CN"/>
        </w:rPr>
      </w:pPr>
    </w:p>
    <w:p w14:paraId="2D5BE260" w14:textId="0AE8BEBA" w:rsidR="00B44CD8" w:rsidRDefault="00B44CD8" w:rsidP="00045DA9">
      <w:pPr>
        <w:tabs>
          <w:tab w:val="left" w:pos="360"/>
        </w:tabs>
        <w:rPr>
          <w:rFonts w:eastAsia="TimesNewRomanPS-BoldMT" w:cs="SimSun"/>
          <w:bCs/>
          <w:sz w:val="24"/>
          <w:lang w:eastAsia="zh-CN"/>
        </w:rPr>
      </w:pPr>
      <w:r>
        <w:rPr>
          <w:rFonts w:eastAsia="TimesNewRomanPS-BoldMT" w:cs="SimSun"/>
          <w:bCs/>
          <w:noProof/>
          <w:sz w:val="24"/>
          <w:lang w:eastAsia="zh-CN"/>
        </w:rPr>
        <w:lastRenderedPageBreak/>
        <mc:AlternateContent>
          <mc:Choice Requires="wpi">
            <w:drawing>
              <wp:anchor distT="0" distB="0" distL="114300" distR="114300" simplePos="0" relativeHeight="251755520" behindDoc="0" locked="0" layoutInCell="1" allowOverlap="1" wp14:anchorId="5F6D27C2" wp14:editId="6AC6C542">
                <wp:simplePos x="0" y="0"/>
                <wp:positionH relativeFrom="column">
                  <wp:posOffset>2574925</wp:posOffset>
                </wp:positionH>
                <wp:positionV relativeFrom="paragraph">
                  <wp:posOffset>-346075</wp:posOffset>
                </wp:positionV>
                <wp:extent cx="693470" cy="810260"/>
                <wp:effectExtent l="57150" t="57150" r="0" b="46990"/>
                <wp:wrapNone/>
                <wp:docPr id="102" name="Ink 102"/>
                <wp:cNvGraphicFramePr/>
                <a:graphic xmlns:a="http://schemas.openxmlformats.org/drawingml/2006/main">
                  <a:graphicData uri="http://schemas.microsoft.com/office/word/2010/wordprocessingInk">
                    <w14:contentPart bwMode="auto" r:id="rId10">
                      <w14:nvContentPartPr>
                        <w14:cNvContentPartPr/>
                      </w14:nvContentPartPr>
                      <w14:xfrm>
                        <a:off x="0" y="0"/>
                        <a:ext cx="693470" cy="810260"/>
                      </w14:xfrm>
                    </w14:contentPart>
                  </a:graphicData>
                </a:graphic>
              </wp:anchor>
            </w:drawing>
          </mc:Choice>
          <mc:Fallback>
            <w:pict>
              <v:shapetype w14:anchorId="5DD1B1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2" o:spid="_x0000_s1026" type="#_x0000_t75" style="position:absolute;margin-left:202.05pt;margin-top:-27.95pt;width:56pt;height:65.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">
                <v:imagedata r:id="rId11" o:title=""/>
              </v:shape>
            </w:pict>
          </mc:Fallback>
        </mc:AlternateContent>
      </w:r>
    </w:p>
    <w:p w14:paraId="5BD42886" w14:textId="1238EFF5" w:rsidR="00B44CD8" w:rsidRDefault="00B44CD8" w:rsidP="00045DA9">
      <w:pPr>
        <w:tabs>
          <w:tab w:val="left" w:pos="360"/>
        </w:tabs>
        <w:rPr>
          <w:rFonts w:eastAsia="TimesNewRomanPS-BoldMT" w:cs="SimSun"/>
          <w:bCs/>
          <w:sz w:val="24"/>
          <w:lang w:eastAsia="zh-CN"/>
        </w:rPr>
      </w:pPr>
      <w:r>
        <w:rPr>
          <w:rFonts w:eastAsia="TimesNewRomanPS-BoldMT" w:cs="SimSun"/>
          <w:bCs/>
          <w:sz w:val="24"/>
          <w:lang w:eastAsia="zh-CN"/>
        </w:rPr>
        <w:t xml:space="preserve">e.g. </w:t>
      </w:r>
    </w:p>
    <w:p w14:paraId="12EA6E33" w14:textId="560814F7" w:rsidR="00B44CD8" w:rsidRDefault="00B44CD8" w:rsidP="00045DA9">
      <w:pPr>
        <w:tabs>
          <w:tab w:val="left" w:pos="360"/>
        </w:tabs>
        <w:rPr>
          <w:rFonts w:eastAsia="TimesNewRomanPS-BoldMT" w:cs="SimSun"/>
          <w:bCs/>
          <w:sz w:val="24"/>
          <w:lang w:eastAsia="zh-CN"/>
        </w:rPr>
      </w:pPr>
      <w:r>
        <w:rPr>
          <w:rFonts w:eastAsia="TimesNewRomanPS-BoldMT" w:cs="SimSun"/>
          <w:bCs/>
          <w:noProof/>
          <w:sz w:val="24"/>
          <w:lang w:eastAsia="zh-CN"/>
        </w:rPr>
        <mc:AlternateContent>
          <mc:Choice Requires="wpi">
            <w:drawing>
              <wp:anchor distT="0" distB="0" distL="114300" distR="114300" simplePos="0" relativeHeight="251757568" behindDoc="0" locked="0" layoutInCell="1" allowOverlap="1" wp14:anchorId="0F193E7F" wp14:editId="3A1F3153">
                <wp:simplePos x="0" y="0"/>
                <wp:positionH relativeFrom="column">
                  <wp:posOffset>723180</wp:posOffset>
                </wp:positionH>
                <wp:positionV relativeFrom="paragraph">
                  <wp:posOffset>57090</wp:posOffset>
                </wp:positionV>
                <wp:extent cx="46440" cy="118440"/>
                <wp:effectExtent l="57150" t="57150" r="48895" b="53340"/>
                <wp:wrapNone/>
                <wp:docPr id="104" name="Ink 104"/>
                <wp:cNvGraphicFramePr/>
                <a:graphic xmlns:a="http://schemas.openxmlformats.org/drawingml/2006/main">
                  <a:graphicData uri="http://schemas.microsoft.com/office/word/2010/wordprocessingInk">
                    <w14:contentPart bwMode="auto" r:id="rId12">
                      <w14:nvContentPartPr>
                        <w14:cNvContentPartPr/>
                      </w14:nvContentPartPr>
                      <w14:xfrm>
                        <a:off x="0" y="0"/>
                        <a:ext cx="46440" cy="118440"/>
                      </w14:xfrm>
                    </w14:contentPart>
                  </a:graphicData>
                </a:graphic>
              </wp:anchor>
            </w:drawing>
          </mc:Choice>
          <mc:Fallback>
            <w:pict>
              <v:shape w14:anchorId="416EE202" id="Ink 104" o:spid="_x0000_s1026" type="#_x0000_t75" style="position:absolute;margin-left:56.25pt;margin-top:3.8pt;width:5.05pt;height:10.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">
                <v:imagedata r:id="rId13" o:title=""/>
              </v:shape>
            </w:pict>
          </mc:Fallback>
        </mc:AlternateContent>
      </w:r>
      <w:r>
        <w:rPr>
          <w:rFonts w:eastAsia="TimesNewRomanPS-BoldMT" w:cs="SimSun"/>
          <w:bCs/>
          <w:noProof/>
          <w:sz w:val="24"/>
          <w:lang w:eastAsia="zh-CN"/>
        </w:rPr>
        <mc:AlternateContent>
          <mc:Choice Requires="wpi">
            <w:drawing>
              <wp:anchor distT="0" distB="0" distL="114300" distR="114300" simplePos="0" relativeHeight="251756544" behindDoc="0" locked="0" layoutInCell="1" allowOverlap="1" wp14:anchorId="0A38E893" wp14:editId="578879BC">
                <wp:simplePos x="0" y="0"/>
                <wp:positionH relativeFrom="column">
                  <wp:posOffset>704820</wp:posOffset>
                </wp:positionH>
                <wp:positionV relativeFrom="paragraph">
                  <wp:posOffset>24690</wp:posOffset>
                </wp:positionV>
                <wp:extent cx="105120" cy="57960"/>
                <wp:effectExtent l="38100" t="38100" r="47625" b="56515"/>
                <wp:wrapNone/>
                <wp:docPr id="103" name="Ink 103"/>
                <wp:cNvGraphicFramePr/>
                <a:graphic xmlns:a="http://schemas.openxmlformats.org/drawingml/2006/main">
                  <a:graphicData uri="http://schemas.microsoft.com/office/word/2010/wordprocessingInk">
                    <w14:contentPart bwMode="auto" r:id="rId14">
                      <w14:nvContentPartPr>
                        <w14:cNvContentPartPr/>
                      </w14:nvContentPartPr>
                      <w14:xfrm>
                        <a:off x="0" y="0"/>
                        <a:ext cx="105120" cy="57960"/>
                      </w14:xfrm>
                    </w14:contentPart>
                  </a:graphicData>
                </a:graphic>
              </wp:anchor>
            </w:drawing>
          </mc:Choice>
          <mc:Fallback>
            <w:pict>
              <v:shape w14:anchorId="49E24651" id="Ink 103" o:spid="_x0000_s1026" type="#_x0000_t75" style="position:absolute;margin-left:54.8pt;margin-top:1.25pt;width:9.7pt;height:5.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">
                <v:imagedata r:id="rId15" o:title=""/>
              </v:shape>
            </w:pict>
          </mc:Fallback>
        </mc:AlternateContent>
      </w:r>
      <w:r>
        <w:rPr>
          <w:rFonts w:eastAsia="TimesNewRomanPS-BoldMT" w:cs="SimSun"/>
          <w:bCs/>
          <w:noProof/>
          <w:sz w:val="24"/>
          <w:lang w:eastAsia="zh-CN"/>
        </w:rPr>
        <mc:AlternateContent>
          <mc:Choice Requires="wpi">
            <w:drawing>
              <wp:anchor distT="0" distB="0" distL="114300" distR="114300" simplePos="0" relativeHeight="251741184" behindDoc="0" locked="0" layoutInCell="1" allowOverlap="1" wp14:anchorId="15F09F9F" wp14:editId="5B664379">
                <wp:simplePos x="0" y="0"/>
                <wp:positionH relativeFrom="column">
                  <wp:posOffset>777875</wp:posOffset>
                </wp:positionH>
                <wp:positionV relativeFrom="paragraph">
                  <wp:posOffset>-445770</wp:posOffset>
                </wp:positionV>
                <wp:extent cx="1400175" cy="1075680"/>
                <wp:effectExtent l="38100" t="57150" r="47625" b="48895"/>
                <wp:wrapNone/>
                <wp:docPr id="88" name="Ink 88"/>
                <wp:cNvGraphicFramePr/>
                <a:graphic xmlns:a="http://schemas.openxmlformats.org/drawingml/2006/main">
                  <a:graphicData uri="http://schemas.microsoft.com/office/word/2010/wordprocessingInk">
                    <w14:contentPart bwMode="auto" r:id="rId16">
                      <w14:nvContentPartPr>
                        <w14:cNvContentPartPr/>
                      </w14:nvContentPartPr>
                      <w14:xfrm>
                        <a:off x="0" y="0"/>
                        <a:ext cx="1400175" cy="1075680"/>
                      </w14:xfrm>
                    </w14:contentPart>
                  </a:graphicData>
                </a:graphic>
              </wp:anchor>
            </w:drawing>
          </mc:Choice>
          <mc:Fallback>
            <w:pict>
              <v:shape w14:anchorId="4FE70E6D" id="Ink 88" o:spid="_x0000_s1026" type="#_x0000_t75" style="position:absolute;margin-left:60.55pt;margin-top:-35.8pt;width:111.65pt;height:86.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">
                <v:imagedata r:id="rId17" o:title=""/>
              </v:shape>
            </w:pict>
          </mc:Fallback>
        </mc:AlternateContent>
      </w:r>
      <w:r>
        <w:rPr>
          <w:rFonts w:eastAsia="TimesNewRomanPS-BoldMT" w:cs="SimSun"/>
          <w:bCs/>
          <w:noProof/>
          <w:sz w:val="24"/>
          <w:lang w:eastAsia="zh-CN"/>
        </w:rPr>
        <mc:AlternateContent>
          <mc:Choice Requires="wpi">
            <w:drawing>
              <wp:anchor distT="0" distB="0" distL="114300" distR="114300" simplePos="0" relativeHeight="251652096" behindDoc="0" locked="0" layoutInCell="1" allowOverlap="1" wp14:anchorId="45F6C2C2" wp14:editId="4FDF3A4C">
                <wp:simplePos x="0" y="0"/>
                <wp:positionH relativeFrom="column">
                  <wp:posOffset>700860</wp:posOffset>
                </wp:positionH>
                <wp:positionV relativeFrom="paragraph">
                  <wp:posOffset>156090</wp:posOffset>
                </wp:positionV>
                <wp:extent cx="76680" cy="22680"/>
                <wp:effectExtent l="38100" t="38100" r="57150" b="53975"/>
                <wp:wrapNone/>
                <wp:docPr id="39" name="Ink 39"/>
                <wp:cNvGraphicFramePr/>
                <a:graphic xmlns:a="http://schemas.openxmlformats.org/drawingml/2006/main">
                  <a:graphicData uri="http://schemas.microsoft.com/office/word/2010/wordprocessingInk">
                    <w14:contentPart bwMode="auto" r:id="rId18">
                      <w14:nvContentPartPr>
                        <w14:cNvContentPartPr/>
                      </w14:nvContentPartPr>
                      <w14:xfrm>
                        <a:off x="0" y="0"/>
                        <a:ext cx="76680" cy="22680"/>
                      </w14:xfrm>
                    </w14:contentPart>
                  </a:graphicData>
                </a:graphic>
              </wp:anchor>
            </w:drawing>
          </mc:Choice>
          <mc:Fallback>
            <w:pict>
              <v:shape w14:anchorId="0E377D5F" id="Ink 39" o:spid="_x0000_s1026" type="#_x0000_t75" style="position:absolute;margin-left:54.5pt;margin-top:11.6pt;width:7.5pt;height:3.2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">
                <v:imagedata r:id="rId19" o:title=""/>
              </v:shape>
            </w:pict>
          </mc:Fallback>
        </mc:AlternateContent>
      </w:r>
      <w:r>
        <w:rPr>
          <w:rFonts w:eastAsia="TimesNewRomanPS-BoldMT" w:cs="SimSun"/>
          <w:bCs/>
          <w:noProof/>
          <w:sz w:val="24"/>
          <w:lang w:eastAsia="zh-CN"/>
        </w:rPr>
        <mc:AlternateContent>
          <mc:Choice Requires="wpi">
            <w:drawing>
              <wp:anchor distT="0" distB="0" distL="114300" distR="114300" simplePos="0" relativeHeight="251618304" behindDoc="0" locked="0" layoutInCell="1" allowOverlap="1" wp14:anchorId="742AD86E" wp14:editId="65E44088">
                <wp:simplePos x="0" y="0"/>
                <wp:positionH relativeFrom="column">
                  <wp:posOffset>100020</wp:posOffset>
                </wp:positionH>
                <wp:positionV relativeFrom="paragraph">
                  <wp:posOffset>75450</wp:posOffset>
                </wp:positionV>
                <wp:extent cx="98280" cy="79920"/>
                <wp:effectExtent l="38100" t="57150" r="54610" b="53975"/>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98280" cy="79920"/>
                      </w14:xfrm>
                    </w14:contentPart>
                  </a:graphicData>
                </a:graphic>
              </wp:anchor>
            </w:drawing>
          </mc:Choice>
          <mc:Fallback>
            <w:pict>
              <v:shape w14:anchorId="6195FF4A" id="Ink 15" o:spid="_x0000_s1026" type="#_x0000_t75" style="position:absolute;margin-left:7.2pt;margin-top:5.25pt;width:9.2pt;height:7.75pt;z-index:25161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">
                <v:imagedata r:id="rId21" o:title=""/>
              </v:shape>
            </w:pict>
          </mc:Fallback>
        </mc:AlternateContent>
      </w:r>
      <w:r>
        <w:rPr>
          <w:rFonts w:eastAsia="TimesNewRomanPS-BoldMT" w:cs="SimSun"/>
          <w:bCs/>
          <w:noProof/>
          <w:sz w:val="24"/>
          <w:lang w:eastAsia="zh-CN"/>
        </w:rPr>
        <mc:AlternateContent>
          <mc:Choice Requires="wpi">
            <w:drawing>
              <wp:anchor distT="0" distB="0" distL="114300" distR="114300" simplePos="0" relativeHeight="251595776" behindDoc="0" locked="0" layoutInCell="1" allowOverlap="1" wp14:anchorId="17AB381E" wp14:editId="23F1E0EA">
                <wp:simplePos x="0" y="0"/>
                <wp:positionH relativeFrom="column">
                  <wp:posOffset>190380</wp:posOffset>
                </wp:positionH>
                <wp:positionV relativeFrom="paragraph">
                  <wp:posOffset>94890</wp:posOffset>
                </wp:positionV>
                <wp:extent cx="119880" cy="66240"/>
                <wp:effectExtent l="57150" t="38100" r="52070" b="48260"/>
                <wp:wrapNone/>
                <wp:docPr id="9"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119880" cy="66240"/>
                      </w14:xfrm>
                    </w14:contentPart>
                  </a:graphicData>
                </a:graphic>
              </wp:anchor>
            </w:drawing>
          </mc:Choice>
          <mc:Fallback>
            <w:pict>
              <v:shape w14:anchorId="07E5ABDB" id="Ink 9" o:spid="_x0000_s1026" type="#_x0000_t75" style="position:absolute;margin-left:14.3pt;margin-top:6.75pt;width:10.9pt;height:6.6pt;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">
                <v:imagedata r:id="rId23" o:title=""/>
              </v:shape>
            </w:pict>
          </mc:Fallback>
        </mc:AlternateContent>
      </w:r>
      <w:r>
        <w:rPr>
          <w:rFonts w:eastAsia="TimesNewRomanPS-BoldMT" w:cs="SimSun"/>
          <w:bCs/>
          <w:noProof/>
          <w:sz w:val="24"/>
          <w:lang w:eastAsia="zh-CN"/>
        </w:rPr>
        <mc:AlternateContent>
          <mc:Choice Requires="wpi">
            <w:drawing>
              <wp:anchor distT="0" distB="0" distL="114300" distR="114300" simplePos="0" relativeHeight="251584512" behindDoc="0" locked="0" layoutInCell="1" allowOverlap="1" wp14:anchorId="63C77BC7" wp14:editId="20E3A75C">
                <wp:simplePos x="0" y="0"/>
                <wp:positionH relativeFrom="column">
                  <wp:posOffset>174900</wp:posOffset>
                </wp:positionH>
                <wp:positionV relativeFrom="paragraph">
                  <wp:posOffset>95250</wp:posOffset>
                </wp:positionV>
                <wp:extent cx="8280" cy="129600"/>
                <wp:effectExtent l="57150" t="38100" r="48895" b="41910"/>
                <wp:wrapNone/>
                <wp:docPr id="6"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8280" cy="129600"/>
                      </w14:xfrm>
                    </w14:contentPart>
                  </a:graphicData>
                </a:graphic>
              </wp:anchor>
            </w:drawing>
          </mc:Choice>
          <mc:Fallback>
            <w:pict>
              <v:shape w14:anchorId="249E3109" id="Ink 6" o:spid="_x0000_s1026" type="#_x0000_t75" style="position:absolute;margin-left:13.05pt;margin-top:6.8pt;width:2.05pt;height:11.6pt;z-index:25158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">
                <v:imagedata r:id="rId25" o:title=""/>
              </v:shape>
            </w:pict>
          </mc:Fallback>
        </mc:AlternateContent>
      </w:r>
    </w:p>
    <w:p w14:paraId="6BD46601" w14:textId="4C2D6D29" w:rsidR="00B44CD8" w:rsidRDefault="00B44CD8" w:rsidP="00045DA9">
      <w:pPr>
        <w:tabs>
          <w:tab w:val="left" w:pos="360"/>
        </w:tabs>
        <w:rPr>
          <w:rFonts w:eastAsia="TimesNewRomanPS-BoldMT" w:cs="SimSun"/>
          <w:bCs/>
          <w:sz w:val="24"/>
          <w:lang w:eastAsia="zh-CN"/>
        </w:rPr>
      </w:pPr>
    </w:p>
    <w:p w14:paraId="739A07B3" w14:textId="60A7A612" w:rsidR="00B44CD8" w:rsidRDefault="00B44CD8" w:rsidP="00045DA9">
      <w:pPr>
        <w:tabs>
          <w:tab w:val="left" w:pos="360"/>
        </w:tabs>
        <w:rPr>
          <w:rFonts w:eastAsia="TimesNewRomanPS-BoldMT" w:cs="SimSun"/>
          <w:bCs/>
          <w:sz w:val="24"/>
          <w:lang w:eastAsia="zh-CN"/>
        </w:rPr>
      </w:pPr>
      <w:r>
        <w:rPr>
          <w:rFonts w:eastAsia="TimesNewRomanPS-BoldMT" w:cs="SimSun"/>
          <w:bCs/>
          <w:noProof/>
          <w:sz w:val="24"/>
          <w:lang w:eastAsia="zh-CN"/>
        </w:rPr>
        <mc:AlternateContent>
          <mc:Choice Requires="wpi">
            <w:drawing>
              <wp:anchor distT="0" distB="0" distL="114300" distR="114300" simplePos="0" relativeHeight="251781120" behindDoc="0" locked="0" layoutInCell="1" allowOverlap="1" wp14:anchorId="4F733AB8" wp14:editId="60705C16">
                <wp:simplePos x="0" y="0"/>
                <wp:positionH relativeFrom="column">
                  <wp:posOffset>2319020</wp:posOffset>
                </wp:positionH>
                <wp:positionV relativeFrom="paragraph">
                  <wp:posOffset>-167640</wp:posOffset>
                </wp:positionV>
                <wp:extent cx="1294600" cy="586740"/>
                <wp:effectExtent l="38100" t="57150" r="39370" b="41910"/>
                <wp:wrapNone/>
                <wp:docPr id="127" name="Ink 127"/>
                <wp:cNvGraphicFramePr/>
                <a:graphic xmlns:a="http://schemas.openxmlformats.org/drawingml/2006/main">
                  <a:graphicData uri="http://schemas.microsoft.com/office/word/2010/wordprocessingInk">
                    <w14:contentPart bwMode="auto" r:id="rId26">
                      <w14:nvContentPartPr>
                        <w14:cNvContentPartPr/>
                      </w14:nvContentPartPr>
                      <w14:xfrm>
                        <a:off x="0" y="0"/>
                        <a:ext cx="1294600" cy="586740"/>
                      </w14:xfrm>
                    </w14:contentPart>
                  </a:graphicData>
                </a:graphic>
              </wp:anchor>
            </w:drawing>
          </mc:Choice>
          <mc:Fallback>
            <w:pict>
              <v:shape w14:anchorId="46EB23A2" id="Ink 127" o:spid="_x0000_s1026" type="#_x0000_t75" style="position:absolute;margin-left:181.9pt;margin-top:-13.9pt;width:103.4pt;height:47.6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">
                <v:imagedata r:id="rId27" o:title=""/>
              </v:shape>
            </w:pict>
          </mc:Fallback>
        </mc:AlternateContent>
      </w:r>
      <w:r>
        <w:rPr>
          <w:rFonts w:eastAsia="TimesNewRomanPS-BoldMT" w:cs="SimSun"/>
          <w:bCs/>
          <w:noProof/>
          <w:sz w:val="24"/>
          <w:lang w:eastAsia="zh-CN"/>
        </w:rPr>
        <mc:AlternateContent>
          <mc:Choice Requires="wpi">
            <w:drawing>
              <wp:anchor distT="0" distB="0" distL="114300" distR="114300" simplePos="0" relativeHeight="251705344" behindDoc="0" locked="0" layoutInCell="1" allowOverlap="1" wp14:anchorId="23A5EA85" wp14:editId="10B439A6">
                <wp:simplePos x="0" y="0"/>
                <wp:positionH relativeFrom="column">
                  <wp:posOffset>2166060</wp:posOffset>
                </wp:positionH>
                <wp:positionV relativeFrom="paragraph">
                  <wp:posOffset>-138630</wp:posOffset>
                </wp:positionV>
                <wp:extent cx="455400" cy="500400"/>
                <wp:effectExtent l="38100" t="57150" r="40005" b="52070"/>
                <wp:wrapNone/>
                <wp:docPr id="90" name="Ink 90"/>
                <wp:cNvGraphicFramePr/>
                <a:graphic xmlns:a="http://schemas.openxmlformats.org/drawingml/2006/main">
                  <a:graphicData uri="http://schemas.microsoft.com/office/word/2010/wordprocessingInk">
                    <w14:contentPart bwMode="auto" r:id="rId28">
                      <w14:nvContentPartPr>
                        <w14:cNvContentPartPr/>
                      </w14:nvContentPartPr>
                      <w14:xfrm>
                        <a:off x="0" y="0"/>
                        <a:ext cx="455400" cy="500400"/>
                      </w14:xfrm>
                    </w14:contentPart>
                  </a:graphicData>
                </a:graphic>
              </wp:anchor>
            </w:drawing>
          </mc:Choice>
          <mc:Fallback>
            <w:pict>
              <v:shape w14:anchorId="2A5B50C9" id="Ink 90" o:spid="_x0000_s1026" type="#_x0000_t75" style="position:absolute;margin-left:169.85pt;margin-top:-11.6pt;width:37.25pt;height:40.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">
                <v:imagedata r:id="rId29" o:title=""/>
              </v:shape>
            </w:pict>
          </mc:Fallback>
        </mc:AlternateContent>
      </w:r>
      <w:r>
        <w:rPr>
          <w:rFonts w:eastAsia="TimesNewRomanPS-BoldMT" w:cs="SimSun"/>
          <w:bCs/>
          <w:noProof/>
          <w:sz w:val="24"/>
          <w:lang w:eastAsia="zh-CN"/>
        </w:rPr>
        <mc:AlternateContent>
          <mc:Choice Requires="wpi">
            <w:drawing>
              <wp:anchor distT="0" distB="0" distL="114300" distR="114300" simplePos="0" relativeHeight="251607040" behindDoc="0" locked="0" layoutInCell="1" allowOverlap="1" wp14:anchorId="3B5D7CC9" wp14:editId="211D401F">
                <wp:simplePos x="0" y="0"/>
                <wp:positionH relativeFrom="column">
                  <wp:posOffset>531660</wp:posOffset>
                </wp:positionH>
                <wp:positionV relativeFrom="paragraph">
                  <wp:posOffset>-416550</wp:posOffset>
                </wp:positionV>
                <wp:extent cx="2631960" cy="997200"/>
                <wp:effectExtent l="38100" t="57150" r="54610" b="50800"/>
                <wp:wrapNone/>
                <wp:docPr id="14" name="Ink 14"/>
                <wp:cNvGraphicFramePr/>
                <a:graphic xmlns:a="http://schemas.openxmlformats.org/drawingml/2006/main">
                  <a:graphicData uri="http://schemas.microsoft.com/office/word/2010/wordprocessingInk">
                    <w14:contentPart bwMode="auto" r:id="rId30">
                      <w14:nvContentPartPr>
                        <w14:cNvContentPartPr/>
                      </w14:nvContentPartPr>
                      <w14:xfrm>
                        <a:off x="0" y="0"/>
                        <a:ext cx="2631960" cy="997200"/>
                      </w14:xfrm>
                    </w14:contentPart>
                  </a:graphicData>
                </a:graphic>
              </wp:anchor>
            </w:drawing>
          </mc:Choice>
          <mc:Fallback>
            <w:pict>
              <v:shape w14:anchorId="6D0D6A11" id="Ink 14" o:spid="_x0000_s1026" type="#_x0000_t75" style="position:absolute;margin-left:41.15pt;margin-top:-33.5pt;width:208.7pt;height:79.9pt;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">
                <v:imagedata r:id="rId31" o:title=""/>
              </v:shape>
            </w:pict>
          </mc:Fallback>
        </mc:AlternateContent>
      </w:r>
    </w:p>
    <w:p w14:paraId="13228FFA" w14:textId="6913FCAD" w:rsidR="00B44CD8" w:rsidRDefault="00B44CD8" w:rsidP="00045DA9">
      <w:pPr>
        <w:tabs>
          <w:tab w:val="left" w:pos="360"/>
        </w:tabs>
        <w:rPr>
          <w:rFonts w:eastAsia="TimesNewRomanPS-BoldMT" w:cs="SimSun"/>
          <w:bCs/>
          <w:sz w:val="24"/>
          <w:lang w:eastAsia="zh-CN"/>
        </w:rPr>
      </w:pPr>
      <w:r>
        <w:rPr>
          <w:rFonts w:eastAsia="TimesNewRomanPS-BoldMT" w:cs="SimSun"/>
          <w:bCs/>
          <w:noProof/>
          <w:sz w:val="24"/>
          <w:lang w:eastAsia="zh-CN"/>
        </w:rPr>
        <mc:AlternateContent>
          <mc:Choice Requires="wpi">
            <w:drawing>
              <wp:anchor distT="0" distB="0" distL="114300" distR="114300" simplePos="0" relativeHeight="251718656" behindDoc="0" locked="0" layoutInCell="1" allowOverlap="1" wp14:anchorId="30FEB8B4" wp14:editId="09B32054">
                <wp:simplePos x="0" y="0"/>
                <wp:positionH relativeFrom="column">
                  <wp:posOffset>967620</wp:posOffset>
                </wp:positionH>
                <wp:positionV relativeFrom="paragraph">
                  <wp:posOffset>79950</wp:posOffset>
                </wp:positionV>
                <wp:extent cx="30240" cy="68040"/>
                <wp:effectExtent l="38100" t="38100" r="46355" b="46355"/>
                <wp:wrapNone/>
                <wp:docPr id="105" name="Ink 105"/>
                <wp:cNvGraphicFramePr/>
                <a:graphic xmlns:a="http://schemas.openxmlformats.org/drawingml/2006/main">
                  <a:graphicData uri="http://schemas.microsoft.com/office/word/2010/wordprocessingInk">
                    <w14:contentPart bwMode="auto" r:id="rId32">
                      <w14:nvContentPartPr>
                        <w14:cNvContentPartPr/>
                      </w14:nvContentPartPr>
                      <w14:xfrm>
                        <a:off x="0" y="0"/>
                        <a:ext cx="30240" cy="68040"/>
                      </w14:xfrm>
                    </w14:contentPart>
                  </a:graphicData>
                </a:graphic>
              </wp:anchor>
            </w:drawing>
          </mc:Choice>
          <mc:Fallback>
            <w:pict>
              <v:shape w14:anchorId="72F95A7B" id="Ink 105" o:spid="_x0000_s1026" type="#_x0000_t75" style="position:absolute;margin-left:75.5pt;margin-top:5.6pt;width:3.8pt;height:6.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">
                <v:imagedata r:id="rId33" o:title=""/>
              </v:shape>
            </w:pict>
          </mc:Fallback>
        </mc:AlternateContent>
      </w:r>
      <w:r>
        <w:rPr>
          <w:rFonts w:eastAsia="TimesNewRomanPS-BoldMT" w:cs="SimSun"/>
          <w:bCs/>
          <w:noProof/>
          <w:sz w:val="24"/>
          <w:lang w:eastAsia="zh-CN"/>
        </w:rPr>
        <mc:AlternateContent>
          <mc:Choice Requires="wpi">
            <w:drawing>
              <wp:anchor distT="0" distB="0" distL="114300" distR="114300" simplePos="0" relativeHeight="251703296" behindDoc="0" locked="0" layoutInCell="1" allowOverlap="1" wp14:anchorId="16B6A426" wp14:editId="05C598A5">
                <wp:simplePos x="0" y="0"/>
                <wp:positionH relativeFrom="column">
                  <wp:posOffset>1014060</wp:posOffset>
                </wp:positionH>
                <wp:positionV relativeFrom="paragraph">
                  <wp:posOffset>91110</wp:posOffset>
                </wp:positionV>
                <wp:extent cx="1197360" cy="73800"/>
                <wp:effectExtent l="57150" t="38100" r="41275" b="40640"/>
                <wp:wrapNone/>
                <wp:docPr id="89" name="Ink 89"/>
                <wp:cNvGraphicFramePr/>
                <a:graphic xmlns:a="http://schemas.openxmlformats.org/drawingml/2006/main">
                  <a:graphicData uri="http://schemas.microsoft.com/office/word/2010/wordprocessingInk">
                    <w14:contentPart bwMode="auto" r:id="rId34">
                      <w14:nvContentPartPr>
                        <w14:cNvContentPartPr/>
                      </w14:nvContentPartPr>
                      <w14:xfrm>
                        <a:off x="0" y="0"/>
                        <a:ext cx="1197360" cy="73800"/>
                      </w14:xfrm>
                    </w14:contentPart>
                  </a:graphicData>
                </a:graphic>
              </wp:anchor>
            </w:drawing>
          </mc:Choice>
          <mc:Fallback>
            <w:pict>
              <v:shape w14:anchorId="15788E7F" id="Ink 89" o:spid="_x0000_s1026" type="#_x0000_t75" style="position:absolute;margin-left:79.15pt;margin-top:6.45pt;width:95.7pt;height:7.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">
                <v:imagedata r:id="rId35" o:title=""/>
              </v:shape>
            </w:pict>
          </mc:Fallback>
        </mc:AlternateContent>
      </w:r>
      <w:r>
        <w:rPr>
          <w:rFonts w:eastAsia="TimesNewRomanPS-BoldMT" w:cs="SimSun"/>
          <w:bCs/>
          <w:noProof/>
          <w:sz w:val="24"/>
          <w:lang w:eastAsia="zh-CN"/>
        </w:rPr>
        <mc:AlternateContent>
          <mc:Choice Requires="wpi">
            <w:drawing>
              <wp:anchor distT="0" distB="0" distL="114300" distR="114300" simplePos="0" relativeHeight="251600896" behindDoc="0" locked="0" layoutInCell="1" allowOverlap="1" wp14:anchorId="4870E42C" wp14:editId="1ABE4CA3">
                <wp:simplePos x="0" y="0"/>
                <wp:positionH relativeFrom="column">
                  <wp:posOffset>30480</wp:posOffset>
                </wp:positionH>
                <wp:positionV relativeFrom="paragraph">
                  <wp:posOffset>-437515</wp:posOffset>
                </wp:positionV>
                <wp:extent cx="3156360" cy="1170385"/>
                <wp:effectExtent l="38100" t="38100" r="44450" b="48895"/>
                <wp:wrapNone/>
                <wp:docPr id="13" name="Ink 13"/>
                <wp:cNvGraphicFramePr/>
                <a:graphic xmlns:a="http://schemas.openxmlformats.org/drawingml/2006/main">
                  <a:graphicData uri="http://schemas.microsoft.com/office/word/2010/wordprocessingInk">
                    <w14:contentPart bwMode="auto" r:id="rId36">
                      <w14:nvContentPartPr>
                        <w14:cNvContentPartPr/>
                      </w14:nvContentPartPr>
                      <w14:xfrm>
                        <a:off x="0" y="0"/>
                        <a:ext cx="3156360" cy="1170385"/>
                      </w14:xfrm>
                    </w14:contentPart>
                  </a:graphicData>
                </a:graphic>
              </wp:anchor>
            </w:drawing>
          </mc:Choice>
          <mc:Fallback>
            <w:pict>
              <v:shape w14:anchorId="0FF5A0D3" id="Ink 13" o:spid="_x0000_s1026" type="#_x0000_t75" style="position:absolute;margin-left:1.7pt;margin-top:-35.15pt;width:249.95pt;height:93.55pt;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">
                <v:imagedata r:id="rId37" o:title=""/>
              </v:shape>
            </w:pict>
          </mc:Fallback>
        </mc:AlternateContent>
      </w:r>
    </w:p>
    <w:p w14:paraId="2C509B1B" w14:textId="281CDD36" w:rsidR="00B44CD8" w:rsidRDefault="00B44CD8" w:rsidP="00045DA9">
      <w:pPr>
        <w:tabs>
          <w:tab w:val="left" w:pos="360"/>
        </w:tabs>
        <w:rPr>
          <w:rFonts w:eastAsia="TimesNewRomanPS-BoldMT" w:cs="SimSun"/>
          <w:bCs/>
          <w:sz w:val="24"/>
          <w:lang w:eastAsia="zh-CN"/>
        </w:rPr>
      </w:pPr>
    </w:p>
    <w:p w14:paraId="63AC653C" w14:textId="106F13F5" w:rsidR="00B44CD8" w:rsidRDefault="00B44CD8" w:rsidP="00045DA9">
      <w:pPr>
        <w:tabs>
          <w:tab w:val="left" w:pos="360"/>
        </w:tabs>
        <w:rPr>
          <w:rFonts w:eastAsia="TimesNewRomanPS-BoldMT" w:cs="SimSun"/>
          <w:bCs/>
          <w:sz w:val="24"/>
          <w:lang w:eastAsia="zh-CN"/>
        </w:rPr>
      </w:pPr>
      <w:r>
        <w:rPr>
          <w:rFonts w:eastAsia="TimesNewRomanPS-BoldMT" w:cs="SimSun"/>
          <w:bCs/>
          <w:noProof/>
          <w:sz w:val="24"/>
          <w:lang w:eastAsia="zh-CN"/>
        </w:rPr>
        <mc:AlternateContent>
          <mc:Choice Requires="wpi">
            <w:drawing>
              <wp:anchor distT="0" distB="0" distL="114300" distR="114300" simplePos="0" relativeHeight="251622400" behindDoc="0" locked="0" layoutInCell="1" allowOverlap="1" wp14:anchorId="047219DC" wp14:editId="20FFBCD0">
                <wp:simplePos x="0" y="0"/>
                <wp:positionH relativeFrom="column">
                  <wp:posOffset>1851025</wp:posOffset>
                </wp:positionH>
                <wp:positionV relativeFrom="paragraph">
                  <wp:posOffset>-15875</wp:posOffset>
                </wp:positionV>
                <wp:extent cx="114935" cy="195665"/>
                <wp:effectExtent l="38100" t="57150" r="0" b="52070"/>
                <wp:wrapNone/>
                <wp:docPr id="18" name="Ink 18"/>
                <wp:cNvGraphicFramePr/>
                <a:graphic xmlns:a="http://schemas.openxmlformats.org/drawingml/2006/main">
                  <a:graphicData uri="http://schemas.microsoft.com/office/word/2010/wordprocessingInk">
                    <w14:contentPart bwMode="auto" r:id="rId38">
                      <w14:nvContentPartPr>
                        <w14:cNvContentPartPr/>
                      </w14:nvContentPartPr>
                      <w14:xfrm>
                        <a:off x="0" y="0"/>
                        <a:ext cx="114935" cy="195665"/>
                      </w14:xfrm>
                    </w14:contentPart>
                  </a:graphicData>
                </a:graphic>
              </wp:anchor>
            </w:drawing>
          </mc:Choice>
          <mc:Fallback>
            <w:pict>
              <v:shape w14:anchorId="3493A9B9" id="Ink 18" o:spid="_x0000_s1026" type="#_x0000_t75" style="position:absolute;margin-left:145.05pt;margin-top:-1.95pt;width:10.45pt;height:16.8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">
                <v:imagedata r:id="rId39" o:title=""/>
              </v:shape>
            </w:pict>
          </mc:Fallback>
        </mc:AlternateContent>
      </w:r>
    </w:p>
    <w:p w14:paraId="17BBFAEB" w14:textId="24DEC0CF" w:rsidR="00B44CD8" w:rsidRPr="00B03B2D" w:rsidRDefault="00B44CD8" w:rsidP="00045DA9">
      <w:pPr>
        <w:tabs>
          <w:tab w:val="left" w:pos="360"/>
        </w:tabs>
        <w:rPr>
          <w:rFonts w:eastAsia="TimesNewRomanPS-BoldMT" w:cs="SimSun"/>
          <w:bCs/>
          <w:sz w:val="24"/>
          <w:lang w:eastAsia="zh-CN"/>
        </w:rPr>
      </w:pPr>
    </w:p>
    <w:p w14:paraId="55AB0DB4" w14:textId="281C57A0" w:rsidR="00045DA9" w:rsidRPr="00045DA9" w:rsidRDefault="00B44CD8" w:rsidP="00045DA9">
      <w:pPr>
        <w:tabs>
          <w:tab w:val="left" w:pos="360"/>
        </w:tabs>
        <w:rPr>
          <w:rFonts w:eastAsia="TimesNewRomanPS-BoldMT" w:cs="SimSun"/>
          <w:bCs/>
          <w:sz w:val="24"/>
          <w:lang w:eastAsia="zh-CN"/>
        </w:rPr>
      </w:pPr>
      <w:r>
        <w:rPr>
          <w:rFonts w:eastAsia="TimesNewRomanPS-BoldMT" w:cs="SimSun"/>
          <w:bCs/>
          <w:noProof/>
          <w:sz w:val="24"/>
          <w:lang w:eastAsia="zh-CN"/>
        </w:rPr>
        <mc:AlternateContent>
          <mc:Choice Requires="wpi">
            <w:drawing>
              <wp:anchor distT="0" distB="0" distL="114300" distR="114300" simplePos="0" relativeHeight="251689984" behindDoc="0" locked="0" layoutInCell="1" allowOverlap="1" wp14:anchorId="0AE5427F" wp14:editId="0FEEA61E">
                <wp:simplePos x="0" y="0"/>
                <wp:positionH relativeFrom="column">
                  <wp:posOffset>1779270</wp:posOffset>
                </wp:positionH>
                <wp:positionV relativeFrom="paragraph">
                  <wp:posOffset>-210185</wp:posOffset>
                </wp:positionV>
                <wp:extent cx="1117795" cy="626745"/>
                <wp:effectExtent l="57150" t="38100" r="44450" b="40005"/>
                <wp:wrapNone/>
                <wp:docPr id="38" name="Ink 38"/>
                <wp:cNvGraphicFramePr/>
                <a:graphic xmlns:a="http://schemas.openxmlformats.org/drawingml/2006/main">
                  <a:graphicData uri="http://schemas.microsoft.com/office/word/2010/wordprocessingInk">
                    <w14:contentPart bwMode="auto" r:id="rId40">
                      <w14:nvContentPartPr>
                        <w14:cNvContentPartPr/>
                      </w14:nvContentPartPr>
                      <w14:xfrm>
                        <a:off x="0" y="0"/>
                        <a:ext cx="1117795" cy="626745"/>
                      </w14:xfrm>
                    </w14:contentPart>
                  </a:graphicData>
                </a:graphic>
              </wp:anchor>
            </w:drawing>
          </mc:Choice>
          <mc:Fallback>
            <w:pict>
              <v:shape w14:anchorId="256FBA2D" id="Ink 38" o:spid="_x0000_s1026" type="#_x0000_t75" style="position:absolute;margin-left:139.4pt;margin-top:-17.25pt;width:89.4pt;height:5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">
                <v:imagedata r:id="rId41" o:title=""/>
              </v:shape>
            </w:pict>
          </mc:Fallback>
        </mc:AlternateContent>
      </w:r>
    </w:p>
    <w:p w14:paraId="53DDD6D3" w14:textId="3F49C11E" w:rsidR="00D17B1C" w:rsidRDefault="00D17B1C" w:rsidP="009604A9">
      <w:pPr>
        <w:tabs>
          <w:tab w:val="left" w:pos="360"/>
        </w:tabs>
        <w:rPr>
          <w:rFonts w:eastAsia="TimesNewRomanPS-BoldMT" w:cs="SimSun"/>
          <w:bCs/>
          <w:sz w:val="24"/>
          <w:lang w:eastAsia="zh-CN"/>
        </w:rPr>
      </w:pPr>
    </w:p>
    <w:p w14:paraId="00873FC9" w14:textId="77777777" w:rsidR="00976262" w:rsidRPr="009604A9" w:rsidRDefault="00976262" w:rsidP="009604A9">
      <w:pPr>
        <w:tabs>
          <w:tab w:val="left" w:pos="360"/>
        </w:tabs>
        <w:rPr>
          <w:rFonts w:eastAsia="TimesNewRomanPS-BoldMT" w:cs="SimSun"/>
          <w:bCs/>
          <w:sz w:val="24"/>
          <w:lang w:eastAsia="zh-CN"/>
        </w:rPr>
      </w:pPr>
    </w:p>
    <w:p w14:paraId="5FA6C168" w14:textId="3E429B61" w:rsidR="007D0FCD" w:rsidRPr="004E3544" w:rsidRDefault="00BA10DA" w:rsidP="004E3544">
      <w:pPr>
        <w:pStyle w:val="ListParagraph"/>
        <w:numPr>
          <w:ilvl w:val="0"/>
          <w:numId w:val="8"/>
        </w:numPr>
        <w:tabs>
          <w:tab w:val="left" w:pos="360"/>
        </w:tabs>
        <w:ind w:left="360"/>
        <w:rPr>
          <w:rFonts w:eastAsia="TimesNewRomanPS-BoldMT" w:cs="SimSun"/>
          <w:bCs/>
          <w:sz w:val="24"/>
          <w:lang w:eastAsia="zh-CN"/>
        </w:rPr>
      </w:pPr>
      <w:r>
        <w:rPr>
          <w:rFonts w:eastAsia="TimesNewRomanPS-BoldMT" w:cs="SimSun"/>
          <w:bCs/>
          <w:sz w:val="24"/>
          <w:lang w:eastAsia="zh-CN"/>
        </w:rPr>
        <w:t xml:space="preserve">A </w:t>
      </w:r>
      <w:r w:rsidR="00B44CD8">
        <w:rPr>
          <w:rFonts w:eastAsia="TimesNewRomanPS-BoldMT" w:cs="SimSun"/>
          <w:bCs/>
          <w:sz w:val="24"/>
          <w:lang w:eastAsia="zh-CN"/>
        </w:rPr>
        <w:t>training set</w:t>
      </w:r>
      <w:r>
        <w:rPr>
          <w:rFonts w:eastAsia="TimesNewRomanPS-BoldMT" w:cs="SimSun"/>
          <w:bCs/>
          <w:sz w:val="24"/>
          <w:lang w:eastAsia="zh-CN"/>
        </w:rPr>
        <w:t xml:space="preserve"> with </w:t>
      </w:r>
      <w:r w:rsidRPr="00E554A8">
        <w:rPr>
          <w:rFonts w:eastAsia="TimesNewRomanPS-BoldMT" w:cs="SimSun"/>
          <w:bCs/>
          <w:i/>
          <w:iCs/>
          <w:sz w:val="24"/>
          <w:lang w:eastAsia="zh-CN"/>
        </w:rPr>
        <w:t>2</w:t>
      </w:r>
      <w:r>
        <w:rPr>
          <w:rFonts w:eastAsia="TimesNewRomanPS-BoldMT" w:cs="SimSun"/>
          <w:bCs/>
          <w:sz w:val="24"/>
          <w:lang w:eastAsia="zh-CN"/>
        </w:rPr>
        <w:t xml:space="preserve"> features </w:t>
      </w:r>
      <w:r w:rsidR="00FA37EF">
        <w:rPr>
          <w:rFonts w:eastAsia="TimesNewRomanPS-BoldMT" w:cs="SimSun"/>
          <w:bCs/>
          <w:sz w:val="24"/>
          <w:lang w:eastAsia="zh-CN"/>
        </w:rPr>
        <w:t>(</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1</m:t>
            </m:r>
          </m:sub>
        </m:sSub>
      </m:oMath>
      <w:r w:rsidR="00FA37EF">
        <w:rPr>
          <w:rFonts w:eastAsia="TimesNewRomanPS-BoldMT" w:cs="SimSun"/>
          <w:bCs/>
          <w:sz w:val="24"/>
          <w:lang w:eastAsia="zh-CN"/>
        </w:rPr>
        <w:t xml:space="preserve">,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2</m:t>
            </m:r>
          </m:sub>
        </m:sSub>
      </m:oMath>
      <w:r w:rsidR="00FA37EF">
        <w:rPr>
          <w:rFonts w:eastAsia="TimesNewRomanPS-BoldMT" w:cs="SimSun"/>
          <w:bCs/>
          <w:sz w:val="24"/>
          <w:lang w:eastAsia="zh-CN"/>
        </w:rPr>
        <w:t xml:space="preserve">) </w:t>
      </w:r>
      <w:r>
        <w:rPr>
          <w:rFonts w:eastAsia="TimesNewRomanPS-BoldMT" w:cs="SimSun"/>
          <w:bCs/>
          <w:sz w:val="24"/>
          <w:lang w:eastAsia="zh-CN"/>
        </w:rPr>
        <w:t xml:space="preserve">and binary class </w:t>
      </w:r>
      <w:r w:rsidR="00853AC3">
        <w:rPr>
          <w:rFonts w:eastAsia="TimesNewRomanPS-BoldMT" w:cs="SimSun"/>
          <w:bCs/>
          <w:sz w:val="24"/>
          <w:lang w:eastAsia="zh-CN"/>
        </w:rPr>
        <w:t xml:space="preserve">labeled in </w:t>
      </w:r>
      <w:r w:rsidR="00853AC3" w:rsidRPr="00853AC3">
        <w:rPr>
          <w:rFonts w:eastAsia="TimesNewRomanPS-BoldMT" w:cs="SimSun"/>
          <w:bCs/>
          <w:sz w:val="24"/>
          <w:lang w:eastAsia="zh-CN"/>
        </w:rPr>
        <w:t>"</w:t>
      </w:r>
      <w:r w:rsidR="00853AC3" w:rsidRPr="00A144FE">
        <w:rPr>
          <w:rFonts w:eastAsia="TimesNewRomanPS-BoldMT" w:cs="SimSun"/>
          <w:bCs/>
          <w:color w:val="FF0000"/>
          <w:sz w:val="24"/>
          <w:lang w:eastAsia="zh-CN"/>
        </w:rPr>
        <w:t>o</w:t>
      </w:r>
      <w:r w:rsidR="00853AC3" w:rsidRPr="00853AC3">
        <w:rPr>
          <w:rFonts w:eastAsia="TimesNewRomanPS-BoldMT" w:cs="SimSun"/>
          <w:bCs/>
          <w:sz w:val="24"/>
          <w:lang w:eastAsia="zh-CN"/>
        </w:rPr>
        <w:t>"</w:t>
      </w:r>
      <w:r w:rsidR="00853AC3">
        <w:rPr>
          <w:rFonts w:eastAsia="TimesNewRomanPS-BoldMT" w:cs="SimSun"/>
          <w:bCs/>
          <w:sz w:val="24"/>
          <w:lang w:eastAsia="zh-CN"/>
        </w:rPr>
        <w:t xml:space="preserve"> and </w:t>
      </w:r>
      <w:r w:rsidR="00853AC3" w:rsidRPr="00853AC3">
        <w:rPr>
          <w:rFonts w:eastAsia="TimesNewRomanPS-BoldMT" w:cs="SimSun"/>
          <w:bCs/>
          <w:sz w:val="24"/>
          <w:lang w:eastAsia="zh-CN"/>
        </w:rPr>
        <w:t>"</w:t>
      </w:r>
      <w:r w:rsidR="00853AC3" w:rsidRPr="00CD0998">
        <w:rPr>
          <w:rFonts w:eastAsia="TimesNewRomanPS-BoldMT" w:cs="SimSun"/>
          <w:bCs/>
          <w:color w:val="00B050"/>
          <w:sz w:val="24"/>
          <w:lang w:eastAsia="zh-CN"/>
        </w:rPr>
        <w:t>x</w:t>
      </w:r>
      <w:r w:rsidR="00853AC3" w:rsidRPr="00853AC3">
        <w:rPr>
          <w:rFonts w:eastAsia="TimesNewRomanPS-BoldMT" w:cs="SimSun"/>
          <w:bCs/>
          <w:sz w:val="24"/>
          <w:lang w:eastAsia="zh-CN"/>
        </w:rPr>
        <w:t>"</w:t>
      </w:r>
      <w:r w:rsidR="00445CC5">
        <w:rPr>
          <w:rFonts w:eastAsia="TimesNewRomanPS-BoldMT" w:cs="SimSun"/>
          <w:bCs/>
          <w:sz w:val="24"/>
          <w:lang w:eastAsia="zh-CN"/>
        </w:rPr>
        <w:t xml:space="preserve"> as </w:t>
      </w:r>
      <w:r w:rsidR="00445CC5" w:rsidRPr="00765437">
        <w:rPr>
          <w:rFonts w:eastAsia="TimesNewRomanPS-BoldMT" w:cs="SimSun"/>
          <w:bCs/>
          <w:i/>
          <w:iCs/>
          <w:sz w:val="24"/>
          <w:lang w:eastAsia="zh-CN"/>
        </w:rPr>
        <w:t>0</w:t>
      </w:r>
      <w:r w:rsidR="00445CC5">
        <w:rPr>
          <w:rFonts w:eastAsia="TimesNewRomanPS-BoldMT" w:cs="SimSun"/>
          <w:bCs/>
          <w:sz w:val="24"/>
          <w:lang w:eastAsia="zh-CN"/>
        </w:rPr>
        <w:t xml:space="preserve"> and </w:t>
      </w:r>
      <w:r w:rsidR="00445CC5" w:rsidRPr="00765437">
        <w:rPr>
          <w:rFonts w:eastAsia="TimesNewRomanPS-BoldMT" w:cs="SimSun"/>
          <w:bCs/>
          <w:i/>
          <w:iCs/>
          <w:sz w:val="24"/>
          <w:lang w:eastAsia="zh-CN"/>
        </w:rPr>
        <w:t>1</w:t>
      </w:r>
      <w:r w:rsidR="00445CC5">
        <w:rPr>
          <w:rFonts w:eastAsia="TimesNewRomanPS-BoldMT" w:cs="SimSun"/>
          <w:bCs/>
          <w:sz w:val="24"/>
          <w:lang w:eastAsia="zh-CN"/>
        </w:rPr>
        <w:t xml:space="preserve"> respectively </w:t>
      </w:r>
      <w:r>
        <w:rPr>
          <w:rFonts w:eastAsia="TimesNewRomanPS-BoldMT" w:cs="SimSun"/>
          <w:bCs/>
          <w:sz w:val="24"/>
          <w:lang w:eastAsia="zh-CN"/>
        </w:rPr>
        <w:t xml:space="preserve">is visualized </w:t>
      </w:r>
      <w:r w:rsidR="00AE6D6F">
        <w:rPr>
          <w:rFonts w:eastAsia="TimesNewRomanPS-BoldMT" w:cs="SimSun"/>
          <w:bCs/>
          <w:sz w:val="24"/>
          <w:lang w:eastAsia="zh-CN"/>
        </w:rPr>
        <w:t xml:space="preserve">as follows. </w:t>
      </w:r>
      <w:r w:rsidR="00A25CF1">
        <w:rPr>
          <w:rFonts w:eastAsia="TimesNewRomanPS-BoldMT" w:cs="SimSun"/>
          <w:bCs/>
          <w:sz w:val="24"/>
          <w:lang w:eastAsia="zh-CN"/>
        </w:rPr>
        <w:t xml:space="preserve">In terms of our observation, </w:t>
      </w:r>
      <w:r w:rsidR="007D0FCD" w:rsidRPr="007D0FCD">
        <w:rPr>
          <w:rFonts w:eastAsia="TimesNewRomanPS-BoldMT" w:cs="SimSun"/>
          <w:bCs/>
          <w:sz w:val="24"/>
          <w:lang w:eastAsia="zh-CN"/>
        </w:rPr>
        <w:t xml:space="preserve">circle </w:t>
      </w:r>
      <w:r w:rsidR="00465AAB" w:rsidRPr="007D0FCD">
        <w:rPr>
          <w:rFonts w:eastAsia="TimesNewRomanPS-BoldMT" w:cs="SimSun"/>
          <w:bCs/>
          <w:sz w:val="24"/>
          <w:lang w:eastAsia="zh-CN"/>
        </w:rPr>
        <w:t xml:space="preserve">decision </w:t>
      </w:r>
      <w:r w:rsidR="007D0FCD" w:rsidRPr="007D0FCD">
        <w:rPr>
          <w:rFonts w:eastAsia="TimesNewRomanPS-BoldMT" w:cs="SimSun"/>
          <w:bCs/>
          <w:sz w:val="24"/>
          <w:lang w:eastAsia="zh-CN"/>
        </w:rPr>
        <w:t xml:space="preserve">boundary </w:t>
      </w:r>
      <w:r w:rsidR="00E81276">
        <w:rPr>
          <w:rFonts w:eastAsia="TimesNewRomanPS-BoldMT" w:cs="SimSun"/>
          <w:bCs/>
          <w:sz w:val="24"/>
          <w:lang w:eastAsia="zh-CN"/>
        </w:rPr>
        <w:t>in</w:t>
      </w:r>
      <w:r w:rsidR="001E0DF2">
        <w:rPr>
          <w:rFonts w:eastAsia="TimesNewRomanPS-BoldMT" w:cs="SimSun"/>
          <w:bCs/>
          <w:sz w:val="24"/>
          <w:lang w:eastAsia="zh-CN"/>
        </w:rPr>
        <w:t xml:space="preserve"> </w:t>
      </w:r>
      <w:r w:rsidR="001E0DF2" w:rsidRPr="00BA0B87">
        <w:rPr>
          <w:rFonts w:eastAsia="TimesNewRomanPS-BoldMT" w:cs="SimSun"/>
          <w:b/>
          <w:bCs/>
          <w:color w:val="FF0000"/>
          <w:sz w:val="24"/>
          <w:lang w:eastAsia="zh-CN"/>
        </w:rPr>
        <w:t xml:space="preserve">logistic </w:t>
      </w:r>
      <w:r w:rsidR="001E0DF2">
        <w:rPr>
          <w:rFonts w:eastAsia="TimesNewRomanPS-BoldMT" w:cs="SimSun"/>
          <w:bCs/>
          <w:sz w:val="24"/>
          <w:lang w:eastAsia="zh-CN"/>
        </w:rPr>
        <w:t xml:space="preserve">regression </w:t>
      </w:r>
      <w:r w:rsidR="00B80498">
        <w:rPr>
          <w:rFonts w:eastAsia="TimesNewRomanPS-BoldMT" w:cs="SimSun"/>
          <w:bCs/>
          <w:sz w:val="24"/>
          <w:lang w:eastAsia="zh-CN"/>
        </w:rPr>
        <w:t>is</w:t>
      </w:r>
      <w:r w:rsidR="001E0DF2">
        <w:rPr>
          <w:rFonts w:eastAsia="TimesNewRomanPS-BoldMT" w:cs="SimSun"/>
          <w:bCs/>
          <w:sz w:val="24"/>
          <w:lang w:eastAsia="zh-CN"/>
        </w:rPr>
        <w:t xml:space="preserve"> a good option for binary classification</w:t>
      </w:r>
      <w:r w:rsidR="004E3544">
        <w:rPr>
          <w:rFonts w:eastAsia="TimesNewRomanPS-BoldMT" w:cs="SimSun"/>
          <w:bCs/>
          <w:sz w:val="24"/>
          <w:lang w:eastAsia="zh-CN"/>
        </w:rPr>
        <w:t xml:space="preserve">. Please </w:t>
      </w:r>
      <w:r w:rsidR="00F445AF">
        <w:rPr>
          <w:rFonts w:eastAsia="TimesNewRomanPS-BoldMT" w:cs="SimSun"/>
          <w:bCs/>
          <w:sz w:val="24"/>
          <w:lang w:eastAsia="zh-CN"/>
        </w:rPr>
        <w:t>buildup</w:t>
      </w:r>
      <w:r w:rsidR="008B0351">
        <w:rPr>
          <w:rFonts w:eastAsia="TimesNewRomanPS-BoldMT" w:cs="SimSun"/>
          <w:bCs/>
          <w:sz w:val="24"/>
          <w:lang w:eastAsia="zh-CN"/>
        </w:rPr>
        <w:t xml:space="preserve"> hypothesis/</w:t>
      </w:r>
      <w:r w:rsidR="004157B7">
        <w:rPr>
          <w:rFonts w:eastAsia="TimesNewRomanPS-BoldMT" w:cs="SimSun"/>
          <w:bCs/>
          <w:sz w:val="24"/>
          <w:lang w:eastAsia="zh-CN"/>
        </w:rPr>
        <w:t xml:space="preserve">cost function and </w:t>
      </w:r>
      <w:r w:rsidR="00693535">
        <w:rPr>
          <w:rFonts w:eastAsia="TimesNewRomanPS-BoldMT" w:cs="SimSun"/>
          <w:bCs/>
          <w:sz w:val="24"/>
          <w:lang w:eastAsia="zh-CN"/>
        </w:rPr>
        <w:t xml:space="preserve">partial derivative expression vs each coefficient </w:t>
      </w:r>
      <w:r w:rsidR="00835CEA">
        <w:rPr>
          <w:rFonts w:eastAsia="TimesNewRomanPS-BoldMT" w:cs="SimSun"/>
          <w:bCs/>
          <w:sz w:val="24"/>
          <w:lang w:eastAsia="zh-CN"/>
        </w:rPr>
        <w:t xml:space="preserve">for </w:t>
      </w:r>
      <w:r w:rsidR="007D0FCD" w:rsidRPr="004E3544">
        <w:rPr>
          <w:rFonts w:eastAsia="TimesNewRomanPS-BoldMT" w:cs="SimSun"/>
          <w:bCs/>
          <w:sz w:val="24"/>
          <w:lang w:eastAsia="zh-CN"/>
        </w:rPr>
        <w:t>gradient descent</w:t>
      </w:r>
      <w:r w:rsidR="00962D54">
        <w:rPr>
          <w:rFonts w:eastAsia="TimesNewRomanPS-BoldMT" w:cs="SimSun"/>
          <w:bCs/>
          <w:sz w:val="24"/>
          <w:lang w:eastAsia="zh-CN"/>
        </w:rPr>
        <w:t xml:space="preserve"> </w:t>
      </w:r>
      <w:r w:rsidR="00B03D32">
        <w:rPr>
          <w:rFonts w:eastAsia="TimesNewRomanPS-BoldMT" w:cs="SimSun"/>
          <w:bCs/>
          <w:sz w:val="24"/>
          <w:lang w:eastAsia="zh-CN"/>
        </w:rPr>
        <w:t xml:space="preserve">algorithm </w:t>
      </w:r>
      <w:r w:rsidR="00FA1488">
        <w:rPr>
          <w:rFonts w:eastAsia="TimesNewRomanPS-BoldMT" w:cs="SimSun"/>
          <w:bCs/>
          <w:sz w:val="24"/>
          <w:lang w:eastAsia="zh-CN"/>
        </w:rPr>
        <w:t>application</w:t>
      </w:r>
    </w:p>
    <w:p w14:paraId="1B56A640" w14:textId="77777777" w:rsidR="00904774" w:rsidRDefault="00904774" w:rsidP="00904774">
      <w:pPr>
        <w:pStyle w:val="ListParagraph"/>
        <w:tabs>
          <w:tab w:val="left" w:pos="360"/>
        </w:tabs>
        <w:rPr>
          <w:rFonts w:eastAsia="TimesNewRomanPS-BoldMT" w:cs="SimSun"/>
          <w:bCs/>
          <w:sz w:val="24"/>
          <w:lang w:eastAsia="zh-CN"/>
        </w:rPr>
      </w:pPr>
    </w:p>
    <w:p w14:paraId="6634A0AB" w14:textId="77777777" w:rsidR="00F75D75" w:rsidRDefault="00F75D75" w:rsidP="00904774">
      <w:pPr>
        <w:pStyle w:val="ListParagraph"/>
        <w:tabs>
          <w:tab w:val="left" w:pos="360"/>
        </w:tabs>
        <w:rPr>
          <w:rFonts w:eastAsia="TimesNewRomanPS-BoldMT" w:cs="SimSun"/>
          <w:bCs/>
          <w:sz w:val="24"/>
          <w:lang w:eastAsia="zh-CN"/>
        </w:rPr>
      </w:pPr>
    </w:p>
    <w:p w14:paraId="0C049B89" w14:textId="77777777" w:rsidR="00263165" w:rsidRDefault="00F75D75" w:rsidP="00CA18D5">
      <w:pPr>
        <w:pStyle w:val="ListParagraph"/>
        <w:tabs>
          <w:tab w:val="left" w:pos="360"/>
        </w:tabs>
        <w:ind w:left="0"/>
        <w:jc w:val="center"/>
        <w:rPr>
          <w:rFonts w:eastAsia="TimesNewRomanPS-BoldMT" w:cs="SimSun"/>
          <w:bCs/>
          <w:sz w:val="24"/>
          <w:lang w:eastAsia="zh-CN"/>
        </w:rPr>
      </w:pPr>
      <w:r>
        <w:rPr>
          <w:rFonts w:eastAsia="TimesNewRomanPS-BoldMT" w:cs="SimSun"/>
          <w:bCs/>
          <w:noProof/>
          <w:sz w:val="24"/>
          <w:lang w:eastAsia="zh-CN"/>
        </w:rPr>
        <w:drawing>
          <wp:inline distT="0" distB="0" distL="0" distR="0" wp14:anchorId="2A316393" wp14:editId="43C5D2EC">
            <wp:extent cx="1946607" cy="12955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46607" cy="1295542"/>
                    </a:xfrm>
                    <a:prstGeom prst="rect">
                      <a:avLst/>
                    </a:prstGeom>
                    <a:noFill/>
                    <a:ln>
                      <a:noFill/>
                    </a:ln>
                  </pic:spPr>
                </pic:pic>
              </a:graphicData>
            </a:graphic>
          </wp:inline>
        </w:drawing>
      </w:r>
    </w:p>
    <w:p w14:paraId="27CFA153" w14:textId="77777777" w:rsidR="003E5F52" w:rsidRDefault="003E5F52" w:rsidP="00DE1BD4">
      <w:pPr>
        <w:pStyle w:val="ListParagraph"/>
        <w:tabs>
          <w:tab w:val="left" w:pos="360"/>
        </w:tabs>
        <w:ind w:left="0"/>
        <w:jc w:val="center"/>
        <w:rPr>
          <w:rFonts w:eastAsia="TimesNewRomanPS-BoldMT" w:cs="SimSun"/>
          <w:bCs/>
          <w:sz w:val="24"/>
          <w:lang w:eastAsia="zh-CN"/>
        </w:rPr>
      </w:pPr>
    </w:p>
    <w:p w14:paraId="636CBCB9" w14:textId="64184626" w:rsidR="00263165" w:rsidRDefault="00263165" w:rsidP="00263165">
      <w:pPr>
        <w:tabs>
          <w:tab w:val="left" w:pos="360"/>
        </w:tabs>
        <w:ind w:left="360"/>
        <w:rPr>
          <w:rFonts w:eastAsia="TimesNewRomanPS-BoldMT" w:cs="SimSun"/>
          <w:bCs/>
          <w:i/>
          <w:sz w:val="24"/>
          <w:lang w:eastAsia="zh-CN"/>
        </w:rPr>
      </w:pPr>
      <w:r w:rsidRPr="00AA2DA1">
        <w:rPr>
          <w:rFonts w:eastAsia="TimesNewRomanPS-BoldMT" w:cs="SimSun"/>
          <w:b/>
          <w:bCs/>
          <w:i/>
          <w:color w:val="FF0000"/>
          <w:sz w:val="24"/>
          <w:lang w:eastAsia="zh-CN"/>
        </w:rPr>
        <w:t>*</w:t>
      </w:r>
      <w:r>
        <w:rPr>
          <w:rFonts w:eastAsia="TimesNewRomanPS-BoldMT" w:cs="SimSun"/>
          <w:b/>
          <w:bCs/>
          <w:i/>
          <w:color w:val="FF0000"/>
          <w:sz w:val="24"/>
          <w:lang w:eastAsia="zh-CN"/>
        </w:rPr>
        <w:t>H</w:t>
      </w:r>
      <w:r w:rsidRPr="00AA2DA1">
        <w:rPr>
          <w:rFonts w:eastAsia="TimesNewRomanPS-BoldMT" w:cs="SimSun"/>
          <w:b/>
          <w:bCs/>
          <w:i/>
          <w:color w:val="FF0000"/>
          <w:sz w:val="24"/>
          <w:lang w:eastAsia="zh-CN"/>
        </w:rPr>
        <w:t>int:</w:t>
      </w:r>
      <w:r w:rsidRPr="002125EF">
        <w:rPr>
          <w:rFonts w:eastAsia="TimesNewRomanPS-BoldMT" w:cs="SimSun"/>
          <w:bCs/>
          <w:i/>
          <w:color w:val="FF0000"/>
          <w:sz w:val="24"/>
          <w:lang w:eastAsia="zh-CN"/>
        </w:rPr>
        <w:t xml:space="preserve"> </w:t>
      </w:r>
      <w:r w:rsidR="00A57071">
        <w:rPr>
          <w:rFonts w:eastAsia="TimesNewRomanPS-BoldMT" w:cs="SimSun"/>
          <w:bCs/>
          <w:i/>
          <w:sz w:val="24"/>
          <w:lang w:eastAsia="zh-CN"/>
        </w:rPr>
        <w:t xml:space="preserve">circle equation is </w:t>
      </w:r>
      <m:oMath>
        <m:sSup>
          <m:sSupPr>
            <m:ctrlPr>
              <w:rPr>
                <w:rFonts w:ascii="Cambria Math" w:eastAsia="TimesNewRomanPS-BoldMT" w:hAnsi="Cambria Math"/>
                <w:bCs/>
                <w:i/>
                <w:sz w:val="24"/>
                <w:lang w:eastAsia="zh-CN"/>
              </w:rPr>
            </m:ctrlPr>
          </m:sSupPr>
          <m:e>
            <m:r>
              <w:rPr>
                <w:rFonts w:ascii="Cambria Math" w:eastAsia="TimesNewRomanPS-BoldMT" w:hAnsi="Cambria Math"/>
                <w:sz w:val="24"/>
                <w:lang w:eastAsia="zh-CN"/>
              </w:rPr>
              <m:t>(</m:t>
            </m:r>
            <m:sSub>
              <m:sSubPr>
                <m:ctrlPr>
                  <w:rPr>
                    <w:rFonts w:ascii="Cambria Math" w:eastAsia="TimesNewRomanPS-BoldMT" w:hAnsi="Cambria Math"/>
                    <w:bCs/>
                    <w:i/>
                    <w:sz w:val="24"/>
                    <w:lang w:eastAsia="zh-CN"/>
                  </w:rPr>
                </m:ctrlPr>
              </m:sSubPr>
              <m:e>
                <m:r>
                  <w:rPr>
                    <w:rFonts w:ascii="Cambria Math" w:eastAsia="TimesNewRomanPS-BoldMT" w:hAnsi="Cambria Math"/>
                    <w:sz w:val="24"/>
                    <w:lang w:eastAsia="zh-CN"/>
                  </w:rPr>
                  <m:t>x</m:t>
                </m:r>
              </m:e>
              <m:sub>
                <m:r>
                  <w:rPr>
                    <w:rFonts w:ascii="Cambria Math" w:eastAsia="TimesNewRomanPS-BoldMT" w:hAnsi="Cambria Math"/>
                    <w:sz w:val="24"/>
                    <w:lang w:eastAsia="zh-CN"/>
                  </w:rPr>
                  <m:t>1</m:t>
                </m:r>
              </m:sub>
            </m:sSub>
            <m:r>
              <w:rPr>
                <w:rFonts w:ascii="Cambria Math" w:eastAsia="TimesNewRomanPS-BoldMT" w:hAnsi="Cambria Math"/>
                <w:sz w:val="24"/>
                <w:lang w:eastAsia="zh-CN"/>
              </w:rPr>
              <m:t>-a)</m:t>
            </m:r>
          </m:e>
          <m:sup>
            <m:r>
              <w:rPr>
                <w:rFonts w:ascii="Cambria Math" w:eastAsia="TimesNewRomanPS-BoldMT" w:hAnsi="Cambria Math"/>
                <w:sz w:val="24"/>
                <w:lang w:eastAsia="zh-CN"/>
              </w:rPr>
              <m:t>2</m:t>
            </m:r>
          </m:sup>
        </m:sSup>
        <m:sSup>
          <m:sSupPr>
            <m:ctrlPr>
              <w:rPr>
                <w:rFonts w:ascii="Cambria Math" w:eastAsia="TimesNewRomanPS-BoldMT" w:hAnsi="Cambria Math"/>
                <w:bCs/>
                <w:i/>
                <w:sz w:val="24"/>
                <w:lang w:eastAsia="zh-CN"/>
              </w:rPr>
            </m:ctrlPr>
          </m:sSupPr>
          <m:e>
            <m:r>
              <w:rPr>
                <w:rFonts w:ascii="Cambria Math" w:eastAsia="TimesNewRomanPS-BoldMT" w:hAnsi="Cambria Math"/>
                <w:sz w:val="24"/>
                <w:lang w:eastAsia="zh-CN"/>
              </w:rPr>
              <m:t>+(</m:t>
            </m:r>
            <m:sSub>
              <m:sSubPr>
                <m:ctrlPr>
                  <w:rPr>
                    <w:rFonts w:ascii="Cambria Math" w:eastAsia="TimesNewRomanPS-BoldMT" w:hAnsi="Cambria Math"/>
                    <w:bCs/>
                    <w:i/>
                    <w:sz w:val="24"/>
                    <w:lang w:eastAsia="zh-CN"/>
                  </w:rPr>
                </m:ctrlPr>
              </m:sSubPr>
              <m:e>
                <m:r>
                  <w:rPr>
                    <w:rFonts w:ascii="Cambria Math" w:eastAsia="TimesNewRomanPS-BoldMT" w:hAnsi="Cambria Math"/>
                    <w:sz w:val="24"/>
                    <w:lang w:eastAsia="zh-CN"/>
                  </w:rPr>
                  <m:t>x</m:t>
                </m:r>
              </m:e>
              <m:sub>
                <m:r>
                  <w:rPr>
                    <w:rFonts w:ascii="Cambria Math" w:eastAsia="TimesNewRomanPS-BoldMT" w:hAnsi="Cambria Math"/>
                    <w:sz w:val="24"/>
                    <w:lang w:eastAsia="zh-CN"/>
                  </w:rPr>
                  <m:t>2</m:t>
                </m:r>
              </m:sub>
            </m:sSub>
            <m:r>
              <w:rPr>
                <w:rFonts w:ascii="Cambria Math" w:eastAsia="TimesNewRomanPS-BoldMT" w:hAnsi="Cambria Math"/>
                <w:sz w:val="24"/>
                <w:lang w:eastAsia="zh-CN"/>
              </w:rPr>
              <m:t>-b)</m:t>
            </m:r>
          </m:e>
          <m:sup>
            <m:r>
              <w:rPr>
                <w:rFonts w:ascii="Cambria Math" w:eastAsia="TimesNewRomanPS-BoldMT" w:hAnsi="Cambria Math"/>
                <w:sz w:val="24"/>
                <w:lang w:eastAsia="zh-CN"/>
              </w:rPr>
              <m:t>2</m:t>
            </m:r>
          </m:sup>
        </m:sSup>
        <m:r>
          <w:rPr>
            <w:rFonts w:ascii="Cambria Math" w:eastAsia="TimesNewRomanPS-BoldMT" w:hAnsi="Cambria Math"/>
            <w:sz w:val="24"/>
            <w:lang w:eastAsia="zh-CN"/>
          </w:rPr>
          <m:t xml:space="preserve">= </m:t>
        </m:r>
        <m:sSup>
          <m:sSupPr>
            <m:ctrlPr>
              <w:rPr>
                <w:rFonts w:ascii="Cambria Math" w:eastAsia="TimesNewRomanPS-BoldMT" w:hAnsi="Cambria Math"/>
                <w:bCs/>
                <w:i/>
                <w:sz w:val="24"/>
                <w:lang w:eastAsia="zh-CN"/>
              </w:rPr>
            </m:ctrlPr>
          </m:sSupPr>
          <m:e>
            <m:r>
              <w:rPr>
                <w:rFonts w:ascii="Cambria Math" w:eastAsia="TimesNewRomanPS-BoldMT" w:hAnsi="Cambria Math"/>
                <w:sz w:val="24"/>
                <w:lang w:eastAsia="zh-CN"/>
              </w:rPr>
              <m:t>r</m:t>
            </m:r>
          </m:e>
          <m:sup>
            <m:r>
              <w:rPr>
                <w:rFonts w:ascii="Cambria Math" w:eastAsia="TimesNewRomanPS-BoldMT" w:hAnsi="Cambria Math"/>
                <w:sz w:val="24"/>
                <w:lang w:eastAsia="zh-CN"/>
              </w:rPr>
              <m:t>2</m:t>
            </m:r>
          </m:sup>
        </m:sSup>
      </m:oMath>
      <w:r>
        <w:rPr>
          <w:rFonts w:eastAsia="TimesNewRomanPS-BoldMT" w:cs="SimSun"/>
          <w:bCs/>
          <w:i/>
          <w:sz w:val="24"/>
          <w:lang w:eastAsia="zh-CN"/>
        </w:rPr>
        <w:t xml:space="preserve"> </w:t>
      </w:r>
    </w:p>
    <w:p w14:paraId="1248154C" w14:textId="5189AE9A" w:rsidR="00B03B2D" w:rsidRDefault="00B03B2D" w:rsidP="00263165">
      <w:pPr>
        <w:tabs>
          <w:tab w:val="left" w:pos="360"/>
        </w:tabs>
        <w:ind w:left="360"/>
        <w:rPr>
          <w:rFonts w:eastAsia="TimesNewRomanPS-BoldMT" w:cs="SimSun"/>
          <w:bCs/>
          <w:i/>
          <w:sz w:val="24"/>
          <w:lang w:eastAsia="zh-CN"/>
        </w:rPr>
      </w:pPr>
    </w:p>
    <w:p w14:paraId="1CF94C4C" w14:textId="7222D666" w:rsidR="002A4D0D" w:rsidRPr="002A4D0D" w:rsidRDefault="002A4D0D" w:rsidP="002A4D0D">
      <w:pPr>
        <w:tabs>
          <w:tab w:val="left" w:pos="360"/>
        </w:tabs>
        <w:rPr>
          <w:rFonts w:eastAsia="TimesNewRomanPS-BoldMT" w:cs="SimSun"/>
          <w:b/>
          <w:i/>
          <w:sz w:val="24"/>
          <w:lang w:eastAsia="zh-CN"/>
        </w:rPr>
      </w:pPr>
      <w:r w:rsidRPr="002A4D0D">
        <w:rPr>
          <w:rFonts w:eastAsia="TimesNewRomanPS-BoldMT" w:cs="SimSun"/>
          <w:b/>
          <w:i/>
          <w:sz w:val="24"/>
          <w:lang w:eastAsia="zh-CN"/>
        </w:rPr>
        <w:t xml:space="preserve"> Solution:</w:t>
      </w:r>
    </w:p>
    <w:p w14:paraId="0883141D" w14:textId="77777777" w:rsidR="002A4D0D" w:rsidRDefault="002A4D0D" w:rsidP="002A4D0D">
      <w:pPr>
        <w:tabs>
          <w:tab w:val="left" w:pos="360"/>
        </w:tabs>
        <w:rPr>
          <w:rFonts w:eastAsia="TimesNewRomanPS-BoldMT" w:cs="SimSun"/>
          <w:bCs/>
          <w:i/>
          <w:sz w:val="24"/>
          <w:lang w:eastAsia="zh-CN"/>
        </w:rPr>
      </w:pPr>
    </w:p>
    <w:p w14:paraId="2DFABF45" w14:textId="54729838" w:rsidR="00B44CD8" w:rsidRDefault="002A4D0D" w:rsidP="002A4D0D">
      <w:pPr>
        <w:tabs>
          <w:tab w:val="left" w:pos="360"/>
        </w:tabs>
        <w:rPr>
          <w:rFonts w:eastAsia="TimesNewRomanPS-BoldMT" w:cs="SimSun"/>
          <w:bCs/>
          <w:i/>
          <w:sz w:val="24"/>
          <w:lang w:eastAsia="zh-CN"/>
        </w:rPr>
      </w:pPr>
      <w:r>
        <w:rPr>
          <w:rFonts w:eastAsia="TimesNewRomanPS-BoldMT" w:cs="SimSun"/>
          <w:bCs/>
          <w:i/>
          <w:sz w:val="24"/>
          <w:lang w:eastAsia="zh-CN"/>
        </w:rPr>
        <w:t xml:space="preserve"> Let’s write the boundary equation in a standard format that can be used in hypothesis </w:t>
      </w:r>
      <w:r w:rsidR="0050712E">
        <w:rPr>
          <w:rFonts w:eastAsia="TimesNewRomanPS-BoldMT" w:cs="SimSun"/>
          <w:bCs/>
          <w:i/>
          <w:sz w:val="24"/>
          <w:lang w:eastAsia="zh-CN"/>
        </w:rPr>
        <w:t>function, which</w:t>
      </w:r>
      <w:r>
        <w:rPr>
          <w:rFonts w:eastAsia="TimesNewRomanPS-BoldMT" w:cs="SimSun"/>
          <w:bCs/>
          <w:i/>
          <w:sz w:val="24"/>
          <w:lang w:eastAsia="zh-CN"/>
        </w:rPr>
        <w:t xml:space="preserve"> is a sigmoid function in this case </w:t>
      </w:r>
    </w:p>
    <w:p w14:paraId="63F9645B" w14:textId="05ECAB19" w:rsidR="002A4D0D" w:rsidRDefault="002A4D0D" w:rsidP="002A4D0D">
      <w:pPr>
        <w:tabs>
          <w:tab w:val="left" w:pos="360"/>
        </w:tabs>
        <w:rPr>
          <w:rFonts w:eastAsia="TimesNewRomanPS-BoldMT" w:cs="SimSun"/>
          <w:bCs/>
          <w:i/>
          <w:sz w:val="24"/>
          <w:lang w:eastAsia="zh-CN"/>
        </w:rPr>
      </w:pPr>
    </w:p>
    <w:p w14:paraId="636C9C45" w14:textId="048E4AE2" w:rsidR="002A4D0D" w:rsidRDefault="002A4D0D" w:rsidP="002A4D0D">
      <w:pPr>
        <w:tabs>
          <w:tab w:val="left" w:pos="360"/>
        </w:tabs>
        <w:rPr>
          <w:rFonts w:eastAsia="TimesNewRomanPS-BoldMT" w:cs="SimSun"/>
          <w:bCs/>
          <w:i/>
          <w:sz w:val="24"/>
          <w:lang w:eastAsia="zh-CN"/>
        </w:rPr>
      </w:pPr>
      <w:r>
        <w:rPr>
          <w:rFonts w:eastAsia="TimesNewRomanPS-BoldMT" w:cs="SimSun"/>
          <w:bCs/>
          <w:i/>
          <w:sz w:val="24"/>
          <w:lang w:eastAsia="zh-CN"/>
        </w:rPr>
        <w:t xml:space="preserve">Boundary </w:t>
      </w:r>
      <w:r w:rsidR="00AA7291">
        <w:rPr>
          <w:rFonts w:eastAsia="TimesNewRomanPS-BoldMT" w:cs="SimSun"/>
          <w:bCs/>
          <w:i/>
          <w:sz w:val="24"/>
          <w:lang w:eastAsia="zh-CN"/>
        </w:rPr>
        <w:t>Function =</w:t>
      </w:r>
      <w:r>
        <w:rPr>
          <w:rFonts w:eastAsia="TimesNewRomanPS-BoldMT" w:cs="SimSun"/>
          <w:bCs/>
          <w:i/>
          <w:sz w:val="24"/>
          <w:lang w:eastAsia="zh-CN"/>
        </w:rPr>
        <w:t xml:space="preserve"> </w:t>
      </w:r>
      <w:r w:rsidR="00AA7291">
        <w:rPr>
          <w:rFonts w:eastAsia="TimesNewRomanPS-BoldMT" w:cs="SimSun"/>
          <w:bCs/>
          <w:i/>
          <w:sz w:val="24"/>
          <w:lang w:eastAsia="zh-CN"/>
        </w:rPr>
        <w:t>(</w:t>
      </w:r>
      <m:oMath>
        <m:sSup>
          <m:sSupPr>
            <m:ctrlPr>
              <w:rPr>
                <w:rFonts w:ascii="Cambria Math" w:eastAsia="TimesNewRomanPS-BoldMT" w:hAnsi="Cambria Math"/>
                <w:bCs/>
                <w:i/>
                <w:sz w:val="24"/>
                <w:lang w:eastAsia="zh-CN"/>
              </w:rPr>
            </m:ctrlPr>
          </m:sSupPr>
          <m:e>
            <m:r>
              <w:rPr>
                <w:rFonts w:ascii="Cambria Math" w:eastAsia="TimesNewRomanPS-BoldMT" w:hAnsi="Cambria Math"/>
                <w:sz w:val="24"/>
                <w:lang w:eastAsia="zh-CN"/>
              </w:rPr>
              <m:t>(</m:t>
            </m:r>
            <m:sSub>
              <m:sSubPr>
                <m:ctrlPr>
                  <w:rPr>
                    <w:rFonts w:ascii="Cambria Math" w:eastAsia="TimesNewRomanPS-BoldMT" w:hAnsi="Cambria Math"/>
                    <w:bCs/>
                    <w:i/>
                    <w:sz w:val="24"/>
                    <w:lang w:eastAsia="zh-CN"/>
                  </w:rPr>
                </m:ctrlPr>
              </m:sSubPr>
              <m:e>
                <m:r>
                  <w:rPr>
                    <w:rFonts w:ascii="Cambria Math" w:eastAsia="TimesNewRomanPS-BoldMT" w:hAnsi="Cambria Math"/>
                    <w:sz w:val="24"/>
                    <w:lang w:eastAsia="zh-CN"/>
                  </w:rPr>
                  <m:t>x</m:t>
                </m:r>
              </m:e>
              <m:sub>
                <m:r>
                  <w:rPr>
                    <w:rFonts w:ascii="Cambria Math" w:eastAsia="TimesNewRomanPS-BoldMT" w:hAnsi="Cambria Math"/>
                    <w:sz w:val="24"/>
                    <w:lang w:eastAsia="zh-CN"/>
                  </w:rPr>
                  <m:t>1</m:t>
                </m:r>
              </m:sub>
            </m:sSub>
            <m:r>
              <w:rPr>
                <w:rFonts w:ascii="Cambria Math" w:eastAsia="TimesNewRomanPS-BoldMT" w:hAnsi="Cambria Math"/>
                <w:sz w:val="24"/>
                <w:lang w:eastAsia="zh-CN"/>
              </w:rPr>
              <m:t>-a)</m:t>
            </m:r>
          </m:e>
          <m:sup>
            <m:r>
              <w:rPr>
                <w:rFonts w:ascii="Cambria Math" w:eastAsia="TimesNewRomanPS-BoldMT" w:hAnsi="Cambria Math"/>
                <w:sz w:val="24"/>
                <w:lang w:eastAsia="zh-CN"/>
              </w:rPr>
              <m:t>2</m:t>
            </m:r>
          </m:sup>
        </m:sSup>
        <m:sSup>
          <m:sSupPr>
            <m:ctrlPr>
              <w:rPr>
                <w:rFonts w:ascii="Cambria Math" w:eastAsia="TimesNewRomanPS-BoldMT" w:hAnsi="Cambria Math"/>
                <w:bCs/>
                <w:i/>
                <w:sz w:val="24"/>
                <w:lang w:eastAsia="zh-CN"/>
              </w:rPr>
            </m:ctrlPr>
          </m:sSupPr>
          <m:e>
            <m:r>
              <w:rPr>
                <w:rFonts w:ascii="Cambria Math" w:eastAsia="TimesNewRomanPS-BoldMT" w:hAnsi="Cambria Math"/>
                <w:sz w:val="24"/>
                <w:lang w:eastAsia="zh-CN"/>
              </w:rPr>
              <m:t>+(</m:t>
            </m:r>
            <m:sSub>
              <m:sSubPr>
                <m:ctrlPr>
                  <w:rPr>
                    <w:rFonts w:ascii="Cambria Math" w:eastAsia="TimesNewRomanPS-BoldMT" w:hAnsi="Cambria Math"/>
                    <w:bCs/>
                    <w:i/>
                    <w:sz w:val="24"/>
                    <w:lang w:eastAsia="zh-CN"/>
                  </w:rPr>
                </m:ctrlPr>
              </m:sSubPr>
              <m:e>
                <m:r>
                  <w:rPr>
                    <w:rFonts w:ascii="Cambria Math" w:eastAsia="TimesNewRomanPS-BoldMT" w:hAnsi="Cambria Math"/>
                    <w:sz w:val="24"/>
                    <w:lang w:eastAsia="zh-CN"/>
                  </w:rPr>
                  <m:t>x</m:t>
                </m:r>
              </m:e>
              <m:sub>
                <m:r>
                  <w:rPr>
                    <w:rFonts w:ascii="Cambria Math" w:eastAsia="TimesNewRomanPS-BoldMT" w:hAnsi="Cambria Math"/>
                    <w:sz w:val="24"/>
                    <w:lang w:eastAsia="zh-CN"/>
                  </w:rPr>
                  <m:t>2</m:t>
                </m:r>
              </m:sub>
            </m:sSub>
            <m:r>
              <w:rPr>
                <w:rFonts w:ascii="Cambria Math" w:eastAsia="TimesNewRomanPS-BoldMT" w:hAnsi="Cambria Math"/>
                <w:sz w:val="24"/>
                <w:lang w:eastAsia="zh-CN"/>
              </w:rPr>
              <m:t>-b)</m:t>
            </m:r>
          </m:e>
          <m:sup>
            <m:r>
              <w:rPr>
                <w:rFonts w:ascii="Cambria Math" w:eastAsia="TimesNewRomanPS-BoldMT" w:hAnsi="Cambria Math"/>
                <w:sz w:val="24"/>
                <w:lang w:eastAsia="zh-CN"/>
              </w:rPr>
              <m:t>2</m:t>
            </m:r>
          </m:sup>
        </m:sSup>
      </m:oMath>
      <w:r w:rsidR="00AA7291">
        <w:rPr>
          <w:rFonts w:eastAsia="TimesNewRomanPS-BoldMT" w:cs="SimSun"/>
          <w:bCs/>
          <w:i/>
          <w:sz w:val="24"/>
          <w:lang w:eastAsia="zh-CN"/>
        </w:rPr>
        <w:t xml:space="preserve"> =( </w:t>
      </w:r>
      <m:oMath>
        <m:sSup>
          <m:sSupPr>
            <m:ctrlPr>
              <w:rPr>
                <w:rFonts w:ascii="Cambria Math" w:eastAsia="TimesNewRomanPS-BoldMT" w:hAnsi="Cambria Math" w:cs="SimSun"/>
                <w:bCs/>
                <w:i/>
                <w:sz w:val="24"/>
                <w:lang w:eastAsia="zh-CN"/>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sup>
            <m:r>
              <w:rPr>
                <w:rFonts w:ascii="Cambria Math" w:eastAsia="TimesNewRomanPS-BoldMT" w:hAnsi="Cambria Math" w:cs="SimSun"/>
                <w:sz w:val="24"/>
                <w:lang w:eastAsia="zh-CN"/>
              </w:rPr>
              <m:t>2</m:t>
            </m:r>
          </m:sup>
        </m:sSup>
      </m:oMath>
      <w:r w:rsidR="00AA7291">
        <w:rPr>
          <w:rFonts w:eastAsia="TimesNewRomanPS-BoldMT" w:cs="SimSun"/>
          <w:bCs/>
          <w:i/>
          <w:sz w:val="24"/>
          <w:lang w:eastAsia="zh-CN"/>
        </w:rPr>
        <w:t xml:space="preserve"> -2*a*</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sidR="00AA7291">
        <w:rPr>
          <w:rFonts w:eastAsia="TimesNewRomanPS-BoldMT" w:cs="SimSun"/>
          <w:i/>
          <w:sz w:val="24"/>
        </w:rPr>
        <w:t xml:space="preserve"> + </w:t>
      </w:r>
      <m:oMath>
        <m:sSup>
          <m:sSupPr>
            <m:ctrlPr>
              <w:rPr>
                <w:rFonts w:ascii="Cambria Math" w:eastAsia="TimesNewRomanPS-BoldMT" w:hAnsi="Cambria Math" w:cs="SimSun"/>
                <w:bCs/>
                <w:i/>
                <w:sz w:val="24"/>
                <w:lang w:eastAsia="zh-CN"/>
              </w:rPr>
            </m:ctrlPr>
          </m:sSupPr>
          <m:e>
            <m:r>
              <w:rPr>
                <w:rFonts w:ascii="Cambria Math" w:hAnsi="Cambria Math"/>
                <w:sz w:val="24"/>
              </w:rPr>
              <m:t>a</m:t>
            </m:r>
          </m:e>
          <m:sup>
            <m:r>
              <w:rPr>
                <w:rFonts w:ascii="Cambria Math" w:eastAsia="TimesNewRomanPS-BoldMT" w:hAnsi="Cambria Math" w:cs="SimSun"/>
                <w:sz w:val="24"/>
                <w:lang w:eastAsia="zh-CN"/>
              </w:rPr>
              <m:t>2</m:t>
            </m:r>
          </m:sup>
        </m:sSup>
      </m:oMath>
      <w:r w:rsidR="00AA7291">
        <w:rPr>
          <w:rFonts w:eastAsia="TimesNewRomanPS-BoldMT" w:cs="SimSun"/>
          <w:bCs/>
          <w:i/>
          <w:sz w:val="24"/>
          <w:lang w:eastAsia="zh-CN"/>
        </w:rPr>
        <w:t>) + (</w:t>
      </w:r>
      <w:r w:rsidR="00AA7291">
        <w:rPr>
          <w:rFonts w:eastAsia="TimesNewRomanPS-BoldMT" w:cs="SimSun"/>
          <w:bCs/>
          <w:i/>
          <w:sz w:val="24"/>
          <w:lang w:eastAsia="zh-CN"/>
        </w:rPr>
        <w:t xml:space="preserve">( </w:t>
      </w:r>
      <m:oMath>
        <m:sSup>
          <m:sSupPr>
            <m:ctrlPr>
              <w:rPr>
                <w:rFonts w:ascii="Cambria Math" w:eastAsia="TimesNewRomanPS-BoldMT" w:hAnsi="Cambria Math" w:cs="SimSun"/>
                <w:bCs/>
                <w:i/>
                <w:sz w:val="24"/>
                <w:lang w:eastAsia="zh-CN"/>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sup>
            <m:r>
              <w:rPr>
                <w:rFonts w:ascii="Cambria Math" w:eastAsia="TimesNewRomanPS-BoldMT" w:hAnsi="Cambria Math" w:cs="SimSun"/>
                <w:sz w:val="24"/>
                <w:lang w:eastAsia="zh-CN"/>
              </w:rPr>
              <m:t>2</m:t>
            </m:r>
          </m:sup>
        </m:sSup>
      </m:oMath>
      <w:r w:rsidR="00AA7291">
        <w:rPr>
          <w:rFonts w:eastAsia="TimesNewRomanPS-BoldMT" w:cs="SimSun"/>
          <w:bCs/>
          <w:i/>
          <w:sz w:val="24"/>
          <w:lang w:eastAsia="zh-CN"/>
        </w:rPr>
        <w:t xml:space="preserve"> -2*</w:t>
      </w:r>
      <w:r w:rsidR="00AA7291">
        <w:rPr>
          <w:rFonts w:eastAsia="TimesNewRomanPS-BoldMT" w:cs="SimSun"/>
          <w:bCs/>
          <w:i/>
          <w:sz w:val="24"/>
          <w:lang w:eastAsia="zh-CN"/>
        </w:rPr>
        <w:t>b</w:t>
      </w:r>
      <w:r w:rsidR="00AA7291">
        <w:rPr>
          <w:rFonts w:eastAsia="TimesNewRomanPS-BoldMT" w:cs="SimSun"/>
          <w:bCs/>
          <w:i/>
          <w:sz w:val="24"/>
          <w:lang w:eastAsia="zh-CN"/>
        </w:rPr>
        <w:t>*</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w:r w:rsidR="00AA7291">
        <w:rPr>
          <w:rFonts w:eastAsia="TimesNewRomanPS-BoldMT" w:cs="SimSun"/>
          <w:i/>
          <w:sz w:val="24"/>
        </w:rPr>
        <w:t xml:space="preserve"> + </w:t>
      </w:r>
      <m:oMath>
        <m:sSup>
          <m:sSupPr>
            <m:ctrlPr>
              <w:rPr>
                <w:rFonts w:ascii="Cambria Math" w:eastAsia="TimesNewRomanPS-BoldMT" w:hAnsi="Cambria Math" w:cs="SimSun"/>
                <w:bCs/>
                <w:i/>
                <w:sz w:val="24"/>
                <w:lang w:eastAsia="zh-CN"/>
              </w:rPr>
            </m:ctrlPr>
          </m:sSupPr>
          <m:e>
            <m:r>
              <w:rPr>
                <w:rFonts w:ascii="Cambria Math" w:hAnsi="Cambria Math"/>
                <w:sz w:val="24"/>
              </w:rPr>
              <m:t>b</m:t>
            </m:r>
          </m:e>
          <m:sup>
            <m:r>
              <w:rPr>
                <w:rFonts w:ascii="Cambria Math" w:eastAsia="TimesNewRomanPS-BoldMT" w:hAnsi="Cambria Math" w:cs="SimSun"/>
                <w:sz w:val="24"/>
                <w:lang w:eastAsia="zh-CN"/>
              </w:rPr>
              <m:t>2</m:t>
            </m:r>
          </m:sup>
        </m:sSup>
      </m:oMath>
      <w:r w:rsidR="00AA7291">
        <w:rPr>
          <w:rFonts w:eastAsia="TimesNewRomanPS-BoldMT" w:cs="SimSun"/>
          <w:bCs/>
          <w:i/>
          <w:sz w:val="24"/>
          <w:lang w:eastAsia="zh-CN"/>
        </w:rPr>
        <w:t>)</w:t>
      </w:r>
    </w:p>
    <w:p w14:paraId="61DB7047" w14:textId="77777777" w:rsidR="00D86570" w:rsidRDefault="00D86570" w:rsidP="002A4D0D">
      <w:pPr>
        <w:tabs>
          <w:tab w:val="left" w:pos="360"/>
        </w:tabs>
        <w:rPr>
          <w:rFonts w:eastAsia="TimesNewRomanPS-BoldMT" w:cs="SimSun"/>
          <w:bCs/>
          <w:i/>
          <w:sz w:val="24"/>
          <w:lang w:eastAsia="zh-CN"/>
        </w:rPr>
      </w:pPr>
    </w:p>
    <w:p w14:paraId="4F950C9C" w14:textId="0A3E6F85" w:rsidR="00D86570" w:rsidRDefault="00D86570" w:rsidP="002A4D0D">
      <w:pPr>
        <w:tabs>
          <w:tab w:val="left" w:pos="360"/>
        </w:tabs>
        <w:rPr>
          <w:rFonts w:eastAsia="TimesNewRomanPS-BoldMT" w:cs="SimSun"/>
          <w:bCs/>
          <w:i/>
          <w:sz w:val="24"/>
          <w:lang w:eastAsia="zh-CN"/>
        </w:rPr>
      </w:pPr>
      <w:r>
        <w:rPr>
          <w:rFonts w:eastAsia="TimesNewRomanPS-BoldMT" w:cs="SimSun"/>
          <w:bCs/>
          <w:i/>
          <w:sz w:val="24"/>
          <w:lang w:eastAsia="zh-CN"/>
        </w:rPr>
        <w:t xml:space="preserve">                                 = </w:t>
      </w:r>
      <w:r>
        <w:rPr>
          <w:rFonts w:eastAsia="TimesNewRomanPS-BoldMT" w:cs="SimSun"/>
          <w:i/>
          <w:sz w:val="24"/>
        </w:rPr>
        <w:t xml:space="preserve"> </w:t>
      </w:r>
      <m:oMath>
        <m:sSup>
          <m:sSupPr>
            <m:ctrlPr>
              <w:rPr>
                <w:rFonts w:ascii="Cambria Math" w:eastAsia="TimesNewRomanPS-BoldMT" w:hAnsi="Cambria Math" w:cs="SimSun"/>
                <w:bCs/>
                <w:i/>
                <w:sz w:val="24"/>
                <w:lang w:eastAsia="zh-CN"/>
              </w:rPr>
            </m:ctrlPr>
          </m:sSupPr>
          <m:e>
            <m:r>
              <w:rPr>
                <w:rFonts w:ascii="Cambria Math" w:hAnsi="Cambria Math"/>
                <w:sz w:val="24"/>
              </w:rPr>
              <m:t>(</m:t>
            </m:r>
            <m:r>
              <w:rPr>
                <w:rFonts w:ascii="Cambria Math" w:hAnsi="Cambria Math"/>
                <w:sz w:val="24"/>
              </w:rPr>
              <m:t>a</m:t>
            </m:r>
          </m:e>
          <m:sup>
            <m:r>
              <w:rPr>
                <w:rFonts w:ascii="Cambria Math" w:eastAsia="TimesNewRomanPS-BoldMT" w:hAnsi="Cambria Math" w:cs="SimSun"/>
                <w:sz w:val="24"/>
                <w:lang w:eastAsia="zh-CN"/>
              </w:rPr>
              <m:t>2</m:t>
            </m:r>
          </m:sup>
        </m:sSup>
        <m:r>
          <w:rPr>
            <w:rFonts w:ascii="Cambria Math" w:eastAsia="TimesNewRomanPS-BoldMT" w:hAnsi="Cambria Math" w:cs="SimSun"/>
            <w:sz w:val="24"/>
            <w:lang w:eastAsia="zh-CN"/>
          </w:rPr>
          <m:t xml:space="preserve">+ </m:t>
        </m:r>
        <m:r>
          <w:rPr>
            <w:rFonts w:ascii="Cambria Math" w:eastAsia="TimesNewRomanPS-BoldMT" w:hAnsi="Cambria Math" w:cs="SimSun"/>
            <w:sz w:val="24"/>
          </w:rPr>
          <m:t xml:space="preserve"> </m:t>
        </m:r>
        <m:sSup>
          <m:sSupPr>
            <m:ctrlPr>
              <w:rPr>
                <w:rFonts w:ascii="Cambria Math" w:eastAsia="TimesNewRomanPS-BoldMT" w:hAnsi="Cambria Math" w:cs="SimSun"/>
                <w:bCs/>
                <w:i/>
                <w:sz w:val="24"/>
                <w:lang w:eastAsia="zh-CN"/>
              </w:rPr>
            </m:ctrlPr>
          </m:sSupPr>
          <m:e>
            <m:r>
              <w:rPr>
                <w:rFonts w:ascii="Cambria Math" w:hAnsi="Cambria Math"/>
                <w:sz w:val="24"/>
              </w:rPr>
              <m:t>b</m:t>
            </m:r>
          </m:e>
          <m:sup>
            <m:r>
              <w:rPr>
                <w:rFonts w:ascii="Cambria Math" w:eastAsia="TimesNewRomanPS-BoldMT" w:hAnsi="Cambria Math" w:cs="SimSun"/>
                <w:sz w:val="24"/>
                <w:lang w:eastAsia="zh-CN"/>
              </w:rPr>
              <m:t>2</m:t>
            </m:r>
          </m:sup>
        </m:sSup>
        <m:r>
          <w:rPr>
            <w:rFonts w:ascii="Cambria Math" w:eastAsia="TimesNewRomanPS-BoldMT" w:hAnsi="Cambria Math" w:cs="SimSun"/>
            <w:sz w:val="24"/>
            <w:lang w:eastAsia="zh-CN"/>
          </w:rPr>
          <m:t>)</m:t>
        </m:r>
      </m:oMath>
      <w:r>
        <w:rPr>
          <w:rFonts w:eastAsia="TimesNewRomanPS-BoldMT" w:cs="SimSun"/>
          <w:bCs/>
          <w:i/>
          <w:sz w:val="24"/>
          <w:lang w:eastAsia="zh-CN"/>
        </w:rPr>
        <w:t xml:space="preserve"> +</w:t>
      </w:r>
      <w:r>
        <w:rPr>
          <w:rFonts w:eastAsia="TimesNewRomanPS-BoldMT" w:cs="SimSun"/>
          <w:bCs/>
          <w:i/>
          <w:sz w:val="24"/>
          <w:lang w:eastAsia="zh-CN"/>
        </w:rPr>
        <w:t xml:space="preserve"> (</w:t>
      </w:r>
      <w:r>
        <w:rPr>
          <w:rFonts w:eastAsia="TimesNewRomanPS-BoldMT" w:cs="SimSun"/>
          <w:bCs/>
          <w:i/>
          <w:sz w:val="24"/>
          <w:lang w:eastAsia="zh-CN"/>
        </w:rPr>
        <w:t>-2*a*</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r>
          <w:rPr>
            <w:rFonts w:ascii="Cambria Math" w:eastAsia="TimesNewRomanPS-BoldMT" w:hAnsi="Cambria Math" w:cs="SimSun"/>
            <w:sz w:val="24"/>
            <w:lang w:eastAsia="zh-CN"/>
          </w:rPr>
          <m:t>-2*b*</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oMath>
      <w:r>
        <w:rPr>
          <w:rFonts w:eastAsia="TimesNewRomanPS-BoldMT" w:cs="SimSun"/>
          <w:bCs/>
          <w:i/>
          <w:sz w:val="24"/>
          <w:lang w:eastAsia="zh-CN"/>
        </w:rPr>
        <w:t xml:space="preserve"> </w:t>
      </w:r>
      <w:r>
        <w:rPr>
          <w:rFonts w:eastAsia="TimesNewRomanPS-BoldMT" w:cs="SimSun"/>
          <w:bCs/>
          <w:i/>
          <w:sz w:val="24"/>
          <w:lang w:eastAsia="zh-CN"/>
        </w:rPr>
        <w:t xml:space="preserve"> + </w:t>
      </w:r>
      <w:r>
        <w:rPr>
          <w:rFonts w:eastAsia="TimesNewRomanPS-BoldMT" w:cs="SimSun"/>
          <w:bCs/>
          <w:i/>
          <w:sz w:val="24"/>
          <w:lang w:eastAsia="zh-CN"/>
        </w:rPr>
        <w:t xml:space="preserve"> </w:t>
      </w:r>
      <m:oMath>
        <m:sSup>
          <m:sSupPr>
            <m:ctrlPr>
              <w:rPr>
                <w:rFonts w:ascii="Cambria Math" w:eastAsia="TimesNewRomanPS-BoldMT" w:hAnsi="Cambria Math" w:cs="SimSun"/>
                <w:bCs/>
                <w:i/>
                <w:sz w:val="24"/>
                <w:lang w:eastAsia="zh-CN"/>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sup>
            <m:r>
              <w:rPr>
                <w:rFonts w:ascii="Cambria Math" w:eastAsia="TimesNewRomanPS-BoldMT" w:hAnsi="Cambria Math" w:cs="SimSun"/>
                <w:sz w:val="24"/>
                <w:lang w:eastAsia="zh-CN"/>
              </w:rPr>
              <m:t>2</m:t>
            </m:r>
          </m:sup>
        </m:sSup>
      </m:oMath>
      <w:r>
        <w:rPr>
          <w:rFonts w:eastAsia="TimesNewRomanPS-BoldMT" w:cs="SimSun"/>
          <w:bCs/>
          <w:i/>
          <w:sz w:val="24"/>
          <w:lang w:eastAsia="zh-CN"/>
        </w:rPr>
        <w:t xml:space="preserve"> </w:t>
      </w:r>
      <w:r>
        <w:rPr>
          <w:rFonts w:eastAsia="TimesNewRomanPS-BoldMT" w:cs="SimSun"/>
          <w:bCs/>
          <w:i/>
          <w:sz w:val="24"/>
          <w:lang w:eastAsia="zh-CN"/>
        </w:rPr>
        <w:t xml:space="preserve">+ </w:t>
      </w:r>
      <w:r>
        <w:rPr>
          <w:rFonts w:eastAsia="TimesNewRomanPS-BoldMT" w:cs="SimSun"/>
          <w:i/>
          <w:sz w:val="24"/>
        </w:rPr>
        <w:t xml:space="preserve"> </w:t>
      </w:r>
      <w:r>
        <w:rPr>
          <w:rFonts w:eastAsia="TimesNewRomanPS-BoldMT" w:cs="SimSun"/>
          <w:bCs/>
          <w:i/>
          <w:sz w:val="24"/>
          <w:lang w:eastAsia="zh-CN"/>
        </w:rPr>
        <w:t xml:space="preserve">  </w:t>
      </w:r>
      <m:oMath>
        <m:sSup>
          <m:sSupPr>
            <m:ctrlPr>
              <w:rPr>
                <w:rFonts w:ascii="Cambria Math" w:eastAsia="TimesNewRomanPS-BoldMT" w:hAnsi="Cambria Math" w:cs="SimSun"/>
                <w:bCs/>
                <w:i/>
                <w:sz w:val="24"/>
                <w:lang w:eastAsia="zh-CN"/>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sup>
            <m:r>
              <w:rPr>
                <w:rFonts w:ascii="Cambria Math" w:eastAsia="TimesNewRomanPS-BoldMT" w:hAnsi="Cambria Math" w:cs="SimSun"/>
                <w:sz w:val="24"/>
                <w:lang w:eastAsia="zh-CN"/>
              </w:rPr>
              <m:t>2</m:t>
            </m:r>
          </m:sup>
        </m:sSup>
      </m:oMath>
      <w:r>
        <w:rPr>
          <w:rFonts w:eastAsia="TimesNewRomanPS-BoldMT" w:cs="SimSun"/>
          <w:bCs/>
          <w:i/>
          <w:sz w:val="24"/>
          <w:lang w:eastAsia="zh-CN"/>
        </w:rPr>
        <w:t xml:space="preserve"> </w:t>
      </w:r>
    </w:p>
    <w:p w14:paraId="1848F34C" w14:textId="77777777" w:rsidR="00D86570" w:rsidRDefault="00D86570" w:rsidP="002A4D0D">
      <w:pPr>
        <w:tabs>
          <w:tab w:val="left" w:pos="360"/>
        </w:tabs>
        <w:rPr>
          <w:rFonts w:eastAsia="TimesNewRomanPS-BoldMT" w:cs="SimSun"/>
          <w:bCs/>
          <w:i/>
          <w:sz w:val="24"/>
          <w:lang w:eastAsia="zh-CN"/>
        </w:rPr>
      </w:pPr>
    </w:p>
    <w:p w14:paraId="3F21B35B" w14:textId="0DBF5424" w:rsidR="002A4D0D" w:rsidRDefault="00D86570" w:rsidP="002A4D0D">
      <w:pPr>
        <w:tabs>
          <w:tab w:val="left" w:pos="360"/>
        </w:tabs>
        <w:rPr>
          <w:rFonts w:eastAsia="TimesNewRomanPS-BoldMT" w:cs="SimSun"/>
          <w:bCs/>
          <w:i/>
          <w:sz w:val="24"/>
          <w:lang w:eastAsia="zh-CN"/>
        </w:rPr>
      </w:pPr>
      <w:r>
        <w:rPr>
          <w:rFonts w:eastAsia="TimesNewRomanPS-BoldMT" w:cs="SimSun"/>
          <w:bCs/>
          <w:i/>
          <w:sz w:val="24"/>
          <w:lang w:eastAsia="zh-CN"/>
        </w:rPr>
        <w:t xml:space="preserve">                                   Let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 xml:space="preserve">= </m:t>
        </m:r>
      </m:oMath>
      <w:r>
        <w:rPr>
          <w:rFonts w:eastAsia="TimesNewRomanPS-BoldMT" w:cs="SimSun"/>
          <w:bCs/>
          <w:i/>
          <w:sz w:val="24"/>
          <w:lang w:eastAsia="zh-CN"/>
        </w:rPr>
        <w:t xml:space="preserve">  </w:t>
      </w:r>
      <m:oMath>
        <m:sSup>
          <m:sSupPr>
            <m:ctrlPr>
              <w:rPr>
                <w:rFonts w:ascii="Cambria Math" w:eastAsia="TimesNewRomanPS-BoldMT" w:hAnsi="Cambria Math" w:cs="SimSun"/>
                <w:bCs/>
                <w:i/>
                <w:sz w:val="24"/>
                <w:lang w:eastAsia="zh-CN"/>
              </w:rPr>
            </m:ctrlPr>
          </m:sSupPr>
          <m:e>
            <m:r>
              <w:rPr>
                <w:rFonts w:ascii="Cambria Math" w:hAnsi="Cambria Math"/>
                <w:sz w:val="24"/>
              </w:rPr>
              <m:t>(a</m:t>
            </m:r>
          </m:e>
          <m:sup>
            <m:r>
              <w:rPr>
                <w:rFonts w:ascii="Cambria Math" w:eastAsia="TimesNewRomanPS-BoldMT" w:hAnsi="Cambria Math" w:cs="SimSun"/>
                <w:sz w:val="24"/>
                <w:lang w:eastAsia="zh-CN"/>
              </w:rPr>
              <m:t>2</m:t>
            </m:r>
          </m:sup>
        </m:sSup>
        <m:r>
          <w:rPr>
            <w:rFonts w:ascii="Cambria Math" w:eastAsia="TimesNewRomanPS-BoldMT" w:hAnsi="Cambria Math" w:cs="SimSun"/>
            <w:sz w:val="24"/>
            <w:lang w:eastAsia="zh-CN"/>
          </w:rPr>
          <m:t xml:space="preserve">+ </m:t>
        </m:r>
        <m:r>
          <w:rPr>
            <w:rFonts w:ascii="Cambria Math" w:eastAsia="TimesNewRomanPS-BoldMT" w:hAnsi="Cambria Math" w:cs="SimSun"/>
            <w:sz w:val="24"/>
          </w:rPr>
          <m:t xml:space="preserve"> </m:t>
        </m:r>
        <m:sSup>
          <m:sSupPr>
            <m:ctrlPr>
              <w:rPr>
                <w:rFonts w:ascii="Cambria Math" w:eastAsia="TimesNewRomanPS-BoldMT" w:hAnsi="Cambria Math" w:cs="SimSun"/>
                <w:bCs/>
                <w:i/>
                <w:sz w:val="24"/>
                <w:lang w:eastAsia="zh-CN"/>
              </w:rPr>
            </m:ctrlPr>
          </m:sSupPr>
          <m:e>
            <m:r>
              <w:rPr>
                <w:rFonts w:ascii="Cambria Math" w:hAnsi="Cambria Math"/>
                <w:sz w:val="24"/>
              </w:rPr>
              <m:t>b</m:t>
            </m:r>
          </m:e>
          <m:sup>
            <m:r>
              <w:rPr>
                <w:rFonts w:ascii="Cambria Math" w:eastAsia="TimesNewRomanPS-BoldMT" w:hAnsi="Cambria Math" w:cs="SimSun"/>
                <w:sz w:val="24"/>
                <w:lang w:eastAsia="zh-CN"/>
              </w:rPr>
              <m:t>2</m:t>
            </m:r>
          </m:sup>
        </m:sSup>
        <m:r>
          <w:rPr>
            <w:rFonts w:ascii="Cambria Math" w:eastAsia="TimesNewRomanPS-BoldMT" w:hAnsi="Cambria Math" w:cs="SimSun"/>
            <w:sz w:val="24"/>
            <w:lang w:eastAsia="zh-CN"/>
          </w:rPr>
          <m:t>)</m:t>
        </m:r>
      </m:oMath>
      <w:r>
        <w:rPr>
          <w:rFonts w:eastAsia="TimesNewRomanPS-BoldMT" w:cs="SimSun"/>
          <w:bCs/>
          <w:i/>
          <w:sz w:val="24"/>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 xml:space="preserve">= </m:t>
        </m:r>
        <m:r>
          <w:rPr>
            <w:rFonts w:ascii="Cambria Math" w:eastAsia="TimesNewRomanPS-BoldMT" w:hAnsi="Cambria Math" w:cs="SimSun"/>
            <w:sz w:val="24"/>
            <w:lang w:eastAsia="zh-CN"/>
          </w:rPr>
          <m:t>-2*a</m:t>
        </m:r>
      </m:oMath>
      <w:r>
        <w:rPr>
          <w:rFonts w:eastAsia="TimesNewRomanPS-BoldMT" w:cs="SimSun"/>
          <w:bCs/>
          <w:i/>
          <w:sz w:val="24"/>
          <w:lang w:eastAsia="zh-CN"/>
        </w:rPr>
        <w:t xml:space="preserve">  </w:t>
      </w:r>
      <w:r>
        <w:rPr>
          <w:rFonts w:eastAsia="TimesNewRomanPS-BoldMT" w:cs="SimSun"/>
          <w:bCs/>
          <w:i/>
          <w:sz w:val="24"/>
          <w:lang w:eastAsia="zh-CN"/>
        </w:rPr>
        <w:t xml:space="preserve">,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 xml:space="preserve">= </m:t>
        </m:r>
        <m:r>
          <w:rPr>
            <w:rFonts w:ascii="Cambria Math" w:eastAsia="TimesNewRomanPS-BoldMT" w:hAnsi="Cambria Math" w:cs="SimSun"/>
            <w:sz w:val="24"/>
            <w:lang w:eastAsia="zh-CN"/>
          </w:rPr>
          <m:t>-2*</m:t>
        </m:r>
        <m:r>
          <w:rPr>
            <w:rFonts w:ascii="Cambria Math" w:eastAsia="TimesNewRomanPS-BoldMT" w:hAnsi="Cambria Math" w:cs="SimSun"/>
            <w:sz w:val="24"/>
            <w:lang w:eastAsia="zh-CN"/>
          </w:rPr>
          <m:t>b</m:t>
        </m:r>
      </m:oMath>
      <w:r>
        <w:rPr>
          <w:rFonts w:eastAsia="TimesNewRomanPS-BoldMT" w:cs="SimSun"/>
          <w:bCs/>
          <w:i/>
          <w:sz w:val="24"/>
          <w:lang w:eastAsia="zh-CN"/>
        </w:rPr>
        <w:t xml:space="preserve">  </w:t>
      </w:r>
    </w:p>
    <w:p w14:paraId="000BA300" w14:textId="00758E99" w:rsidR="00D86570" w:rsidRDefault="00D86570" w:rsidP="002A4D0D">
      <w:pPr>
        <w:tabs>
          <w:tab w:val="left" w:pos="360"/>
        </w:tabs>
        <w:rPr>
          <w:rFonts w:eastAsia="TimesNewRomanPS-BoldMT" w:cs="SimSun"/>
          <w:bCs/>
          <w:i/>
          <w:sz w:val="24"/>
          <w:lang w:eastAsia="zh-CN"/>
        </w:rPr>
      </w:pPr>
      <w:r>
        <w:rPr>
          <w:rFonts w:eastAsia="TimesNewRomanPS-BoldMT" w:cs="SimSun"/>
          <w:bCs/>
          <w:i/>
          <w:sz w:val="24"/>
          <w:lang w:eastAsia="zh-CN"/>
        </w:rPr>
        <w:t xml:space="preserve">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r>
          <w:rPr>
            <w:rFonts w:ascii="Cambria Math" w:hAnsi="Cambria Math"/>
            <w:sz w:val="20"/>
            <w:szCs w:val="20"/>
          </w:rPr>
          <m:t xml:space="preserve">= </m:t>
        </m:r>
        <m:r>
          <w:rPr>
            <w:rFonts w:ascii="Cambria Math" w:eastAsia="TimesNewRomanPS-BoldMT" w:hAnsi="Cambria Math" w:cs="SimSun"/>
            <w:sz w:val="24"/>
            <w:lang w:eastAsia="zh-CN"/>
          </w:rPr>
          <m:t>1</m:t>
        </m:r>
      </m:oMath>
      <w:r>
        <w:rPr>
          <w:rFonts w:eastAsia="TimesNewRomanPS-BoldMT" w:cs="SimSun"/>
          <w:bCs/>
          <w:i/>
          <w:sz w:val="24"/>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4</m:t>
            </m:r>
          </m:sub>
        </m:sSub>
        <m:r>
          <w:rPr>
            <w:rFonts w:ascii="Cambria Math" w:hAnsi="Cambria Math"/>
            <w:sz w:val="20"/>
            <w:szCs w:val="20"/>
          </w:rPr>
          <m:t xml:space="preserve">= </m:t>
        </m:r>
        <m:r>
          <w:rPr>
            <w:rFonts w:ascii="Cambria Math" w:eastAsia="TimesNewRomanPS-BoldMT" w:hAnsi="Cambria Math" w:cs="SimSun"/>
            <w:sz w:val="24"/>
            <w:lang w:eastAsia="zh-CN"/>
          </w:rPr>
          <m:t>1</m:t>
        </m:r>
      </m:oMath>
    </w:p>
    <w:p w14:paraId="2190F607" w14:textId="0E77DA48" w:rsidR="00D86570" w:rsidRDefault="00D86570" w:rsidP="002A4D0D">
      <w:pPr>
        <w:tabs>
          <w:tab w:val="left" w:pos="360"/>
        </w:tabs>
        <w:rPr>
          <w:rFonts w:eastAsia="TimesNewRomanPS-BoldMT" w:cs="SimSun"/>
          <w:bCs/>
          <w:i/>
          <w:sz w:val="24"/>
          <w:lang w:eastAsia="zh-CN"/>
        </w:rPr>
      </w:pPr>
      <w:r>
        <w:rPr>
          <w:rFonts w:eastAsia="TimesNewRomanPS-BoldMT" w:cs="SimSun"/>
          <w:bCs/>
          <w:i/>
          <w:sz w:val="24"/>
          <w:lang w:eastAsia="zh-CN"/>
        </w:rPr>
        <w:t xml:space="preserve"> Hence, the boundary function can be written in terms of theta values</w:t>
      </w:r>
      <w:r w:rsidR="0050712E">
        <w:rPr>
          <w:rFonts w:eastAsia="TimesNewRomanPS-BoldMT" w:cs="SimSun"/>
          <w:bCs/>
          <w:i/>
          <w:sz w:val="24"/>
          <w:lang w:eastAsia="zh-CN"/>
        </w:rPr>
        <w:t xml:space="preserve"> as follows </w:t>
      </w:r>
    </w:p>
    <w:p w14:paraId="1104885B" w14:textId="77777777" w:rsidR="00D86570" w:rsidRDefault="00D86570" w:rsidP="002A4D0D">
      <w:pPr>
        <w:tabs>
          <w:tab w:val="left" w:pos="360"/>
        </w:tabs>
        <w:rPr>
          <w:rFonts w:eastAsia="TimesNewRomanPS-BoldMT" w:cs="SimSun"/>
          <w:bCs/>
          <w:i/>
          <w:sz w:val="24"/>
          <w:lang w:eastAsia="zh-CN"/>
        </w:rPr>
      </w:pPr>
    </w:p>
    <w:p w14:paraId="2CC6F971" w14:textId="11420E16" w:rsidR="0050712E" w:rsidRDefault="00D86570" w:rsidP="0050712E">
      <w:pPr>
        <w:tabs>
          <w:tab w:val="left" w:pos="360"/>
        </w:tabs>
        <w:rPr>
          <w:rFonts w:eastAsia="TimesNewRomanPS-BoldMT" w:cs="SimSun"/>
          <w:bCs/>
          <w:i/>
          <w:sz w:val="24"/>
          <w:lang w:eastAsia="zh-CN"/>
        </w:rPr>
      </w:pPr>
      <w:r>
        <w:rPr>
          <w:rFonts w:eastAsia="TimesNewRomanPS-BoldMT" w:cs="SimSun"/>
          <w:bCs/>
          <w:i/>
          <w:sz w:val="24"/>
          <w:lang w:eastAsia="zh-CN"/>
        </w:rPr>
        <w:t>Boundary Function</w:t>
      </w:r>
      <w:r>
        <w:rPr>
          <w:rFonts w:eastAsia="TimesNewRomanPS-BoldMT" w:cs="SimSun"/>
          <w:bCs/>
          <w:i/>
          <w:sz w:val="24"/>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oMath>
      <w:r w:rsidR="0050712E">
        <w:rPr>
          <w:rFonts w:eastAsia="TimesNewRomanPS-BoldMT" w:cs="SimSun"/>
          <w:bCs/>
          <w:i/>
          <w:sz w:val="24"/>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w:r w:rsidR="0050712E">
        <w:rPr>
          <w:rFonts w:eastAsia="TimesNewRomanPS-BoldMT" w:cs="SimSun"/>
          <w:bCs/>
          <w:i/>
          <w:sz w:val="24"/>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oMath>
      <w:r w:rsidR="0050712E">
        <w:rPr>
          <w:rFonts w:eastAsia="TimesNewRomanPS-BoldMT" w:cs="SimSun"/>
          <w:bCs/>
          <w:i/>
          <w:sz w:val="24"/>
          <w:lang w:eastAsia="zh-CN"/>
        </w:rPr>
        <w:t xml:space="preserve"> </w:t>
      </w:r>
      <m:oMath>
        <m:sSup>
          <m:sSupPr>
            <m:ctrlPr>
              <w:rPr>
                <w:rFonts w:ascii="Cambria Math" w:eastAsia="TimesNewRomanPS-BoldMT" w:hAnsi="Cambria Math" w:cs="SimSun"/>
                <w:bCs/>
                <w:i/>
                <w:sz w:val="24"/>
                <w:lang w:eastAsia="zh-CN"/>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sup>
            <m:r>
              <w:rPr>
                <w:rFonts w:ascii="Cambria Math" w:eastAsia="TimesNewRomanPS-BoldMT" w:hAnsi="Cambria Math" w:cs="SimSun"/>
                <w:sz w:val="24"/>
                <w:lang w:eastAsia="zh-CN"/>
              </w:rPr>
              <m:t>2</m:t>
            </m:r>
          </m:sup>
        </m:sSup>
      </m:oMath>
      <w:r w:rsidR="0050712E">
        <w:rPr>
          <w:rFonts w:eastAsia="TimesNewRomanPS-BoldMT" w:cs="SimSun"/>
          <w:bCs/>
          <w:i/>
          <w:sz w:val="24"/>
          <w:lang w:eastAsia="zh-CN"/>
        </w:rPr>
        <w:t xml:space="preserve"> + </w:t>
      </w:r>
      <w:r w:rsidR="0050712E">
        <w:rPr>
          <w:rFonts w:eastAsia="TimesNewRomanPS-BoldMT" w:cs="SimSun"/>
          <w:i/>
          <w:sz w:val="24"/>
        </w:rPr>
        <w:t xml:space="preserve"> </w:t>
      </w:r>
      <w:r w:rsidR="0050712E">
        <w:rPr>
          <w:rFonts w:eastAsia="TimesNewRomanPS-BoldMT" w:cs="SimSun"/>
          <w:bCs/>
          <w:i/>
          <w:sz w:val="24"/>
          <w:lang w:eastAsia="zh-CN"/>
        </w:rPr>
        <w:t xml:space="preserve">  </w:t>
      </w:r>
      <m:oMath>
        <m:sSup>
          <m:sSupPr>
            <m:ctrlPr>
              <w:rPr>
                <w:rFonts w:ascii="Cambria Math" w:eastAsia="TimesNewRomanPS-BoldMT" w:hAnsi="Cambria Math" w:cs="SimSun"/>
                <w:bCs/>
                <w:i/>
                <w:sz w:val="24"/>
                <w:lang w:eastAsia="zh-CN"/>
              </w:rPr>
            </m:ctrlPr>
          </m:sSupPr>
          <m:e>
            <m:sSub>
              <m:sSubPr>
                <m:ctrlPr>
                  <w:rPr>
                    <w:rFonts w:ascii="Cambria Math" w:hAnsi="Cambria Math"/>
                    <w:i/>
                    <w:sz w:val="24"/>
                  </w:rPr>
                </m:ctrlPr>
              </m:sSubPr>
              <m:e>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4</m:t>
                    </m:r>
                  </m:sub>
                </m:sSub>
                <m:r>
                  <w:rPr>
                    <w:rFonts w:ascii="Cambria Math" w:hAnsi="Cambria Math"/>
                    <w:sz w:val="24"/>
                  </w:rPr>
                  <m:t>x</m:t>
                </m:r>
              </m:e>
              <m:sub>
                <m:r>
                  <w:rPr>
                    <w:rFonts w:ascii="Cambria Math" w:hAnsi="Cambria Math"/>
                    <w:sz w:val="24"/>
                  </w:rPr>
                  <m:t>1</m:t>
                </m:r>
              </m:sub>
            </m:sSub>
          </m:e>
          <m:sup>
            <m:r>
              <w:rPr>
                <w:rFonts w:ascii="Cambria Math" w:eastAsia="TimesNewRomanPS-BoldMT" w:hAnsi="Cambria Math" w:cs="SimSun"/>
                <w:sz w:val="24"/>
                <w:lang w:eastAsia="zh-CN"/>
              </w:rPr>
              <m:t>2</m:t>
            </m:r>
          </m:sup>
        </m:sSup>
      </m:oMath>
      <w:r w:rsidR="0050712E">
        <w:rPr>
          <w:rFonts w:eastAsia="TimesNewRomanPS-BoldMT" w:cs="SimSun"/>
          <w:bCs/>
          <w:i/>
          <w:sz w:val="24"/>
          <w:lang w:eastAsia="zh-CN"/>
        </w:rPr>
        <w:t xml:space="preserve"> </w:t>
      </w:r>
    </w:p>
    <w:p w14:paraId="685C29CF" w14:textId="77777777" w:rsidR="0050712E" w:rsidRDefault="0050712E" w:rsidP="0050712E">
      <w:pPr>
        <w:tabs>
          <w:tab w:val="left" w:pos="360"/>
        </w:tabs>
        <w:rPr>
          <w:rFonts w:eastAsia="TimesNewRomanPS-BoldMT" w:cs="SimSun"/>
          <w:bCs/>
          <w:i/>
          <w:sz w:val="24"/>
          <w:lang w:eastAsia="zh-CN"/>
        </w:rPr>
      </w:pPr>
    </w:p>
    <w:p w14:paraId="5E88A61E" w14:textId="32BCDF2A" w:rsidR="002A4D0D" w:rsidRDefault="002A4D0D" w:rsidP="002A4D0D">
      <w:pPr>
        <w:tabs>
          <w:tab w:val="left" w:pos="360"/>
        </w:tabs>
        <w:rPr>
          <w:rFonts w:eastAsia="TimesNewRomanPS-BoldMT" w:cs="SimSun"/>
          <w:bCs/>
          <w:i/>
          <w:sz w:val="24"/>
          <w:lang w:eastAsia="zh-CN"/>
        </w:rPr>
      </w:pPr>
    </w:p>
    <w:p w14:paraId="7C07B3AE" w14:textId="4E85085B" w:rsidR="002A4D0D" w:rsidRDefault="002A4D0D" w:rsidP="002A4D0D">
      <w:pPr>
        <w:tabs>
          <w:tab w:val="left" w:pos="360"/>
        </w:tabs>
        <w:rPr>
          <w:rFonts w:eastAsia="TimesNewRomanPS-BoldMT" w:cs="SimSun"/>
          <w:bCs/>
          <w:i/>
          <w:sz w:val="24"/>
          <w:lang w:eastAsia="zh-CN"/>
        </w:rPr>
      </w:pPr>
    </w:p>
    <w:p w14:paraId="609E657F" w14:textId="37A89C31" w:rsidR="002A4D0D" w:rsidRDefault="002A4D0D" w:rsidP="002A4D0D">
      <w:pPr>
        <w:tabs>
          <w:tab w:val="left" w:pos="360"/>
        </w:tabs>
        <w:rPr>
          <w:rFonts w:eastAsia="TimesNewRomanPS-BoldMT" w:cs="SimSun"/>
          <w:bCs/>
          <w:i/>
          <w:sz w:val="24"/>
          <w:lang w:eastAsia="zh-CN"/>
        </w:rPr>
      </w:pPr>
    </w:p>
    <w:p w14:paraId="5A7CE295" w14:textId="040D65B8" w:rsidR="002A4D0D" w:rsidRDefault="002A4D0D" w:rsidP="002A4D0D">
      <w:pPr>
        <w:tabs>
          <w:tab w:val="left" w:pos="360"/>
        </w:tabs>
        <w:rPr>
          <w:rFonts w:eastAsia="TimesNewRomanPS-BoldMT" w:cs="SimSun"/>
          <w:bCs/>
          <w:i/>
          <w:sz w:val="24"/>
          <w:lang w:eastAsia="zh-CN"/>
        </w:rPr>
      </w:pPr>
    </w:p>
    <w:p w14:paraId="1103F36D" w14:textId="5F9E5D2F" w:rsidR="002A4D0D" w:rsidRDefault="002A4D0D" w:rsidP="002A4D0D">
      <w:pPr>
        <w:tabs>
          <w:tab w:val="left" w:pos="360"/>
        </w:tabs>
        <w:rPr>
          <w:rFonts w:eastAsia="TimesNewRomanPS-BoldMT" w:cs="SimSun"/>
          <w:bCs/>
          <w:i/>
          <w:sz w:val="24"/>
          <w:lang w:eastAsia="zh-CN"/>
        </w:rPr>
      </w:pPr>
    </w:p>
    <w:p w14:paraId="5969C3F1" w14:textId="498ED5A8" w:rsidR="002A4D0D" w:rsidRDefault="002A4D0D" w:rsidP="002A4D0D">
      <w:pPr>
        <w:tabs>
          <w:tab w:val="left" w:pos="360"/>
        </w:tabs>
        <w:rPr>
          <w:rFonts w:eastAsia="TimesNewRomanPS-BoldMT" w:cs="SimSun"/>
          <w:bCs/>
          <w:i/>
          <w:sz w:val="24"/>
          <w:lang w:eastAsia="zh-CN"/>
        </w:rPr>
      </w:pPr>
    </w:p>
    <w:p w14:paraId="07A77776" w14:textId="77777777" w:rsidR="002A4D0D" w:rsidRDefault="002A4D0D" w:rsidP="002A4D0D">
      <w:pPr>
        <w:tabs>
          <w:tab w:val="left" w:pos="360"/>
        </w:tabs>
        <w:rPr>
          <w:rFonts w:eastAsia="TimesNewRomanPS-BoldMT" w:cs="SimSun"/>
          <w:bCs/>
          <w:i/>
          <w:sz w:val="24"/>
          <w:lang w:eastAsia="zh-CN"/>
        </w:rPr>
      </w:pPr>
    </w:p>
    <w:p w14:paraId="37D569C3" w14:textId="77777777" w:rsidR="001E0461" w:rsidRPr="00592567" w:rsidRDefault="001E0461" w:rsidP="00263165">
      <w:pPr>
        <w:tabs>
          <w:tab w:val="left" w:pos="360"/>
        </w:tabs>
        <w:ind w:left="360"/>
        <w:rPr>
          <w:rFonts w:eastAsia="TimesNewRomanPS-BoldMT" w:cs="SimSun"/>
          <w:bCs/>
          <w:i/>
          <w:sz w:val="22"/>
          <w:szCs w:val="22"/>
          <w:lang w:eastAsia="zh-CN"/>
        </w:rPr>
      </w:pPr>
    </w:p>
    <w:p w14:paraId="6839A689" w14:textId="77777777" w:rsidR="0050712E" w:rsidRPr="00592567" w:rsidRDefault="002A4D0D" w:rsidP="002A4D0D">
      <w:pPr>
        <w:rPr>
          <w:rFonts w:eastAsiaTheme="minorEastAsia"/>
          <w:sz w:val="24"/>
        </w:rPr>
      </w:pPr>
      <w:r w:rsidRPr="00592567">
        <w:rPr>
          <w:rFonts w:eastAsiaTheme="minorEastAsia"/>
          <w:b/>
          <w:bCs/>
          <w:sz w:val="24"/>
        </w:rPr>
        <w:t>Hypothesis function:</w:t>
      </w:r>
      <w:r w:rsidRPr="00592567">
        <w:rPr>
          <w:rFonts w:eastAsiaTheme="minorEastAsia"/>
          <w:sz w:val="24"/>
        </w:rPr>
        <w:t xml:space="preserve"> </w:t>
      </w:r>
    </w:p>
    <w:p w14:paraId="562AB7FA" w14:textId="77777777" w:rsidR="0050712E" w:rsidRDefault="0050712E" w:rsidP="002A4D0D">
      <w:pPr>
        <w:rPr>
          <w:rFonts w:eastAsiaTheme="minorEastAsia"/>
          <w:szCs w:val="28"/>
        </w:rPr>
      </w:pPr>
    </w:p>
    <w:p w14:paraId="3DF1163B" w14:textId="39FF483B" w:rsidR="002A4D0D" w:rsidRDefault="002A4D0D" w:rsidP="002A4D0D">
      <w:pPr>
        <w:rPr>
          <w:rFonts w:eastAsiaTheme="minorEastAsia"/>
          <w:sz w:val="24"/>
        </w:rPr>
      </w:pPr>
      <w:r>
        <w:rPr>
          <w:rFonts w:eastAsiaTheme="minorEastAsia"/>
          <w:szCs w:val="28"/>
        </w:rPr>
        <w:t xml:space="preserve"> </w:t>
      </w:r>
      <m:oMath>
        <m:r>
          <w:rPr>
            <w:rFonts w:ascii="Cambria Math" w:hAnsi="Cambria Math"/>
            <w:sz w:val="36"/>
            <w:szCs w:val="36"/>
          </w:rPr>
          <m:t>h</m:t>
        </m:r>
        <m:d>
          <m:dPr>
            <m:ctrlPr>
              <w:rPr>
                <w:rFonts w:ascii="Cambria Math" w:hAnsi="Cambria Math"/>
                <w:i/>
                <w:sz w:val="36"/>
                <w:szCs w:val="36"/>
              </w:rPr>
            </m:ctrlPr>
          </m:dPr>
          <m:e>
            <m:r>
              <w:rPr>
                <w:rFonts w:ascii="Cambria Math" w:hAnsi="Cambria Math"/>
                <w:sz w:val="36"/>
                <w:szCs w:val="36"/>
              </w:rPr>
              <m:t>ϑ</m:t>
            </m:r>
          </m:e>
        </m:d>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m:t>
                </m:r>
                <m:sSub>
                  <m:sSubPr>
                    <m:ctrlPr>
                      <w:rPr>
                        <w:rFonts w:ascii="Cambria Math" w:hAnsi="Cambria Math"/>
                        <w:i/>
                        <w:iCs/>
                        <w:szCs w:val="28"/>
                      </w:rPr>
                    </m:ctrlPr>
                  </m:sSubPr>
                  <m:e>
                    <m:r>
                      <w:rPr>
                        <w:rFonts w:ascii="Cambria Math" w:hAnsi="Cambria Math"/>
                        <w:szCs w:val="28"/>
                      </w:rPr>
                      <m:t>θ</m:t>
                    </m:r>
                  </m:e>
                  <m:sub>
                    <m:r>
                      <w:rPr>
                        <w:rFonts w:ascii="Cambria Math" w:hAnsi="Cambria Math"/>
                        <w:szCs w:val="28"/>
                      </w:rPr>
                      <m:t>0</m:t>
                    </m:r>
                  </m:sub>
                </m:sSub>
                <m:r>
                  <w:rPr>
                    <w:rFonts w:ascii="Cambria Math" w:eastAsia="TimesNewRomanPS-BoldMT" w:hAnsi="Cambria Math" w:cs="SimSun"/>
                    <w:sz w:val="36"/>
                    <w:szCs w:val="36"/>
                    <w:lang w:eastAsia="zh-CN"/>
                  </w:rPr>
                  <m:t xml:space="preserve"> + </m:t>
                </m:r>
                <m:sSub>
                  <m:sSubPr>
                    <m:ctrlPr>
                      <w:rPr>
                        <w:rFonts w:ascii="Cambria Math" w:hAnsi="Cambria Math"/>
                        <w:i/>
                        <w:iCs/>
                        <w:szCs w:val="28"/>
                      </w:rPr>
                    </m:ctrlPr>
                  </m:sSubPr>
                  <m:e>
                    <m:r>
                      <w:rPr>
                        <w:rFonts w:ascii="Cambria Math" w:hAnsi="Cambria Math"/>
                        <w:szCs w:val="28"/>
                      </w:rPr>
                      <m:t>θ</m:t>
                    </m:r>
                  </m:e>
                  <m:sub>
                    <m:r>
                      <w:rPr>
                        <w:rFonts w:ascii="Cambria Math" w:hAnsi="Cambria Math"/>
                        <w:szCs w:val="28"/>
                      </w:rPr>
                      <m:t>1</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iCs/>
                        <w:szCs w:val="28"/>
                      </w:rPr>
                    </m:ctrlPr>
                  </m:sSubPr>
                  <m:e>
                    <m:r>
                      <w:rPr>
                        <w:rFonts w:ascii="Cambria Math" w:hAnsi="Cambria Math"/>
                        <w:szCs w:val="28"/>
                      </w:rPr>
                      <m:t>θ</m:t>
                    </m:r>
                  </m:e>
                  <m:sub>
                    <m:r>
                      <w:rPr>
                        <w:rFonts w:ascii="Cambria Math" w:hAnsi="Cambria Math"/>
                        <w:szCs w:val="28"/>
                      </w:rPr>
                      <m:t>2</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r>
                  <w:rPr>
                    <w:rFonts w:ascii="Cambria Math" w:eastAsia="TimesNewRomanPS-BoldMT" w:hAnsi="Cambria Math" w:cs="SimSun"/>
                    <w:sz w:val="36"/>
                    <w:szCs w:val="36"/>
                    <w:lang w:eastAsia="zh-CN"/>
                  </w:rPr>
                  <m:t xml:space="preserve">  + </m:t>
                </m:r>
                <m:sSub>
                  <m:sSubPr>
                    <m:ctrlPr>
                      <w:rPr>
                        <w:rFonts w:ascii="Cambria Math" w:hAnsi="Cambria Math"/>
                        <w:i/>
                        <w:iCs/>
                        <w:szCs w:val="28"/>
                      </w:rPr>
                    </m:ctrlPr>
                  </m:sSubPr>
                  <m:e>
                    <m:r>
                      <w:rPr>
                        <w:rFonts w:ascii="Cambria Math" w:hAnsi="Cambria Math"/>
                        <w:szCs w:val="28"/>
                      </w:rPr>
                      <m:t>θ</m:t>
                    </m:r>
                  </m:e>
                  <m:sub>
                    <m:r>
                      <w:rPr>
                        <w:rFonts w:ascii="Cambria Math" w:hAnsi="Cambria Math"/>
                        <w:szCs w:val="28"/>
                      </w:rPr>
                      <m:t>3</m:t>
                    </m:r>
                  </m:sub>
                </m:sSub>
                <m:r>
                  <w:rPr>
                    <w:rFonts w:ascii="Cambria Math" w:eastAsia="TimesNewRomanPS-BoldMT" w:hAnsi="Cambria Math" w:cs="SimSun"/>
                    <w:sz w:val="36"/>
                    <w:szCs w:val="36"/>
                    <w:lang w:eastAsia="zh-CN"/>
                  </w:rPr>
                  <m:t xml:space="preserve"> </m:t>
                </m:r>
                <m:sSup>
                  <m:sSupPr>
                    <m:ctrlPr>
                      <w:rPr>
                        <w:rFonts w:ascii="Cambria Math" w:eastAsia="TimesNewRomanPS-BoldMT" w:hAnsi="Cambria Math" w:cs="SimSun"/>
                        <w:bCs/>
                        <w:i/>
                        <w:sz w:val="36"/>
                        <w:szCs w:val="36"/>
                        <w:lang w:eastAsia="zh-CN"/>
                      </w:rPr>
                    </m:ctrlPr>
                  </m:sSup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e>
                  <m:sup>
                    <m:r>
                      <w:rPr>
                        <w:rFonts w:ascii="Cambria Math" w:eastAsia="TimesNewRomanPS-BoldMT" w:hAnsi="Cambria Math" w:cs="SimSun"/>
                        <w:sz w:val="36"/>
                        <w:szCs w:val="36"/>
                        <w:lang w:eastAsia="zh-CN"/>
                      </w:rPr>
                      <m:t>2</m:t>
                    </m:r>
                  </m:sup>
                </m:sSup>
                <m:r>
                  <w:rPr>
                    <w:rFonts w:ascii="Cambria Math" w:eastAsia="TimesNewRomanPS-BoldMT" w:hAnsi="Cambria Math" w:cs="SimSun"/>
                    <w:sz w:val="36"/>
                    <w:szCs w:val="36"/>
                    <w:lang w:eastAsia="zh-CN"/>
                  </w:rPr>
                  <m:t xml:space="preserve"> + </m:t>
                </m:r>
                <m:r>
                  <w:rPr>
                    <w:rFonts w:ascii="Cambria Math" w:eastAsia="TimesNewRomanPS-BoldMT" w:hAnsi="Cambria Math" w:cs="SimSun"/>
                    <w:sz w:val="36"/>
                    <w:szCs w:val="36"/>
                  </w:rPr>
                  <m:t xml:space="preserve"> </m:t>
                </m:r>
                <m:r>
                  <w:rPr>
                    <w:rFonts w:ascii="Cambria Math" w:eastAsia="TimesNewRomanPS-BoldMT" w:hAnsi="Cambria Math" w:cs="SimSun"/>
                    <w:sz w:val="36"/>
                    <w:szCs w:val="36"/>
                    <w:lang w:eastAsia="zh-CN"/>
                  </w:rPr>
                  <m:t xml:space="preserve">  </m:t>
                </m:r>
                <m:sSup>
                  <m:sSupPr>
                    <m:ctrlPr>
                      <w:rPr>
                        <w:rFonts w:ascii="Cambria Math" w:eastAsia="TimesNewRomanPS-BoldMT" w:hAnsi="Cambria Math" w:cs="SimSun"/>
                        <w:bCs/>
                        <w:i/>
                        <w:sz w:val="36"/>
                        <w:szCs w:val="36"/>
                        <w:lang w:eastAsia="zh-CN"/>
                      </w:rPr>
                    </m:ctrlPr>
                  </m:sSupPr>
                  <m:e>
                    <m:sSub>
                      <m:sSubPr>
                        <m:ctrlPr>
                          <w:rPr>
                            <w:rFonts w:ascii="Cambria Math" w:hAnsi="Cambria Math"/>
                            <w:i/>
                            <w:sz w:val="36"/>
                            <w:szCs w:val="36"/>
                          </w:rPr>
                        </m:ctrlPr>
                      </m:sSubPr>
                      <m:e>
                        <m:sSub>
                          <m:sSubPr>
                            <m:ctrlPr>
                              <w:rPr>
                                <w:rFonts w:ascii="Cambria Math" w:hAnsi="Cambria Math"/>
                                <w:i/>
                                <w:iCs/>
                                <w:szCs w:val="28"/>
                              </w:rPr>
                            </m:ctrlPr>
                          </m:sSubPr>
                          <m:e>
                            <m:r>
                              <w:rPr>
                                <w:rFonts w:ascii="Cambria Math" w:hAnsi="Cambria Math"/>
                                <w:szCs w:val="28"/>
                              </w:rPr>
                              <m:t>θ</m:t>
                            </m:r>
                          </m:e>
                          <m:sub>
                            <m:r>
                              <w:rPr>
                                <w:rFonts w:ascii="Cambria Math" w:hAnsi="Cambria Math"/>
                                <w:szCs w:val="28"/>
                              </w:rPr>
                              <m:t>4</m:t>
                            </m:r>
                          </m:sub>
                        </m:sSub>
                        <m:r>
                          <w:rPr>
                            <w:rFonts w:ascii="Cambria Math" w:hAnsi="Cambria Math"/>
                            <w:sz w:val="36"/>
                            <w:szCs w:val="36"/>
                          </w:rPr>
                          <m:t>x</m:t>
                        </m:r>
                      </m:e>
                      <m:sub>
                        <m:r>
                          <w:rPr>
                            <w:rFonts w:ascii="Cambria Math" w:hAnsi="Cambria Math"/>
                            <w:sz w:val="36"/>
                            <w:szCs w:val="36"/>
                          </w:rPr>
                          <m:t>1</m:t>
                        </m:r>
                      </m:sub>
                    </m:sSub>
                  </m:e>
                  <m:sup>
                    <m:r>
                      <w:rPr>
                        <w:rFonts w:ascii="Cambria Math" w:eastAsia="TimesNewRomanPS-BoldMT" w:hAnsi="Cambria Math" w:cs="SimSun"/>
                        <w:sz w:val="36"/>
                        <w:szCs w:val="36"/>
                        <w:lang w:eastAsia="zh-CN"/>
                      </w:rPr>
                      <m:t>2</m:t>
                    </m:r>
                  </m:sup>
                </m:sSup>
                <m:r>
                  <w:rPr>
                    <w:rFonts w:ascii="Cambria Math" w:eastAsia="TimesNewRomanPS-BoldMT" w:hAnsi="Cambria Math" w:cs="SimSun"/>
                    <w:sz w:val="36"/>
                    <w:szCs w:val="36"/>
                    <w:lang w:eastAsia="zh-CN"/>
                  </w:rPr>
                  <m:t xml:space="preserve"> </m:t>
                </m:r>
                <m:r>
                  <w:rPr>
                    <w:rFonts w:ascii="Cambria Math" w:hAnsi="Cambria Math"/>
                    <w:sz w:val="36"/>
                    <w:szCs w:val="36"/>
                  </w:rPr>
                  <m:t xml:space="preserve">) </m:t>
                </m:r>
              </m:sup>
            </m:sSup>
          </m:den>
        </m:f>
      </m:oMath>
      <w:r w:rsidRPr="00325D64">
        <w:rPr>
          <w:rFonts w:eastAsiaTheme="minorEastAsia"/>
          <w:sz w:val="36"/>
          <w:szCs w:val="36"/>
        </w:rPr>
        <w:t xml:space="preserve">  </w:t>
      </w:r>
    </w:p>
    <w:p w14:paraId="1182E1F8" w14:textId="77777777" w:rsidR="00F274E6" w:rsidRDefault="00F274E6" w:rsidP="002A4D0D">
      <w:pPr>
        <w:rPr>
          <w:rFonts w:eastAsiaTheme="minorEastAsia"/>
          <w:sz w:val="24"/>
        </w:rPr>
      </w:pPr>
    </w:p>
    <w:p w14:paraId="4F4FD340" w14:textId="77777777" w:rsidR="0050712E" w:rsidRDefault="0050712E" w:rsidP="002A4D0D">
      <w:pPr>
        <w:rPr>
          <w:rFonts w:eastAsiaTheme="minorEastAsia"/>
          <w:szCs w:val="28"/>
        </w:rPr>
      </w:pPr>
    </w:p>
    <w:p w14:paraId="3072E73A" w14:textId="77777777" w:rsidR="0050712E" w:rsidRPr="00592567" w:rsidRDefault="002A4D0D" w:rsidP="002A4D0D">
      <w:pPr>
        <w:rPr>
          <w:rFonts w:eastAsiaTheme="minorEastAsia"/>
          <w:sz w:val="24"/>
        </w:rPr>
      </w:pPr>
      <w:r w:rsidRPr="00592567">
        <w:rPr>
          <w:rFonts w:eastAsiaTheme="minorEastAsia"/>
          <w:b/>
          <w:bCs/>
          <w:sz w:val="24"/>
        </w:rPr>
        <w:t>Loss function</w:t>
      </w:r>
      <w:r w:rsidRPr="00592567">
        <w:rPr>
          <w:rFonts w:eastAsiaTheme="minorEastAsia"/>
          <w:sz w:val="24"/>
        </w:rPr>
        <w:t xml:space="preserve">:  </w:t>
      </w:r>
    </w:p>
    <w:p w14:paraId="5C721B1E" w14:textId="77777777" w:rsidR="0050712E" w:rsidRDefault="0050712E" w:rsidP="002A4D0D">
      <w:pPr>
        <w:rPr>
          <w:rFonts w:eastAsiaTheme="minorEastAsia"/>
          <w:szCs w:val="28"/>
        </w:rPr>
      </w:pPr>
    </w:p>
    <w:p w14:paraId="64EEB9C3" w14:textId="1375CE74" w:rsidR="002A4D0D" w:rsidRDefault="002A4D0D" w:rsidP="002A4D0D">
      <w:pPr>
        <w:rPr>
          <w:rFonts w:eastAsiaTheme="minorEastAsia"/>
          <w:sz w:val="24"/>
        </w:rPr>
      </w:pPr>
      <w:r w:rsidRPr="009A1B69">
        <w:rPr>
          <w:rFonts w:eastAsiaTheme="minorEastAsia"/>
          <w:szCs w:val="28"/>
        </w:rPr>
        <w:t xml:space="preserve"> </w:t>
      </w:r>
      <w:r w:rsidRPr="009A1B69">
        <w:rPr>
          <w:rFonts w:eastAsiaTheme="minorEastAsia"/>
          <w:sz w:val="24"/>
        </w:rPr>
        <w:t xml:space="preserve"> </w:t>
      </w:r>
      <m:oMath>
        <m:r>
          <w:rPr>
            <w:rFonts w:ascii="Cambria Math" w:hAnsi="Cambria Math"/>
            <w:sz w:val="24"/>
          </w:rPr>
          <m:t>L</m:t>
        </m:r>
        <m:d>
          <m:dPr>
            <m:ctrlPr>
              <w:rPr>
                <w:rFonts w:ascii="Cambria Math" w:hAnsi="Cambria Math"/>
                <w:i/>
                <w:sz w:val="24"/>
              </w:rPr>
            </m:ctrlPr>
          </m:dPr>
          <m:e>
            <m:r>
              <w:rPr>
                <w:rFonts w:ascii="Cambria Math" w:hAnsi="Cambria Math"/>
                <w:sz w:val="24"/>
              </w:rPr>
              <m:t>ϑ</m:t>
            </m:r>
          </m:e>
        </m:d>
      </m:oMath>
      <w:r w:rsidRPr="004819F6">
        <w:rPr>
          <w:rFonts w:eastAsiaTheme="minorEastAsia"/>
          <w:sz w:val="24"/>
        </w:rPr>
        <w:t xml:space="preserve"> </w:t>
      </w:r>
      <w:r>
        <w:rPr>
          <w:rFonts w:eastAsiaTheme="minorEastAsia"/>
          <w:szCs w:val="28"/>
        </w:rPr>
        <w:t xml:space="preserve">= </w:t>
      </w:r>
      <m:oMath>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m:t>
            </m:r>
          </m:e>
          <m:sup>
            <m:d>
              <m:dPr>
                <m:ctrlPr>
                  <w:rPr>
                    <w:rFonts w:ascii="Cambria Math" w:eastAsiaTheme="minorEastAsia" w:hAnsi="Cambria Math"/>
                    <w:i/>
                    <w:sz w:val="24"/>
                  </w:rPr>
                </m:ctrlPr>
              </m:dPr>
              <m:e>
                <m:r>
                  <w:rPr>
                    <w:rFonts w:ascii="Cambria Math" w:eastAsiaTheme="minorEastAsia" w:hAnsi="Cambria Math"/>
                    <w:sz w:val="24"/>
                  </w:rPr>
                  <m:t>i</m:t>
                </m:r>
              </m:e>
            </m:d>
          </m:sup>
        </m:sSup>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sSup>
                  <m:sSupPr>
                    <m:ctrlPr>
                      <w:rPr>
                        <w:rFonts w:ascii="Cambria Math" w:hAnsi="Cambria Math"/>
                        <w:i/>
                        <w:sz w:val="24"/>
                      </w:rPr>
                    </m:ctrlPr>
                  </m:sSupPr>
                  <m:e>
                    <m:r>
                      <w:rPr>
                        <w:rFonts w:ascii="Cambria Math" w:hAnsi="Cambria Math"/>
                        <w:sz w:val="24"/>
                      </w:rPr>
                      <m:t>h</m:t>
                    </m:r>
                    <m:d>
                      <m:dPr>
                        <m:ctrlPr>
                          <w:rPr>
                            <w:rFonts w:ascii="Cambria Math" w:hAnsi="Cambria Math"/>
                            <w:i/>
                            <w:sz w:val="24"/>
                          </w:rPr>
                        </m:ctrlPr>
                      </m:dPr>
                      <m:e>
                        <m:r>
                          <w:rPr>
                            <w:rFonts w:ascii="Cambria Math" w:hAnsi="Cambria Math"/>
                            <w:sz w:val="24"/>
                          </w:rPr>
                          <m:t>ϑ</m:t>
                        </m:r>
                      </m:e>
                    </m:d>
                  </m:e>
                  <m:sup>
                    <m:r>
                      <w:rPr>
                        <w:rFonts w:ascii="Cambria Math" w:hAnsi="Cambria Math"/>
                        <w:sz w:val="24"/>
                      </w:rPr>
                      <m:t>(i)</m:t>
                    </m:r>
                  </m:sup>
                </m:sSup>
              </m:e>
            </m:d>
          </m:e>
        </m:func>
        <m:r>
          <w:rPr>
            <w:rFonts w:ascii="Cambria Math" w:eastAsiaTheme="minorEastAsia" w:hAnsi="Cambria Math"/>
            <w:sz w:val="24"/>
          </w:rPr>
          <m:t>-(1-</m:t>
        </m:r>
        <m:sSup>
          <m:sSupPr>
            <m:ctrlPr>
              <w:rPr>
                <w:rFonts w:ascii="Cambria Math" w:eastAsiaTheme="minorEastAsia" w:hAnsi="Cambria Math"/>
                <w:i/>
                <w:sz w:val="24"/>
              </w:rPr>
            </m:ctrlPr>
          </m:sSupPr>
          <m:e>
            <m:r>
              <w:rPr>
                <w:rFonts w:ascii="Cambria Math" w:eastAsiaTheme="minorEastAsia" w:hAnsi="Cambria Math"/>
                <w:sz w:val="24"/>
              </w:rPr>
              <m:t>y</m:t>
            </m:r>
          </m:e>
          <m:sup>
            <m:d>
              <m:dPr>
                <m:ctrlPr>
                  <w:rPr>
                    <w:rFonts w:ascii="Cambria Math" w:eastAsiaTheme="minorEastAsia" w:hAnsi="Cambria Math"/>
                    <w:i/>
                    <w:sz w:val="24"/>
                  </w:rPr>
                </m:ctrlPr>
              </m:dPr>
              <m:e>
                <m:r>
                  <w:rPr>
                    <w:rFonts w:ascii="Cambria Math" w:eastAsiaTheme="minorEastAsia" w:hAnsi="Cambria Math"/>
                    <w:sz w:val="24"/>
                  </w:rPr>
                  <m:t>i</m:t>
                </m:r>
              </m:e>
            </m:d>
          </m:sup>
        </m:sSup>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r>
                  <w:rPr>
                    <w:rFonts w:ascii="Cambria Math" w:eastAsiaTheme="minorEastAsia" w:hAnsi="Cambria Math"/>
                    <w:sz w:val="24"/>
                  </w:rPr>
                  <m:t>1-</m:t>
                </m:r>
                <m:r>
                  <w:rPr>
                    <w:rFonts w:ascii="Cambria Math" w:eastAsiaTheme="minorEastAsia" w:hAnsi="Cambria Math"/>
                    <w:sz w:val="24"/>
                  </w:rPr>
                  <m:t xml:space="preserve"> </m:t>
                </m:r>
                <m:func>
                  <m:funcPr>
                    <m:ctrlPr>
                      <w:rPr>
                        <w:rFonts w:ascii="Cambria Math" w:eastAsiaTheme="minorEastAsia" w:hAnsi="Cambria Math"/>
                        <w:i/>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sSup>
                          <m:sSupPr>
                            <m:ctrlPr>
                              <w:rPr>
                                <w:rFonts w:ascii="Cambria Math" w:hAnsi="Cambria Math"/>
                                <w:i/>
                                <w:sz w:val="24"/>
                              </w:rPr>
                            </m:ctrlPr>
                          </m:sSupPr>
                          <m:e>
                            <m:r>
                              <w:rPr>
                                <w:rFonts w:ascii="Cambria Math" w:hAnsi="Cambria Math"/>
                                <w:sz w:val="24"/>
                              </w:rPr>
                              <m:t>h</m:t>
                            </m:r>
                            <m:d>
                              <m:dPr>
                                <m:ctrlPr>
                                  <w:rPr>
                                    <w:rFonts w:ascii="Cambria Math" w:hAnsi="Cambria Math"/>
                                    <w:i/>
                                    <w:sz w:val="24"/>
                                  </w:rPr>
                                </m:ctrlPr>
                              </m:dPr>
                              <m:e>
                                <m:r>
                                  <w:rPr>
                                    <w:rFonts w:ascii="Cambria Math" w:hAnsi="Cambria Math"/>
                                    <w:sz w:val="24"/>
                                  </w:rPr>
                                  <m:t>ϑ</m:t>
                                </m:r>
                              </m:e>
                            </m:d>
                          </m:e>
                          <m:sup>
                            <m:r>
                              <w:rPr>
                                <w:rFonts w:ascii="Cambria Math" w:hAnsi="Cambria Math"/>
                                <w:sz w:val="24"/>
                              </w:rPr>
                              <m:t>(i)</m:t>
                            </m:r>
                          </m:sup>
                        </m:sSup>
                      </m:e>
                    </m:d>
                  </m:e>
                </m:func>
              </m:e>
            </m:d>
          </m:e>
        </m:func>
        <m:r>
          <w:rPr>
            <w:rFonts w:ascii="Cambria Math" w:eastAsiaTheme="minorEastAsia" w:hAnsi="Cambria Math"/>
            <w:sz w:val="24"/>
          </w:rPr>
          <m:t xml:space="preserve"> </m:t>
        </m:r>
      </m:oMath>
    </w:p>
    <w:p w14:paraId="7CFAE498" w14:textId="40209E32" w:rsidR="0050712E" w:rsidRDefault="0050712E" w:rsidP="002A4D0D">
      <w:pPr>
        <w:rPr>
          <w:rFonts w:eastAsiaTheme="minorEastAsia"/>
          <w:sz w:val="24"/>
        </w:rPr>
      </w:pPr>
    </w:p>
    <w:p w14:paraId="0665BB83" w14:textId="69E45A4E" w:rsidR="0050712E" w:rsidRPr="00325D64" w:rsidRDefault="00592567" w:rsidP="0050712E">
      <w:pPr>
        <w:rPr>
          <w:rFonts w:eastAsiaTheme="minorEastAsia"/>
          <w:sz w:val="32"/>
          <w:szCs w:val="32"/>
        </w:rPr>
      </w:pPr>
      <w:r>
        <w:rPr>
          <w:rFonts w:eastAsiaTheme="minorEastAsia"/>
          <w:sz w:val="24"/>
        </w:rPr>
        <w:t xml:space="preserve">  Where </w:t>
      </w:r>
      <m:oMath>
        <m:sSup>
          <m:sSupPr>
            <m:ctrlPr>
              <w:rPr>
                <w:rFonts w:ascii="Cambria Math" w:hAnsi="Cambria Math"/>
                <w:i/>
                <w:sz w:val="32"/>
                <w:szCs w:val="32"/>
              </w:rPr>
            </m:ctrlPr>
          </m:sSupPr>
          <m:e>
            <m:r>
              <w:rPr>
                <w:rFonts w:ascii="Cambria Math" w:hAnsi="Cambria Math"/>
                <w:sz w:val="32"/>
                <w:szCs w:val="32"/>
              </w:rPr>
              <m:t>h</m:t>
            </m:r>
            <m:d>
              <m:dPr>
                <m:ctrlPr>
                  <w:rPr>
                    <w:rFonts w:ascii="Cambria Math" w:hAnsi="Cambria Math"/>
                    <w:i/>
                    <w:sz w:val="32"/>
                    <w:szCs w:val="32"/>
                  </w:rPr>
                </m:ctrlPr>
              </m:dPr>
              <m:e>
                <m:r>
                  <w:rPr>
                    <w:rFonts w:ascii="Cambria Math" w:hAnsi="Cambria Math"/>
                    <w:sz w:val="32"/>
                    <w:szCs w:val="32"/>
                  </w:rPr>
                  <m:t>ϑ</m:t>
                </m:r>
              </m:e>
            </m:d>
          </m:e>
          <m:sup>
            <m:r>
              <w:rPr>
                <w:rFonts w:ascii="Cambria Math" w:hAnsi="Cambria Math"/>
                <w:sz w:val="32"/>
                <w:szCs w:val="32"/>
              </w:rPr>
              <m:t>(i)</m:t>
            </m:r>
          </m:sup>
        </m:sSup>
        <m:r>
          <w:rPr>
            <w:rFonts w:ascii="Cambria Math" w:hAnsi="Cambria Math"/>
            <w:sz w:val="32"/>
            <w:szCs w:val="32"/>
          </w:rPr>
          <m:t xml:space="preserve"> =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0</m:t>
                    </m:r>
                  </m:sub>
                </m:sSub>
                <m:r>
                  <w:rPr>
                    <w:rFonts w:ascii="Cambria Math" w:eastAsia="TimesNewRomanPS-BoldMT" w:hAnsi="Cambria Math" w:cs="SimSun"/>
                    <w:sz w:val="32"/>
                    <w:szCs w:val="32"/>
                    <w:lang w:eastAsia="zh-CN"/>
                  </w:rPr>
                  <m:t xml:space="preserve"> + </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1</m:t>
                    </m:r>
                  </m:sub>
                </m:sSub>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e>
                  <m:sup>
                    <m:d>
                      <m:dPr>
                        <m:ctrlPr>
                          <w:rPr>
                            <w:rFonts w:ascii="Cambria Math" w:hAnsi="Cambria Math"/>
                            <w:i/>
                            <w:sz w:val="32"/>
                            <w:szCs w:val="32"/>
                          </w:rPr>
                        </m:ctrlPr>
                      </m:dPr>
                      <m:e>
                        <m:r>
                          <w:rPr>
                            <w:rFonts w:ascii="Cambria Math" w:hAnsi="Cambria Math"/>
                            <w:sz w:val="32"/>
                            <w:szCs w:val="32"/>
                          </w:rPr>
                          <m:t>i</m:t>
                        </m:r>
                      </m:e>
                    </m:d>
                  </m:sup>
                </m:sSup>
                <m:r>
                  <w:rPr>
                    <w:rFonts w:ascii="Cambria Math" w:hAnsi="Cambria Math"/>
                    <w:sz w:val="32"/>
                    <w:szCs w:val="32"/>
                  </w:rPr>
                  <m:t>+</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2</m:t>
                    </m:r>
                  </m:sub>
                </m:sSub>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e>
                  <m:sup>
                    <m:d>
                      <m:dPr>
                        <m:ctrlPr>
                          <w:rPr>
                            <w:rFonts w:ascii="Cambria Math" w:hAnsi="Cambria Math"/>
                            <w:i/>
                            <w:sz w:val="32"/>
                            <w:szCs w:val="32"/>
                          </w:rPr>
                        </m:ctrlPr>
                      </m:dPr>
                      <m:e>
                        <m:r>
                          <w:rPr>
                            <w:rFonts w:ascii="Cambria Math" w:hAnsi="Cambria Math"/>
                            <w:sz w:val="32"/>
                            <w:szCs w:val="32"/>
                          </w:rPr>
                          <m:t>i</m:t>
                        </m:r>
                      </m:e>
                    </m:d>
                  </m:sup>
                </m:sSup>
                <m:r>
                  <w:rPr>
                    <w:rFonts w:ascii="Cambria Math" w:eastAsia="TimesNewRomanPS-BoldMT" w:hAnsi="Cambria Math" w:cs="SimSun"/>
                    <w:sz w:val="32"/>
                    <w:szCs w:val="32"/>
                    <w:lang w:eastAsia="zh-CN"/>
                  </w:rPr>
                  <m:t xml:space="preserve"> + </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3</m:t>
                    </m:r>
                  </m:sub>
                </m:sSub>
                <m:r>
                  <w:rPr>
                    <w:rFonts w:ascii="Cambria Math" w:eastAsia="TimesNewRomanPS-BoldMT" w:hAnsi="Cambria Math" w:cs="SimSun"/>
                    <w:sz w:val="32"/>
                    <w:szCs w:val="32"/>
                    <w:lang w:eastAsia="zh-CN"/>
                  </w:rPr>
                  <m:t xml:space="preserve"> </m:t>
                </m:r>
                <m:sSup>
                  <m:sSupPr>
                    <m:ctrlPr>
                      <w:rPr>
                        <w:rFonts w:ascii="Cambria Math" w:hAnsi="Cambria Math"/>
                        <w:i/>
                        <w:sz w:val="32"/>
                        <w:szCs w:val="32"/>
                      </w:rPr>
                    </m:ctrlPr>
                  </m:sSupPr>
                  <m:e>
                    <m:sSup>
                      <m:sSupPr>
                        <m:ctrlPr>
                          <w:rPr>
                            <w:rFonts w:ascii="Cambria Math" w:eastAsia="TimesNewRomanPS-BoldMT" w:hAnsi="Cambria Math" w:cs="SimSun"/>
                            <w:bCs/>
                            <w:i/>
                            <w:sz w:val="32"/>
                            <w:szCs w:val="32"/>
                            <w:lang w:eastAsia="zh-CN"/>
                          </w:rPr>
                        </m:ctrlPr>
                      </m:sSupPr>
                      <m:e>
                        <m:sSub>
                          <m:sSubPr>
                            <m:ctrlPr>
                              <w:rPr>
                                <w:rFonts w:ascii="Cambria Math" w:hAnsi="Cambria Math"/>
                                <w:i/>
                                <w:sz w:val="32"/>
                                <w:szCs w:val="32"/>
                              </w:rPr>
                            </m:ctrlPr>
                          </m:sSubPr>
                          <m:e>
                            <m:r>
                              <w:rPr>
                                <w:rFonts w:ascii="Cambria Math" w:hAnsi="Cambria Math"/>
                                <w:sz w:val="32"/>
                                <w:szCs w:val="32"/>
                              </w:rPr>
                              <m:t>(</m:t>
                            </m:r>
                            <m:r>
                              <w:rPr>
                                <w:rFonts w:ascii="Cambria Math" w:hAnsi="Cambria Math"/>
                                <w:sz w:val="32"/>
                                <w:szCs w:val="32"/>
                              </w:rPr>
                              <m:t>x</m:t>
                            </m:r>
                          </m:e>
                          <m:sub>
                            <m:r>
                              <w:rPr>
                                <w:rFonts w:ascii="Cambria Math" w:hAnsi="Cambria Math"/>
                                <w:sz w:val="32"/>
                                <w:szCs w:val="32"/>
                              </w:rPr>
                              <m:t>2</m:t>
                            </m:r>
                          </m:sub>
                        </m:sSub>
                      </m:e>
                      <m:sup>
                        <m:r>
                          <w:rPr>
                            <w:rFonts w:ascii="Cambria Math" w:eastAsia="TimesNewRomanPS-BoldMT" w:hAnsi="Cambria Math" w:cs="SimSun"/>
                            <w:sz w:val="32"/>
                            <w:szCs w:val="32"/>
                            <w:lang w:eastAsia="zh-CN"/>
                          </w:rPr>
                          <m:t>2</m:t>
                        </m:r>
                      </m:sup>
                    </m:sSup>
                    <m:r>
                      <w:rPr>
                        <w:rFonts w:ascii="Cambria Math" w:eastAsia="TimesNewRomanPS-BoldMT" w:hAnsi="Cambria Math" w:cs="SimSun"/>
                        <w:sz w:val="32"/>
                        <w:szCs w:val="32"/>
                        <w:lang w:eastAsia="zh-CN"/>
                      </w:rPr>
                      <m:t>)</m:t>
                    </m:r>
                  </m:e>
                  <m:sup>
                    <m:d>
                      <m:dPr>
                        <m:ctrlPr>
                          <w:rPr>
                            <w:rFonts w:ascii="Cambria Math" w:hAnsi="Cambria Math"/>
                            <w:i/>
                            <w:sz w:val="32"/>
                            <w:szCs w:val="32"/>
                          </w:rPr>
                        </m:ctrlPr>
                      </m:dPr>
                      <m:e>
                        <m:r>
                          <w:rPr>
                            <w:rFonts w:ascii="Cambria Math" w:hAnsi="Cambria Math"/>
                            <w:sz w:val="32"/>
                            <w:szCs w:val="32"/>
                          </w:rPr>
                          <m:t>i</m:t>
                        </m:r>
                      </m:e>
                    </m:d>
                  </m:sup>
                </m:sSup>
                <m:r>
                  <w:rPr>
                    <w:rFonts w:ascii="Cambria Math" w:eastAsia="TimesNewRomanPS-BoldMT" w:hAnsi="Cambria Math" w:cs="SimSun"/>
                    <w:sz w:val="32"/>
                    <w:szCs w:val="32"/>
                    <w:lang w:eastAsia="zh-CN"/>
                  </w:rPr>
                  <m:t xml:space="preserve"> + </m:t>
                </m:r>
                <m:r>
                  <w:rPr>
                    <w:rFonts w:ascii="Cambria Math" w:eastAsia="TimesNewRomanPS-BoldMT" w:hAnsi="Cambria Math" w:cs="SimSun"/>
                    <w:sz w:val="32"/>
                    <w:szCs w:val="32"/>
                  </w:rPr>
                  <m:t xml:space="preserve"> </m:t>
                </m:r>
                <m:r>
                  <w:rPr>
                    <w:rFonts w:ascii="Cambria Math" w:eastAsia="TimesNewRomanPS-BoldMT" w:hAnsi="Cambria Math" w:cs="SimSun"/>
                    <w:sz w:val="32"/>
                    <w:szCs w:val="32"/>
                    <w:lang w:eastAsia="zh-CN"/>
                  </w:rPr>
                  <m:t xml:space="preserve">  </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4</m:t>
                    </m:r>
                  </m:sub>
                </m:sSub>
                <m:r>
                  <w:rPr>
                    <w:rFonts w:ascii="Cambria Math" w:eastAsia="TimesNewRomanPS-BoldMT" w:hAnsi="Cambria Math" w:cs="SimSun"/>
                    <w:sz w:val="32"/>
                    <w:szCs w:val="32"/>
                    <w:lang w:eastAsia="zh-CN"/>
                  </w:rPr>
                  <m:t xml:space="preserve"> </m:t>
                </m:r>
                <m:sSup>
                  <m:sSupPr>
                    <m:ctrlPr>
                      <w:rPr>
                        <w:rFonts w:ascii="Cambria Math" w:hAnsi="Cambria Math"/>
                        <w:i/>
                        <w:sz w:val="32"/>
                        <w:szCs w:val="32"/>
                      </w:rPr>
                    </m:ctrlPr>
                  </m:sSupPr>
                  <m:e>
                    <m:sSup>
                      <m:sSupPr>
                        <m:ctrlPr>
                          <w:rPr>
                            <w:rFonts w:ascii="Cambria Math" w:eastAsia="TimesNewRomanPS-BoldMT" w:hAnsi="Cambria Math" w:cs="SimSun"/>
                            <w:bCs/>
                            <w:i/>
                            <w:sz w:val="32"/>
                            <w:szCs w:val="32"/>
                            <w:lang w:eastAsia="zh-CN"/>
                          </w:rPr>
                        </m:ctrlPr>
                      </m:sSup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e>
                      <m:sup>
                        <m:r>
                          <w:rPr>
                            <w:rFonts w:ascii="Cambria Math" w:eastAsia="TimesNewRomanPS-BoldMT" w:hAnsi="Cambria Math" w:cs="SimSun"/>
                            <w:sz w:val="32"/>
                            <w:szCs w:val="32"/>
                            <w:lang w:eastAsia="zh-CN"/>
                          </w:rPr>
                          <m:t>2</m:t>
                        </m:r>
                      </m:sup>
                    </m:sSup>
                    <m:r>
                      <w:rPr>
                        <w:rFonts w:ascii="Cambria Math" w:eastAsia="TimesNewRomanPS-BoldMT" w:hAnsi="Cambria Math" w:cs="SimSun"/>
                        <w:sz w:val="32"/>
                        <w:szCs w:val="32"/>
                        <w:lang w:eastAsia="zh-CN"/>
                      </w:rPr>
                      <m:t>)</m:t>
                    </m:r>
                  </m:e>
                  <m:sup>
                    <m:d>
                      <m:dPr>
                        <m:ctrlPr>
                          <w:rPr>
                            <w:rFonts w:ascii="Cambria Math" w:hAnsi="Cambria Math"/>
                            <w:i/>
                            <w:sz w:val="32"/>
                            <w:szCs w:val="32"/>
                          </w:rPr>
                        </m:ctrlPr>
                      </m:dPr>
                      <m:e>
                        <m:r>
                          <w:rPr>
                            <w:rFonts w:ascii="Cambria Math" w:hAnsi="Cambria Math"/>
                            <w:sz w:val="32"/>
                            <w:szCs w:val="32"/>
                          </w:rPr>
                          <m:t>i</m:t>
                        </m:r>
                      </m:e>
                    </m:d>
                  </m:sup>
                </m:sSup>
                <m:r>
                  <w:rPr>
                    <w:rFonts w:ascii="Cambria Math" w:eastAsia="TimesNewRomanPS-BoldMT" w:hAnsi="Cambria Math" w:cs="SimSun"/>
                    <w:sz w:val="32"/>
                    <w:szCs w:val="32"/>
                    <w:lang w:eastAsia="zh-CN"/>
                  </w:rPr>
                  <m:t xml:space="preserve"> </m:t>
                </m:r>
                <m:r>
                  <w:rPr>
                    <w:rFonts w:ascii="Cambria Math" w:hAnsi="Cambria Math"/>
                    <w:sz w:val="32"/>
                    <w:szCs w:val="32"/>
                  </w:rPr>
                  <m:t xml:space="preserve">) </m:t>
                </m:r>
              </m:sup>
            </m:sSup>
          </m:den>
        </m:f>
      </m:oMath>
      <w:r w:rsidRPr="00325D64">
        <w:rPr>
          <w:rFonts w:eastAsiaTheme="minorEastAsia"/>
          <w:sz w:val="32"/>
          <w:szCs w:val="32"/>
        </w:rPr>
        <w:t xml:space="preserve">  </w:t>
      </w:r>
    </w:p>
    <w:p w14:paraId="78693EF2" w14:textId="77777777" w:rsidR="00592567" w:rsidRDefault="00592567" w:rsidP="0050712E">
      <w:pPr>
        <w:rPr>
          <w:rFonts w:eastAsiaTheme="minorEastAsia"/>
          <w:sz w:val="24"/>
        </w:rPr>
      </w:pPr>
    </w:p>
    <w:p w14:paraId="3E61AB1F" w14:textId="77777777" w:rsidR="0050712E" w:rsidRPr="004819F6" w:rsidRDefault="0050712E" w:rsidP="002A4D0D">
      <w:pPr>
        <w:rPr>
          <w:rFonts w:eastAsiaTheme="minorEastAsia"/>
          <w:sz w:val="24"/>
        </w:rPr>
      </w:pPr>
    </w:p>
    <w:p w14:paraId="020E4682" w14:textId="17217A28" w:rsidR="00592567" w:rsidRDefault="002A4D0D" w:rsidP="002A4D0D">
      <w:pPr>
        <w:rPr>
          <w:rFonts w:eastAsiaTheme="minorEastAsia"/>
          <w:sz w:val="24"/>
        </w:rPr>
      </w:pPr>
      <w:r w:rsidRPr="00325D64">
        <w:rPr>
          <w:rFonts w:eastAsiaTheme="minorEastAsia"/>
          <w:b/>
          <w:bCs/>
          <w:sz w:val="24"/>
        </w:rPr>
        <w:t>Cost function:</w:t>
      </w:r>
      <w:r w:rsidRPr="00325D64">
        <w:rPr>
          <w:rFonts w:eastAsiaTheme="minorEastAsia"/>
          <w:sz w:val="24"/>
        </w:rPr>
        <w:t xml:space="preserve">    </w:t>
      </w:r>
    </w:p>
    <w:p w14:paraId="7A57FD2F" w14:textId="77777777" w:rsidR="00325D64" w:rsidRPr="00325D64" w:rsidRDefault="00325D64" w:rsidP="002A4D0D">
      <w:pPr>
        <w:rPr>
          <w:rFonts w:eastAsiaTheme="minorEastAsia"/>
          <w:sz w:val="24"/>
        </w:rPr>
      </w:pPr>
    </w:p>
    <w:p w14:paraId="35594FFF" w14:textId="46F21BD3" w:rsidR="002A4D0D" w:rsidRDefault="002A4D0D" w:rsidP="002A4D0D">
      <w:pPr>
        <w:rPr>
          <w:rFonts w:eastAsiaTheme="minorEastAsia"/>
          <w:szCs w:val="28"/>
        </w:rPr>
      </w:pPr>
      <w:r w:rsidRPr="00592567">
        <w:rPr>
          <w:rFonts w:eastAsiaTheme="minorEastAsia"/>
          <w:sz w:val="24"/>
        </w:rPr>
        <w:t xml:space="preserve"> </w:t>
      </w:r>
      <m:oMath>
        <m:r>
          <w:rPr>
            <w:rFonts w:ascii="Cambria Math" w:hAnsi="Cambria Math"/>
            <w:sz w:val="24"/>
          </w:rPr>
          <m:t>J</m:t>
        </m:r>
        <m:d>
          <m:dPr>
            <m:ctrlPr>
              <w:rPr>
                <w:rFonts w:ascii="Cambria Math" w:hAnsi="Cambria Math"/>
                <w:i/>
                <w:sz w:val="24"/>
              </w:rPr>
            </m:ctrlPr>
          </m:dPr>
          <m:e>
            <m:r>
              <w:rPr>
                <w:rFonts w:ascii="Cambria Math" w:hAnsi="Cambria Math"/>
                <w:sz w:val="24"/>
              </w:rPr>
              <m:t>ϑ</m:t>
            </m:r>
          </m:e>
        </m:d>
      </m:oMath>
      <w:r>
        <w:rPr>
          <w:rFonts w:eastAsiaTheme="minorEastAsia"/>
          <w:szCs w:val="28"/>
        </w:rPr>
        <w:t xml:space="preserve"> = </w:t>
      </w:r>
      <m:oMath>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r>
              <w:rPr>
                <w:rFonts w:ascii="Cambria Math" w:eastAsiaTheme="minorEastAsia" w:hAnsi="Cambria Math"/>
                <w:szCs w:val="28"/>
              </w:rPr>
              <m:t>[</m:t>
            </m:r>
            <m:d>
              <m:dPr>
                <m:ctrlPr>
                  <w:rPr>
                    <w:rFonts w:ascii="Cambria Math" w:eastAsiaTheme="minorEastAsia" w:hAnsi="Cambria Math"/>
                    <w:i/>
                    <w:szCs w:val="28"/>
                  </w:rPr>
                </m:ctrlPr>
              </m:dPr>
              <m:e>
                <m:sSup>
                  <m:sSupPr>
                    <m:ctrlPr>
                      <w:rPr>
                        <w:rFonts w:ascii="Cambria Math" w:eastAsiaTheme="minorEastAsia" w:hAnsi="Cambria Math"/>
                        <w:i/>
                        <w:sz w:val="24"/>
                      </w:rPr>
                    </m:ctrlPr>
                  </m:sSupPr>
                  <m:e>
                    <m:r>
                      <w:rPr>
                        <w:rFonts w:ascii="Cambria Math" w:eastAsiaTheme="minorEastAsia" w:hAnsi="Cambria Math"/>
                        <w:sz w:val="24"/>
                      </w:rPr>
                      <m:t>y</m:t>
                    </m:r>
                  </m:e>
                  <m:sup>
                    <m:d>
                      <m:dPr>
                        <m:ctrlPr>
                          <w:rPr>
                            <w:rFonts w:ascii="Cambria Math" w:eastAsiaTheme="minorEastAsia" w:hAnsi="Cambria Math"/>
                            <w:i/>
                            <w:sz w:val="24"/>
                          </w:rPr>
                        </m:ctrlPr>
                      </m:dPr>
                      <m:e>
                        <m:r>
                          <w:rPr>
                            <w:rFonts w:ascii="Cambria Math" w:eastAsiaTheme="minorEastAsia" w:hAnsi="Cambria Math"/>
                            <w:sz w:val="24"/>
                          </w:rPr>
                          <m:t>i</m:t>
                        </m:r>
                      </m:e>
                    </m:d>
                  </m:sup>
                </m:sSup>
                <m:r>
                  <w:rPr>
                    <w:rFonts w:ascii="Cambria Math" w:eastAsiaTheme="minorEastAsia" w:hAnsi="Cambria Math"/>
                    <w:sz w:val="24"/>
                  </w:rPr>
                  <m:t>*ln</m:t>
                </m:r>
                <m:d>
                  <m:dPr>
                    <m:ctrlPr>
                      <w:rPr>
                        <w:rFonts w:ascii="Cambria Math" w:eastAsiaTheme="minorEastAsia" w:hAnsi="Cambria Math"/>
                        <w:i/>
                        <w:sz w:val="24"/>
                      </w:rPr>
                    </m:ctrlPr>
                  </m:dPr>
                  <m:e>
                    <m:sSup>
                      <m:sSupPr>
                        <m:ctrlPr>
                          <w:rPr>
                            <w:rFonts w:ascii="Cambria Math" w:hAnsi="Cambria Math"/>
                            <w:i/>
                            <w:sz w:val="24"/>
                          </w:rPr>
                        </m:ctrlPr>
                      </m:sSupPr>
                      <m:e>
                        <m:r>
                          <w:rPr>
                            <w:rFonts w:ascii="Cambria Math" w:hAnsi="Cambria Math"/>
                            <w:sz w:val="24"/>
                          </w:rPr>
                          <m:t>h</m:t>
                        </m:r>
                        <m:d>
                          <m:dPr>
                            <m:ctrlPr>
                              <w:rPr>
                                <w:rFonts w:ascii="Cambria Math" w:hAnsi="Cambria Math"/>
                                <w:i/>
                                <w:sz w:val="24"/>
                              </w:rPr>
                            </m:ctrlPr>
                          </m:dPr>
                          <m:e>
                            <m:r>
                              <w:rPr>
                                <w:rFonts w:ascii="Cambria Math" w:hAnsi="Cambria Math"/>
                                <w:sz w:val="24"/>
                              </w:rPr>
                              <m:t>ϑ</m:t>
                            </m:r>
                          </m:e>
                        </m:d>
                      </m:e>
                      <m:sup>
                        <m:d>
                          <m:dPr>
                            <m:ctrlPr>
                              <w:rPr>
                                <w:rFonts w:ascii="Cambria Math" w:hAnsi="Cambria Math"/>
                                <w:i/>
                                <w:sz w:val="24"/>
                              </w:rPr>
                            </m:ctrlPr>
                          </m:dPr>
                          <m:e>
                            <m:r>
                              <w:rPr>
                                <w:rFonts w:ascii="Cambria Math" w:hAnsi="Cambria Math"/>
                                <w:sz w:val="24"/>
                              </w:rPr>
                              <m:t>i</m:t>
                            </m:r>
                          </m:e>
                        </m:d>
                      </m:sup>
                    </m:sSup>
                    <m:ctrlPr>
                      <w:rPr>
                        <w:rFonts w:ascii="Cambria Math" w:hAnsi="Cambria Math"/>
                        <w:i/>
                        <w:sz w:val="24"/>
                      </w:rPr>
                    </m:ctrlPr>
                  </m:e>
                </m:d>
                <m:r>
                  <w:rPr>
                    <w:rFonts w:ascii="Cambria Math" w:hAnsi="Cambria Math"/>
                    <w:sz w:val="24"/>
                  </w:rPr>
                  <m:t>+</m:t>
                </m:r>
                <m:d>
                  <m:dPr>
                    <m:ctrlPr>
                      <w:rPr>
                        <w:rFonts w:ascii="Cambria Math" w:hAnsi="Cambria Math"/>
                        <w:i/>
                        <w:sz w:val="24"/>
                      </w:rPr>
                    </m:ctrlPr>
                  </m:dPr>
                  <m:e>
                    <m:r>
                      <w:rPr>
                        <w:rFonts w:ascii="Cambria Math" w:hAnsi="Cambria Math"/>
                        <w:sz w:val="24"/>
                      </w:rPr>
                      <m:t>1-</m:t>
                    </m:r>
                    <m:sSup>
                      <m:sSupPr>
                        <m:ctrlPr>
                          <w:rPr>
                            <w:rFonts w:ascii="Cambria Math" w:eastAsiaTheme="minorEastAsia" w:hAnsi="Cambria Math"/>
                            <w:i/>
                            <w:sz w:val="24"/>
                          </w:rPr>
                        </m:ctrlPr>
                      </m:sSupPr>
                      <m:e>
                        <m:r>
                          <w:rPr>
                            <w:rFonts w:ascii="Cambria Math" w:eastAsiaTheme="minorEastAsia" w:hAnsi="Cambria Math"/>
                            <w:sz w:val="24"/>
                          </w:rPr>
                          <m:t>y</m:t>
                        </m:r>
                      </m:e>
                      <m:sup>
                        <m:d>
                          <m:dPr>
                            <m:ctrlPr>
                              <w:rPr>
                                <w:rFonts w:ascii="Cambria Math" w:eastAsiaTheme="minorEastAsia" w:hAnsi="Cambria Math"/>
                                <w:i/>
                                <w:sz w:val="24"/>
                              </w:rPr>
                            </m:ctrlPr>
                          </m:dPr>
                          <m:e>
                            <m:r>
                              <w:rPr>
                                <w:rFonts w:ascii="Cambria Math" w:eastAsiaTheme="minorEastAsia" w:hAnsi="Cambria Math"/>
                                <w:sz w:val="24"/>
                              </w:rPr>
                              <m:t>i</m:t>
                            </m:r>
                          </m:e>
                        </m:d>
                      </m:sup>
                    </m:sSup>
                    <m:ctrlPr>
                      <w:rPr>
                        <w:rFonts w:ascii="Cambria Math" w:eastAsiaTheme="minorEastAsia" w:hAnsi="Cambria Math"/>
                        <w:i/>
                        <w:sz w:val="24"/>
                      </w:rPr>
                    </m:ctrlPr>
                  </m:e>
                </m:d>
                <m:r>
                  <w:rPr>
                    <w:rFonts w:ascii="Cambria Math" w:eastAsiaTheme="minorEastAsia" w:hAnsi="Cambria Math"/>
                    <w:sz w:val="24"/>
                  </w:rPr>
                  <m:t>*</m:t>
                </m:r>
                <m:r>
                  <w:rPr>
                    <w:rFonts w:ascii="Cambria Math" w:eastAsiaTheme="minorEastAsia" w:hAnsi="Cambria Math"/>
                    <w:sz w:val="24"/>
                  </w:rPr>
                  <m:t xml:space="preserve"> ln</m:t>
                </m:r>
                <m:d>
                  <m:dPr>
                    <m:ctrlPr>
                      <w:rPr>
                        <w:rFonts w:ascii="Cambria Math" w:eastAsiaTheme="minorEastAsia" w:hAnsi="Cambria Math"/>
                        <w:i/>
                        <w:sz w:val="24"/>
                      </w:rPr>
                    </m:ctrlPr>
                  </m:dPr>
                  <m:e>
                    <m:r>
                      <w:rPr>
                        <w:rFonts w:ascii="Cambria Math" w:eastAsiaTheme="minorEastAsia" w:hAnsi="Cambria Math"/>
                        <w:sz w:val="24"/>
                      </w:rPr>
                      <m:t>1-</m:t>
                    </m:r>
                    <m:sSup>
                      <m:sSupPr>
                        <m:ctrlPr>
                          <w:rPr>
                            <w:rFonts w:ascii="Cambria Math" w:hAnsi="Cambria Math"/>
                            <w:i/>
                            <w:sz w:val="24"/>
                          </w:rPr>
                        </m:ctrlPr>
                      </m:sSupPr>
                      <m:e>
                        <m:r>
                          <w:rPr>
                            <w:rFonts w:ascii="Cambria Math" w:hAnsi="Cambria Math"/>
                            <w:sz w:val="24"/>
                          </w:rPr>
                          <m:t>h</m:t>
                        </m:r>
                        <m:d>
                          <m:dPr>
                            <m:ctrlPr>
                              <w:rPr>
                                <w:rFonts w:ascii="Cambria Math" w:hAnsi="Cambria Math"/>
                                <w:i/>
                                <w:sz w:val="24"/>
                              </w:rPr>
                            </m:ctrlPr>
                          </m:dPr>
                          <m:e>
                            <m:r>
                              <w:rPr>
                                <w:rFonts w:ascii="Cambria Math" w:hAnsi="Cambria Math"/>
                                <w:sz w:val="24"/>
                              </w:rPr>
                              <m:t>ϑ</m:t>
                            </m:r>
                          </m:e>
                        </m:d>
                      </m:e>
                      <m:sup>
                        <m:r>
                          <w:rPr>
                            <w:rFonts w:ascii="Cambria Math" w:hAnsi="Cambria Math"/>
                            <w:sz w:val="24"/>
                          </w:rPr>
                          <m:t>(i)</m:t>
                        </m:r>
                      </m:sup>
                    </m:sSup>
                    <m:ctrlPr>
                      <w:rPr>
                        <w:rFonts w:ascii="Cambria Math" w:hAnsi="Cambria Math"/>
                        <w:i/>
                        <w:sz w:val="24"/>
                      </w:rPr>
                    </m:ctrlPr>
                  </m:e>
                </m:d>
              </m:e>
            </m:d>
          </m:e>
        </m:nary>
        <m:r>
          <w:rPr>
            <w:rFonts w:ascii="Cambria Math" w:eastAsiaTheme="minorEastAsia" w:hAnsi="Cambria Math"/>
            <w:szCs w:val="28"/>
          </w:rPr>
          <m:t>]</m:t>
        </m:r>
      </m:oMath>
    </w:p>
    <w:p w14:paraId="512246AB" w14:textId="77777777" w:rsidR="00325D64" w:rsidRDefault="00325D64" w:rsidP="002A4D0D">
      <w:pPr>
        <w:rPr>
          <w:rFonts w:eastAsiaTheme="minorEastAsia"/>
          <w:szCs w:val="28"/>
        </w:rPr>
      </w:pPr>
    </w:p>
    <w:p w14:paraId="65AAD987" w14:textId="7F556C0F" w:rsidR="00325D64" w:rsidRDefault="002A4D0D" w:rsidP="002A4D0D">
      <w:pPr>
        <w:rPr>
          <w:rFonts w:eastAsiaTheme="minorEastAsia"/>
          <w:szCs w:val="28"/>
        </w:rPr>
      </w:pPr>
      <w:r w:rsidRPr="00325D64">
        <w:rPr>
          <w:rFonts w:eastAsiaTheme="minorEastAsia"/>
          <w:b/>
          <w:bCs/>
          <w:sz w:val="24"/>
        </w:rPr>
        <w:t>Partial derivative function</w:t>
      </w:r>
      <w:r w:rsidRPr="009A1B69">
        <w:rPr>
          <w:rFonts w:eastAsiaTheme="minorEastAsia"/>
          <w:b/>
          <w:bCs/>
          <w:szCs w:val="28"/>
        </w:rPr>
        <w:t>:</w:t>
      </w:r>
      <w:r>
        <w:rPr>
          <w:rFonts w:eastAsiaTheme="minorEastAsia"/>
          <w:szCs w:val="28"/>
        </w:rPr>
        <w:t xml:space="preserve">   </w:t>
      </w:r>
    </w:p>
    <w:p w14:paraId="0B1F8373" w14:textId="77777777" w:rsidR="00325D64" w:rsidRDefault="00325D64" w:rsidP="002A4D0D">
      <w:pPr>
        <w:rPr>
          <w:rFonts w:eastAsiaTheme="minorEastAsia"/>
          <w:szCs w:val="28"/>
        </w:rPr>
      </w:pPr>
    </w:p>
    <w:p w14:paraId="3E5EC187" w14:textId="38B6D293" w:rsidR="002A4D0D" w:rsidRDefault="002A4D0D" w:rsidP="002A4D0D">
      <w:pPr>
        <w:rPr>
          <w:rFonts w:eastAsiaTheme="minorEastAsia"/>
          <w:szCs w:val="28"/>
        </w:rPr>
      </w:pPr>
      <w:r>
        <w:rPr>
          <w:rFonts w:eastAsiaTheme="minorEastAsia"/>
          <w:szCs w:val="28"/>
        </w:rPr>
        <w:t xml:space="preserve"> </w:t>
      </w: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sz w:val="24"/>
              </w:rPr>
              <m:t>J</m:t>
            </m:r>
            <m:d>
              <m:dPr>
                <m:ctrlPr>
                  <w:rPr>
                    <w:rFonts w:ascii="Cambria Math" w:hAnsi="Cambria Math"/>
                    <w:i/>
                    <w:sz w:val="24"/>
                  </w:rPr>
                </m:ctrlPr>
              </m:dPr>
              <m:e>
                <m:r>
                  <w:rPr>
                    <w:rFonts w:ascii="Cambria Math" w:hAnsi="Cambria Math"/>
                    <w:sz w:val="24"/>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sz w:val="24"/>
                  </w:rPr>
                </m:ctrlPr>
              </m:sSubPr>
              <m:e>
                <m:r>
                  <w:rPr>
                    <w:rFonts w:ascii="Cambria Math" w:hAnsi="Cambria Math"/>
                    <w:sz w:val="24"/>
                  </w:rPr>
                  <m:t>ϑ</m:t>
                </m:r>
              </m:e>
              <m:sub>
                <m:r>
                  <w:rPr>
                    <w:rFonts w:ascii="Cambria Math" w:hAnsi="Cambria Math"/>
                    <w:sz w:val="24"/>
                  </w:rPr>
                  <m:t>0</m:t>
                </m:r>
              </m:sub>
            </m:sSub>
          </m:den>
        </m:f>
      </m:oMath>
      <w:r>
        <w:rPr>
          <w:rFonts w:eastAsiaTheme="minorEastAsia"/>
          <w:szCs w:val="28"/>
        </w:rPr>
        <w:t xml:space="preserve">  = </w:t>
      </w:r>
      <m:oMath>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N</m:t>
            </m:r>
          </m:den>
        </m:f>
        <m:r>
          <w:rPr>
            <w:rFonts w:ascii="Cambria Math" w:eastAsiaTheme="minorEastAsia" w:hAnsi="Cambria Math"/>
            <w:sz w:val="16"/>
            <w:szCs w:val="16"/>
          </w:rPr>
          <m:t xml:space="preserve"> </m:t>
        </m:r>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N</m:t>
            </m:r>
          </m:sup>
          <m:e>
            <m:d>
              <m:dPr>
                <m:begChr m:val="["/>
                <m:endChr m:val="]"/>
                <m:ctrlPr>
                  <w:rPr>
                    <w:rFonts w:ascii="Cambria Math" w:eastAsiaTheme="minorEastAsia" w:hAnsi="Cambria Math"/>
                    <w:i/>
                    <w:sz w:val="16"/>
                    <w:szCs w:val="16"/>
                  </w:rPr>
                </m:ctrlPr>
              </m:dPr>
              <m:e>
                <m:sSup>
                  <m:sSupPr>
                    <m:ctrlPr>
                      <w:rPr>
                        <w:rFonts w:ascii="Cambria Math" w:hAnsi="Cambria Math"/>
                        <w:i/>
                        <w:sz w:val="24"/>
                      </w:rPr>
                    </m:ctrlPr>
                  </m:sSupPr>
                  <m:e>
                    <m:r>
                      <w:rPr>
                        <w:rFonts w:ascii="Cambria Math" w:hAnsi="Cambria Math"/>
                        <w:sz w:val="24"/>
                      </w:rPr>
                      <m:t>h</m:t>
                    </m:r>
                    <m:d>
                      <m:dPr>
                        <m:ctrlPr>
                          <w:rPr>
                            <w:rFonts w:ascii="Cambria Math" w:hAnsi="Cambria Math"/>
                            <w:i/>
                            <w:sz w:val="24"/>
                          </w:rPr>
                        </m:ctrlPr>
                      </m:dPr>
                      <m:e>
                        <m:r>
                          <w:rPr>
                            <w:rFonts w:ascii="Cambria Math" w:hAnsi="Cambria Math"/>
                            <w:sz w:val="24"/>
                          </w:rPr>
                          <m:t>ϑ</m:t>
                        </m:r>
                      </m:e>
                    </m:d>
                  </m:e>
                  <m:sup>
                    <m:r>
                      <w:rPr>
                        <w:rFonts w:ascii="Cambria Math" w:hAnsi="Cambria Math"/>
                        <w:sz w:val="24"/>
                      </w:rPr>
                      <m:t>(i)</m:t>
                    </m:r>
                  </m:sup>
                </m:sSup>
                <m:r>
                  <w:rPr>
                    <w:rFonts w:ascii="Cambria Math" w:eastAsiaTheme="minorEastAsia" w:hAnsi="Cambria Math"/>
                    <w:sz w:val="14"/>
                    <w:szCs w:val="14"/>
                  </w:rPr>
                  <m:t xml:space="preserve">- </m:t>
                </m:r>
                <m:sSup>
                  <m:sSupPr>
                    <m:ctrlPr>
                      <w:rPr>
                        <w:rFonts w:ascii="Cambria Math" w:eastAsiaTheme="minorEastAsia" w:hAnsi="Cambria Math"/>
                        <w:i/>
                        <w:sz w:val="14"/>
                        <w:szCs w:val="14"/>
                      </w:rPr>
                    </m:ctrlPr>
                  </m:sSupPr>
                  <m:e>
                    <m:r>
                      <w:rPr>
                        <w:rFonts w:ascii="Cambria Math" w:eastAsiaTheme="minorEastAsia" w:hAnsi="Cambria Math"/>
                        <w:sz w:val="14"/>
                        <w:szCs w:val="14"/>
                      </w:rPr>
                      <m:t>y</m:t>
                    </m:r>
                  </m:e>
                  <m:sup>
                    <m:d>
                      <m:dPr>
                        <m:ctrlPr>
                          <w:rPr>
                            <w:rFonts w:ascii="Cambria Math" w:eastAsiaTheme="minorEastAsia" w:hAnsi="Cambria Math"/>
                            <w:i/>
                            <w:sz w:val="14"/>
                            <w:szCs w:val="14"/>
                          </w:rPr>
                        </m:ctrlPr>
                      </m:dPr>
                      <m:e>
                        <m:r>
                          <w:rPr>
                            <w:rFonts w:ascii="Cambria Math" w:eastAsiaTheme="minorEastAsia" w:hAnsi="Cambria Math"/>
                            <w:sz w:val="14"/>
                            <w:szCs w:val="14"/>
                          </w:rPr>
                          <m:t>i</m:t>
                        </m:r>
                      </m:e>
                    </m:d>
                  </m:sup>
                </m:sSup>
                <m:r>
                  <w:rPr>
                    <w:rFonts w:ascii="Cambria Math" w:eastAsiaTheme="minorEastAsia" w:hAnsi="Cambria Math"/>
                    <w:sz w:val="14"/>
                    <w:szCs w:val="14"/>
                  </w:rPr>
                  <m:t xml:space="preserve"> </m:t>
                </m:r>
              </m:e>
            </m:d>
          </m:e>
        </m:nary>
      </m:oMath>
    </w:p>
    <w:p w14:paraId="0F9A088E" w14:textId="77777777" w:rsidR="00325D64" w:rsidRDefault="00325D64" w:rsidP="002A4D0D">
      <w:pPr>
        <w:rPr>
          <w:rFonts w:eastAsiaTheme="minorEastAsia"/>
          <w:szCs w:val="28"/>
        </w:rPr>
      </w:pPr>
    </w:p>
    <w:p w14:paraId="5433345B" w14:textId="248616FE" w:rsidR="002A4D0D" w:rsidRDefault="002A4D0D" w:rsidP="002A4D0D">
      <w:pPr>
        <w:rPr>
          <w:rFonts w:eastAsiaTheme="minorEastAsia"/>
          <w:sz w:val="24"/>
        </w:rPr>
      </w:pP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sz w:val="24"/>
              </w:rPr>
              <m:t>J</m:t>
            </m:r>
            <m:d>
              <m:dPr>
                <m:ctrlPr>
                  <w:rPr>
                    <w:rFonts w:ascii="Cambria Math" w:hAnsi="Cambria Math"/>
                    <w:i/>
                    <w:sz w:val="24"/>
                  </w:rPr>
                </m:ctrlPr>
              </m:dPr>
              <m:e>
                <m:r>
                  <w:rPr>
                    <w:rFonts w:ascii="Cambria Math" w:hAnsi="Cambria Math"/>
                    <w:sz w:val="24"/>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sz w:val="24"/>
                  </w:rPr>
                </m:ctrlPr>
              </m:sSubPr>
              <m:e>
                <m:r>
                  <w:rPr>
                    <w:rFonts w:ascii="Cambria Math" w:hAnsi="Cambria Math"/>
                    <w:sz w:val="24"/>
                  </w:rPr>
                  <m:t>ϑ</m:t>
                </m:r>
              </m:e>
              <m:sub>
                <m:r>
                  <w:rPr>
                    <w:rFonts w:ascii="Cambria Math" w:hAnsi="Cambria Math"/>
                    <w:sz w:val="24"/>
                  </w:rPr>
                  <m:t>1</m:t>
                </m:r>
              </m:sub>
            </m:sSub>
          </m:den>
        </m:f>
      </m:oMath>
      <w:r>
        <w:rPr>
          <w:rFonts w:eastAsiaTheme="minorEastAsia"/>
          <w:szCs w:val="28"/>
        </w:rPr>
        <w:t xml:space="preserve">  = </w:t>
      </w:r>
      <m:oMath>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d>
              <m:dPr>
                <m:begChr m:val="["/>
                <m:endChr m:val="]"/>
                <m:ctrlPr>
                  <w:rPr>
                    <w:rFonts w:ascii="Cambria Math" w:eastAsiaTheme="minorEastAsia" w:hAnsi="Cambria Math"/>
                    <w:i/>
                    <w:szCs w:val="28"/>
                  </w:rPr>
                </m:ctrlPr>
              </m:dPr>
              <m:e>
                <m:sSup>
                  <m:sSupPr>
                    <m:ctrlPr>
                      <w:rPr>
                        <w:rFonts w:ascii="Cambria Math" w:hAnsi="Cambria Math"/>
                        <w:i/>
                        <w:sz w:val="24"/>
                      </w:rPr>
                    </m:ctrlPr>
                  </m:sSupPr>
                  <m:e>
                    <m:r>
                      <w:rPr>
                        <w:rFonts w:ascii="Cambria Math" w:hAnsi="Cambria Math"/>
                        <w:sz w:val="24"/>
                      </w:rPr>
                      <m:t>h</m:t>
                    </m:r>
                    <m:d>
                      <m:dPr>
                        <m:ctrlPr>
                          <w:rPr>
                            <w:rFonts w:ascii="Cambria Math" w:hAnsi="Cambria Math"/>
                            <w:i/>
                            <w:sz w:val="24"/>
                          </w:rPr>
                        </m:ctrlPr>
                      </m:dPr>
                      <m:e>
                        <m:r>
                          <w:rPr>
                            <w:rFonts w:ascii="Cambria Math" w:hAnsi="Cambria Math"/>
                            <w:sz w:val="24"/>
                          </w:rPr>
                          <m:t>ϑ</m:t>
                        </m:r>
                      </m:e>
                    </m:d>
                  </m:e>
                  <m:sup>
                    <m:r>
                      <w:rPr>
                        <w:rFonts w:ascii="Cambria Math" w:hAnsi="Cambria Math"/>
                        <w:sz w:val="24"/>
                      </w:rPr>
                      <m:t>(i)</m:t>
                    </m:r>
                  </m:sup>
                </m:sSup>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y</m:t>
                    </m:r>
                  </m:e>
                  <m:sup>
                    <m:d>
                      <m:dPr>
                        <m:ctrlPr>
                          <w:rPr>
                            <w:rFonts w:ascii="Cambria Math" w:eastAsiaTheme="minorEastAsia" w:hAnsi="Cambria Math"/>
                            <w:i/>
                            <w:sz w:val="24"/>
                          </w:rPr>
                        </m:ctrlPr>
                      </m:dPr>
                      <m:e>
                        <m:r>
                          <w:rPr>
                            <w:rFonts w:ascii="Cambria Math" w:eastAsiaTheme="minorEastAsia" w:hAnsi="Cambria Math"/>
                            <w:sz w:val="24"/>
                          </w:rPr>
                          <m:t>i</m:t>
                        </m:r>
                      </m:e>
                    </m:d>
                  </m:sup>
                </m:sSup>
                <m:r>
                  <w:rPr>
                    <w:rFonts w:ascii="Cambria Math" w:eastAsiaTheme="minorEastAsia" w:hAnsi="Cambria Math"/>
                    <w:sz w:val="24"/>
                  </w:rPr>
                  <m:t xml:space="preserve"> </m:t>
                </m:r>
              </m:e>
            </m:d>
          </m:e>
        </m:nary>
      </m:oMath>
      <w:r>
        <w:rPr>
          <w:rFonts w:eastAsiaTheme="minorEastAsia"/>
          <w:szCs w:val="28"/>
        </w:rPr>
        <w:t xml:space="preserve"> * </w:t>
      </w:r>
      <m:oMath>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sup>
            <m:d>
              <m:dPr>
                <m:ctrlPr>
                  <w:rPr>
                    <w:rFonts w:ascii="Cambria Math" w:hAnsi="Cambria Math"/>
                    <w:i/>
                    <w:sz w:val="24"/>
                  </w:rPr>
                </m:ctrlPr>
              </m:dPr>
              <m:e>
                <m:r>
                  <w:rPr>
                    <w:rFonts w:ascii="Cambria Math" w:hAnsi="Cambria Math"/>
                    <w:sz w:val="24"/>
                  </w:rPr>
                  <m:t>i</m:t>
                </m:r>
              </m:e>
            </m:d>
          </m:sup>
        </m:sSup>
      </m:oMath>
    </w:p>
    <w:p w14:paraId="472CCF89" w14:textId="1D229CA1" w:rsidR="00A06407" w:rsidRDefault="00A06407" w:rsidP="002A4D0D">
      <w:pPr>
        <w:rPr>
          <w:rFonts w:eastAsiaTheme="minorEastAsia"/>
          <w:sz w:val="24"/>
        </w:rPr>
      </w:pPr>
    </w:p>
    <w:p w14:paraId="4184A9A9" w14:textId="547AC947" w:rsidR="00A06407" w:rsidRDefault="00A06407" w:rsidP="00A06407">
      <w:pPr>
        <w:rPr>
          <w:rFonts w:eastAsiaTheme="minorEastAsia"/>
          <w:sz w:val="24"/>
        </w:rPr>
      </w:pP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sz w:val="24"/>
              </w:rPr>
              <m:t>J</m:t>
            </m:r>
            <m:d>
              <m:dPr>
                <m:ctrlPr>
                  <w:rPr>
                    <w:rFonts w:ascii="Cambria Math" w:hAnsi="Cambria Math"/>
                    <w:i/>
                    <w:sz w:val="24"/>
                  </w:rPr>
                </m:ctrlPr>
              </m:dPr>
              <m:e>
                <m:r>
                  <w:rPr>
                    <w:rFonts w:ascii="Cambria Math" w:hAnsi="Cambria Math"/>
                    <w:sz w:val="24"/>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sz w:val="24"/>
                  </w:rPr>
                </m:ctrlPr>
              </m:sSubPr>
              <m:e>
                <m:r>
                  <w:rPr>
                    <w:rFonts w:ascii="Cambria Math" w:hAnsi="Cambria Math"/>
                    <w:sz w:val="24"/>
                  </w:rPr>
                  <m:t>ϑ</m:t>
                </m:r>
              </m:e>
              <m:sub>
                <m:r>
                  <w:rPr>
                    <w:rFonts w:ascii="Cambria Math" w:hAnsi="Cambria Math"/>
                    <w:sz w:val="24"/>
                  </w:rPr>
                  <m:t>2</m:t>
                </m:r>
              </m:sub>
            </m:sSub>
          </m:den>
        </m:f>
      </m:oMath>
      <w:r>
        <w:rPr>
          <w:rFonts w:eastAsiaTheme="minorEastAsia"/>
          <w:szCs w:val="28"/>
        </w:rPr>
        <w:t xml:space="preserve">  = </w:t>
      </w:r>
      <m:oMath>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d>
              <m:dPr>
                <m:begChr m:val="["/>
                <m:endChr m:val="]"/>
                <m:ctrlPr>
                  <w:rPr>
                    <w:rFonts w:ascii="Cambria Math" w:eastAsiaTheme="minorEastAsia" w:hAnsi="Cambria Math"/>
                    <w:i/>
                    <w:szCs w:val="28"/>
                  </w:rPr>
                </m:ctrlPr>
              </m:dPr>
              <m:e>
                <m:sSup>
                  <m:sSupPr>
                    <m:ctrlPr>
                      <w:rPr>
                        <w:rFonts w:ascii="Cambria Math" w:hAnsi="Cambria Math"/>
                        <w:i/>
                        <w:sz w:val="24"/>
                      </w:rPr>
                    </m:ctrlPr>
                  </m:sSupPr>
                  <m:e>
                    <m:r>
                      <w:rPr>
                        <w:rFonts w:ascii="Cambria Math" w:hAnsi="Cambria Math"/>
                        <w:sz w:val="24"/>
                      </w:rPr>
                      <m:t>h</m:t>
                    </m:r>
                    <m:d>
                      <m:dPr>
                        <m:ctrlPr>
                          <w:rPr>
                            <w:rFonts w:ascii="Cambria Math" w:hAnsi="Cambria Math"/>
                            <w:i/>
                            <w:sz w:val="24"/>
                          </w:rPr>
                        </m:ctrlPr>
                      </m:dPr>
                      <m:e>
                        <m:r>
                          <w:rPr>
                            <w:rFonts w:ascii="Cambria Math" w:hAnsi="Cambria Math"/>
                            <w:sz w:val="24"/>
                          </w:rPr>
                          <m:t>ϑ</m:t>
                        </m:r>
                      </m:e>
                    </m:d>
                  </m:e>
                  <m:sup>
                    <m:r>
                      <w:rPr>
                        <w:rFonts w:ascii="Cambria Math" w:hAnsi="Cambria Math"/>
                        <w:sz w:val="24"/>
                      </w:rPr>
                      <m:t>(i)</m:t>
                    </m:r>
                  </m:sup>
                </m:sSup>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y</m:t>
                    </m:r>
                  </m:e>
                  <m:sup>
                    <m:d>
                      <m:dPr>
                        <m:ctrlPr>
                          <w:rPr>
                            <w:rFonts w:ascii="Cambria Math" w:eastAsiaTheme="minorEastAsia" w:hAnsi="Cambria Math"/>
                            <w:i/>
                            <w:sz w:val="24"/>
                          </w:rPr>
                        </m:ctrlPr>
                      </m:dPr>
                      <m:e>
                        <m:r>
                          <w:rPr>
                            <w:rFonts w:ascii="Cambria Math" w:eastAsiaTheme="minorEastAsia" w:hAnsi="Cambria Math"/>
                            <w:sz w:val="24"/>
                          </w:rPr>
                          <m:t>i</m:t>
                        </m:r>
                      </m:e>
                    </m:d>
                  </m:sup>
                </m:sSup>
                <m:r>
                  <w:rPr>
                    <w:rFonts w:ascii="Cambria Math" w:eastAsiaTheme="minorEastAsia" w:hAnsi="Cambria Math"/>
                    <w:sz w:val="24"/>
                  </w:rPr>
                  <m:t xml:space="preserve"> </m:t>
                </m:r>
              </m:e>
            </m:d>
          </m:e>
        </m:nary>
      </m:oMath>
      <w:r>
        <w:rPr>
          <w:rFonts w:eastAsiaTheme="minorEastAsia"/>
          <w:szCs w:val="28"/>
        </w:rPr>
        <w:t xml:space="preserve"> * </w:t>
      </w:r>
      <m:oMath>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sup>
            <m:d>
              <m:dPr>
                <m:ctrlPr>
                  <w:rPr>
                    <w:rFonts w:ascii="Cambria Math" w:hAnsi="Cambria Math"/>
                    <w:i/>
                    <w:sz w:val="24"/>
                  </w:rPr>
                </m:ctrlPr>
              </m:dPr>
              <m:e>
                <m:r>
                  <w:rPr>
                    <w:rFonts w:ascii="Cambria Math" w:hAnsi="Cambria Math"/>
                    <w:sz w:val="24"/>
                  </w:rPr>
                  <m:t>i</m:t>
                </m:r>
              </m:e>
            </m:d>
          </m:sup>
        </m:sSup>
      </m:oMath>
    </w:p>
    <w:p w14:paraId="53DF8881" w14:textId="3F2CF5FB" w:rsidR="00A06407" w:rsidRDefault="00A06407" w:rsidP="002A4D0D">
      <w:pPr>
        <w:rPr>
          <w:rFonts w:eastAsiaTheme="minorEastAsia"/>
          <w:sz w:val="24"/>
        </w:rPr>
      </w:pPr>
    </w:p>
    <w:p w14:paraId="21AAB3E2" w14:textId="77777777" w:rsidR="00A06407" w:rsidRDefault="00A06407" w:rsidP="00A06407">
      <w:pPr>
        <w:rPr>
          <w:rFonts w:eastAsiaTheme="minorEastAsia"/>
          <w:sz w:val="24"/>
        </w:rPr>
      </w:pP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sz w:val="24"/>
              </w:rPr>
              <m:t>J</m:t>
            </m:r>
            <m:d>
              <m:dPr>
                <m:ctrlPr>
                  <w:rPr>
                    <w:rFonts w:ascii="Cambria Math" w:hAnsi="Cambria Math"/>
                    <w:i/>
                    <w:sz w:val="24"/>
                  </w:rPr>
                </m:ctrlPr>
              </m:dPr>
              <m:e>
                <m:r>
                  <w:rPr>
                    <w:rFonts w:ascii="Cambria Math" w:hAnsi="Cambria Math"/>
                    <w:sz w:val="24"/>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sz w:val="24"/>
                  </w:rPr>
                </m:ctrlPr>
              </m:sSubPr>
              <m:e>
                <m:r>
                  <w:rPr>
                    <w:rFonts w:ascii="Cambria Math" w:hAnsi="Cambria Math"/>
                    <w:sz w:val="24"/>
                  </w:rPr>
                  <m:t>ϑ</m:t>
                </m:r>
              </m:e>
              <m:sub>
                <m:r>
                  <w:rPr>
                    <w:rFonts w:ascii="Cambria Math" w:hAnsi="Cambria Math"/>
                    <w:sz w:val="24"/>
                  </w:rPr>
                  <m:t>3</m:t>
                </m:r>
              </m:sub>
            </m:sSub>
          </m:den>
        </m:f>
      </m:oMath>
      <w:r>
        <w:rPr>
          <w:rFonts w:eastAsiaTheme="minorEastAsia"/>
          <w:szCs w:val="28"/>
        </w:rPr>
        <w:t xml:space="preserve">  = </w:t>
      </w:r>
      <m:oMath>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d>
              <m:dPr>
                <m:begChr m:val="["/>
                <m:endChr m:val="]"/>
                <m:ctrlPr>
                  <w:rPr>
                    <w:rFonts w:ascii="Cambria Math" w:eastAsiaTheme="minorEastAsia" w:hAnsi="Cambria Math"/>
                    <w:i/>
                    <w:szCs w:val="28"/>
                  </w:rPr>
                </m:ctrlPr>
              </m:dPr>
              <m:e>
                <m:sSup>
                  <m:sSupPr>
                    <m:ctrlPr>
                      <w:rPr>
                        <w:rFonts w:ascii="Cambria Math" w:hAnsi="Cambria Math"/>
                        <w:i/>
                        <w:sz w:val="24"/>
                      </w:rPr>
                    </m:ctrlPr>
                  </m:sSupPr>
                  <m:e>
                    <m:r>
                      <w:rPr>
                        <w:rFonts w:ascii="Cambria Math" w:hAnsi="Cambria Math"/>
                        <w:sz w:val="24"/>
                      </w:rPr>
                      <m:t>h</m:t>
                    </m:r>
                    <m:d>
                      <m:dPr>
                        <m:ctrlPr>
                          <w:rPr>
                            <w:rFonts w:ascii="Cambria Math" w:hAnsi="Cambria Math"/>
                            <w:i/>
                            <w:sz w:val="24"/>
                          </w:rPr>
                        </m:ctrlPr>
                      </m:dPr>
                      <m:e>
                        <m:r>
                          <w:rPr>
                            <w:rFonts w:ascii="Cambria Math" w:hAnsi="Cambria Math"/>
                            <w:sz w:val="24"/>
                          </w:rPr>
                          <m:t>ϑ</m:t>
                        </m:r>
                      </m:e>
                    </m:d>
                  </m:e>
                  <m:sup>
                    <m:r>
                      <w:rPr>
                        <w:rFonts w:ascii="Cambria Math" w:hAnsi="Cambria Math"/>
                        <w:sz w:val="24"/>
                      </w:rPr>
                      <m:t>(i)</m:t>
                    </m:r>
                  </m:sup>
                </m:sSup>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y</m:t>
                    </m:r>
                  </m:e>
                  <m:sup>
                    <m:d>
                      <m:dPr>
                        <m:ctrlPr>
                          <w:rPr>
                            <w:rFonts w:ascii="Cambria Math" w:eastAsiaTheme="minorEastAsia" w:hAnsi="Cambria Math"/>
                            <w:i/>
                            <w:sz w:val="24"/>
                          </w:rPr>
                        </m:ctrlPr>
                      </m:dPr>
                      <m:e>
                        <m:r>
                          <w:rPr>
                            <w:rFonts w:ascii="Cambria Math" w:eastAsiaTheme="minorEastAsia" w:hAnsi="Cambria Math"/>
                            <w:sz w:val="24"/>
                          </w:rPr>
                          <m:t>i</m:t>
                        </m:r>
                      </m:e>
                    </m:d>
                  </m:sup>
                </m:sSup>
                <m:r>
                  <w:rPr>
                    <w:rFonts w:ascii="Cambria Math" w:eastAsiaTheme="minorEastAsia" w:hAnsi="Cambria Math"/>
                    <w:sz w:val="24"/>
                  </w:rPr>
                  <m:t xml:space="preserve"> </m:t>
                </m:r>
              </m:e>
            </m:d>
          </m:e>
        </m:nary>
      </m:oMath>
      <w:r>
        <w:rPr>
          <w:rFonts w:eastAsiaTheme="minorEastAsia"/>
          <w:szCs w:val="28"/>
        </w:rPr>
        <w:t xml:space="preserve"> * </w:t>
      </w:r>
      <m:oMath>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e>
          <m:sup>
            <m:d>
              <m:dPr>
                <m:ctrlPr>
                  <w:rPr>
                    <w:rFonts w:ascii="Cambria Math" w:hAnsi="Cambria Math"/>
                    <w:i/>
                    <w:sz w:val="24"/>
                  </w:rPr>
                </m:ctrlPr>
              </m:dPr>
              <m:e>
                <m:r>
                  <w:rPr>
                    <w:rFonts w:ascii="Cambria Math" w:hAnsi="Cambria Math"/>
                    <w:sz w:val="24"/>
                  </w:rPr>
                  <m:t>i</m:t>
                </m:r>
              </m:e>
            </m:d>
          </m:sup>
        </m:sSup>
      </m:oMath>
    </w:p>
    <w:p w14:paraId="0E06E934" w14:textId="00CD72F3" w:rsidR="00A06407" w:rsidRDefault="00A06407" w:rsidP="00A06407">
      <w:pPr>
        <w:rPr>
          <w:rFonts w:eastAsiaTheme="minorEastAsia"/>
          <w:sz w:val="24"/>
        </w:rPr>
      </w:pPr>
      <w:r>
        <w:rPr>
          <w:rFonts w:eastAsiaTheme="minorEastAsia"/>
          <w:sz w:val="24"/>
        </w:rPr>
        <w:t xml:space="preserve"> but we know </w:t>
      </w:r>
      <m:oMath>
        <m:sSub>
          <m:sSubPr>
            <m:ctrlPr>
              <w:rPr>
                <w:rFonts w:ascii="Cambria Math" w:hAnsi="Cambria Math"/>
                <w:i/>
                <w:sz w:val="24"/>
              </w:rPr>
            </m:ctrlPr>
          </m:sSubPr>
          <m:e>
            <m:r>
              <w:rPr>
                <w:rFonts w:ascii="Cambria Math" w:hAnsi="Cambria Math"/>
                <w:sz w:val="24"/>
              </w:rPr>
              <m:t>ϑ</m:t>
            </m:r>
          </m:e>
          <m:sub>
            <m:r>
              <w:rPr>
                <w:rFonts w:ascii="Cambria Math" w:hAnsi="Cambria Math"/>
                <w:sz w:val="24"/>
              </w:rPr>
              <m:t>3</m:t>
            </m:r>
          </m:sub>
        </m:sSub>
        <m:r>
          <w:rPr>
            <w:rFonts w:ascii="Cambria Math" w:hAnsi="Cambria Math"/>
            <w:sz w:val="24"/>
          </w:rPr>
          <m:t xml:space="preserve">=1 , so this calc is not needed </m:t>
        </m:r>
      </m:oMath>
      <w:r>
        <w:rPr>
          <w:rFonts w:eastAsiaTheme="minorEastAsia"/>
          <w:sz w:val="24"/>
        </w:rPr>
        <w:t xml:space="preserve"> , similarly </w:t>
      </w:r>
    </w:p>
    <w:p w14:paraId="64BF7DA3" w14:textId="77777777" w:rsidR="00A06407" w:rsidRDefault="00A06407" w:rsidP="00A06407">
      <w:pPr>
        <w:rPr>
          <w:rFonts w:eastAsiaTheme="minorEastAsia"/>
          <w:sz w:val="24"/>
        </w:rPr>
      </w:pPr>
    </w:p>
    <w:p w14:paraId="46CAB394" w14:textId="02487CB4" w:rsidR="00A06407" w:rsidRDefault="00A06407" w:rsidP="00A06407">
      <w:pPr>
        <w:rPr>
          <w:rFonts w:eastAsiaTheme="minorEastAsia"/>
          <w:sz w:val="24"/>
        </w:rPr>
      </w:pP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sz w:val="24"/>
              </w:rPr>
              <m:t>J</m:t>
            </m:r>
            <m:d>
              <m:dPr>
                <m:ctrlPr>
                  <w:rPr>
                    <w:rFonts w:ascii="Cambria Math" w:hAnsi="Cambria Math"/>
                    <w:i/>
                    <w:sz w:val="24"/>
                  </w:rPr>
                </m:ctrlPr>
              </m:dPr>
              <m:e>
                <m:r>
                  <w:rPr>
                    <w:rFonts w:ascii="Cambria Math" w:hAnsi="Cambria Math"/>
                    <w:sz w:val="24"/>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r>
              <w:rPr>
                <w:rFonts w:ascii="Cambria Math" w:hAnsi="Cambria Math"/>
                <w:sz w:val="24"/>
              </w:rPr>
              <m:t>4</m:t>
            </m:r>
          </m:den>
        </m:f>
      </m:oMath>
      <w:r>
        <w:rPr>
          <w:rFonts w:eastAsiaTheme="minorEastAsia"/>
          <w:szCs w:val="28"/>
        </w:rPr>
        <w:t xml:space="preserve">  = </w:t>
      </w:r>
      <m:oMath>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d>
              <m:dPr>
                <m:begChr m:val="["/>
                <m:endChr m:val="]"/>
                <m:ctrlPr>
                  <w:rPr>
                    <w:rFonts w:ascii="Cambria Math" w:eastAsiaTheme="minorEastAsia" w:hAnsi="Cambria Math"/>
                    <w:i/>
                    <w:szCs w:val="28"/>
                  </w:rPr>
                </m:ctrlPr>
              </m:dPr>
              <m:e>
                <m:sSup>
                  <m:sSupPr>
                    <m:ctrlPr>
                      <w:rPr>
                        <w:rFonts w:ascii="Cambria Math" w:hAnsi="Cambria Math"/>
                        <w:i/>
                        <w:sz w:val="24"/>
                      </w:rPr>
                    </m:ctrlPr>
                  </m:sSupPr>
                  <m:e>
                    <m:r>
                      <w:rPr>
                        <w:rFonts w:ascii="Cambria Math" w:hAnsi="Cambria Math"/>
                        <w:sz w:val="24"/>
                      </w:rPr>
                      <m:t>h</m:t>
                    </m:r>
                    <m:d>
                      <m:dPr>
                        <m:ctrlPr>
                          <w:rPr>
                            <w:rFonts w:ascii="Cambria Math" w:hAnsi="Cambria Math"/>
                            <w:i/>
                            <w:sz w:val="24"/>
                          </w:rPr>
                        </m:ctrlPr>
                      </m:dPr>
                      <m:e>
                        <m:r>
                          <w:rPr>
                            <w:rFonts w:ascii="Cambria Math" w:hAnsi="Cambria Math"/>
                            <w:sz w:val="24"/>
                          </w:rPr>
                          <m:t>ϑ</m:t>
                        </m:r>
                      </m:e>
                    </m:d>
                  </m:e>
                  <m:sup>
                    <m:r>
                      <w:rPr>
                        <w:rFonts w:ascii="Cambria Math" w:hAnsi="Cambria Math"/>
                        <w:sz w:val="24"/>
                      </w:rPr>
                      <m:t>(i)</m:t>
                    </m:r>
                  </m:sup>
                </m:sSup>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y</m:t>
                    </m:r>
                  </m:e>
                  <m:sup>
                    <m:d>
                      <m:dPr>
                        <m:ctrlPr>
                          <w:rPr>
                            <w:rFonts w:ascii="Cambria Math" w:eastAsiaTheme="minorEastAsia" w:hAnsi="Cambria Math"/>
                            <w:i/>
                            <w:sz w:val="24"/>
                          </w:rPr>
                        </m:ctrlPr>
                      </m:dPr>
                      <m:e>
                        <m:r>
                          <w:rPr>
                            <w:rFonts w:ascii="Cambria Math" w:eastAsiaTheme="minorEastAsia" w:hAnsi="Cambria Math"/>
                            <w:sz w:val="24"/>
                          </w:rPr>
                          <m:t>i</m:t>
                        </m:r>
                      </m:e>
                    </m:d>
                  </m:sup>
                </m:sSup>
                <m:r>
                  <w:rPr>
                    <w:rFonts w:ascii="Cambria Math" w:eastAsiaTheme="minorEastAsia" w:hAnsi="Cambria Math"/>
                    <w:sz w:val="24"/>
                  </w:rPr>
                  <m:t xml:space="preserve"> </m:t>
                </m:r>
              </m:e>
            </m:d>
          </m:e>
        </m:nary>
      </m:oMath>
      <w:r>
        <w:rPr>
          <w:rFonts w:eastAsiaTheme="minorEastAsia"/>
          <w:szCs w:val="28"/>
        </w:rPr>
        <w:t xml:space="preserve"> * </w:t>
      </w:r>
      <m:oMath>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e>
          <m:sup>
            <m:d>
              <m:dPr>
                <m:ctrlPr>
                  <w:rPr>
                    <w:rFonts w:ascii="Cambria Math" w:hAnsi="Cambria Math"/>
                    <w:i/>
                    <w:sz w:val="24"/>
                  </w:rPr>
                </m:ctrlPr>
              </m:dPr>
              <m:e>
                <m:r>
                  <w:rPr>
                    <w:rFonts w:ascii="Cambria Math" w:hAnsi="Cambria Math"/>
                    <w:sz w:val="24"/>
                  </w:rPr>
                  <m:t>i</m:t>
                </m:r>
              </m:e>
            </m:d>
          </m:sup>
        </m:sSup>
      </m:oMath>
    </w:p>
    <w:p w14:paraId="3AE56956" w14:textId="4BE94496" w:rsidR="00A06407" w:rsidRDefault="00A06407" w:rsidP="002A4D0D">
      <w:pPr>
        <w:rPr>
          <w:rFonts w:eastAsiaTheme="minorEastAsia"/>
          <w:sz w:val="24"/>
        </w:rPr>
      </w:pPr>
      <w:r>
        <w:rPr>
          <w:rFonts w:eastAsiaTheme="minorEastAsia"/>
          <w:sz w:val="24"/>
        </w:rPr>
        <w:t xml:space="preserve"> but we know </w:t>
      </w:r>
      <m:oMath>
        <m:sSub>
          <m:sSubPr>
            <m:ctrlPr>
              <w:rPr>
                <w:rFonts w:ascii="Cambria Math" w:hAnsi="Cambria Math"/>
                <w:i/>
                <w:sz w:val="24"/>
              </w:rPr>
            </m:ctrlPr>
          </m:sSubPr>
          <m:e>
            <m:r>
              <w:rPr>
                <w:rFonts w:ascii="Cambria Math" w:hAnsi="Cambria Math"/>
                <w:sz w:val="24"/>
              </w:rPr>
              <m:t>ϑ</m:t>
            </m:r>
          </m:e>
          <m:sub>
            <m:r>
              <w:rPr>
                <w:rFonts w:ascii="Cambria Math" w:hAnsi="Cambria Math"/>
                <w:sz w:val="24"/>
              </w:rPr>
              <m:t>4</m:t>
            </m:r>
          </m:sub>
        </m:sSub>
        <m:r>
          <w:rPr>
            <w:rFonts w:ascii="Cambria Math" w:hAnsi="Cambria Math"/>
            <w:sz w:val="24"/>
          </w:rPr>
          <m:t xml:space="preserve">=1 , so this calc is not needed </m:t>
        </m:r>
      </m:oMath>
      <w:r>
        <w:rPr>
          <w:rFonts w:eastAsiaTheme="minorEastAsia"/>
          <w:sz w:val="24"/>
        </w:rPr>
        <w:t xml:space="preserve"> </w:t>
      </w:r>
    </w:p>
    <w:p w14:paraId="60AD9C63" w14:textId="77777777" w:rsidR="00325D64" w:rsidRDefault="00325D64" w:rsidP="002A4D0D">
      <w:pPr>
        <w:rPr>
          <w:rFonts w:eastAsiaTheme="minorEastAsia"/>
          <w:sz w:val="24"/>
        </w:rPr>
      </w:pPr>
    </w:p>
    <w:p w14:paraId="4B6C5881" w14:textId="2ABED1F9" w:rsidR="002A4D0D" w:rsidRDefault="002A4D0D" w:rsidP="002A4D0D">
      <w:pPr>
        <w:rPr>
          <w:rFonts w:eastAsiaTheme="minorEastAsia"/>
          <w:b/>
          <w:bCs/>
          <w:sz w:val="24"/>
        </w:rPr>
      </w:pPr>
      <w:r w:rsidRPr="00A06407">
        <w:rPr>
          <w:rFonts w:eastAsiaTheme="minorEastAsia"/>
          <w:b/>
          <w:bCs/>
          <w:sz w:val="24"/>
        </w:rPr>
        <w:t>The we can use the gradient decent algorithm:</w:t>
      </w:r>
    </w:p>
    <w:p w14:paraId="758A0B88" w14:textId="77777777" w:rsidR="00A06407" w:rsidRPr="00A06407" w:rsidRDefault="00A06407" w:rsidP="002A4D0D">
      <w:pPr>
        <w:rPr>
          <w:rFonts w:eastAsiaTheme="minorEastAsia"/>
          <w:b/>
          <w:bCs/>
          <w:sz w:val="24"/>
        </w:rPr>
      </w:pPr>
    </w:p>
    <w:p w14:paraId="168C37B7" w14:textId="77777777" w:rsidR="002A4D0D" w:rsidRDefault="002A4D0D" w:rsidP="002A4D0D">
      <w:pPr>
        <w:rPr>
          <w:rFonts w:eastAsiaTheme="minorEastAsia"/>
          <w:szCs w:val="28"/>
        </w:rPr>
      </w:pPr>
      <w:r>
        <w:rPr>
          <w:rFonts w:eastAsiaTheme="minorEastAsia"/>
          <w:sz w:val="24"/>
        </w:rPr>
        <w:t xml:space="preserve">                                                         </w:t>
      </w:r>
      <m:oMath>
        <m:sSub>
          <m:sSubPr>
            <m:ctrlPr>
              <w:rPr>
                <w:rFonts w:ascii="Cambria Math" w:hAnsi="Cambria Math"/>
                <w:i/>
                <w:sz w:val="24"/>
              </w:rPr>
            </m:ctrlPr>
          </m:sSubPr>
          <m:e>
            <m:r>
              <w:rPr>
                <w:rFonts w:ascii="Cambria Math" w:hAnsi="Cambria Math"/>
                <w:sz w:val="24"/>
              </w:rPr>
              <m:t>ϑ</m:t>
            </m:r>
          </m:e>
          <m:sub>
            <m:r>
              <w:rPr>
                <w:rFonts w:ascii="Cambria Math" w:hAnsi="Cambria Math"/>
                <w:sz w:val="24"/>
              </w:rPr>
              <m:t>0</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ϑ</m:t>
            </m:r>
          </m:e>
          <m:sub>
            <m:r>
              <w:rPr>
                <w:rFonts w:ascii="Cambria Math" w:hAnsi="Cambria Math"/>
                <w:sz w:val="24"/>
              </w:rPr>
              <m:t>0</m:t>
            </m:r>
          </m:sub>
        </m:sSub>
        <m:r>
          <w:rPr>
            <w:rFonts w:ascii="Cambria Math" w:hAnsi="Cambria Math"/>
            <w:sz w:val="24"/>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sz w:val="24"/>
              </w:rPr>
              <m:t>J</m:t>
            </m:r>
            <m:d>
              <m:dPr>
                <m:ctrlPr>
                  <w:rPr>
                    <w:rFonts w:ascii="Cambria Math" w:hAnsi="Cambria Math"/>
                    <w:i/>
                    <w:sz w:val="24"/>
                  </w:rPr>
                </m:ctrlPr>
              </m:dPr>
              <m:e>
                <m:r>
                  <w:rPr>
                    <w:rFonts w:ascii="Cambria Math" w:hAnsi="Cambria Math"/>
                    <w:sz w:val="24"/>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sz w:val="24"/>
                  </w:rPr>
                </m:ctrlPr>
              </m:sSubPr>
              <m:e>
                <m:r>
                  <w:rPr>
                    <w:rFonts w:ascii="Cambria Math" w:hAnsi="Cambria Math"/>
                    <w:sz w:val="24"/>
                  </w:rPr>
                  <m:t>ϑ</m:t>
                </m:r>
              </m:e>
              <m:sub>
                <m:r>
                  <w:rPr>
                    <w:rFonts w:ascii="Cambria Math" w:hAnsi="Cambria Math"/>
                    <w:sz w:val="24"/>
                  </w:rPr>
                  <m:t>0</m:t>
                </m:r>
              </m:sub>
            </m:sSub>
          </m:den>
        </m:f>
      </m:oMath>
      <w:r>
        <w:rPr>
          <w:rFonts w:eastAsiaTheme="minorEastAsia"/>
          <w:szCs w:val="28"/>
        </w:rPr>
        <w:t xml:space="preserve">  </w:t>
      </w:r>
    </w:p>
    <w:p w14:paraId="1C421BB5" w14:textId="32933CB4" w:rsidR="002A4D0D" w:rsidRDefault="002A4D0D" w:rsidP="002A4D0D">
      <w:pPr>
        <w:rPr>
          <w:rFonts w:eastAsiaTheme="minorEastAsia"/>
          <w:szCs w:val="28"/>
        </w:rPr>
      </w:pPr>
      <w:r>
        <w:rPr>
          <w:rFonts w:eastAsiaTheme="minorEastAsia"/>
          <w:szCs w:val="28"/>
        </w:rPr>
        <w:t xml:space="preserve">                                                 </w:t>
      </w:r>
      <m:oMath>
        <m:sSub>
          <m:sSubPr>
            <m:ctrlPr>
              <w:rPr>
                <w:rFonts w:ascii="Cambria Math" w:hAnsi="Cambria Math"/>
                <w:i/>
                <w:sz w:val="24"/>
              </w:rPr>
            </m:ctrlPr>
          </m:sSubPr>
          <m:e>
            <m:r>
              <w:rPr>
                <w:rFonts w:ascii="Cambria Math" w:hAnsi="Cambria Math"/>
                <w:sz w:val="24"/>
              </w:rPr>
              <m:t>ϑ</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ϑ</m:t>
            </m:r>
          </m:e>
          <m:sub>
            <m:r>
              <w:rPr>
                <w:rFonts w:ascii="Cambria Math" w:hAnsi="Cambria Math"/>
                <w:sz w:val="24"/>
              </w:rPr>
              <m:t>1</m:t>
            </m:r>
          </m:sub>
        </m:sSub>
        <m:r>
          <w:rPr>
            <w:rFonts w:ascii="Cambria Math" w:hAnsi="Cambria Math"/>
            <w:sz w:val="24"/>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sz w:val="24"/>
              </w:rPr>
              <m:t>J</m:t>
            </m:r>
            <m:d>
              <m:dPr>
                <m:ctrlPr>
                  <w:rPr>
                    <w:rFonts w:ascii="Cambria Math" w:hAnsi="Cambria Math"/>
                    <w:i/>
                    <w:sz w:val="24"/>
                  </w:rPr>
                </m:ctrlPr>
              </m:dPr>
              <m:e>
                <m:r>
                  <w:rPr>
                    <w:rFonts w:ascii="Cambria Math" w:hAnsi="Cambria Math"/>
                    <w:sz w:val="24"/>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sz w:val="24"/>
                  </w:rPr>
                </m:ctrlPr>
              </m:sSubPr>
              <m:e>
                <m:r>
                  <w:rPr>
                    <w:rFonts w:ascii="Cambria Math" w:hAnsi="Cambria Math"/>
                    <w:sz w:val="24"/>
                  </w:rPr>
                  <m:t>ϑ</m:t>
                </m:r>
              </m:e>
              <m:sub>
                <m:r>
                  <w:rPr>
                    <w:rFonts w:ascii="Cambria Math" w:hAnsi="Cambria Math"/>
                    <w:sz w:val="24"/>
                  </w:rPr>
                  <m:t>1</m:t>
                </m:r>
              </m:sub>
            </m:sSub>
          </m:den>
        </m:f>
      </m:oMath>
      <w:r>
        <w:rPr>
          <w:rFonts w:eastAsiaTheme="minorEastAsia"/>
          <w:szCs w:val="28"/>
        </w:rPr>
        <w:t xml:space="preserve">  </w:t>
      </w:r>
    </w:p>
    <w:p w14:paraId="15B1C3A9" w14:textId="0DF4EFF2" w:rsidR="00A06407" w:rsidRDefault="00A06407" w:rsidP="00A06407">
      <w:pPr>
        <w:rPr>
          <w:rFonts w:eastAsiaTheme="minorEastAsia"/>
          <w:szCs w:val="28"/>
        </w:rPr>
      </w:pPr>
      <w:r>
        <w:rPr>
          <w:rFonts w:eastAsiaTheme="minorEastAsia"/>
          <w:szCs w:val="28"/>
        </w:rPr>
        <w:lastRenderedPageBreak/>
        <w:t xml:space="preserve">                                               </w:t>
      </w:r>
      <m:oMath>
        <m:sSub>
          <m:sSubPr>
            <m:ctrlPr>
              <w:rPr>
                <w:rFonts w:ascii="Cambria Math" w:hAnsi="Cambria Math"/>
                <w:i/>
                <w:sz w:val="24"/>
              </w:rPr>
            </m:ctrlPr>
          </m:sSubPr>
          <m:e>
            <m:r>
              <w:rPr>
                <w:rFonts w:ascii="Cambria Math" w:hAnsi="Cambria Math"/>
                <w:sz w:val="24"/>
              </w:rPr>
              <m:t>ϑ</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ϑ</m:t>
            </m:r>
          </m:e>
          <m:sub>
            <m:r>
              <w:rPr>
                <w:rFonts w:ascii="Cambria Math" w:hAnsi="Cambria Math"/>
                <w:sz w:val="24"/>
              </w:rPr>
              <m:t>2</m:t>
            </m:r>
          </m:sub>
        </m:sSub>
        <m:r>
          <w:rPr>
            <w:rFonts w:ascii="Cambria Math" w:hAnsi="Cambria Math"/>
            <w:sz w:val="24"/>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sz w:val="24"/>
              </w:rPr>
              <m:t>J</m:t>
            </m:r>
            <m:d>
              <m:dPr>
                <m:ctrlPr>
                  <w:rPr>
                    <w:rFonts w:ascii="Cambria Math" w:hAnsi="Cambria Math"/>
                    <w:i/>
                    <w:sz w:val="24"/>
                  </w:rPr>
                </m:ctrlPr>
              </m:dPr>
              <m:e>
                <m:r>
                  <w:rPr>
                    <w:rFonts w:ascii="Cambria Math" w:hAnsi="Cambria Math"/>
                    <w:sz w:val="24"/>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sz w:val="24"/>
                  </w:rPr>
                </m:ctrlPr>
              </m:sSubPr>
              <m:e>
                <m:r>
                  <w:rPr>
                    <w:rFonts w:ascii="Cambria Math" w:hAnsi="Cambria Math"/>
                    <w:sz w:val="24"/>
                  </w:rPr>
                  <m:t>ϑ</m:t>
                </m:r>
              </m:e>
              <m:sub>
                <m:r>
                  <w:rPr>
                    <w:rFonts w:ascii="Cambria Math" w:hAnsi="Cambria Math"/>
                    <w:sz w:val="24"/>
                  </w:rPr>
                  <m:t>3</m:t>
                </m:r>
              </m:sub>
            </m:sSub>
          </m:den>
        </m:f>
      </m:oMath>
      <w:r>
        <w:rPr>
          <w:rFonts w:eastAsiaTheme="minorEastAsia"/>
          <w:szCs w:val="28"/>
        </w:rPr>
        <w:t xml:space="preserve">  </w:t>
      </w:r>
    </w:p>
    <w:p w14:paraId="08A5D841" w14:textId="77777777" w:rsidR="00A06407" w:rsidRDefault="00A06407" w:rsidP="00A06407">
      <w:pPr>
        <w:rPr>
          <w:rFonts w:eastAsiaTheme="minorEastAsia"/>
          <w:szCs w:val="28"/>
        </w:rPr>
      </w:pPr>
    </w:p>
    <w:p w14:paraId="5FABEC1B" w14:textId="02BE136E" w:rsidR="00A06407" w:rsidRDefault="00A06407" w:rsidP="00A06407">
      <w:pPr>
        <w:rPr>
          <w:rFonts w:eastAsiaTheme="minorEastAsia"/>
          <w:szCs w:val="28"/>
        </w:rPr>
      </w:pPr>
      <w:r>
        <w:rPr>
          <w:rFonts w:eastAsiaTheme="minorEastAsia"/>
          <w:szCs w:val="28"/>
        </w:rPr>
        <w:t xml:space="preserve">                                               </w:t>
      </w:r>
      <m:oMath>
        <m:sSub>
          <m:sSubPr>
            <m:ctrlPr>
              <w:rPr>
                <w:rFonts w:ascii="Cambria Math" w:hAnsi="Cambria Math"/>
                <w:i/>
                <w:sz w:val="24"/>
              </w:rPr>
            </m:ctrlPr>
          </m:sSubPr>
          <m:e>
            <m:r>
              <w:rPr>
                <w:rFonts w:ascii="Cambria Math" w:hAnsi="Cambria Math"/>
                <w:sz w:val="24"/>
              </w:rPr>
              <m:t>ϑ</m:t>
            </m:r>
          </m:e>
          <m:sub>
            <m:r>
              <w:rPr>
                <w:rFonts w:ascii="Cambria Math" w:hAnsi="Cambria Math"/>
                <w:sz w:val="24"/>
              </w:rPr>
              <m:t>3</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ϑ</m:t>
            </m:r>
          </m:e>
          <m:sub>
            <m:r>
              <w:rPr>
                <w:rFonts w:ascii="Cambria Math" w:hAnsi="Cambria Math"/>
                <w:sz w:val="24"/>
              </w:rPr>
              <m:t>3</m:t>
            </m:r>
          </m:sub>
        </m:sSub>
        <m:r>
          <w:rPr>
            <w:rFonts w:ascii="Cambria Math" w:hAnsi="Cambria Math"/>
            <w:sz w:val="24"/>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sz w:val="24"/>
              </w:rPr>
              <m:t>J</m:t>
            </m:r>
            <m:d>
              <m:dPr>
                <m:ctrlPr>
                  <w:rPr>
                    <w:rFonts w:ascii="Cambria Math" w:hAnsi="Cambria Math"/>
                    <w:i/>
                    <w:sz w:val="24"/>
                  </w:rPr>
                </m:ctrlPr>
              </m:dPr>
              <m:e>
                <m:r>
                  <w:rPr>
                    <w:rFonts w:ascii="Cambria Math" w:hAnsi="Cambria Math"/>
                    <w:sz w:val="24"/>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sz w:val="24"/>
                  </w:rPr>
                </m:ctrlPr>
              </m:sSubPr>
              <m:e>
                <m:r>
                  <w:rPr>
                    <w:rFonts w:ascii="Cambria Math" w:hAnsi="Cambria Math"/>
                    <w:sz w:val="24"/>
                  </w:rPr>
                  <m:t>ϑ</m:t>
                </m:r>
              </m:e>
              <m:sub>
                <m:r>
                  <w:rPr>
                    <w:rFonts w:ascii="Cambria Math" w:hAnsi="Cambria Math"/>
                    <w:sz w:val="24"/>
                  </w:rPr>
                  <m:t>3</m:t>
                </m:r>
              </m:sub>
            </m:sSub>
          </m:den>
        </m:f>
      </m:oMath>
      <w:r>
        <w:rPr>
          <w:rFonts w:eastAsiaTheme="minorEastAsia"/>
          <w:szCs w:val="28"/>
        </w:rPr>
        <w:t xml:space="preserve">  </w:t>
      </w:r>
      <w:r>
        <w:rPr>
          <w:rFonts w:eastAsiaTheme="minorEastAsia"/>
          <w:szCs w:val="28"/>
        </w:rPr>
        <w:t xml:space="preserve">  # Again, we know </w:t>
      </w:r>
      <m:oMath>
        <m:sSub>
          <m:sSubPr>
            <m:ctrlPr>
              <w:rPr>
                <w:rFonts w:ascii="Cambria Math" w:hAnsi="Cambria Math"/>
                <w:i/>
                <w:sz w:val="24"/>
              </w:rPr>
            </m:ctrlPr>
          </m:sSubPr>
          <m:e>
            <m:r>
              <w:rPr>
                <w:rFonts w:ascii="Cambria Math" w:hAnsi="Cambria Math"/>
                <w:sz w:val="24"/>
              </w:rPr>
              <m:t>ϑ</m:t>
            </m:r>
          </m:e>
          <m:sub>
            <m:r>
              <w:rPr>
                <w:rFonts w:ascii="Cambria Math" w:hAnsi="Cambria Math"/>
                <w:sz w:val="24"/>
              </w:rPr>
              <m:t>3</m:t>
            </m:r>
          </m:sub>
        </m:sSub>
        <m:r>
          <w:rPr>
            <w:rFonts w:ascii="Cambria Math" w:hAnsi="Cambria Math"/>
            <w:sz w:val="24"/>
          </w:rPr>
          <m:t xml:space="preserve">=1 </m:t>
        </m:r>
      </m:oMath>
      <w:r>
        <w:rPr>
          <w:rFonts w:eastAsiaTheme="minorEastAsia"/>
          <w:szCs w:val="28"/>
        </w:rPr>
        <w:t xml:space="preserve"> </w:t>
      </w:r>
    </w:p>
    <w:p w14:paraId="047C47ED" w14:textId="77777777" w:rsidR="00A06407" w:rsidRDefault="00A06407" w:rsidP="00A06407">
      <w:pPr>
        <w:rPr>
          <w:rFonts w:eastAsiaTheme="minorEastAsia"/>
          <w:szCs w:val="28"/>
        </w:rPr>
      </w:pPr>
    </w:p>
    <w:p w14:paraId="0CD8699B" w14:textId="7A111C7E" w:rsidR="00A06407" w:rsidRDefault="00A06407" w:rsidP="00A06407">
      <w:pPr>
        <w:rPr>
          <w:rFonts w:eastAsiaTheme="minorEastAsia"/>
          <w:szCs w:val="28"/>
        </w:rPr>
      </w:pPr>
      <w:r>
        <w:rPr>
          <w:rFonts w:eastAsiaTheme="minorEastAsia"/>
          <w:szCs w:val="28"/>
        </w:rPr>
        <w:t xml:space="preserve">                                               </w:t>
      </w:r>
      <m:oMath>
        <m:sSub>
          <m:sSubPr>
            <m:ctrlPr>
              <w:rPr>
                <w:rFonts w:ascii="Cambria Math" w:hAnsi="Cambria Math"/>
                <w:i/>
                <w:sz w:val="24"/>
              </w:rPr>
            </m:ctrlPr>
          </m:sSubPr>
          <m:e>
            <m:r>
              <w:rPr>
                <w:rFonts w:ascii="Cambria Math" w:hAnsi="Cambria Math"/>
                <w:sz w:val="24"/>
              </w:rPr>
              <m:t>ϑ</m:t>
            </m:r>
          </m:e>
          <m:sub>
            <m:r>
              <w:rPr>
                <w:rFonts w:ascii="Cambria Math" w:hAnsi="Cambria Math"/>
                <w:sz w:val="24"/>
              </w:rPr>
              <m:t>4</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ϑ</m:t>
            </m:r>
          </m:e>
          <m:sub>
            <m:r>
              <w:rPr>
                <w:rFonts w:ascii="Cambria Math" w:hAnsi="Cambria Math"/>
                <w:sz w:val="24"/>
              </w:rPr>
              <m:t>4</m:t>
            </m:r>
          </m:sub>
        </m:sSub>
        <m:r>
          <w:rPr>
            <w:rFonts w:ascii="Cambria Math" w:hAnsi="Cambria Math"/>
            <w:sz w:val="24"/>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sz w:val="24"/>
              </w:rPr>
              <m:t>J</m:t>
            </m:r>
            <m:d>
              <m:dPr>
                <m:ctrlPr>
                  <w:rPr>
                    <w:rFonts w:ascii="Cambria Math" w:hAnsi="Cambria Math"/>
                    <w:i/>
                    <w:sz w:val="24"/>
                  </w:rPr>
                </m:ctrlPr>
              </m:dPr>
              <m:e>
                <m:r>
                  <w:rPr>
                    <w:rFonts w:ascii="Cambria Math" w:hAnsi="Cambria Math"/>
                    <w:sz w:val="24"/>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sz w:val="24"/>
                  </w:rPr>
                </m:ctrlPr>
              </m:sSubPr>
              <m:e>
                <m:r>
                  <w:rPr>
                    <w:rFonts w:ascii="Cambria Math" w:hAnsi="Cambria Math"/>
                    <w:sz w:val="24"/>
                  </w:rPr>
                  <m:t>ϑ</m:t>
                </m:r>
              </m:e>
              <m:sub>
                <m:r>
                  <w:rPr>
                    <w:rFonts w:ascii="Cambria Math" w:hAnsi="Cambria Math"/>
                    <w:sz w:val="24"/>
                  </w:rPr>
                  <m:t>4</m:t>
                </m:r>
              </m:sub>
            </m:sSub>
          </m:den>
        </m:f>
      </m:oMath>
      <w:r>
        <w:rPr>
          <w:rFonts w:eastAsiaTheme="minorEastAsia"/>
          <w:szCs w:val="28"/>
        </w:rPr>
        <w:t xml:space="preserve">  </w:t>
      </w:r>
      <w:r w:rsidR="009A7BCA">
        <w:rPr>
          <w:rFonts w:eastAsiaTheme="minorEastAsia"/>
          <w:szCs w:val="28"/>
        </w:rPr>
        <w:t xml:space="preserve">  # and </w:t>
      </w:r>
      <w:r w:rsidR="009A7BCA">
        <w:rPr>
          <w:rFonts w:eastAsiaTheme="minorEastAsia"/>
          <w:szCs w:val="28"/>
        </w:rPr>
        <w:t xml:space="preserve"> </w:t>
      </w:r>
      <m:oMath>
        <m:sSub>
          <m:sSubPr>
            <m:ctrlPr>
              <w:rPr>
                <w:rFonts w:ascii="Cambria Math" w:hAnsi="Cambria Math"/>
                <w:i/>
                <w:sz w:val="24"/>
              </w:rPr>
            </m:ctrlPr>
          </m:sSubPr>
          <m:e>
            <m:r>
              <w:rPr>
                <w:rFonts w:ascii="Cambria Math" w:hAnsi="Cambria Math"/>
                <w:sz w:val="24"/>
              </w:rPr>
              <m:t>ϑ</m:t>
            </m:r>
          </m:e>
          <m:sub>
            <m:r>
              <w:rPr>
                <w:rFonts w:ascii="Cambria Math" w:hAnsi="Cambria Math"/>
                <w:sz w:val="24"/>
              </w:rPr>
              <m:t>4</m:t>
            </m:r>
          </m:sub>
        </m:sSub>
        <m:r>
          <w:rPr>
            <w:rFonts w:ascii="Cambria Math" w:hAnsi="Cambria Math"/>
            <w:sz w:val="24"/>
          </w:rPr>
          <m:t xml:space="preserve">=1 </m:t>
        </m:r>
      </m:oMath>
      <w:r w:rsidR="009A7BCA">
        <w:rPr>
          <w:rFonts w:eastAsiaTheme="minorEastAsia"/>
          <w:szCs w:val="28"/>
        </w:rPr>
        <w:t>the same way</w:t>
      </w:r>
    </w:p>
    <w:p w14:paraId="558C9E41" w14:textId="618DAD1C" w:rsidR="00A06407" w:rsidRDefault="00A06407" w:rsidP="002A4D0D">
      <w:pPr>
        <w:rPr>
          <w:rFonts w:eastAsiaTheme="minorEastAsia"/>
          <w:szCs w:val="28"/>
        </w:rPr>
      </w:pPr>
    </w:p>
    <w:p w14:paraId="108D212D" w14:textId="113E76D8" w:rsidR="00B44CD8" w:rsidRDefault="00B44CD8" w:rsidP="00263165">
      <w:pPr>
        <w:tabs>
          <w:tab w:val="left" w:pos="360"/>
        </w:tabs>
        <w:ind w:left="360"/>
        <w:rPr>
          <w:rFonts w:eastAsia="TimesNewRomanPS-BoldMT" w:cs="SimSun"/>
          <w:bCs/>
          <w:i/>
          <w:sz w:val="24"/>
          <w:lang w:eastAsia="zh-CN"/>
        </w:rPr>
      </w:pPr>
    </w:p>
    <w:p w14:paraId="2461F87D" w14:textId="77777777" w:rsidR="00B44CD8" w:rsidRDefault="00B44CD8" w:rsidP="00263165">
      <w:pPr>
        <w:tabs>
          <w:tab w:val="left" w:pos="360"/>
        </w:tabs>
        <w:ind w:left="360"/>
        <w:rPr>
          <w:rFonts w:eastAsia="TimesNewRomanPS-BoldMT" w:cs="SimSun"/>
          <w:bCs/>
          <w:i/>
          <w:sz w:val="24"/>
          <w:lang w:eastAsia="zh-CN"/>
        </w:rPr>
      </w:pPr>
    </w:p>
    <w:p w14:paraId="42400214" w14:textId="77777777" w:rsidR="00B03B2D" w:rsidRDefault="00B03B2D" w:rsidP="00263165">
      <w:pPr>
        <w:tabs>
          <w:tab w:val="left" w:pos="360"/>
        </w:tabs>
        <w:ind w:left="360"/>
        <w:rPr>
          <w:rFonts w:eastAsia="TimesNewRomanPS-BoldMT" w:cs="SimSun"/>
          <w:bCs/>
          <w:i/>
          <w:sz w:val="24"/>
          <w:lang w:eastAsia="zh-CN"/>
        </w:rPr>
      </w:pPr>
    </w:p>
    <w:p w14:paraId="5D9101A9" w14:textId="77777777" w:rsidR="007D0FCD" w:rsidRPr="002E6881" w:rsidRDefault="007D0FCD" w:rsidP="002E6881">
      <w:pPr>
        <w:tabs>
          <w:tab w:val="left" w:pos="360"/>
        </w:tabs>
        <w:rPr>
          <w:rFonts w:eastAsia="TimesNewRomanPS-BoldMT" w:cs="SimSun"/>
          <w:bCs/>
          <w:sz w:val="24"/>
          <w:lang w:eastAsia="zh-CN"/>
        </w:rPr>
      </w:pPr>
    </w:p>
    <w:p w14:paraId="1EF9A549" w14:textId="5D4B30AE" w:rsidR="004B04F6" w:rsidRDefault="002E6881" w:rsidP="004654C8">
      <w:pPr>
        <w:pStyle w:val="ListParagraph"/>
        <w:numPr>
          <w:ilvl w:val="0"/>
          <w:numId w:val="8"/>
        </w:numPr>
        <w:tabs>
          <w:tab w:val="left" w:pos="360"/>
        </w:tabs>
        <w:ind w:left="360"/>
        <w:rPr>
          <w:rFonts w:eastAsia="TimesNewRomanPS-BoldMT" w:cs="SimSun"/>
          <w:bCs/>
          <w:sz w:val="24"/>
          <w:lang w:eastAsia="zh-CN"/>
        </w:rPr>
      </w:pPr>
      <w:r w:rsidRPr="007D0FCD">
        <w:rPr>
          <w:rFonts w:eastAsia="TimesNewRomanPS-BoldMT" w:cs="SimSun"/>
          <w:bCs/>
          <w:sz w:val="24"/>
          <w:lang w:eastAsia="zh-CN"/>
        </w:rPr>
        <w:t xml:space="preserve">KNN </w:t>
      </w:r>
      <w:r>
        <w:rPr>
          <w:rFonts w:eastAsia="TimesNewRomanPS-BoldMT" w:cs="SimSun"/>
          <w:bCs/>
          <w:sz w:val="24"/>
          <w:lang w:eastAsia="zh-CN"/>
        </w:rPr>
        <w:t xml:space="preserve">algorithm is one of supervised learning algorithms. </w:t>
      </w:r>
      <w:r w:rsidR="003F4A27">
        <w:rPr>
          <w:rFonts w:eastAsia="TimesNewRomanPS-BoldMT" w:cs="SimSun"/>
          <w:bCs/>
          <w:sz w:val="24"/>
          <w:lang w:eastAsia="zh-CN"/>
        </w:rPr>
        <w:t>I</w:t>
      </w:r>
      <w:r w:rsidR="007D0FCD" w:rsidRPr="00EF61E6">
        <w:rPr>
          <w:rFonts w:eastAsia="TimesNewRomanPS-BoldMT" w:cs="SimSun"/>
          <w:bCs/>
          <w:sz w:val="24"/>
          <w:lang w:eastAsia="zh-CN"/>
        </w:rPr>
        <w:t xml:space="preserve">f </w:t>
      </w:r>
      <w:r w:rsidR="007D0FCD" w:rsidRPr="002509C5">
        <w:rPr>
          <w:rFonts w:eastAsia="TimesNewRomanPS-BoldMT" w:cs="SimSun"/>
          <w:bCs/>
          <w:i/>
          <w:iCs/>
          <w:sz w:val="24"/>
          <w:lang w:eastAsia="zh-CN"/>
        </w:rPr>
        <w:t>K=1</w:t>
      </w:r>
      <w:r w:rsidR="007D0FCD" w:rsidRPr="00EF61E6">
        <w:rPr>
          <w:rFonts w:eastAsia="TimesNewRomanPS-BoldMT" w:cs="SimSun"/>
          <w:bCs/>
          <w:sz w:val="24"/>
          <w:lang w:eastAsia="zh-CN"/>
        </w:rPr>
        <w:t>, what is error rate in given</w:t>
      </w:r>
      <w:r w:rsidR="00CA18D5">
        <w:rPr>
          <w:rFonts w:eastAsia="TimesNewRomanPS-BoldMT" w:cs="SimSun"/>
          <w:bCs/>
          <w:sz w:val="24"/>
          <w:lang w:eastAsia="zh-CN"/>
        </w:rPr>
        <w:t xml:space="preserve"> </w:t>
      </w:r>
      <w:r w:rsidR="00BF7A2C" w:rsidRPr="00BF7A2C">
        <w:rPr>
          <w:rFonts w:eastAsia="TimesNewRomanPS-BoldMT" w:cs="SimSun"/>
          <w:bCs/>
          <w:sz w:val="24"/>
          <w:lang w:eastAsia="zh-CN"/>
        </w:rPr>
        <w:t>"</w:t>
      </w:r>
      <w:proofErr w:type="spellStart"/>
      <w:r w:rsidR="00BF7A2C" w:rsidRPr="00334A99">
        <w:rPr>
          <w:rFonts w:eastAsia="TimesNewRomanPS-BoldMT" w:cs="SimSun"/>
          <w:b/>
          <w:bCs/>
          <w:sz w:val="24"/>
          <w:lang w:eastAsia="zh-CN"/>
        </w:rPr>
        <w:t>Testset</w:t>
      </w:r>
      <w:proofErr w:type="spellEnd"/>
      <w:r w:rsidR="00BF7A2C" w:rsidRPr="00BF7A2C">
        <w:rPr>
          <w:rFonts w:eastAsia="TimesNewRomanPS-BoldMT" w:cs="SimSun"/>
          <w:bCs/>
          <w:sz w:val="24"/>
          <w:lang w:eastAsia="zh-CN"/>
        </w:rPr>
        <w:t>"</w:t>
      </w:r>
      <w:r w:rsidR="0025744D">
        <w:rPr>
          <w:rFonts w:eastAsia="TimesNewRomanPS-BoldMT" w:cs="SimSun"/>
          <w:bCs/>
          <w:sz w:val="24"/>
          <w:lang w:eastAsia="zh-CN"/>
        </w:rPr>
        <w:t xml:space="preserve"> </w:t>
      </w:r>
      <w:r w:rsidR="00CA18D5">
        <w:rPr>
          <w:rFonts w:eastAsia="TimesNewRomanPS-BoldMT" w:cs="SimSun"/>
          <w:bCs/>
          <w:sz w:val="24"/>
          <w:lang w:eastAsia="zh-CN"/>
        </w:rPr>
        <w:t xml:space="preserve">after training based on </w:t>
      </w:r>
      <w:r w:rsidR="00BF7A2C" w:rsidRPr="00BF7A2C">
        <w:rPr>
          <w:rFonts w:eastAsia="TimesNewRomanPS-BoldMT" w:cs="SimSun"/>
          <w:bCs/>
          <w:sz w:val="24"/>
          <w:lang w:eastAsia="zh-CN"/>
        </w:rPr>
        <w:t>"</w:t>
      </w:r>
      <w:proofErr w:type="spellStart"/>
      <w:r w:rsidR="00BF7A2C" w:rsidRPr="00334A99">
        <w:rPr>
          <w:rFonts w:eastAsia="TimesNewRomanPS-BoldMT" w:cs="SimSun"/>
          <w:b/>
          <w:bCs/>
          <w:sz w:val="24"/>
          <w:lang w:eastAsia="zh-CN"/>
        </w:rPr>
        <w:t>Trainingset</w:t>
      </w:r>
      <w:proofErr w:type="spellEnd"/>
      <w:r w:rsidR="00BF7A2C" w:rsidRPr="00BF7A2C">
        <w:rPr>
          <w:rFonts w:eastAsia="TimesNewRomanPS-BoldMT" w:cs="SimSun"/>
          <w:bCs/>
          <w:sz w:val="24"/>
          <w:lang w:eastAsia="zh-CN"/>
        </w:rPr>
        <w:t>"</w:t>
      </w:r>
      <w:r w:rsidR="001017ED">
        <w:rPr>
          <w:rFonts w:eastAsia="TimesNewRomanPS-BoldMT" w:cs="SimSun"/>
          <w:bCs/>
          <w:sz w:val="24"/>
          <w:lang w:eastAsia="zh-CN"/>
        </w:rPr>
        <w:t xml:space="preserve"> from </w:t>
      </w:r>
      <w:r w:rsidR="001017ED" w:rsidRPr="001017ED">
        <w:rPr>
          <w:rFonts w:eastAsia="TimesNewRomanPS-BoldMT" w:cs="SimSun"/>
          <w:bCs/>
          <w:sz w:val="24"/>
          <w:lang w:eastAsia="zh-CN"/>
        </w:rPr>
        <w:t>"</w:t>
      </w:r>
      <w:r w:rsidR="001017ED">
        <w:rPr>
          <w:rFonts w:eastAsia="TimesNewRomanPS-BoldMT" w:cs="SimSun"/>
          <w:bCs/>
          <w:sz w:val="24"/>
          <w:lang w:eastAsia="zh-CN"/>
        </w:rPr>
        <w:t>iris</w:t>
      </w:r>
      <w:r w:rsidR="001017ED" w:rsidRPr="001017ED">
        <w:rPr>
          <w:rFonts w:eastAsia="TimesNewRomanPS-BoldMT" w:cs="SimSun"/>
          <w:bCs/>
          <w:sz w:val="24"/>
          <w:lang w:eastAsia="zh-CN"/>
        </w:rPr>
        <w:t>"</w:t>
      </w:r>
      <w:r w:rsidR="001F4BC8">
        <w:rPr>
          <w:rFonts w:eastAsia="TimesNewRomanPS-BoldMT" w:cs="SimSun"/>
          <w:bCs/>
          <w:sz w:val="24"/>
          <w:lang w:eastAsia="zh-CN"/>
        </w:rPr>
        <w:t xml:space="preserve"> dataset</w:t>
      </w:r>
      <w:r w:rsidR="00350677">
        <w:rPr>
          <w:rFonts w:eastAsia="TimesNewRomanPS-BoldMT" w:cs="SimSun"/>
          <w:bCs/>
          <w:sz w:val="24"/>
          <w:lang w:eastAsia="zh-CN"/>
        </w:rPr>
        <w:t xml:space="preserve"> as follows</w:t>
      </w:r>
      <w:r w:rsidR="007D0FCD" w:rsidRPr="00EF61E6">
        <w:rPr>
          <w:rFonts w:eastAsia="TimesNewRomanPS-BoldMT" w:cs="SimSun"/>
          <w:bCs/>
          <w:sz w:val="24"/>
          <w:lang w:eastAsia="zh-CN"/>
        </w:rPr>
        <w:t>?</w:t>
      </w:r>
    </w:p>
    <w:p w14:paraId="4D16F95E" w14:textId="77777777" w:rsidR="001E0461" w:rsidRPr="001E0461" w:rsidRDefault="001E0461" w:rsidP="001E0461">
      <w:pPr>
        <w:tabs>
          <w:tab w:val="left" w:pos="360"/>
        </w:tabs>
        <w:rPr>
          <w:rFonts w:eastAsia="TimesNewRomanPS-BoldMT" w:cs="SimSun"/>
          <w:bCs/>
          <w:sz w:val="24"/>
          <w:lang w:eastAsia="zh-CN"/>
        </w:rPr>
      </w:pPr>
    </w:p>
    <w:tbl>
      <w:tblPr>
        <w:tblpPr w:leftFromText="180" w:rightFromText="180" w:vertAnchor="text" w:horzAnchor="margin" w:tblpXSpec="center" w:tblpY="89"/>
        <w:tblW w:w="4795" w:type="dxa"/>
        <w:tblLook w:val="04A0" w:firstRow="1" w:lastRow="0" w:firstColumn="1" w:lastColumn="0" w:noHBand="0" w:noVBand="1"/>
      </w:tblPr>
      <w:tblGrid>
        <w:gridCol w:w="1403"/>
        <w:gridCol w:w="739"/>
        <w:gridCol w:w="816"/>
        <w:gridCol w:w="739"/>
        <w:gridCol w:w="1173"/>
      </w:tblGrid>
      <w:tr w:rsidR="00E96683" w:rsidRPr="004B04F6" w14:paraId="23F13FDE" w14:textId="77777777" w:rsidTr="00E96683">
        <w:trPr>
          <w:trHeight w:val="126"/>
        </w:trPr>
        <w:tc>
          <w:tcPr>
            <w:tcW w:w="1328" w:type="dxa"/>
            <w:tcBorders>
              <w:top w:val="nil"/>
              <w:left w:val="nil"/>
              <w:bottom w:val="nil"/>
              <w:right w:val="nil"/>
            </w:tcBorders>
            <w:shd w:val="clear" w:color="auto" w:fill="auto"/>
            <w:noWrap/>
            <w:vAlign w:val="bottom"/>
            <w:hideMark/>
          </w:tcPr>
          <w:p w14:paraId="6A46A2C8" w14:textId="77777777" w:rsidR="00E96683" w:rsidRPr="00286D4C" w:rsidRDefault="00E96683" w:rsidP="00E96683">
            <w:pPr>
              <w:rPr>
                <w:rFonts w:eastAsia="Times New Roman"/>
                <w:b/>
                <w:bCs/>
                <w:color w:val="000000"/>
                <w:sz w:val="24"/>
                <w:lang w:eastAsia="zh-CN"/>
              </w:rPr>
            </w:pPr>
            <w:proofErr w:type="spellStart"/>
            <w:r w:rsidRPr="00286D4C">
              <w:rPr>
                <w:rFonts w:eastAsia="Times New Roman"/>
                <w:b/>
                <w:bCs/>
                <w:color w:val="000000"/>
                <w:sz w:val="24"/>
                <w:lang w:eastAsia="zh-CN"/>
              </w:rPr>
              <w:t>Trainingset</w:t>
            </w:r>
            <w:proofErr w:type="spellEnd"/>
          </w:p>
        </w:tc>
        <w:tc>
          <w:tcPr>
            <w:tcW w:w="739" w:type="dxa"/>
            <w:tcBorders>
              <w:top w:val="nil"/>
              <w:left w:val="nil"/>
              <w:bottom w:val="nil"/>
              <w:right w:val="nil"/>
            </w:tcBorders>
            <w:shd w:val="clear" w:color="auto" w:fill="auto"/>
            <w:noWrap/>
            <w:vAlign w:val="bottom"/>
            <w:hideMark/>
          </w:tcPr>
          <w:p w14:paraId="32DFB484" w14:textId="77777777" w:rsidR="00E96683" w:rsidRPr="00286D4C" w:rsidRDefault="00E96683" w:rsidP="00E96683">
            <w:pPr>
              <w:rPr>
                <w:rFonts w:eastAsia="Times New Roman"/>
                <w:color w:val="000000"/>
                <w:sz w:val="22"/>
                <w:szCs w:val="22"/>
                <w:lang w:eastAsia="zh-CN"/>
              </w:rPr>
            </w:pPr>
          </w:p>
        </w:tc>
        <w:tc>
          <w:tcPr>
            <w:tcW w:w="816" w:type="dxa"/>
            <w:tcBorders>
              <w:top w:val="nil"/>
              <w:left w:val="nil"/>
              <w:bottom w:val="nil"/>
              <w:right w:val="nil"/>
            </w:tcBorders>
            <w:shd w:val="clear" w:color="auto" w:fill="auto"/>
            <w:noWrap/>
            <w:vAlign w:val="bottom"/>
            <w:hideMark/>
          </w:tcPr>
          <w:p w14:paraId="4B1CE7F8" w14:textId="77777777" w:rsidR="00E96683" w:rsidRPr="00286D4C" w:rsidRDefault="00E96683" w:rsidP="00E96683">
            <w:pPr>
              <w:rPr>
                <w:rFonts w:eastAsia="Times New Roman"/>
                <w:color w:val="000000"/>
                <w:sz w:val="22"/>
                <w:szCs w:val="22"/>
                <w:lang w:eastAsia="zh-CN"/>
              </w:rPr>
            </w:pPr>
          </w:p>
        </w:tc>
        <w:tc>
          <w:tcPr>
            <w:tcW w:w="739" w:type="dxa"/>
            <w:tcBorders>
              <w:top w:val="nil"/>
              <w:left w:val="nil"/>
              <w:bottom w:val="nil"/>
              <w:right w:val="nil"/>
            </w:tcBorders>
            <w:shd w:val="clear" w:color="auto" w:fill="auto"/>
            <w:noWrap/>
            <w:vAlign w:val="bottom"/>
            <w:hideMark/>
          </w:tcPr>
          <w:p w14:paraId="2EFC01E4" w14:textId="77777777" w:rsidR="00E96683" w:rsidRPr="00286D4C" w:rsidRDefault="00E96683" w:rsidP="00E96683">
            <w:pPr>
              <w:rPr>
                <w:rFonts w:eastAsia="Times New Roman"/>
                <w:color w:val="000000"/>
                <w:sz w:val="22"/>
                <w:szCs w:val="22"/>
                <w:lang w:eastAsia="zh-CN"/>
              </w:rPr>
            </w:pPr>
          </w:p>
        </w:tc>
        <w:tc>
          <w:tcPr>
            <w:tcW w:w="1173" w:type="dxa"/>
            <w:tcBorders>
              <w:top w:val="nil"/>
              <w:left w:val="nil"/>
              <w:bottom w:val="nil"/>
              <w:right w:val="nil"/>
            </w:tcBorders>
            <w:shd w:val="clear" w:color="auto" w:fill="auto"/>
            <w:noWrap/>
            <w:vAlign w:val="bottom"/>
            <w:hideMark/>
          </w:tcPr>
          <w:p w14:paraId="14E157C8" w14:textId="77777777" w:rsidR="00E96683" w:rsidRPr="00286D4C" w:rsidRDefault="00E96683" w:rsidP="00E96683">
            <w:pPr>
              <w:rPr>
                <w:rFonts w:eastAsia="Times New Roman"/>
                <w:color w:val="000000"/>
                <w:sz w:val="22"/>
                <w:szCs w:val="22"/>
                <w:lang w:eastAsia="zh-CN"/>
              </w:rPr>
            </w:pPr>
          </w:p>
        </w:tc>
      </w:tr>
      <w:tr w:rsidR="00E96683" w:rsidRPr="004B04F6" w14:paraId="21FBE297" w14:textId="77777777" w:rsidTr="00E96683">
        <w:trPr>
          <w:trHeight w:val="258"/>
        </w:trPr>
        <w:tc>
          <w:tcPr>
            <w:tcW w:w="13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2BE191" w14:textId="77777777" w:rsidR="00E96683" w:rsidRPr="00286D4C" w:rsidRDefault="00E96683" w:rsidP="00E96683">
            <w:pPr>
              <w:jc w:val="center"/>
              <w:rPr>
                <w:rFonts w:eastAsia="Times New Roman"/>
                <w:b/>
                <w:bCs/>
                <w:color w:val="111111"/>
                <w:sz w:val="20"/>
                <w:szCs w:val="20"/>
                <w:lang w:eastAsia="zh-CN"/>
              </w:rPr>
            </w:pPr>
            <w:r w:rsidRPr="00286D4C">
              <w:rPr>
                <w:rFonts w:eastAsia="Times New Roman"/>
                <w:b/>
                <w:bCs/>
                <w:color w:val="111111"/>
                <w:sz w:val="20"/>
                <w:szCs w:val="20"/>
                <w:lang w:eastAsia="zh-CN"/>
              </w:rPr>
              <w:t>sepal</w:t>
            </w:r>
            <w:r w:rsidRPr="00286D4C">
              <w:rPr>
                <w:rFonts w:eastAsia="Times New Roman"/>
                <w:b/>
                <w:bCs/>
                <w:color w:val="111111"/>
                <w:sz w:val="20"/>
                <w:szCs w:val="20"/>
                <w:lang w:eastAsia="zh-CN"/>
              </w:rPr>
              <w:br/>
              <w:t>length</w:t>
            </w:r>
          </w:p>
        </w:tc>
        <w:tc>
          <w:tcPr>
            <w:tcW w:w="739" w:type="dxa"/>
            <w:tcBorders>
              <w:top w:val="single" w:sz="4" w:space="0" w:color="auto"/>
              <w:left w:val="nil"/>
              <w:bottom w:val="single" w:sz="4" w:space="0" w:color="auto"/>
              <w:right w:val="single" w:sz="4" w:space="0" w:color="auto"/>
            </w:tcBorders>
            <w:shd w:val="clear" w:color="000000" w:fill="FFFFFF"/>
            <w:vAlign w:val="center"/>
            <w:hideMark/>
          </w:tcPr>
          <w:p w14:paraId="2379612D" w14:textId="77777777" w:rsidR="00E96683" w:rsidRPr="00286D4C" w:rsidRDefault="00E96683" w:rsidP="00E96683">
            <w:pPr>
              <w:jc w:val="center"/>
              <w:rPr>
                <w:rFonts w:eastAsia="Times New Roman"/>
                <w:b/>
                <w:bCs/>
                <w:color w:val="111111"/>
                <w:sz w:val="20"/>
                <w:szCs w:val="20"/>
                <w:lang w:eastAsia="zh-CN"/>
              </w:rPr>
            </w:pPr>
            <w:r w:rsidRPr="00286D4C">
              <w:rPr>
                <w:rFonts w:eastAsia="Times New Roman"/>
                <w:b/>
                <w:bCs/>
                <w:color w:val="111111"/>
                <w:sz w:val="20"/>
                <w:szCs w:val="20"/>
                <w:lang w:eastAsia="zh-CN"/>
              </w:rPr>
              <w:t xml:space="preserve">sepal </w:t>
            </w:r>
            <w:r w:rsidRPr="00286D4C">
              <w:rPr>
                <w:rFonts w:eastAsia="Times New Roman"/>
                <w:b/>
                <w:bCs/>
                <w:color w:val="111111"/>
                <w:sz w:val="20"/>
                <w:szCs w:val="20"/>
                <w:lang w:eastAsia="zh-CN"/>
              </w:rPr>
              <w:br/>
              <w:t>width</w:t>
            </w:r>
          </w:p>
        </w:tc>
        <w:tc>
          <w:tcPr>
            <w:tcW w:w="816" w:type="dxa"/>
            <w:tcBorders>
              <w:top w:val="single" w:sz="4" w:space="0" w:color="auto"/>
              <w:left w:val="nil"/>
              <w:bottom w:val="single" w:sz="4" w:space="0" w:color="auto"/>
              <w:right w:val="single" w:sz="4" w:space="0" w:color="auto"/>
            </w:tcBorders>
            <w:shd w:val="clear" w:color="000000" w:fill="FFFFFF"/>
            <w:vAlign w:val="center"/>
            <w:hideMark/>
          </w:tcPr>
          <w:p w14:paraId="0291CB9A" w14:textId="77777777" w:rsidR="00E96683" w:rsidRPr="00286D4C" w:rsidRDefault="00E96683" w:rsidP="00E96683">
            <w:pPr>
              <w:jc w:val="center"/>
              <w:rPr>
                <w:rFonts w:eastAsia="Times New Roman"/>
                <w:b/>
                <w:bCs/>
                <w:color w:val="111111"/>
                <w:sz w:val="20"/>
                <w:szCs w:val="20"/>
                <w:lang w:eastAsia="zh-CN"/>
              </w:rPr>
            </w:pPr>
            <w:r w:rsidRPr="00286D4C">
              <w:rPr>
                <w:rFonts w:eastAsia="Times New Roman"/>
                <w:b/>
                <w:bCs/>
                <w:color w:val="111111"/>
                <w:sz w:val="20"/>
                <w:szCs w:val="20"/>
                <w:lang w:eastAsia="zh-CN"/>
              </w:rPr>
              <w:t>petal</w:t>
            </w:r>
            <w:r w:rsidRPr="00286D4C">
              <w:rPr>
                <w:rFonts w:eastAsia="Times New Roman"/>
                <w:b/>
                <w:bCs/>
                <w:color w:val="111111"/>
                <w:sz w:val="20"/>
                <w:szCs w:val="20"/>
                <w:lang w:eastAsia="zh-CN"/>
              </w:rPr>
              <w:br/>
              <w:t>length</w:t>
            </w:r>
          </w:p>
        </w:tc>
        <w:tc>
          <w:tcPr>
            <w:tcW w:w="739" w:type="dxa"/>
            <w:tcBorders>
              <w:top w:val="single" w:sz="4" w:space="0" w:color="auto"/>
              <w:left w:val="nil"/>
              <w:bottom w:val="single" w:sz="4" w:space="0" w:color="auto"/>
              <w:right w:val="single" w:sz="4" w:space="0" w:color="auto"/>
            </w:tcBorders>
            <w:shd w:val="clear" w:color="000000" w:fill="FFFFFF"/>
            <w:vAlign w:val="center"/>
            <w:hideMark/>
          </w:tcPr>
          <w:p w14:paraId="2E3C74AA" w14:textId="77777777" w:rsidR="00E96683" w:rsidRPr="00286D4C" w:rsidRDefault="00E96683" w:rsidP="00E96683">
            <w:pPr>
              <w:jc w:val="center"/>
              <w:rPr>
                <w:rFonts w:eastAsia="Times New Roman"/>
                <w:b/>
                <w:bCs/>
                <w:color w:val="111111"/>
                <w:sz w:val="20"/>
                <w:szCs w:val="20"/>
                <w:lang w:eastAsia="zh-CN"/>
              </w:rPr>
            </w:pPr>
            <w:r w:rsidRPr="00286D4C">
              <w:rPr>
                <w:rFonts w:eastAsia="Times New Roman"/>
                <w:b/>
                <w:bCs/>
                <w:color w:val="111111"/>
                <w:sz w:val="20"/>
                <w:szCs w:val="20"/>
                <w:lang w:eastAsia="zh-CN"/>
              </w:rPr>
              <w:t>petal</w:t>
            </w:r>
            <w:r w:rsidRPr="00286D4C">
              <w:rPr>
                <w:rFonts w:eastAsia="Times New Roman"/>
                <w:b/>
                <w:bCs/>
                <w:color w:val="111111"/>
                <w:sz w:val="20"/>
                <w:szCs w:val="20"/>
                <w:lang w:eastAsia="zh-CN"/>
              </w:rPr>
              <w:br/>
              <w:t>width</w:t>
            </w:r>
          </w:p>
        </w:tc>
        <w:tc>
          <w:tcPr>
            <w:tcW w:w="1173" w:type="dxa"/>
            <w:tcBorders>
              <w:top w:val="single" w:sz="4" w:space="0" w:color="auto"/>
              <w:left w:val="nil"/>
              <w:bottom w:val="single" w:sz="4" w:space="0" w:color="auto"/>
              <w:right w:val="single" w:sz="4" w:space="0" w:color="auto"/>
            </w:tcBorders>
            <w:shd w:val="clear" w:color="000000" w:fill="FFFFFF"/>
            <w:vAlign w:val="center"/>
            <w:hideMark/>
          </w:tcPr>
          <w:p w14:paraId="60546D8F" w14:textId="77777777" w:rsidR="00E96683" w:rsidRPr="00286D4C" w:rsidRDefault="00820547" w:rsidP="00E96683">
            <w:pPr>
              <w:jc w:val="center"/>
              <w:rPr>
                <w:rFonts w:eastAsia="Times New Roman"/>
                <w:b/>
                <w:bCs/>
                <w:color w:val="111111"/>
                <w:sz w:val="20"/>
                <w:szCs w:val="20"/>
                <w:lang w:eastAsia="zh-CN"/>
              </w:rPr>
            </w:pPr>
            <w:r w:rsidRPr="00286D4C">
              <w:rPr>
                <w:rFonts w:eastAsia="Times New Roman"/>
                <w:b/>
                <w:bCs/>
                <w:color w:val="111111"/>
                <w:sz w:val="20"/>
                <w:szCs w:val="20"/>
                <w:lang w:eastAsia="zh-CN"/>
              </w:rPr>
              <w:t>S</w:t>
            </w:r>
            <w:r w:rsidR="00E96683" w:rsidRPr="00286D4C">
              <w:rPr>
                <w:rFonts w:eastAsia="Times New Roman"/>
                <w:b/>
                <w:bCs/>
                <w:color w:val="111111"/>
                <w:sz w:val="20"/>
                <w:szCs w:val="20"/>
                <w:lang w:eastAsia="zh-CN"/>
              </w:rPr>
              <w:t>pecies</w:t>
            </w:r>
            <w:r w:rsidRPr="00286D4C">
              <w:rPr>
                <w:rFonts w:eastAsia="Times New Roman"/>
                <w:b/>
                <w:bCs/>
                <w:color w:val="111111"/>
                <w:sz w:val="20"/>
                <w:szCs w:val="20"/>
                <w:lang w:eastAsia="zh-CN"/>
              </w:rPr>
              <w:t xml:space="preserve"> (label)</w:t>
            </w:r>
          </w:p>
        </w:tc>
      </w:tr>
      <w:tr w:rsidR="00E96683" w:rsidRPr="004B04F6" w14:paraId="6EF41FAD"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D9D9D9"/>
            <w:vAlign w:val="center"/>
            <w:hideMark/>
          </w:tcPr>
          <w:p w14:paraId="573073F3"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5.1</w:t>
            </w:r>
          </w:p>
        </w:tc>
        <w:tc>
          <w:tcPr>
            <w:tcW w:w="739" w:type="dxa"/>
            <w:tcBorders>
              <w:top w:val="nil"/>
              <w:left w:val="nil"/>
              <w:bottom w:val="single" w:sz="4" w:space="0" w:color="auto"/>
              <w:right w:val="single" w:sz="4" w:space="0" w:color="auto"/>
            </w:tcBorders>
            <w:shd w:val="clear" w:color="000000" w:fill="D9D9D9"/>
            <w:vAlign w:val="center"/>
            <w:hideMark/>
          </w:tcPr>
          <w:p w14:paraId="78DD1AD9"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3.5</w:t>
            </w:r>
          </w:p>
        </w:tc>
        <w:tc>
          <w:tcPr>
            <w:tcW w:w="816" w:type="dxa"/>
            <w:tcBorders>
              <w:top w:val="nil"/>
              <w:left w:val="nil"/>
              <w:bottom w:val="single" w:sz="4" w:space="0" w:color="auto"/>
              <w:right w:val="single" w:sz="4" w:space="0" w:color="auto"/>
            </w:tcBorders>
            <w:shd w:val="clear" w:color="000000" w:fill="D9D9D9"/>
            <w:vAlign w:val="center"/>
            <w:hideMark/>
          </w:tcPr>
          <w:p w14:paraId="555BF469"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1.4</w:t>
            </w:r>
          </w:p>
        </w:tc>
        <w:tc>
          <w:tcPr>
            <w:tcW w:w="739" w:type="dxa"/>
            <w:tcBorders>
              <w:top w:val="nil"/>
              <w:left w:val="nil"/>
              <w:bottom w:val="single" w:sz="4" w:space="0" w:color="auto"/>
              <w:right w:val="single" w:sz="4" w:space="0" w:color="auto"/>
            </w:tcBorders>
            <w:shd w:val="clear" w:color="000000" w:fill="D9D9D9"/>
            <w:vAlign w:val="center"/>
            <w:hideMark/>
          </w:tcPr>
          <w:p w14:paraId="43BC4A78"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0.2</w:t>
            </w:r>
          </w:p>
        </w:tc>
        <w:tc>
          <w:tcPr>
            <w:tcW w:w="1173" w:type="dxa"/>
            <w:tcBorders>
              <w:top w:val="nil"/>
              <w:left w:val="nil"/>
              <w:bottom w:val="single" w:sz="4" w:space="0" w:color="auto"/>
              <w:right w:val="single" w:sz="4" w:space="0" w:color="auto"/>
            </w:tcBorders>
            <w:shd w:val="clear" w:color="000000" w:fill="D9D9D9"/>
            <w:vAlign w:val="center"/>
            <w:hideMark/>
          </w:tcPr>
          <w:p w14:paraId="2981ADC5" w14:textId="77777777" w:rsidR="00E96683" w:rsidRPr="00286D4C" w:rsidRDefault="00E96683" w:rsidP="00E96683">
            <w:pPr>
              <w:jc w:val="center"/>
              <w:rPr>
                <w:rFonts w:eastAsia="Times New Roman"/>
                <w:bCs/>
                <w:color w:val="111111"/>
                <w:sz w:val="20"/>
                <w:szCs w:val="20"/>
                <w:lang w:eastAsia="zh-CN"/>
              </w:rPr>
            </w:pPr>
            <w:proofErr w:type="spellStart"/>
            <w:r w:rsidRPr="00286D4C">
              <w:rPr>
                <w:rFonts w:eastAsia="Times New Roman"/>
                <w:bCs/>
                <w:color w:val="111111"/>
                <w:sz w:val="20"/>
                <w:szCs w:val="20"/>
                <w:lang w:eastAsia="zh-CN"/>
              </w:rPr>
              <w:t>setosa</w:t>
            </w:r>
            <w:proofErr w:type="spellEnd"/>
          </w:p>
        </w:tc>
      </w:tr>
      <w:tr w:rsidR="00E96683" w:rsidRPr="004B04F6" w14:paraId="74C9576E"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FFFFFF"/>
            <w:vAlign w:val="center"/>
            <w:hideMark/>
          </w:tcPr>
          <w:p w14:paraId="26702A22"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4.9</w:t>
            </w:r>
          </w:p>
        </w:tc>
        <w:tc>
          <w:tcPr>
            <w:tcW w:w="739" w:type="dxa"/>
            <w:tcBorders>
              <w:top w:val="nil"/>
              <w:left w:val="nil"/>
              <w:bottom w:val="single" w:sz="4" w:space="0" w:color="auto"/>
              <w:right w:val="single" w:sz="4" w:space="0" w:color="auto"/>
            </w:tcBorders>
            <w:shd w:val="clear" w:color="000000" w:fill="FFFFFF"/>
            <w:vAlign w:val="center"/>
            <w:hideMark/>
          </w:tcPr>
          <w:p w14:paraId="380D1E9D"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3</w:t>
            </w:r>
          </w:p>
        </w:tc>
        <w:tc>
          <w:tcPr>
            <w:tcW w:w="816" w:type="dxa"/>
            <w:tcBorders>
              <w:top w:val="nil"/>
              <w:left w:val="nil"/>
              <w:bottom w:val="single" w:sz="4" w:space="0" w:color="auto"/>
              <w:right w:val="single" w:sz="4" w:space="0" w:color="auto"/>
            </w:tcBorders>
            <w:shd w:val="clear" w:color="000000" w:fill="FFFFFF"/>
            <w:vAlign w:val="center"/>
            <w:hideMark/>
          </w:tcPr>
          <w:p w14:paraId="6A5C32B7"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1.4</w:t>
            </w:r>
          </w:p>
        </w:tc>
        <w:tc>
          <w:tcPr>
            <w:tcW w:w="739" w:type="dxa"/>
            <w:tcBorders>
              <w:top w:val="nil"/>
              <w:left w:val="nil"/>
              <w:bottom w:val="single" w:sz="4" w:space="0" w:color="auto"/>
              <w:right w:val="single" w:sz="4" w:space="0" w:color="auto"/>
            </w:tcBorders>
            <w:shd w:val="clear" w:color="000000" w:fill="FFFFFF"/>
            <w:vAlign w:val="center"/>
            <w:hideMark/>
          </w:tcPr>
          <w:p w14:paraId="6E1293D5"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0.2</w:t>
            </w:r>
          </w:p>
        </w:tc>
        <w:tc>
          <w:tcPr>
            <w:tcW w:w="1173" w:type="dxa"/>
            <w:tcBorders>
              <w:top w:val="nil"/>
              <w:left w:val="nil"/>
              <w:bottom w:val="single" w:sz="4" w:space="0" w:color="auto"/>
              <w:right w:val="single" w:sz="4" w:space="0" w:color="auto"/>
            </w:tcBorders>
            <w:shd w:val="clear" w:color="000000" w:fill="FFFFFF"/>
            <w:vAlign w:val="center"/>
            <w:hideMark/>
          </w:tcPr>
          <w:p w14:paraId="59BE4E29" w14:textId="77777777" w:rsidR="00E96683" w:rsidRPr="00286D4C" w:rsidRDefault="00E96683" w:rsidP="00E96683">
            <w:pPr>
              <w:jc w:val="center"/>
              <w:rPr>
                <w:rFonts w:eastAsia="Times New Roman"/>
                <w:bCs/>
                <w:color w:val="111111"/>
                <w:sz w:val="20"/>
                <w:szCs w:val="20"/>
                <w:lang w:eastAsia="zh-CN"/>
              </w:rPr>
            </w:pPr>
            <w:proofErr w:type="spellStart"/>
            <w:r w:rsidRPr="00286D4C">
              <w:rPr>
                <w:rFonts w:eastAsia="Times New Roman"/>
                <w:bCs/>
                <w:color w:val="111111"/>
                <w:sz w:val="20"/>
                <w:szCs w:val="20"/>
                <w:lang w:eastAsia="zh-CN"/>
              </w:rPr>
              <w:t>setosa</w:t>
            </w:r>
            <w:proofErr w:type="spellEnd"/>
          </w:p>
        </w:tc>
      </w:tr>
      <w:tr w:rsidR="00E96683" w:rsidRPr="004B04F6" w14:paraId="5D7A131B" w14:textId="77777777" w:rsidTr="00E96683">
        <w:trPr>
          <w:trHeight w:val="162"/>
        </w:trPr>
        <w:tc>
          <w:tcPr>
            <w:tcW w:w="1328" w:type="dxa"/>
            <w:tcBorders>
              <w:top w:val="nil"/>
              <w:left w:val="single" w:sz="4" w:space="0" w:color="auto"/>
              <w:bottom w:val="single" w:sz="4" w:space="0" w:color="auto"/>
              <w:right w:val="single" w:sz="4" w:space="0" w:color="auto"/>
            </w:tcBorders>
            <w:shd w:val="clear" w:color="000000" w:fill="D9D9D9"/>
            <w:vAlign w:val="center"/>
            <w:hideMark/>
          </w:tcPr>
          <w:p w14:paraId="6B2BFD50"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6.6</w:t>
            </w:r>
          </w:p>
        </w:tc>
        <w:tc>
          <w:tcPr>
            <w:tcW w:w="739" w:type="dxa"/>
            <w:tcBorders>
              <w:top w:val="nil"/>
              <w:left w:val="nil"/>
              <w:bottom w:val="single" w:sz="4" w:space="0" w:color="auto"/>
              <w:right w:val="single" w:sz="4" w:space="0" w:color="auto"/>
            </w:tcBorders>
            <w:shd w:val="clear" w:color="000000" w:fill="D9D9D9"/>
            <w:vAlign w:val="center"/>
            <w:hideMark/>
          </w:tcPr>
          <w:p w14:paraId="11A1C4B3"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2.9</w:t>
            </w:r>
          </w:p>
        </w:tc>
        <w:tc>
          <w:tcPr>
            <w:tcW w:w="816" w:type="dxa"/>
            <w:tcBorders>
              <w:top w:val="nil"/>
              <w:left w:val="nil"/>
              <w:bottom w:val="single" w:sz="4" w:space="0" w:color="auto"/>
              <w:right w:val="single" w:sz="4" w:space="0" w:color="auto"/>
            </w:tcBorders>
            <w:shd w:val="clear" w:color="000000" w:fill="D9D9D9"/>
            <w:vAlign w:val="center"/>
            <w:hideMark/>
          </w:tcPr>
          <w:p w14:paraId="0603CA64"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4.6</w:t>
            </w:r>
          </w:p>
        </w:tc>
        <w:tc>
          <w:tcPr>
            <w:tcW w:w="739" w:type="dxa"/>
            <w:tcBorders>
              <w:top w:val="nil"/>
              <w:left w:val="nil"/>
              <w:bottom w:val="single" w:sz="4" w:space="0" w:color="auto"/>
              <w:right w:val="single" w:sz="4" w:space="0" w:color="auto"/>
            </w:tcBorders>
            <w:shd w:val="clear" w:color="000000" w:fill="D9D9D9"/>
            <w:vAlign w:val="center"/>
            <w:hideMark/>
          </w:tcPr>
          <w:p w14:paraId="5A781D1E"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1.3</w:t>
            </w:r>
          </w:p>
        </w:tc>
        <w:tc>
          <w:tcPr>
            <w:tcW w:w="1173" w:type="dxa"/>
            <w:tcBorders>
              <w:top w:val="nil"/>
              <w:left w:val="nil"/>
              <w:bottom w:val="single" w:sz="4" w:space="0" w:color="auto"/>
              <w:right w:val="single" w:sz="4" w:space="0" w:color="auto"/>
            </w:tcBorders>
            <w:shd w:val="clear" w:color="000000" w:fill="D9D9D9"/>
            <w:vAlign w:val="center"/>
            <w:hideMark/>
          </w:tcPr>
          <w:p w14:paraId="4D01E9FB"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versicolor</w:t>
            </w:r>
          </w:p>
        </w:tc>
      </w:tr>
      <w:tr w:rsidR="00E96683" w:rsidRPr="004B04F6" w14:paraId="23FD5274"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FFFFFF"/>
            <w:vAlign w:val="center"/>
            <w:hideMark/>
          </w:tcPr>
          <w:p w14:paraId="2F3BD33E"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5.2</w:t>
            </w:r>
          </w:p>
        </w:tc>
        <w:tc>
          <w:tcPr>
            <w:tcW w:w="739" w:type="dxa"/>
            <w:tcBorders>
              <w:top w:val="nil"/>
              <w:left w:val="nil"/>
              <w:bottom w:val="single" w:sz="4" w:space="0" w:color="auto"/>
              <w:right w:val="single" w:sz="4" w:space="0" w:color="auto"/>
            </w:tcBorders>
            <w:shd w:val="clear" w:color="000000" w:fill="FFFFFF"/>
            <w:vAlign w:val="center"/>
            <w:hideMark/>
          </w:tcPr>
          <w:p w14:paraId="2523C299"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2.7</w:t>
            </w:r>
          </w:p>
        </w:tc>
        <w:tc>
          <w:tcPr>
            <w:tcW w:w="816" w:type="dxa"/>
            <w:tcBorders>
              <w:top w:val="nil"/>
              <w:left w:val="nil"/>
              <w:bottom w:val="single" w:sz="4" w:space="0" w:color="auto"/>
              <w:right w:val="single" w:sz="4" w:space="0" w:color="auto"/>
            </w:tcBorders>
            <w:shd w:val="clear" w:color="000000" w:fill="FFFFFF"/>
            <w:vAlign w:val="center"/>
            <w:hideMark/>
          </w:tcPr>
          <w:p w14:paraId="67ED2F96"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3.9</w:t>
            </w:r>
          </w:p>
        </w:tc>
        <w:tc>
          <w:tcPr>
            <w:tcW w:w="739" w:type="dxa"/>
            <w:tcBorders>
              <w:top w:val="nil"/>
              <w:left w:val="nil"/>
              <w:bottom w:val="single" w:sz="4" w:space="0" w:color="auto"/>
              <w:right w:val="single" w:sz="4" w:space="0" w:color="auto"/>
            </w:tcBorders>
            <w:shd w:val="clear" w:color="000000" w:fill="FFFFFF"/>
            <w:vAlign w:val="center"/>
            <w:hideMark/>
          </w:tcPr>
          <w:p w14:paraId="11477CB0"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1.4</w:t>
            </w:r>
          </w:p>
        </w:tc>
        <w:tc>
          <w:tcPr>
            <w:tcW w:w="1173" w:type="dxa"/>
            <w:tcBorders>
              <w:top w:val="nil"/>
              <w:left w:val="nil"/>
              <w:bottom w:val="single" w:sz="4" w:space="0" w:color="auto"/>
              <w:right w:val="single" w:sz="4" w:space="0" w:color="auto"/>
            </w:tcBorders>
            <w:shd w:val="clear" w:color="000000" w:fill="FFFFFF"/>
            <w:vAlign w:val="center"/>
            <w:hideMark/>
          </w:tcPr>
          <w:p w14:paraId="7E8734B0"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versicolor</w:t>
            </w:r>
          </w:p>
        </w:tc>
      </w:tr>
      <w:tr w:rsidR="00E96683" w:rsidRPr="004B04F6" w14:paraId="72E7D313"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D9D9D9"/>
            <w:vAlign w:val="center"/>
            <w:hideMark/>
          </w:tcPr>
          <w:p w14:paraId="4850F233"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6.9</w:t>
            </w:r>
          </w:p>
        </w:tc>
        <w:tc>
          <w:tcPr>
            <w:tcW w:w="739" w:type="dxa"/>
            <w:tcBorders>
              <w:top w:val="nil"/>
              <w:left w:val="nil"/>
              <w:bottom w:val="single" w:sz="4" w:space="0" w:color="auto"/>
              <w:right w:val="single" w:sz="4" w:space="0" w:color="auto"/>
            </w:tcBorders>
            <w:shd w:val="clear" w:color="000000" w:fill="D9D9D9"/>
            <w:vAlign w:val="center"/>
            <w:hideMark/>
          </w:tcPr>
          <w:p w14:paraId="646861FF"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3.1</w:t>
            </w:r>
          </w:p>
        </w:tc>
        <w:tc>
          <w:tcPr>
            <w:tcW w:w="816" w:type="dxa"/>
            <w:tcBorders>
              <w:top w:val="nil"/>
              <w:left w:val="nil"/>
              <w:bottom w:val="single" w:sz="4" w:space="0" w:color="auto"/>
              <w:right w:val="single" w:sz="4" w:space="0" w:color="auto"/>
            </w:tcBorders>
            <w:shd w:val="clear" w:color="000000" w:fill="D9D9D9"/>
            <w:vAlign w:val="center"/>
            <w:hideMark/>
          </w:tcPr>
          <w:p w14:paraId="13845AD1"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5.1</w:t>
            </w:r>
          </w:p>
        </w:tc>
        <w:tc>
          <w:tcPr>
            <w:tcW w:w="739" w:type="dxa"/>
            <w:tcBorders>
              <w:top w:val="nil"/>
              <w:left w:val="nil"/>
              <w:bottom w:val="single" w:sz="4" w:space="0" w:color="auto"/>
              <w:right w:val="single" w:sz="4" w:space="0" w:color="auto"/>
            </w:tcBorders>
            <w:shd w:val="clear" w:color="000000" w:fill="D9D9D9"/>
            <w:vAlign w:val="center"/>
            <w:hideMark/>
          </w:tcPr>
          <w:p w14:paraId="579CBBF9"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2.3</w:t>
            </w:r>
          </w:p>
        </w:tc>
        <w:tc>
          <w:tcPr>
            <w:tcW w:w="1173" w:type="dxa"/>
            <w:tcBorders>
              <w:top w:val="nil"/>
              <w:left w:val="nil"/>
              <w:bottom w:val="single" w:sz="4" w:space="0" w:color="auto"/>
              <w:right w:val="single" w:sz="4" w:space="0" w:color="auto"/>
            </w:tcBorders>
            <w:shd w:val="clear" w:color="000000" w:fill="D9D9D9"/>
            <w:vAlign w:val="center"/>
            <w:hideMark/>
          </w:tcPr>
          <w:p w14:paraId="32E41434"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virginica</w:t>
            </w:r>
          </w:p>
        </w:tc>
      </w:tr>
      <w:tr w:rsidR="00E96683" w:rsidRPr="004B04F6" w14:paraId="52EB9D3D"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FFFFFF"/>
            <w:vAlign w:val="center"/>
            <w:hideMark/>
          </w:tcPr>
          <w:p w14:paraId="429964FB"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5.8</w:t>
            </w:r>
          </w:p>
        </w:tc>
        <w:tc>
          <w:tcPr>
            <w:tcW w:w="739" w:type="dxa"/>
            <w:tcBorders>
              <w:top w:val="nil"/>
              <w:left w:val="nil"/>
              <w:bottom w:val="single" w:sz="4" w:space="0" w:color="auto"/>
              <w:right w:val="single" w:sz="4" w:space="0" w:color="auto"/>
            </w:tcBorders>
            <w:shd w:val="clear" w:color="000000" w:fill="FFFFFF"/>
            <w:vAlign w:val="center"/>
            <w:hideMark/>
          </w:tcPr>
          <w:p w14:paraId="11C3CC60"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2.7</w:t>
            </w:r>
          </w:p>
        </w:tc>
        <w:tc>
          <w:tcPr>
            <w:tcW w:w="816" w:type="dxa"/>
            <w:tcBorders>
              <w:top w:val="nil"/>
              <w:left w:val="nil"/>
              <w:bottom w:val="single" w:sz="4" w:space="0" w:color="auto"/>
              <w:right w:val="single" w:sz="4" w:space="0" w:color="auto"/>
            </w:tcBorders>
            <w:shd w:val="clear" w:color="000000" w:fill="FFFFFF"/>
            <w:vAlign w:val="center"/>
            <w:hideMark/>
          </w:tcPr>
          <w:p w14:paraId="1F843487"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5.1</w:t>
            </w:r>
          </w:p>
        </w:tc>
        <w:tc>
          <w:tcPr>
            <w:tcW w:w="739" w:type="dxa"/>
            <w:tcBorders>
              <w:top w:val="nil"/>
              <w:left w:val="nil"/>
              <w:bottom w:val="single" w:sz="4" w:space="0" w:color="auto"/>
              <w:right w:val="single" w:sz="4" w:space="0" w:color="auto"/>
            </w:tcBorders>
            <w:shd w:val="clear" w:color="000000" w:fill="FFFFFF"/>
            <w:vAlign w:val="center"/>
            <w:hideMark/>
          </w:tcPr>
          <w:p w14:paraId="2DDFD49E"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1.9</w:t>
            </w:r>
          </w:p>
        </w:tc>
        <w:tc>
          <w:tcPr>
            <w:tcW w:w="1173" w:type="dxa"/>
            <w:tcBorders>
              <w:top w:val="nil"/>
              <w:left w:val="nil"/>
              <w:bottom w:val="single" w:sz="4" w:space="0" w:color="auto"/>
              <w:right w:val="single" w:sz="4" w:space="0" w:color="auto"/>
            </w:tcBorders>
            <w:shd w:val="clear" w:color="000000" w:fill="FFFFFF"/>
            <w:vAlign w:val="center"/>
            <w:hideMark/>
          </w:tcPr>
          <w:p w14:paraId="7EEC865D"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virginica</w:t>
            </w:r>
          </w:p>
        </w:tc>
      </w:tr>
      <w:tr w:rsidR="00E96683" w:rsidRPr="004B04F6" w14:paraId="5F3AC750" w14:textId="77777777" w:rsidTr="00E96683">
        <w:trPr>
          <w:trHeight w:val="126"/>
        </w:trPr>
        <w:tc>
          <w:tcPr>
            <w:tcW w:w="1328" w:type="dxa"/>
            <w:tcBorders>
              <w:top w:val="nil"/>
              <w:left w:val="nil"/>
              <w:bottom w:val="nil"/>
              <w:right w:val="nil"/>
            </w:tcBorders>
            <w:shd w:val="clear" w:color="000000" w:fill="FFFFFF"/>
            <w:vAlign w:val="center"/>
            <w:hideMark/>
          </w:tcPr>
          <w:p w14:paraId="33FC05F4" w14:textId="77777777" w:rsidR="00E96683" w:rsidRPr="00286D4C" w:rsidRDefault="00E96683" w:rsidP="00E96683">
            <w:pPr>
              <w:jc w:val="center"/>
              <w:rPr>
                <w:rFonts w:eastAsia="Times New Roman"/>
                <w:b/>
                <w:bCs/>
                <w:color w:val="111111"/>
                <w:sz w:val="24"/>
                <w:lang w:eastAsia="zh-CN"/>
              </w:rPr>
            </w:pPr>
            <w:r w:rsidRPr="00286D4C">
              <w:rPr>
                <w:rFonts w:eastAsia="Times New Roman"/>
                <w:b/>
                <w:bCs/>
                <w:color w:val="111111"/>
                <w:sz w:val="24"/>
                <w:lang w:eastAsia="zh-CN"/>
              </w:rPr>
              <w:t> </w:t>
            </w:r>
          </w:p>
        </w:tc>
        <w:tc>
          <w:tcPr>
            <w:tcW w:w="739" w:type="dxa"/>
            <w:tcBorders>
              <w:top w:val="nil"/>
              <w:left w:val="nil"/>
              <w:bottom w:val="nil"/>
              <w:right w:val="nil"/>
            </w:tcBorders>
            <w:shd w:val="clear" w:color="000000" w:fill="FFFFFF"/>
            <w:vAlign w:val="center"/>
            <w:hideMark/>
          </w:tcPr>
          <w:p w14:paraId="667D1E7B" w14:textId="77777777" w:rsidR="00E96683" w:rsidRPr="00286D4C" w:rsidRDefault="00E96683" w:rsidP="00E96683">
            <w:pPr>
              <w:jc w:val="center"/>
              <w:rPr>
                <w:rFonts w:eastAsia="Times New Roman"/>
                <w:b/>
                <w:bCs/>
                <w:color w:val="111111"/>
                <w:sz w:val="24"/>
                <w:lang w:eastAsia="zh-CN"/>
              </w:rPr>
            </w:pPr>
            <w:r w:rsidRPr="00286D4C">
              <w:rPr>
                <w:rFonts w:eastAsia="Times New Roman"/>
                <w:b/>
                <w:bCs/>
                <w:color w:val="111111"/>
                <w:sz w:val="24"/>
                <w:lang w:eastAsia="zh-CN"/>
              </w:rPr>
              <w:t> </w:t>
            </w:r>
          </w:p>
        </w:tc>
        <w:tc>
          <w:tcPr>
            <w:tcW w:w="816" w:type="dxa"/>
            <w:tcBorders>
              <w:top w:val="nil"/>
              <w:left w:val="nil"/>
              <w:bottom w:val="nil"/>
              <w:right w:val="nil"/>
            </w:tcBorders>
            <w:shd w:val="clear" w:color="000000" w:fill="FFFFFF"/>
            <w:vAlign w:val="center"/>
            <w:hideMark/>
          </w:tcPr>
          <w:p w14:paraId="69074167" w14:textId="77777777" w:rsidR="00E96683" w:rsidRPr="00286D4C" w:rsidRDefault="00E96683" w:rsidP="00E96683">
            <w:pPr>
              <w:jc w:val="center"/>
              <w:rPr>
                <w:rFonts w:eastAsia="Times New Roman"/>
                <w:b/>
                <w:bCs/>
                <w:color w:val="111111"/>
                <w:sz w:val="24"/>
                <w:lang w:eastAsia="zh-CN"/>
              </w:rPr>
            </w:pPr>
            <w:r w:rsidRPr="00286D4C">
              <w:rPr>
                <w:rFonts w:eastAsia="Times New Roman"/>
                <w:b/>
                <w:bCs/>
                <w:color w:val="111111"/>
                <w:sz w:val="24"/>
                <w:lang w:eastAsia="zh-CN"/>
              </w:rPr>
              <w:t> </w:t>
            </w:r>
          </w:p>
        </w:tc>
        <w:tc>
          <w:tcPr>
            <w:tcW w:w="739" w:type="dxa"/>
            <w:tcBorders>
              <w:top w:val="nil"/>
              <w:left w:val="nil"/>
              <w:bottom w:val="nil"/>
              <w:right w:val="nil"/>
            </w:tcBorders>
            <w:shd w:val="clear" w:color="000000" w:fill="FFFFFF"/>
            <w:vAlign w:val="center"/>
            <w:hideMark/>
          </w:tcPr>
          <w:p w14:paraId="5664FBC3" w14:textId="77777777" w:rsidR="00E96683" w:rsidRPr="00286D4C" w:rsidRDefault="00E96683" w:rsidP="00E96683">
            <w:pPr>
              <w:jc w:val="center"/>
              <w:rPr>
                <w:rFonts w:eastAsia="Times New Roman"/>
                <w:b/>
                <w:bCs/>
                <w:color w:val="111111"/>
                <w:sz w:val="24"/>
                <w:lang w:eastAsia="zh-CN"/>
              </w:rPr>
            </w:pPr>
            <w:r w:rsidRPr="00286D4C">
              <w:rPr>
                <w:rFonts w:eastAsia="Times New Roman"/>
                <w:b/>
                <w:bCs/>
                <w:color w:val="111111"/>
                <w:sz w:val="24"/>
                <w:lang w:eastAsia="zh-CN"/>
              </w:rPr>
              <w:t> </w:t>
            </w:r>
          </w:p>
        </w:tc>
        <w:tc>
          <w:tcPr>
            <w:tcW w:w="1173" w:type="dxa"/>
            <w:tcBorders>
              <w:top w:val="nil"/>
              <w:left w:val="nil"/>
              <w:bottom w:val="nil"/>
              <w:right w:val="nil"/>
            </w:tcBorders>
            <w:shd w:val="clear" w:color="000000" w:fill="FFFFFF"/>
            <w:vAlign w:val="center"/>
            <w:hideMark/>
          </w:tcPr>
          <w:p w14:paraId="7B1B3E87" w14:textId="77777777" w:rsidR="00E96683" w:rsidRPr="00286D4C" w:rsidRDefault="00E96683" w:rsidP="00E96683">
            <w:pPr>
              <w:jc w:val="center"/>
              <w:rPr>
                <w:rFonts w:eastAsia="Times New Roman"/>
                <w:b/>
                <w:bCs/>
                <w:color w:val="111111"/>
                <w:sz w:val="24"/>
                <w:lang w:eastAsia="zh-CN"/>
              </w:rPr>
            </w:pPr>
            <w:r w:rsidRPr="00286D4C">
              <w:rPr>
                <w:rFonts w:eastAsia="Times New Roman"/>
                <w:b/>
                <w:bCs/>
                <w:color w:val="111111"/>
                <w:sz w:val="24"/>
                <w:lang w:eastAsia="zh-CN"/>
              </w:rPr>
              <w:t> </w:t>
            </w:r>
          </w:p>
        </w:tc>
      </w:tr>
      <w:tr w:rsidR="00E96683" w:rsidRPr="004B04F6" w14:paraId="47778450" w14:textId="77777777" w:rsidTr="00E96683">
        <w:trPr>
          <w:trHeight w:val="126"/>
        </w:trPr>
        <w:tc>
          <w:tcPr>
            <w:tcW w:w="1328" w:type="dxa"/>
            <w:tcBorders>
              <w:top w:val="nil"/>
              <w:left w:val="nil"/>
              <w:bottom w:val="nil"/>
              <w:right w:val="nil"/>
            </w:tcBorders>
            <w:shd w:val="clear" w:color="auto" w:fill="auto"/>
            <w:noWrap/>
            <w:vAlign w:val="bottom"/>
            <w:hideMark/>
          </w:tcPr>
          <w:p w14:paraId="6CFD3515" w14:textId="77777777" w:rsidR="00E96683" w:rsidRPr="00286D4C" w:rsidRDefault="00E96683" w:rsidP="00E96683">
            <w:pPr>
              <w:rPr>
                <w:rFonts w:eastAsia="Times New Roman"/>
                <w:b/>
                <w:bCs/>
                <w:color w:val="000000"/>
                <w:sz w:val="24"/>
                <w:lang w:eastAsia="zh-CN"/>
              </w:rPr>
            </w:pPr>
            <w:proofErr w:type="spellStart"/>
            <w:r w:rsidRPr="00286D4C">
              <w:rPr>
                <w:rFonts w:eastAsia="Times New Roman"/>
                <w:b/>
                <w:bCs/>
                <w:color w:val="000000"/>
                <w:sz w:val="24"/>
                <w:lang w:eastAsia="zh-CN"/>
              </w:rPr>
              <w:t>Testset</w:t>
            </w:r>
            <w:proofErr w:type="spellEnd"/>
          </w:p>
        </w:tc>
        <w:tc>
          <w:tcPr>
            <w:tcW w:w="739" w:type="dxa"/>
            <w:tcBorders>
              <w:top w:val="nil"/>
              <w:left w:val="nil"/>
              <w:bottom w:val="nil"/>
              <w:right w:val="nil"/>
            </w:tcBorders>
            <w:shd w:val="clear" w:color="auto" w:fill="auto"/>
            <w:noWrap/>
            <w:vAlign w:val="bottom"/>
            <w:hideMark/>
          </w:tcPr>
          <w:p w14:paraId="48EA4B7B" w14:textId="77777777" w:rsidR="00E96683" w:rsidRPr="00286D4C" w:rsidRDefault="00E96683" w:rsidP="00E96683">
            <w:pPr>
              <w:rPr>
                <w:rFonts w:eastAsia="Times New Roman"/>
                <w:color w:val="000000"/>
                <w:sz w:val="22"/>
                <w:szCs w:val="22"/>
                <w:lang w:eastAsia="zh-CN"/>
              </w:rPr>
            </w:pPr>
          </w:p>
        </w:tc>
        <w:tc>
          <w:tcPr>
            <w:tcW w:w="816" w:type="dxa"/>
            <w:tcBorders>
              <w:top w:val="nil"/>
              <w:left w:val="nil"/>
              <w:bottom w:val="nil"/>
              <w:right w:val="nil"/>
            </w:tcBorders>
            <w:shd w:val="clear" w:color="auto" w:fill="auto"/>
            <w:noWrap/>
            <w:vAlign w:val="bottom"/>
            <w:hideMark/>
          </w:tcPr>
          <w:p w14:paraId="5F5E9A67" w14:textId="77777777" w:rsidR="00E96683" w:rsidRPr="00286D4C" w:rsidRDefault="00E96683" w:rsidP="00E96683">
            <w:pPr>
              <w:rPr>
                <w:rFonts w:eastAsia="Times New Roman"/>
                <w:color w:val="000000"/>
                <w:sz w:val="22"/>
                <w:szCs w:val="22"/>
                <w:lang w:eastAsia="zh-CN"/>
              </w:rPr>
            </w:pPr>
          </w:p>
        </w:tc>
        <w:tc>
          <w:tcPr>
            <w:tcW w:w="739" w:type="dxa"/>
            <w:tcBorders>
              <w:top w:val="nil"/>
              <w:left w:val="nil"/>
              <w:bottom w:val="nil"/>
              <w:right w:val="nil"/>
            </w:tcBorders>
            <w:shd w:val="clear" w:color="auto" w:fill="auto"/>
            <w:noWrap/>
            <w:vAlign w:val="bottom"/>
            <w:hideMark/>
          </w:tcPr>
          <w:p w14:paraId="4B5650C3" w14:textId="77777777" w:rsidR="00E96683" w:rsidRPr="00286D4C" w:rsidRDefault="00E96683" w:rsidP="00E96683">
            <w:pPr>
              <w:rPr>
                <w:rFonts w:eastAsia="Times New Roman"/>
                <w:color w:val="000000"/>
                <w:sz w:val="22"/>
                <w:szCs w:val="22"/>
                <w:lang w:eastAsia="zh-CN"/>
              </w:rPr>
            </w:pPr>
          </w:p>
        </w:tc>
        <w:tc>
          <w:tcPr>
            <w:tcW w:w="1173" w:type="dxa"/>
            <w:tcBorders>
              <w:top w:val="nil"/>
              <w:left w:val="nil"/>
              <w:bottom w:val="nil"/>
              <w:right w:val="nil"/>
            </w:tcBorders>
            <w:shd w:val="clear" w:color="auto" w:fill="auto"/>
            <w:noWrap/>
            <w:vAlign w:val="bottom"/>
            <w:hideMark/>
          </w:tcPr>
          <w:p w14:paraId="49651F88" w14:textId="77777777" w:rsidR="00E96683" w:rsidRPr="00286D4C" w:rsidRDefault="00E96683" w:rsidP="00E96683">
            <w:pPr>
              <w:rPr>
                <w:rFonts w:eastAsia="Times New Roman"/>
                <w:color w:val="000000"/>
                <w:sz w:val="22"/>
                <w:szCs w:val="22"/>
                <w:lang w:eastAsia="zh-CN"/>
              </w:rPr>
            </w:pPr>
          </w:p>
        </w:tc>
      </w:tr>
      <w:tr w:rsidR="00E96683" w:rsidRPr="004B04F6" w14:paraId="107500A0" w14:textId="77777777" w:rsidTr="00E96683">
        <w:trPr>
          <w:trHeight w:val="252"/>
        </w:trPr>
        <w:tc>
          <w:tcPr>
            <w:tcW w:w="13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1BDE15" w14:textId="77777777" w:rsidR="00E96683" w:rsidRPr="00286D4C" w:rsidRDefault="00E96683" w:rsidP="00E96683">
            <w:pPr>
              <w:jc w:val="center"/>
              <w:rPr>
                <w:rFonts w:eastAsia="Times New Roman"/>
                <w:b/>
                <w:bCs/>
                <w:color w:val="111111"/>
                <w:sz w:val="20"/>
                <w:szCs w:val="20"/>
                <w:lang w:eastAsia="zh-CN"/>
              </w:rPr>
            </w:pPr>
            <w:r w:rsidRPr="00286D4C">
              <w:rPr>
                <w:rFonts w:eastAsia="Times New Roman"/>
                <w:b/>
                <w:bCs/>
                <w:color w:val="111111"/>
                <w:sz w:val="20"/>
                <w:szCs w:val="20"/>
                <w:lang w:eastAsia="zh-CN"/>
              </w:rPr>
              <w:t>sepal</w:t>
            </w:r>
            <w:r w:rsidRPr="00286D4C">
              <w:rPr>
                <w:rFonts w:eastAsia="Times New Roman"/>
                <w:b/>
                <w:bCs/>
                <w:color w:val="111111"/>
                <w:sz w:val="20"/>
                <w:szCs w:val="20"/>
                <w:lang w:eastAsia="zh-CN"/>
              </w:rPr>
              <w:br/>
              <w:t>length</w:t>
            </w:r>
          </w:p>
        </w:tc>
        <w:tc>
          <w:tcPr>
            <w:tcW w:w="739" w:type="dxa"/>
            <w:tcBorders>
              <w:top w:val="single" w:sz="4" w:space="0" w:color="auto"/>
              <w:left w:val="nil"/>
              <w:bottom w:val="single" w:sz="4" w:space="0" w:color="auto"/>
              <w:right w:val="single" w:sz="4" w:space="0" w:color="auto"/>
            </w:tcBorders>
            <w:shd w:val="clear" w:color="000000" w:fill="FFFFFF"/>
            <w:vAlign w:val="center"/>
            <w:hideMark/>
          </w:tcPr>
          <w:p w14:paraId="7B23B07B" w14:textId="77777777" w:rsidR="00E96683" w:rsidRPr="00286D4C" w:rsidRDefault="00E96683" w:rsidP="00E96683">
            <w:pPr>
              <w:jc w:val="center"/>
              <w:rPr>
                <w:rFonts w:eastAsia="Times New Roman"/>
                <w:b/>
                <w:bCs/>
                <w:color w:val="111111"/>
                <w:sz w:val="20"/>
                <w:szCs w:val="20"/>
                <w:lang w:eastAsia="zh-CN"/>
              </w:rPr>
            </w:pPr>
            <w:r w:rsidRPr="00286D4C">
              <w:rPr>
                <w:rFonts w:eastAsia="Times New Roman"/>
                <w:b/>
                <w:bCs/>
                <w:color w:val="111111"/>
                <w:sz w:val="20"/>
                <w:szCs w:val="20"/>
                <w:lang w:eastAsia="zh-CN"/>
              </w:rPr>
              <w:t xml:space="preserve">sepal </w:t>
            </w:r>
            <w:r w:rsidRPr="00286D4C">
              <w:rPr>
                <w:rFonts w:eastAsia="Times New Roman"/>
                <w:b/>
                <w:bCs/>
                <w:color w:val="111111"/>
                <w:sz w:val="20"/>
                <w:szCs w:val="20"/>
                <w:lang w:eastAsia="zh-CN"/>
              </w:rPr>
              <w:br/>
              <w:t>width</w:t>
            </w:r>
          </w:p>
        </w:tc>
        <w:tc>
          <w:tcPr>
            <w:tcW w:w="816" w:type="dxa"/>
            <w:tcBorders>
              <w:top w:val="single" w:sz="4" w:space="0" w:color="auto"/>
              <w:left w:val="nil"/>
              <w:bottom w:val="single" w:sz="4" w:space="0" w:color="auto"/>
              <w:right w:val="single" w:sz="4" w:space="0" w:color="auto"/>
            </w:tcBorders>
            <w:shd w:val="clear" w:color="000000" w:fill="FFFFFF"/>
            <w:vAlign w:val="center"/>
            <w:hideMark/>
          </w:tcPr>
          <w:p w14:paraId="23364B42" w14:textId="77777777" w:rsidR="00E96683" w:rsidRPr="00286D4C" w:rsidRDefault="00E96683" w:rsidP="00E96683">
            <w:pPr>
              <w:jc w:val="center"/>
              <w:rPr>
                <w:rFonts w:eastAsia="Times New Roman"/>
                <w:b/>
                <w:bCs/>
                <w:color w:val="111111"/>
                <w:sz w:val="20"/>
                <w:szCs w:val="20"/>
                <w:lang w:eastAsia="zh-CN"/>
              </w:rPr>
            </w:pPr>
            <w:r w:rsidRPr="00286D4C">
              <w:rPr>
                <w:rFonts w:eastAsia="Times New Roman"/>
                <w:b/>
                <w:bCs/>
                <w:color w:val="111111"/>
                <w:sz w:val="20"/>
                <w:szCs w:val="20"/>
                <w:lang w:eastAsia="zh-CN"/>
              </w:rPr>
              <w:t>petal</w:t>
            </w:r>
            <w:r w:rsidRPr="00286D4C">
              <w:rPr>
                <w:rFonts w:eastAsia="Times New Roman"/>
                <w:b/>
                <w:bCs/>
                <w:color w:val="111111"/>
                <w:sz w:val="20"/>
                <w:szCs w:val="20"/>
                <w:lang w:eastAsia="zh-CN"/>
              </w:rPr>
              <w:br/>
              <w:t>length</w:t>
            </w:r>
          </w:p>
        </w:tc>
        <w:tc>
          <w:tcPr>
            <w:tcW w:w="739" w:type="dxa"/>
            <w:tcBorders>
              <w:top w:val="single" w:sz="4" w:space="0" w:color="auto"/>
              <w:left w:val="nil"/>
              <w:bottom w:val="single" w:sz="4" w:space="0" w:color="auto"/>
              <w:right w:val="single" w:sz="4" w:space="0" w:color="auto"/>
            </w:tcBorders>
            <w:shd w:val="clear" w:color="000000" w:fill="FFFFFF"/>
            <w:vAlign w:val="center"/>
            <w:hideMark/>
          </w:tcPr>
          <w:p w14:paraId="74F1DE18" w14:textId="77777777" w:rsidR="00E96683" w:rsidRPr="00286D4C" w:rsidRDefault="00E96683" w:rsidP="00E96683">
            <w:pPr>
              <w:jc w:val="center"/>
              <w:rPr>
                <w:rFonts w:eastAsia="Times New Roman"/>
                <w:b/>
                <w:bCs/>
                <w:color w:val="111111"/>
                <w:sz w:val="20"/>
                <w:szCs w:val="20"/>
                <w:lang w:eastAsia="zh-CN"/>
              </w:rPr>
            </w:pPr>
            <w:r w:rsidRPr="00286D4C">
              <w:rPr>
                <w:rFonts w:eastAsia="Times New Roman"/>
                <w:b/>
                <w:bCs/>
                <w:color w:val="111111"/>
                <w:sz w:val="20"/>
                <w:szCs w:val="20"/>
                <w:lang w:eastAsia="zh-CN"/>
              </w:rPr>
              <w:t>petal</w:t>
            </w:r>
            <w:r w:rsidRPr="00286D4C">
              <w:rPr>
                <w:rFonts w:eastAsia="Times New Roman"/>
                <w:b/>
                <w:bCs/>
                <w:color w:val="111111"/>
                <w:sz w:val="20"/>
                <w:szCs w:val="20"/>
                <w:lang w:eastAsia="zh-CN"/>
              </w:rPr>
              <w:br/>
              <w:t>width</w:t>
            </w:r>
          </w:p>
        </w:tc>
        <w:tc>
          <w:tcPr>
            <w:tcW w:w="1173" w:type="dxa"/>
            <w:tcBorders>
              <w:top w:val="single" w:sz="4" w:space="0" w:color="auto"/>
              <w:left w:val="nil"/>
              <w:bottom w:val="single" w:sz="4" w:space="0" w:color="auto"/>
              <w:right w:val="single" w:sz="4" w:space="0" w:color="auto"/>
            </w:tcBorders>
            <w:shd w:val="clear" w:color="000000" w:fill="FFFFFF"/>
            <w:vAlign w:val="center"/>
            <w:hideMark/>
          </w:tcPr>
          <w:p w14:paraId="7DE2249E" w14:textId="77777777" w:rsidR="00E96683" w:rsidRPr="00286D4C" w:rsidRDefault="009E0238" w:rsidP="00E96683">
            <w:pPr>
              <w:jc w:val="center"/>
              <w:rPr>
                <w:rFonts w:eastAsia="Times New Roman"/>
                <w:b/>
                <w:bCs/>
                <w:color w:val="111111"/>
                <w:sz w:val="20"/>
                <w:szCs w:val="20"/>
                <w:lang w:eastAsia="zh-CN"/>
              </w:rPr>
            </w:pPr>
            <w:r w:rsidRPr="00286D4C">
              <w:rPr>
                <w:rFonts w:eastAsia="Times New Roman"/>
                <w:b/>
                <w:bCs/>
                <w:color w:val="111111"/>
                <w:sz w:val="20"/>
                <w:szCs w:val="20"/>
                <w:lang w:eastAsia="zh-CN"/>
              </w:rPr>
              <w:t>S</w:t>
            </w:r>
            <w:r w:rsidR="00E96683" w:rsidRPr="00286D4C">
              <w:rPr>
                <w:rFonts w:eastAsia="Times New Roman"/>
                <w:b/>
                <w:bCs/>
                <w:color w:val="111111"/>
                <w:sz w:val="20"/>
                <w:szCs w:val="20"/>
                <w:lang w:eastAsia="zh-CN"/>
              </w:rPr>
              <w:t>pecies</w:t>
            </w:r>
          </w:p>
          <w:p w14:paraId="67A3C2CC" w14:textId="77777777" w:rsidR="009E0238" w:rsidRPr="00286D4C" w:rsidRDefault="009E0238" w:rsidP="00E96683">
            <w:pPr>
              <w:jc w:val="center"/>
              <w:rPr>
                <w:rFonts w:eastAsia="Times New Roman"/>
                <w:b/>
                <w:bCs/>
                <w:color w:val="111111"/>
                <w:sz w:val="20"/>
                <w:szCs w:val="20"/>
                <w:lang w:eastAsia="zh-CN"/>
              </w:rPr>
            </w:pPr>
            <w:r w:rsidRPr="00286D4C">
              <w:rPr>
                <w:rFonts w:eastAsia="Times New Roman"/>
                <w:b/>
                <w:bCs/>
                <w:color w:val="111111"/>
                <w:sz w:val="20"/>
                <w:szCs w:val="20"/>
                <w:lang w:eastAsia="zh-CN"/>
              </w:rPr>
              <w:t>(label)</w:t>
            </w:r>
          </w:p>
        </w:tc>
      </w:tr>
      <w:tr w:rsidR="00E96683" w:rsidRPr="004B04F6" w14:paraId="0979742B"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D9D9D9"/>
            <w:vAlign w:val="center"/>
            <w:hideMark/>
          </w:tcPr>
          <w:p w14:paraId="73A5BEE8"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7</w:t>
            </w:r>
          </w:p>
        </w:tc>
        <w:tc>
          <w:tcPr>
            <w:tcW w:w="739" w:type="dxa"/>
            <w:tcBorders>
              <w:top w:val="nil"/>
              <w:left w:val="nil"/>
              <w:bottom w:val="single" w:sz="4" w:space="0" w:color="auto"/>
              <w:right w:val="single" w:sz="4" w:space="0" w:color="auto"/>
            </w:tcBorders>
            <w:shd w:val="clear" w:color="000000" w:fill="D9D9D9"/>
            <w:vAlign w:val="center"/>
            <w:hideMark/>
          </w:tcPr>
          <w:p w14:paraId="3899C0BE"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3.2</w:t>
            </w:r>
          </w:p>
        </w:tc>
        <w:tc>
          <w:tcPr>
            <w:tcW w:w="816" w:type="dxa"/>
            <w:tcBorders>
              <w:top w:val="nil"/>
              <w:left w:val="nil"/>
              <w:bottom w:val="single" w:sz="4" w:space="0" w:color="auto"/>
              <w:right w:val="single" w:sz="4" w:space="0" w:color="auto"/>
            </w:tcBorders>
            <w:shd w:val="clear" w:color="000000" w:fill="D9D9D9"/>
            <w:vAlign w:val="center"/>
            <w:hideMark/>
          </w:tcPr>
          <w:p w14:paraId="7D84199A"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4.7</w:t>
            </w:r>
          </w:p>
        </w:tc>
        <w:tc>
          <w:tcPr>
            <w:tcW w:w="739" w:type="dxa"/>
            <w:tcBorders>
              <w:top w:val="nil"/>
              <w:left w:val="nil"/>
              <w:bottom w:val="single" w:sz="4" w:space="0" w:color="auto"/>
              <w:right w:val="single" w:sz="4" w:space="0" w:color="auto"/>
            </w:tcBorders>
            <w:shd w:val="clear" w:color="000000" w:fill="D9D9D9"/>
            <w:vAlign w:val="center"/>
            <w:hideMark/>
          </w:tcPr>
          <w:p w14:paraId="4FD72E51"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1.4</w:t>
            </w:r>
          </w:p>
        </w:tc>
        <w:tc>
          <w:tcPr>
            <w:tcW w:w="1173" w:type="dxa"/>
            <w:tcBorders>
              <w:top w:val="nil"/>
              <w:left w:val="nil"/>
              <w:bottom w:val="single" w:sz="4" w:space="0" w:color="auto"/>
              <w:right w:val="single" w:sz="4" w:space="0" w:color="auto"/>
            </w:tcBorders>
            <w:shd w:val="clear" w:color="000000" w:fill="D9D9D9"/>
            <w:vAlign w:val="center"/>
            <w:hideMark/>
          </w:tcPr>
          <w:p w14:paraId="0D18BF8E"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versicolor</w:t>
            </w:r>
          </w:p>
        </w:tc>
      </w:tr>
      <w:tr w:rsidR="00E96683" w:rsidRPr="004B04F6" w14:paraId="169CEF23"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FFFFFF"/>
            <w:vAlign w:val="center"/>
            <w:hideMark/>
          </w:tcPr>
          <w:p w14:paraId="136A5756"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5</w:t>
            </w:r>
          </w:p>
        </w:tc>
        <w:tc>
          <w:tcPr>
            <w:tcW w:w="739" w:type="dxa"/>
            <w:tcBorders>
              <w:top w:val="nil"/>
              <w:left w:val="nil"/>
              <w:bottom w:val="single" w:sz="4" w:space="0" w:color="auto"/>
              <w:right w:val="single" w:sz="4" w:space="0" w:color="auto"/>
            </w:tcBorders>
            <w:shd w:val="clear" w:color="000000" w:fill="FFFFFF"/>
            <w:vAlign w:val="center"/>
            <w:hideMark/>
          </w:tcPr>
          <w:p w14:paraId="71A53D2E"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3.3</w:t>
            </w:r>
          </w:p>
        </w:tc>
        <w:tc>
          <w:tcPr>
            <w:tcW w:w="816" w:type="dxa"/>
            <w:tcBorders>
              <w:top w:val="nil"/>
              <w:left w:val="nil"/>
              <w:bottom w:val="single" w:sz="4" w:space="0" w:color="auto"/>
              <w:right w:val="single" w:sz="4" w:space="0" w:color="auto"/>
            </w:tcBorders>
            <w:shd w:val="clear" w:color="000000" w:fill="FFFFFF"/>
            <w:vAlign w:val="center"/>
            <w:hideMark/>
          </w:tcPr>
          <w:p w14:paraId="6B28FDBA"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1.4</w:t>
            </w:r>
          </w:p>
        </w:tc>
        <w:tc>
          <w:tcPr>
            <w:tcW w:w="739" w:type="dxa"/>
            <w:tcBorders>
              <w:top w:val="nil"/>
              <w:left w:val="nil"/>
              <w:bottom w:val="single" w:sz="4" w:space="0" w:color="auto"/>
              <w:right w:val="single" w:sz="4" w:space="0" w:color="auto"/>
            </w:tcBorders>
            <w:shd w:val="clear" w:color="000000" w:fill="FFFFFF"/>
            <w:vAlign w:val="center"/>
            <w:hideMark/>
          </w:tcPr>
          <w:p w14:paraId="1E9AB7B1"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0.2</w:t>
            </w:r>
          </w:p>
        </w:tc>
        <w:tc>
          <w:tcPr>
            <w:tcW w:w="1173" w:type="dxa"/>
            <w:tcBorders>
              <w:top w:val="nil"/>
              <w:left w:val="nil"/>
              <w:bottom w:val="single" w:sz="4" w:space="0" w:color="auto"/>
              <w:right w:val="single" w:sz="4" w:space="0" w:color="auto"/>
            </w:tcBorders>
            <w:shd w:val="clear" w:color="000000" w:fill="FFFFFF"/>
            <w:vAlign w:val="center"/>
            <w:hideMark/>
          </w:tcPr>
          <w:p w14:paraId="3085C32A" w14:textId="77777777" w:rsidR="00E96683" w:rsidRPr="00286D4C" w:rsidRDefault="00E96683" w:rsidP="00E96683">
            <w:pPr>
              <w:jc w:val="center"/>
              <w:rPr>
                <w:rFonts w:eastAsia="Times New Roman"/>
                <w:bCs/>
                <w:color w:val="111111"/>
                <w:sz w:val="20"/>
                <w:szCs w:val="20"/>
                <w:lang w:eastAsia="zh-CN"/>
              </w:rPr>
            </w:pPr>
            <w:proofErr w:type="spellStart"/>
            <w:r w:rsidRPr="00286D4C">
              <w:rPr>
                <w:rFonts w:eastAsia="Times New Roman"/>
                <w:bCs/>
                <w:color w:val="111111"/>
                <w:sz w:val="20"/>
                <w:szCs w:val="20"/>
                <w:lang w:eastAsia="zh-CN"/>
              </w:rPr>
              <w:t>setosa</w:t>
            </w:r>
            <w:proofErr w:type="spellEnd"/>
          </w:p>
        </w:tc>
      </w:tr>
      <w:tr w:rsidR="00E96683" w:rsidRPr="004B04F6" w14:paraId="25F31BF8"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D9D9D9"/>
            <w:vAlign w:val="center"/>
            <w:hideMark/>
          </w:tcPr>
          <w:p w14:paraId="1D8ED321"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5.9</w:t>
            </w:r>
          </w:p>
        </w:tc>
        <w:tc>
          <w:tcPr>
            <w:tcW w:w="739" w:type="dxa"/>
            <w:tcBorders>
              <w:top w:val="nil"/>
              <w:left w:val="nil"/>
              <w:bottom w:val="single" w:sz="4" w:space="0" w:color="auto"/>
              <w:right w:val="single" w:sz="4" w:space="0" w:color="auto"/>
            </w:tcBorders>
            <w:shd w:val="clear" w:color="000000" w:fill="D9D9D9"/>
            <w:vAlign w:val="center"/>
            <w:hideMark/>
          </w:tcPr>
          <w:p w14:paraId="0B46626C"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3</w:t>
            </w:r>
          </w:p>
        </w:tc>
        <w:tc>
          <w:tcPr>
            <w:tcW w:w="816" w:type="dxa"/>
            <w:tcBorders>
              <w:top w:val="nil"/>
              <w:left w:val="nil"/>
              <w:bottom w:val="single" w:sz="4" w:space="0" w:color="auto"/>
              <w:right w:val="single" w:sz="4" w:space="0" w:color="auto"/>
            </w:tcBorders>
            <w:shd w:val="clear" w:color="000000" w:fill="D9D9D9"/>
            <w:vAlign w:val="center"/>
            <w:hideMark/>
          </w:tcPr>
          <w:p w14:paraId="263A7D03"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5.1</w:t>
            </w:r>
          </w:p>
        </w:tc>
        <w:tc>
          <w:tcPr>
            <w:tcW w:w="739" w:type="dxa"/>
            <w:tcBorders>
              <w:top w:val="nil"/>
              <w:left w:val="nil"/>
              <w:bottom w:val="single" w:sz="4" w:space="0" w:color="auto"/>
              <w:right w:val="single" w:sz="4" w:space="0" w:color="auto"/>
            </w:tcBorders>
            <w:shd w:val="clear" w:color="000000" w:fill="D9D9D9"/>
            <w:vAlign w:val="center"/>
            <w:hideMark/>
          </w:tcPr>
          <w:p w14:paraId="2CDAA346"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1.8</w:t>
            </w:r>
          </w:p>
        </w:tc>
        <w:tc>
          <w:tcPr>
            <w:tcW w:w="1173" w:type="dxa"/>
            <w:tcBorders>
              <w:top w:val="nil"/>
              <w:left w:val="nil"/>
              <w:bottom w:val="single" w:sz="4" w:space="0" w:color="auto"/>
              <w:right w:val="single" w:sz="4" w:space="0" w:color="auto"/>
            </w:tcBorders>
            <w:shd w:val="clear" w:color="000000" w:fill="D9D9D9"/>
            <w:vAlign w:val="center"/>
            <w:hideMark/>
          </w:tcPr>
          <w:p w14:paraId="5AB67D55" w14:textId="77777777" w:rsidR="00E96683" w:rsidRPr="00286D4C" w:rsidRDefault="00E96683" w:rsidP="00E96683">
            <w:pPr>
              <w:jc w:val="center"/>
              <w:rPr>
                <w:rFonts w:eastAsia="Times New Roman"/>
                <w:bCs/>
                <w:color w:val="111111"/>
                <w:sz w:val="20"/>
                <w:szCs w:val="20"/>
                <w:lang w:eastAsia="zh-CN"/>
              </w:rPr>
            </w:pPr>
            <w:r w:rsidRPr="00286D4C">
              <w:rPr>
                <w:rFonts w:eastAsia="Times New Roman"/>
                <w:bCs/>
                <w:color w:val="111111"/>
                <w:sz w:val="20"/>
                <w:szCs w:val="20"/>
                <w:lang w:eastAsia="zh-CN"/>
              </w:rPr>
              <w:t>virginica</w:t>
            </w:r>
          </w:p>
        </w:tc>
      </w:tr>
    </w:tbl>
    <w:p w14:paraId="7A84B6C2" w14:textId="77777777" w:rsidR="00E96683" w:rsidRDefault="00E96683" w:rsidP="007C3411">
      <w:pPr>
        <w:pStyle w:val="ListParagraph"/>
        <w:tabs>
          <w:tab w:val="left" w:pos="360"/>
        </w:tabs>
        <w:rPr>
          <w:rFonts w:eastAsia="TimesNewRomanPS-BoldMT" w:cs="SimSun"/>
          <w:bCs/>
          <w:sz w:val="24"/>
          <w:lang w:eastAsia="zh-CN"/>
        </w:rPr>
      </w:pPr>
    </w:p>
    <w:p w14:paraId="50641D1F" w14:textId="77777777" w:rsidR="00E96683" w:rsidRDefault="00E96683" w:rsidP="007C3411">
      <w:pPr>
        <w:pStyle w:val="ListParagraph"/>
        <w:tabs>
          <w:tab w:val="left" w:pos="360"/>
        </w:tabs>
        <w:rPr>
          <w:rFonts w:eastAsia="TimesNewRomanPS-BoldMT" w:cs="SimSun"/>
          <w:bCs/>
          <w:sz w:val="24"/>
          <w:lang w:eastAsia="zh-CN"/>
        </w:rPr>
      </w:pPr>
    </w:p>
    <w:p w14:paraId="2BBE16CA" w14:textId="77777777" w:rsidR="00E96683" w:rsidRDefault="00E96683" w:rsidP="007C3411">
      <w:pPr>
        <w:pStyle w:val="ListParagraph"/>
        <w:tabs>
          <w:tab w:val="left" w:pos="360"/>
        </w:tabs>
        <w:rPr>
          <w:rFonts w:eastAsia="TimesNewRomanPS-BoldMT" w:cs="SimSun"/>
          <w:bCs/>
          <w:sz w:val="24"/>
          <w:lang w:eastAsia="zh-CN"/>
        </w:rPr>
      </w:pPr>
    </w:p>
    <w:p w14:paraId="367D05C5" w14:textId="77777777" w:rsidR="00E96683" w:rsidRDefault="00E96683" w:rsidP="007C3411">
      <w:pPr>
        <w:pStyle w:val="ListParagraph"/>
        <w:tabs>
          <w:tab w:val="left" w:pos="360"/>
        </w:tabs>
        <w:rPr>
          <w:rFonts w:eastAsia="TimesNewRomanPS-BoldMT" w:cs="SimSun"/>
          <w:bCs/>
          <w:sz w:val="24"/>
          <w:lang w:eastAsia="zh-CN"/>
        </w:rPr>
      </w:pPr>
    </w:p>
    <w:p w14:paraId="75532DDB" w14:textId="77777777" w:rsidR="00E96683" w:rsidRDefault="00E96683" w:rsidP="007C3411">
      <w:pPr>
        <w:pStyle w:val="ListParagraph"/>
        <w:tabs>
          <w:tab w:val="left" w:pos="360"/>
        </w:tabs>
        <w:rPr>
          <w:rFonts w:eastAsia="TimesNewRomanPS-BoldMT" w:cs="SimSun"/>
          <w:bCs/>
          <w:sz w:val="24"/>
          <w:lang w:eastAsia="zh-CN"/>
        </w:rPr>
      </w:pPr>
    </w:p>
    <w:p w14:paraId="13131BDA" w14:textId="77777777" w:rsidR="00E96683" w:rsidRDefault="00E96683" w:rsidP="007C3411">
      <w:pPr>
        <w:pStyle w:val="ListParagraph"/>
        <w:tabs>
          <w:tab w:val="left" w:pos="360"/>
        </w:tabs>
        <w:rPr>
          <w:rFonts w:eastAsia="TimesNewRomanPS-BoldMT" w:cs="SimSun"/>
          <w:bCs/>
          <w:sz w:val="24"/>
          <w:lang w:eastAsia="zh-CN"/>
        </w:rPr>
      </w:pPr>
    </w:p>
    <w:p w14:paraId="5F20463F" w14:textId="77777777" w:rsidR="00E96683" w:rsidRDefault="00E96683" w:rsidP="007C3411">
      <w:pPr>
        <w:pStyle w:val="ListParagraph"/>
        <w:tabs>
          <w:tab w:val="left" w:pos="360"/>
        </w:tabs>
        <w:rPr>
          <w:rFonts w:eastAsia="TimesNewRomanPS-BoldMT" w:cs="SimSun"/>
          <w:bCs/>
          <w:sz w:val="24"/>
          <w:lang w:eastAsia="zh-CN"/>
        </w:rPr>
      </w:pPr>
    </w:p>
    <w:p w14:paraId="7433C6BC" w14:textId="77777777" w:rsidR="00E96683" w:rsidRDefault="00E96683" w:rsidP="007C3411">
      <w:pPr>
        <w:pStyle w:val="ListParagraph"/>
        <w:tabs>
          <w:tab w:val="left" w:pos="360"/>
        </w:tabs>
        <w:rPr>
          <w:rFonts w:eastAsia="TimesNewRomanPS-BoldMT" w:cs="SimSun"/>
          <w:bCs/>
          <w:sz w:val="24"/>
          <w:lang w:eastAsia="zh-CN"/>
        </w:rPr>
      </w:pPr>
    </w:p>
    <w:p w14:paraId="015C1110" w14:textId="77777777" w:rsidR="00E96683" w:rsidRDefault="00E96683" w:rsidP="007C3411">
      <w:pPr>
        <w:pStyle w:val="ListParagraph"/>
        <w:tabs>
          <w:tab w:val="left" w:pos="360"/>
        </w:tabs>
        <w:rPr>
          <w:rFonts w:eastAsia="TimesNewRomanPS-BoldMT" w:cs="SimSun"/>
          <w:bCs/>
          <w:sz w:val="24"/>
          <w:lang w:eastAsia="zh-CN"/>
        </w:rPr>
      </w:pPr>
    </w:p>
    <w:p w14:paraId="4407428B" w14:textId="77777777" w:rsidR="00E96683" w:rsidRDefault="00E96683" w:rsidP="007C3411">
      <w:pPr>
        <w:pStyle w:val="ListParagraph"/>
        <w:tabs>
          <w:tab w:val="left" w:pos="360"/>
        </w:tabs>
        <w:rPr>
          <w:rFonts w:eastAsia="TimesNewRomanPS-BoldMT" w:cs="SimSun"/>
          <w:bCs/>
          <w:sz w:val="24"/>
          <w:lang w:eastAsia="zh-CN"/>
        </w:rPr>
      </w:pPr>
    </w:p>
    <w:p w14:paraId="65909D05" w14:textId="77777777" w:rsidR="00E96683" w:rsidRDefault="00E96683" w:rsidP="007C3411">
      <w:pPr>
        <w:pStyle w:val="ListParagraph"/>
        <w:tabs>
          <w:tab w:val="left" w:pos="360"/>
        </w:tabs>
        <w:rPr>
          <w:rFonts w:eastAsia="TimesNewRomanPS-BoldMT" w:cs="SimSun"/>
          <w:bCs/>
          <w:sz w:val="24"/>
          <w:lang w:eastAsia="zh-CN"/>
        </w:rPr>
      </w:pPr>
    </w:p>
    <w:p w14:paraId="77E4BBE7" w14:textId="77777777" w:rsidR="00E96683" w:rsidRDefault="00E96683" w:rsidP="007C3411">
      <w:pPr>
        <w:pStyle w:val="ListParagraph"/>
        <w:tabs>
          <w:tab w:val="left" w:pos="360"/>
        </w:tabs>
        <w:rPr>
          <w:rFonts w:eastAsia="TimesNewRomanPS-BoldMT" w:cs="SimSun"/>
          <w:bCs/>
          <w:sz w:val="24"/>
          <w:lang w:eastAsia="zh-CN"/>
        </w:rPr>
      </w:pPr>
    </w:p>
    <w:p w14:paraId="1D098D1F" w14:textId="77777777" w:rsidR="00E96683" w:rsidRDefault="00E96683" w:rsidP="007C3411">
      <w:pPr>
        <w:pStyle w:val="ListParagraph"/>
        <w:tabs>
          <w:tab w:val="left" w:pos="360"/>
        </w:tabs>
        <w:rPr>
          <w:rFonts w:eastAsia="TimesNewRomanPS-BoldMT" w:cs="SimSun"/>
          <w:bCs/>
          <w:sz w:val="24"/>
          <w:lang w:eastAsia="zh-CN"/>
        </w:rPr>
      </w:pPr>
    </w:p>
    <w:p w14:paraId="1277B003" w14:textId="77777777" w:rsidR="007D0FCD" w:rsidRDefault="007D0FCD" w:rsidP="00E33230">
      <w:pPr>
        <w:tabs>
          <w:tab w:val="left" w:pos="360"/>
        </w:tabs>
        <w:rPr>
          <w:rFonts w:eastAsia="TimesNewRomanPS-BoldMT" w:cs="SimSun"/>
          <w:bCs/>
          <w:sz w:val="24"/>
          <w:lang w:eastAsia="zh-CN"/>
        </w:rPr>
      </w:pPr>
    </w:p>
    <w:p w14:paraId="14A81D16" w14:textId="2C9C9ECC" w:rsidR="00E33230" w:rsidRDefault="00E33230" w:rsidP="00E33230">
      <w:pPr>
        <w:tabs>
          <w:tab w:val="left" w:pos="360"/>
        </w:tabs>
        <w:rPr>
          <w:rFonts w:eastAsia="TimesNewRomanPS-BoldMT" w:cs="SimSun"/>
          <w:bCs/>
          <w:sz w:val="24"/>
          <w:lang w:eastAsia="zh-CN"/>
        </w:rPr>
      </w:pPr>
    </w:p>
    <w:p w14:paraId="0F84B04F" w14:textId="706C8304" w:rsidR="00B03B2D" w:rsidRDefault="00B03B2D" w:rsidP="00E33230">
      <w:pPr>
        <w:tabs>
          <w:tab w:val="left" w:pos="360"/>
        </w:tabs>
        <w:rPr>
          <w:rFonts w:eastAsia="TimesNewRomanPS-BoldMT" w:cs="SimSun"/>
          <w:bCs/>
          <w:sz w:val="24"/>
          <w:lang w:eastAsia="zh-CN"/>
        </w:rPr>
      </w:pPr>
    </w:p>
    <w:p w14:paraId="1A243014" w14:textId="7F8B8645" w:rsidR="00B03B2D" w:rsidRDefault="009A7BCA" w:rsidP="00E33230">
      <w:pPr>
        <w:tabs>
          <w:tab w:val="left" w:pos="360"/>
        </w:tabs>
        <w:rPr>
          <w:rFonts w:eastAsia="TimesNewRomanPS-BoldMT" w:cs="SimSun"/>
          <w:b/>
          <w:sz w:val="24"/>
          <w:lang w:eastAsia="zh-CN"/>
        </w:rPr>
      </w:pPr>
      <w:r w:rsidRPr="009A7BCA">
        <w:rPr>
          <w:rFonts w:eastAsia="TimesNewRomanPS-BoldMT" w:cs="SimSun"/>
          <w:b/>
          <w:sz w:val="24"/>
          <w:lang w:eastAsia="zh-CN"/>
        </w:rPr>
        <w:t xml:space="preserve">Solution: </w:t>
      </w:r>
    </w:p>
    <w:p w14:paraId="26AAF2B0" w14:textId="072D19E4" w:rsidR="00022E2A" w:rsidRDefault="00022E2A" w:rsidP="00E33230">
      <w:pPr>
        <w:tabs>
          <w:tab w:val="left" w:pos="360"/>
        </w:tabs>
        <w:rPr>
          <w:rFonts w:eastAsia="TimesNewRomanPS-BoldMT" w:cs="SimSun"/>
          <w:b/>
          <w:sz w:val="24"/>
          <w:lang w:eastAsia="zh-CN"/>
        </w:rPr>
      </w:pPr>
    </w:p>
    <w:p w14:paraId="6846EC09" w14:textId="763DFF61" w:rsidR="00022E2A" w:rsidRDefault="00022E2A" w:rsidP="00E33230">
      <w:pPr>
        <w:tabs>
          <w:tab w:val="left" w:pos="360"/>
        </w:tabs>
        <w:rPr>
          <w:rFonts w:eastAsia="TimesNewRomanPS-BoldMT" w:cs="SimSun"/>
          <w:b/>
          <w:sz w:val="24"/>
          <w:lang w:eastAsia="zh-CN"/>
        </w:rPr>
      </w:pPr>
      <w:r>
        <w:rPr>
          <w:rFonts w:eastAsia="TimesNewRomanPS-BoldMT" w:cs="SimSun"/>
          <w:b/>
          <w:sz w:val="24"/>
          <w:lang w:eastAsia="zh-CN"/>
        </w:rPr>
        <w:t xml:space="preserve">Data in csv format </w:t>
      </w:r>
      <w:proofErr w:type="gramStart"/>
      <w:r>
        <w:rPr>
          <w:rFonts w:eastAsia="TimesNewRomanPS-BoldMT" w:cs="SimSun"/>
          <w:b/>
          <w:sz w:val="24"/>
          <w:lang w:eastAsia="zh-CN"/>
        </w:rPr>
        <w:t>( csv</w:t>
      </w:r>
      <w:proofErr w:type="gramEnd"/>
      <w:r>
        <w:rPr>
          <w:rFonts w:eastAsia="TimesNewRomanPS-BoldMT" w:cs="SimSun"/>
          <w:b/>
          <w:sz w:val="24"/>
          <w:lang w:eastAsia="zh-CN"/>
        </w:rPr>
        <w:t xml:space="preserve"> file to be uploaded to collab)</w:t>
      </w:r>
    </w:p>
    <w:p w14:paraId="4BA76B21" w14:textId="77777777" w:rsidR="00022E2A" w:rsidRDefault="00022E2A" w:rsidP="00E33230">
      <w:pPr>
        <w:tabs>
          <w:tab w:val="left" w:pos="360"/>
        </w:tabs>
        <w:rPr>
          <w:rFonts w:eastAsia="TimesNewRomanPS-BoldMT" w:cs="SimSun"/>
          <w:b/>
          <w:sz w:val="24"/>
          <w:lang w:eastAsia="zh-CN"/>
        </w:rPr>
      </w:pPr>
    </w:p>
    <w:tbl>
      <w:tblPr>
        <w:tblStyle w:val="TableGrid"/>
        <w:tblW w:w="0" w:type="auto"/>
        <w:tblLook w:val="04A0" w:firstRow="1" w:lastRow="0" w:firstColumn="1" w:lastColumn="0" w:noHBand="0" w:noVBand="1"/>
      </w:tblPr>
      <w:tblGrid>
        <w:gridCol w:w="8900"/>
      </w:tblGrid>
      <w:tr w:rsidR="00022E2A" w14:paraId="108E532D" w14:textId="77777777" w:rsidTr="00022E2A">
        <w:tc>
          <w:tcPr>
            <w:tcW w:w="9126" w:type="dxa"/>
          </w:tcPr>
          <w:p w14:paraId="1C63A166" w14:textId="77777777" w:rsidR="00022E2A" w:rsidRPr="00022E2A" w:rsidRDefault="00022E2A" w:rsidP="00022E2A">
            <w:pPr>
              <w:tabs>
                <w:tab w:val="left" w:pos="360"/>
              </w:tabs>
              <w:rPr>
                <w:rFonts w:eastAsia="TimesNewRomanPS-BoldMT" w:cs="SimSun"/>
                <w:b/>
                <w:sz w:val="24"/>
                <w:lang w:eastAsia="zh-CN"/>
              </w:rPr>
            </w:pPr>
            <w:r w:rsidRPr="00022E2A">
              <w:rPr>
                <w:rFonts w:eastAsia="TimesNewRomanPS-BoldMT" w:cs="SimSun"/>
                <w:b/>
                <w:sz w:val="24"/>
                <w:lang w:eastAsia="zh-CN"/>
              </w:rPr>
              <w:t>5.1,</w:t>
            </w:r>
            <w:r w:rsidRPr="00022E2A">
              <w:rPr>
                <w:rFonts w:eastAsia="TimesNewRomanPS-BoldMT" w:cs="SimSun"/>
                <w:b/>
                <w:sz w:val="24"/>
                <w:lang w:eastAsia="zh-CN"/>
              </w:rPr>
              <w:tab/>
              <w:t xml:space="preserve"> 3.5,</w:t>
            </w:r>
            <w:r w:rsidRPr="00022E2A">
              <w:rPr>
                <w:rFonts w:eastAsia="TimesNewRomanPS-BoldMT" w:cs="SimSun"/>
                <w:b/>
                <w:sz w:val="24"/>
                <w:lang w:eastAsia="zh-CN"/>
              </w:rPr>
              <w:tab/>
              <w:t>1.4,</w:t>
            </w:r>
            <w:r w:rsidRPr="00022E2A">
              <w:rPr>
                <w:rFonts w:eastAsia="TimesNewRomanPS-BoldMT" w:cs="SimSun"/>
                <w:b/>
                <w:sz w:val="24"/>
                <w:lang w:eastAsia="zh-CN"/>
              </w:rPr>
              <w:tab/>
              <w:t>0.2,</w:t>
            </w:r>
            <w:r w:rsidRPr="00022E2A">
              <w:rPr>
                <w:rFonts w:eastAsia="TimesNewRomanPS-BoldMT" w:cs="SimSun"/>
                <w:b/>
                <w:sz w:val="24"/>
                <w:lang w:eastAsia="zh-CN"/>
              </w:rPr>
              <w:tab/>
            </w:r>
            <w:proofErr w:type="spellStart"/>
            <w:r w:rsidRPr="00022E2A">
              <w:rPr>
                <w:rFonts w:eastAsia="TimesNewRomanPS-BoldMT" w:cs="SimSun"/>
                <w:b/>
                <w:sz w:val="24"/>
                <w:lang w:eastAsia="zh-CN"/>
              </w:rPr>
              <w:t>setosa</w:t>
            </w:r>
            <w:proofErr w:type="spellEnd"/>
          </w:p>
          <w:p w14:paraId="35339029" w14:textId="77777777" w:rsidR="00022E2A" w:rsidRPr="00022E2A" w:rsidRDefault="00022E2A" w:rsidP="00022E2A">
            <w:pPr>
              <w:tabs>
                <w:tab w:val="left" w:pos="360"/>
              </w:tabs>
              <w:rPr>
                <w:rFonts w:eastAsia="TimesNewRomanPS-BoldMT" w:cs="SimSun"/>
                <w:b/>
                <w:sz w:val="24"/>
                <w:lang w:eastAsia="zh-CN"/>
              </w:rPr>
            </w:pPr>
            <w:r w:rsidRPr="00022E2A">
              <w:rPr>
                <w:rFonts w:eastAsia="TimesNewRomanPS-BoldMT" w:cs="SimSun"/>
                <w:b/>
                <w:sz w:val="24"/>
                <w:lang w:eastAsia="zh-CN"/>
              </w:rPr>
              <w:t>4.9,</w:t>
            </w:r>
            <w:r w:rsidRPr="00022E2A">
              <w:rPr>
                <w:rFonts w:eastAsia="TimesNewRomanPS-BoldMT" w:cs="SimSun"/>
                <w:b/>
                <w:sz w:val="24"/>
                <w:lang w:eastAsia="zh-CN"/>
              </w:rPr>
              <w:tab/>
              <w:t>3,</w:t>
            </w:r>
            <w:r w:rsidRPr="00022E2A">
              <w:rPr>
                <w:rFonts w:eastAsia="TimesNewRomanPS-BoldMT" w:cs="SimSun"/>
                <w:b/>
                <w:sz w:val="24"/>
                <w:lang w:eastAsia="zh-CN"/>
              </w:rPr>
              <w:tab/>
              <w:t>1.4,</w:t>
            </w:r>
            <w:r w:rsidRPr="00022E2A">
              <w:rPr>
                <w:rFonts w:eastAsia="TimesNewRomanPS-BoldMT" w:cs="SimSun"/>
                <w:b/>
                <w:sz w:val="24"/>
                <w:lang w:eastAsia="zh-CN"/>
              </w:rPr>
              <w:tab/>
              <w:t>0.2,</w:t>
            </w:r>
            <w:r w:rsidRPr="00022E2A">
              <w:rPr>
                <w:rFonts w:eastAsia="TimesNewRomanPS-BoldMT" w:cs="SimSun"/>
                <w:b/>
                <w:sz w:val="24"/>
                <w:lang w:eastAsia="zh-CN"/>
              </w:rPr>
              <w:tab/>
            </w:r>
            <w:proofErr w:type="spellStart"/>
            <w:r w:rsidRPr="00022E2A">
              <w:rPr>
                <w:rFonts w:eastAsia="TimesNewRomanPS-BoldMT" w:cs="SimSun"/>
                <w:b/>
                <w:sz w:val="24"/>
                <w:lang w:eastAsia="zh-CN"/>
              </w:rPr>
              <w:t>setosa</w:t>
            </w:r>
            <w:proofErr w:type="spellEnd"/>
          </w:p>
          <w:p w14:paraId="162E4106" w14:textId="77777777" w:rsidR="00022E2A" w:rsidRPr="00022E2A" w:rsidRDefault="00022E2A" w:rsidP="00022E2A">
            <w:pPr>
              <w:tabs>
                <w:tab w:val="left" w:pos="360"/>
              </w:tabs>
              <w:rPr>
                <w:rFonts w:eastAsia="TimesNewRomanPS-BoldMT" w:cs="SimSun"/>
                <w:b/>
                <w:sz w:val="24"/>
                <w:lang w:eastAsia="zh-CN"/>
              </w:rPr>
            </w:pPr>
            <w:r w:rsidRPr="00022E2A">
              <w:rPr>
                <w:rFonts w:eastAsia="TimesNewRomanPS-BoldMT" w:cs="SimSun"/>
                <w:b/>
                <w:sz w:val="24"/>
                <w:lang w:eastAsia="zh-CN"/>
              </w:rPr>
              <w:t>6.6,</w:t>
            </w:r>
            <w:r w:rsidRPr="00022E2A">
              <w:rPr>
                <w:rFonts w:eastAsia="TimesNewRomanPS-BoldMT" w:cs="SimSun"/>
                <w:b/>
                <w:sz w:val="24"/>
                <w:lang w:eastAsia="zh-CN"/>
              </w:rPr>
              <w:tab/>
              <w:t>2.9,</w:t>
            </w:r>
            <w:r w:rsidRPr="00022E2A">
              <w:rPr>
                <w:rFonts w:eastAsia="TimesNewRomanPS-BoldMT" w:cs="SimSun"/>
                <w:b/>
                <w:sz w:val="24"/>
                <w:lang w:eastAsia="zh-CN"/>
              </w:rPr>
              <w:tab/>
              <w:t>4.6,</w:t>
            </w:r>
            <w:r w:rsidRPr="00022E2A">
              <w:rPr>
                <w:rFonts w:eastAsia="TimesNewRomanPS-BoldMT" w:cs="SimSun"/>
                <w:b/>
                <w:sz w:val="24"/>
                <w:lang w:eastAsia="zh-CN"/>
              </w:rPr>
              <w:tab/>
              <w:t>1.3,</w:t>
            </w:r>
            <w:r w:rsidRPr="00022E2A">
              <w:rPr>
                <w:rFonts w:eastAsia="TimesNewRomanPS-BoldMT" w:cs="SimSun"/>
                <w:b/>
                <w:sz w:val="24"/>
                <w:lang w:eastAsia="zh-CN"/>
              </w:rPr>
              <w:tab/>
              <w:t>versicolor</w:t>
            </w:r>
          </w:p>
          <w:p w14:paraId="07814BA4" w14:textId="77777777" w:rsidR="00022E2A" w:rsidRPr="00022E2A" w:rsidRDefault="00022E2A" w:rsidP="00022E2A">
            <w:pPr>
              <w:tabs>
                <w:tab w:val="left" w:pos="360"/>
              </w:tabs>
              <w:rPr>
                <w:rFonts w:eastAsia="TimesNewRomanPS-BoldMT" w:cs="SimSun"/>
                <w:b/>
                <w:sz w:val="24"/>
                <w:lang w:eastAsia="zh-CN"/>
              </w:rPr>
            </w:pPr>
            <w:r w:rsidRPr="00022E2A">
              <w:rPr>
                <w:rFonts w:eastAsia="TimesNewRomanPS-BoldMT" w:cs="SimSun"/>
                <w:b/>
                <w:sz w:val="24"/>
                <w:lang w:eastAsia="zh-CN"/>
              </w:rPr>
              <w:t>5.2,</w:t>
            </w:r>
            <w:r w:rsidRPr="00022E2A">
              <w:rPr>
                <w:rFonts w:eastAsia="TimesNewRomanPS-BoldMT" w:cs="SimSun"/>
                <w:b/>
                <w:sz w:val="24"/>
                <w:lang w:eastAsia="zh-CN"/>
              </w:rPr>
              <w:tab/>
              <w:t>2.7,</w:t>
            </w:r>
            <w:r w:rsidRPr="00022E2A">
              <w:rPr>
                <w:rFonts w:eastAsia="TimesNewRomanPS-BoldMT" w:cs="SimSun"/>
                <w:b/>
                <w:sz w:val="24"/>
                <w:lang w:eastAsia="zh-CN"/>
              </w:rPr>
              <w:tab/>
              <w:t>3.9,</w:t>
            </w:r>
            <w:r w:rsidRPr="00022E2A">
              <w:rPr>
                <w:rFonts w:eastAsia="TimesNewRomanPS-BoldMT" w:cs="SimSun"/>
                <w:b/>
                <w:sz w:val="24"/>
                <w:lang w:eastAsia="zh-CN"/>
              </w:rPr>
              <w:tab/>
              <w:t>1.4,</w:t>
            </w:r>
            <w:r w:rsidRPr="00022E2A">
              <w:rPr>
                <w:rFonts w:eastAsia="TimesNewRomanPS-BoldMT" w:cs="SimSun"/>
                <w:b/>
                <w:sz w:val="24"/>
                <w:lang w:eastAsia="zh-CN"/>
              </w:rPr>
              <w:tab/>
              <w:t>versicolor</w:t>
            </w:r>
          </w:p>
          <w:p w14:paraId="063F787F" w14:textId="77777777" w:rsidR="00022E2A" w:rsidRPr="00022E2A" w:rsidRDefault="00022E2A" w:rsidP="00022E2A">
            <w:pPr>
              <w:tabs>
                <w:tab w:val="left" w:pos="360"/>
              </w:tabs>
              <w:rPr>
                <w:rFonts w:eastAsia="TimesNewRomanPS-BoldMT" w:cs="SimSun"/>
                <w:b/>
                <w:sz w:val="24"/>
                <w:lang w:eastAsia="zh-CN"/>
              </w:rPr>
            </w:pPr>
            <w:r w:rsidRPr="00022E2A">
              <w:rPr>
                <w:rFonts w:eastAsia="TimesNewRomanPS-BoldMT" w:cs="SimSun"/>
                <w:b/>
                <w:sz w:val="24"/>
                <w:lang w:eastAsia="zh-CN"/>
              </w:rPr>
              <w:t>6.9,</w:t>
            </w:r>
            <w:r w:rsidRPr="00022E2A">
              <w:rPr>
                <w:rFonts w:eastAsia="TimesNewRomanPS-BoldMT" w:cs="SimSun"/>
                <w:b/>
                <w:sz w:val="24"/>
                <w:lang w:eastAsia="zh-CN"/>
              </w:rPr>
              <w:tab/>
              <w:t>3.1,</w:t>
            </w:r>
            <w:r w:rsidRPr="00022E2A">
              <w:rPr>
                <w:rFonts w:eastAsia="TimesNewRomanPS-BoldMT" w:cs="SimSun"/>
                <w:b/>
                <w:sz w:val="24"/>
                <w:lang w:eastAsia="zh-CN"/>
              </w:rPr>
              <w:tab/>
              <w:t>5.1,</w:t>
            </w:r>
            <w:r w:rsidRPr="00022E2A">
              <w:rPr>
                <w:rFonts w:eastAsia="TimesNewRomanPS-BoldMT" w:cs="SimSun"/>
                <w:b/>
                <w:sz w:val="24"/>
                <w:lang w:eastAsia="zh-CN"/>
              </w:rPr>
              <w:tab/>
              <w:t>2.3,</w:t>
            </w:r>
            <w:r w:rsidRPr="00022E2A">
              <w:rPr>
                <w:rFonts w:eastAsia="TimesNewRomanPS-BoldMT" w:cs="SimSun"/>
                <w:b/>
                <w:sz w:val="24"/>
                <w:lang w:eastAsia="zh-CN"/>
              </w:rPr>
              <w:tab/>
              <w:t>virginica</w:t>
            </w:r>
          </w:p>
          <w:p w14:paraId="4BFE502A" w14:textId="3699E6C1" w:rsidR="00022E2A" w:rsidRPr="00022E2A" w:rsidRDefault="00022E2A" w:rsidP="00022E2A">
            <w:pPr>
              <w:tabs>
                <w:tab w:val="left" w:pos="360"/>
              </w:tabs>
              <w:rPr>
                <w:rFonts w:eastAsia="TimesNewRomanPS-BoldMT" w:cs="SimSun"/>
                <w:b/>
                <w:sz w:val="24"/>
                <w:lang w:eastAsia="zh-CN"/>
              </w:rPr>
            </w:pPr>
            <w:r w:rsidRPr="00022E2A">
              <w:rPr>
                <w:rFonts w:eastAsia="TimesNewRomanPS-BoldMT" w:cs="SimSun"/>
                <w:b/>
                <w:sz w:val="24"/>
                <w:lang w:eastAsia="zh-CN"/>
              </w:rPr>
              <w:t>5.8,</w:t>
            </w:r>
            <w:r w:rsidRPr="00022E2A">
              <w:rPr>
                <w:rFonts w:eastAsia="TimesNewRomanPS-BoldMT" w:cs="SimSun"/>
                <w:b/>
                <w:sz w:val="24"/>
                <w:lang w:eastAsia="zh-CN"/>
              </w:rPr>
              <w:tab/>
              <w:t>2.7,</w:t>
            </w:r>
            <w:r w:rsidRPr="00022E2A">
              <w:rPr>
                <w:rFonts w:eastAsia="TimesNewRomanPS-BoldMT" w:cs="SimSun"/>
                <w:b/>
                <w:sz w:val="24"/>
                <w:lang w:eastAsia="zh-CN"/>
              </w:rPr>
              <w:tab/>
              <w:t>5.1,</w:t>
            </w:r>
            <w:r w:rsidRPr="00022E2A">
              <w:rPr>
                <w:rFonts w:eastAsia="TimesNewRomanPS-BoldMT" w:cs="SimSun"/>
                <w:b/>
                <w:sz w:val="24"/>
                <w:lang w:eastAsia="zh-CN"/>
              </w:rPr>
              <w:tab/>
              <w:t>1.</w:t>
            </w:r>
            <w:proofErr w:type="gramStart"/>
            <w:r w:rsidRPr="00022E2A">
              <w:rPr>
                <w:rFonts w:eastAsia="TimesNewRomanPS-BoldMT" w:cs="SimSun"/>
                <w:b/>
                <w:sz w:val="24"/>
                <w:lang w:eastAsia="zh-CN"/>
              </w:rPr>
              <w:t>9,</w:t>
            </w:r>
            <w:r>
              <w:rPr>
                <w:rFonts w:eastAsia="TimesNewRomanPS-BoldMT" w:cs="SimSun"/>
                <w:b/>
                <w:sz w:val="24"/>
                <w:lang w:eastAsia="zh-CN"/>
              </w:rPr>
              <w:t xml:space="preserve">   </w:t>
            </w:r>
            <w:proofErr w:type="gramEnd"/>
            <w:r>
              <w:rPr>
                <w:rFonts w:eastAsia="TimesNewRomanPS-BoldMT" w:cs="SimSun"/>
                <w:b/>
                <w:sz w:val="24"/>
                <w:lang w:eastAsia="zh-CN"/>
              </w:rPr>
              <w:t xml:space="preserve">  </w:t>
            </w:r>
            <w:r w:rsidRPr="00022E2A">
              <w:rPr>
                <w:rFonts w:eastAsia="TimesNewRomanPS-BoldMT" w:cs="SimSun"/>
                <w:b/>
                <w:sz w:val="24"/>
                <w:lang w:eastAsia="zh-CN"/>
              </w:rPr>
              <w:t xml:space="preserve"> virginica</w:t>
            </w:r>
          </w:p>
          <w:p w14:paraId="765645A7" w14:textId="4BD3CA5E" w:rsidR="00022E2A" w:rsidRPr="00022E2A" w:rsidRDefault="00022E2A" w:rsidP="00022E2A">
            <w:pPr>
              <w:tabs>
                <w:tab w:val="left" w:pos="360"/>
              </w:tabs>
              <w:rPr>
                <w:rFonts w:eastAsia="TimesNewRomanPS-BoldMT" w:cs="SimSun"/>
                <w:b/>
                <w:sz w:val="24"/>
                <w:lang w:eastAsia="zh-CN"/>
              </w:rPr>
            </w:pPr>
            <w:r w:rsidRPr="00022E2A">
              <w:rPr>
                <w:rFonts w:eastAsia="TimesNewRomanPS-BoldMT" w:cs="SimSun"/>
                <w:b/>
                <w:sz w:val="24"/>
                <w:lang w:eastAsia="zh-CN"/>
              </w:rPr>
              <w:t>7,</w:t>
            </w:r>
            <w:r w:rsidRPr="00022E2A">
              <w:rPr>
                <w:rFonts w:eastAsia="TimesNewRomanPS-BoldMT" w:cs="SimSun"/>
                <w:b/>
                <w:sz w:val="24"/>
                <w:lang w:eastAsia="zh-CN"/>
              </w:rPr>
              <w:tab/>
            </w:r>
            <w:r>
              <w:rPr>
                <w:rFonts w:eastAsia="TimesNewRomanPS-BoldMT" w:cs="SimSun"/>
                <w:b/>
                <w:sz w:val="24"/>
                <w:lang w:eastAsia="zh-CN"/>
              </w:rPr>
              <w:t xml:space="preserve">     </w:t>
            </w:r>
            <w:r w:rsidRPr="00022E2A">
              <w:rPr>
                <w:rFonts w:eastAsia="TimesNewRomanPS-BoldMT" w:cs="SimSun"/>
                <w:b/>
                <w:sz w:val="24"/>
                <w:lang w:eastAsia="zh-CN"/>
              </w:rPr>
              <w:t>3.2,</w:t>
            </w:r>
            <w:r w:rsidRPr="00022E2A">
              <w:rPr>
                <w:rFonts w:eastAsia="TimesNewRomanPS-BoldMT" w:cs="SimSun"/>
                <w:b/>
                <w:sz w:val="24"/>
                <w:lang w:eastAsia="zh-CN"/>
              </w:rPr>
              <w:tab/>
              <w:t>4.7,</w:t>
            </w:r>
            <w:r w:rsidRPr="00022E2A">
              <w:rPr>
                <w:rFonts w:eastAsia="TimesNewRomanPS-BoldMT" w:cs="SimSun"/>
                <w:b/>
                <w:sz w:val="24"/>
                <w:lang w:eastAsia="zh-CN"/>
              </w:rPr>
              <w:tab/>
              <w:t>1.4,</w:t>
            </w:r>
            <w:r w:rsidRPr="00022E2A">
              <w:rPr>
                <w:rFonts w:eastAsia="TimesNewRomanPS-BoldMT" w:cs="SimSun"/>
                <w:b/>
                <w:sz w:val="24"/>
                <w:lang w:eastAsia="zh-CN"/>
              </w:rPr>
              <w:tab/>
              <w:t>versicolor</w:t>
            </w:r>
          </w:p>
          <w:p w14:paraId="66BB152C" w14:textId="14E5CD2B" w:rsidR="00022E2A" w:rsidRPr="00022E2A" w:rsidRDefault="00022E2A" w:rsidP="00022E2A">
            <w:pPr>
              <w:tabs>
                <w:tab w:val="left" w:pos="360"/>
              </w:tabs>
              <w:rPr>
                <w:rFonts w:eastAsia="TimesNewRomanPS-BoldMT" w:cs="SimSun"/>
                <w:b/>
                <w:sz w:val="24"/>
                <w:lang w:eastAsia="zh-CN"/>
              </w:rPr>
            </w:pPr>
            <w:r w:rsidRPr="00022E2A">
              <w:rPr>
                <w:rFonts w:eastAsia="TimesNewRomanPS-BoldMT" w:cs="SimSun"/>
                <w:b/>
                <w:sz w:val="24"/>
                <w:lang w:eastAsia="zh-CN"/>
              </w:rPr>
              <w:t>5,</w:t>
            </w:r>
            <w:r w:rsidRPr="00022E2A">
              <w:rPr>
                <w:rFonts w:eastAsia="TimesNewRomanPS-BoldMT" w:cs="SimSun"/>
                <w:b/>
                <w:sz w:val="24"/>
                <w:lang w:eastAsia="zh-CN"/>
              </w:rPr>
              <w:tab/>
            </w:r>
            <w:r>
              <w:rPr>
                <w:rFonts w:eastAsia="TimesNewRomanPS-BoldMT" w:cs="SimSun"/>
                <w:b/>
                <w:sz w:val="24"/>
                <w:lang w:eastAsia="zh-CN"/>
              </w:rPr>
              <w:t xml:space="preserve">     </w:t>
            </w:r>
            <w:r w:rsidRPr="00022E2A">
              <w:rPr>
                <w:rFonts w:eastAsia="TimesNewRomanPS-BoldMT" w:cs="SimSun"/>
                <w:b/>
                <w:sz w:val="24"/>
                <w:lang w:eastAsia="zh-CN"/>
              </w:rPr>
              <w:t>3.3,</w:t>
            </w:r>
            <w:r w:rsidRPr="00022E2A">
              <w:rPr>
                <w:rFonts w:eastAsia="TimesNewRomanPS-BoldMT" w:cs="SimSun"/>
                <w:b/>
                <w:sz w:val="24"/>
                <w:lang w:eastAsia="zh-CN"/>
              </w:rPr>
              <w:tab/>
              <w:t>1.4,</w:t>
            </w:r>
            <w:r w:rsidRPr="00022E2A">
              <w:rPr>
                <w:rFonts w:eastAsia="TimesNewRomanPS-BoldMT" w:cs="SimSun"/>
                <w:b/>
                <w:sz w:val="24"/>
                <w:lang w:eastAsia="zh-CN"/>
              </w:rPr>
              <w:tab/>
              <w:t>0.2,</w:t>
            </w:r>
            <w:r w:rsidRPr="00022E2A">
              <w:rPr>
                <w:rFonts w:eastAsia="TimesNewRomanPS-BoldMT" w:cs="SimSun"/>
                <w:b/>
                <w:sz w:val="24"/>
                <w:lang w:eastAsia="zh-CN"/>
              </w:rPr>
              <w:tab/>
            </w:r>
            <w:proofErr w:type="spellStart"/>
            <w:r w:rsidRPr="00022E2A">
              <w:rPr>
                <w:rFonts w:eastAsia="TimesNewRomanPS-BoldMT" w:cs="SimSun"/>
                <w:b/>
                <w:sz w:val="24"/>
                <w:lang w:eastAsia="zh-CN"/>
              </w:rPr>
              <w:t>setosa</w:t>
            </w:r>
            <w:proofErr w:type="spellEnd"/>
          </w:p>
          <w:p w14:paraId="40B59127" w14:textId="32281C6A" w:rsidR="00022E2A" w:rsidRDefault="00022E2A" w:rsidP="00022E2A">
            <w:pPr>
              <w:tabs>
                <w:tab w:val="left" w:pos="360"/>
              </w:tabs>
              <w:rPr>
                <w:rFonts w:eastAsia="TimesNewRomanPS-BoldMT" w:cs="SimSun"/>
                <w:b/>
                <w:sz w:val="24"/>
                <w:lang w:eastAsia="zh-CN"/>
              </w:rPr>
            </w:pPr>
            <w:r w:rsidRPr="00022E2A">
              <w:rPr>
                <w:rFonts w:eastAsia="TimesNewRomanPS-BoldMT" w:cs="SimSun"/>
                <w:b/>
                <w:sz w:val="24"/>
                <w:lang w:eastAsia="zh-CN"/>
              </w:rPr>
              <w:t>5.9,</w:t>
            </w:r>
            <w:r w:rsidRPr="00022E2A">
              <w:rPr>
                <w:rFonts w:eastAsia="TimesNewRomanPS-BoldMT" w:cs="SimSun"/>
                <w:b/>
                <w:sz w:val="24"/>
                <w:lang w:eastAsia="zh-CN"/>
              </w:rPr>
              <w:tab/>
              <w:t>3,</w:t>
            </w:r>
            <w:r w:rsidRPr="00022E2A">
              <w:rPr>
                <w:rFonts w:eastAsia="TimesNewRomanPS-BoldMT" w:cs="SimSun"/>
                <w:b/>
                <w:sz w:val="24"/>
                <w:lang w:eastAsia="zh-CN"/>
              </w:rPr>
              <w:tab/>
              <w:t>5.1,</w:t>
            </w:r>
            <w:r w:rsidRPr="00022E2A">
              <w:rPr>
                <w:rFonts w:eastAsia="TimesNewRomanPS-BoldMT" w:cs="SimSun"/>
                <w:b/>
                <w:sz w:val="24"/>
                <w:lang w:eastAsia="zh-CN"/>
              </w:rPr>
              <w:tab/>
              <w:t>1.8</w:t>
            </w:r>
            <w:r w:rsidRPr="00022E2A">
              <w:rPr>
                <w:rFonts w:eastAsia="TimesNewRomanPS-BoldMT" w:cs="SimSun"/>
                <w:b/>
                <w:sz w:val="24"/>
                <w:lang w:eastAsia="zh-CN"/>
              </w:rPr>
              <w:tab/>
              <w:t>virginica</w:t>
            </w:r>
          </w:p>
        </w:tc>
      </w:tr>
    </w:tbl>
    <w:p w14:paraId="024C2A07" w14:textId="437B32CF" w:rsidR="00022E2A" w:rsidRDefault="00022E2A" w:rsidP="00E33230">
      <w:pPr>
        <w:tabs>
          <w:tab w:val="left" w:pos="360"/>
        </w:tabs>
        <w:rPr>
          <w:rFonts w:eastAsia="TimesNewRomanPS-BoldMT" w:cs="SimSun"/>
          <w:b/>
          <w:sz w:val="24"/>
          <w:lang w:eastAsia="zh-CN"/>
        </w:rPr>
      </w:pPr>
    </w:p>
    <w:p w14:paraId="67C7030A" w14:textId="32DA1919" w:rsidR="00022E2A" w:rsidRDefault="00022E2A" w:rsidP="00E33230">
      <w:pPr>
        <w:tabs>
          <w:tab w:val="left" w:pos="360"/>
        </w:tabs>
        <w:rPr>
          <w:rFonts w:eastAsia="TimesNewRomanPS-BoldMT" w:cs="SimSun"/>
          <w:b/>
          <w:sz w:val="24"/>
          <w:lang w:eastAsia="zh-CN"/>
        </w:rPr>
      </w:pPr>
    </w:p>
    <w:p w14:paraId="7401A2E7" w14:textId="773083CD" w:rsidR="00022E2A" w:rsidRDefault="00022E2A" w:rsidP="00E33230">
      <w:pPr>
        <w:tabs>
          <w:tab w:val="left" w:pos="360"/>
        </w:tabs>
        <w:rPr>
          <w:rFonts w:eastAsia="TimesNewRomanPS-BoldMT" w:cs="SimSun"/>
          <w:b/>
          <w:sz w:val="24"/>
          <w:lang w:eastAsia="zh-CN"/>
        </w:rPr>
      </w:pPr>
      <w:r>
        <w:rPr>
          <w:rFonts w:eastAsia="TimesNewRomanPS-BoldMT" w:cs="SimSun"/>
          <w:b/>
          <w:sz w:val="24"/>
          <w:lang w:eastAsia="zh-CN"/>
        </w:rPr>
        <w:lastRenderedPageBreak/>
        <w:t xml:space="preserve">Then the following </w:t>
      </w:r>
      <w:proofErr w:type="gramStart"/>
      <w:r>
        <w:rPr>
          <w:rFonts w:eastAsia="TimesNewRomanPS-BoldMT" w:cs="SimSun"/>
          <w:b/>
          <w:sz w:val="24"/>
          <w:lang w:eastAsia="zh-CN"/>
        </w:rPr>
        <w:t>code ,</w:t>
      </w:r>
      <w:proofErr w:type="gramEnd"/>
      <w:r>
        <w:rPr>
          <w:rFonts w:eastAsia="TimesNewRomanPS-BoldMT" w:cs="SimSun"/>
          <w:b/>
          <w:sz w:val="24"/>
          <w:lang w:eastAsia="zh-CN"/>
        </w:rPr>
        <w:t xml:space="preserve"> which was used in the class is used to </w:t>
      </w:r>
      <w:r w:rsidR="00966DA1">
        <w:rPr>
          <w:rFonts w:eastAsia="TimesNewRomanPS-BoldMT" w:cs="SimSun"/>
          <w:b/>
          <w:sz w:val="24"/>
          <w:lang w:eastAsia="zh-CN"/>
        </w:rPr>
        <w:t>check the error for k = 1</w:t>
      </w:r>
    </w:p>
    <w:p w14:paraId="3AC94CAB" w14:textId="578EFC69" w:rsidR="00022E2A" w:rsidRDefault="00022E2A" w:rsidP="00E33230">
      <w:pPr>
        <w:tabs>
          <w:tab w:val="left" w:pos="360"/>
        </w:tabs>
        <w:rPr>
          <w:rFonts w:eastAsia="TimesNewRomanPS-BoldMT" w:cs="SimSun"/>
          <w:b/>
          <w:sz w:val="24"/>
          <w:lang w:eastAsia="zh-CN"/>
        </w:rPr>
      </w:pPr>
    </w:p>
    <w:tbl>
      <w:tblPr>
        <w:tblStyle w:val="TableGrid"/>
        <w:tblW w:w="0" w:type="auto"/>
        <w:tblLook w:val="04A0" w:firstRow="1" w:lastRow="0" w:firstColumn="1" w:lastColumn="0" w:noHBand="0" w:noVBand="1"/>
      </w:tblPr>
      <w:tblGrid>
        <w:gridCol w:w="8900"/>
      </w:tblGrid>
      <w:tr w:rsidR="00022E2A" w14:paraId="4BC25B39" w14:textId="77777777" w:rsidTr="00022E2A">
        <w:tc>
          <w:tcPr>
            <w:tcW w:w="9126" w:type="dxa"/>
          </w:tcPr>
          <w:p w14:paraId="523996F8"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0661798B"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    Importing Libraries &amp; Importing the Dataset</w:t>
            </w:r>
          </w:p>
          <w:p w14:paraId="64808DFB"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32D3B0C6"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F00DB"/>
                <w:sz w:val="21"/>
                <w:szCs w:val="21"/>
              </w:rPr>
              <w:t>import</w:t>
            </w:r>
            <w:r w:rsidRPr="00022E2A">
              <w:rPr>
                <w:rFonts w:ascii="Courier New" w:eastAsia="Times New Roman" w:hAnsi="Courier New" w:cs="Courier New"/>
                <w:color w:val="000000"/>
                <w:sz w:val="21"/>
                <w:szCs w:val="21"/>
              </w:rPr>
              <w:t> </w:t>
            </w:r>
            <w:proofErr w:type="spellStart"/>
            <w:r w:rsidRPr="00022E2A">
              <w:rPr>
                <w:rFonts w:ascii="Courier New" w:eastAsia="Times New Roman" w:hAnsi="Courier New" w:cs="Courier New"/>
                <w:color w:val="000000"/>
                <w:sz w:val="21"/>
                <w:szCs w:val="21"/>
              </w:rPr>
              <w:t>numpy</w:t>
            </w:r>
            <w:proofErr w:type="spellEnd"/>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AF00DB"/>
                <w:sz w:val="21"/>
                <w:szCs w:val="21"/>
              </w:rPr>
              <w:t>as</w:t>
            </w:r>
            <w:r w:rsidRPr="00022E2A">
              <w:rPr>
                <w:rFonts w:ascii="Courier New" w:eastAsia="Times New Roman" w:hAnsi="Courier New" w:cs="Courier New"/>
                <w:color w:val="000000"/>
                <w:sz w:val="21"/>
                <w:szCs w:val="21"/>
              </w:rPr>
              <w:t> np</w:t>
            </w:r>
          </w:p>
          <w:p w14:paraId="7E31668E"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F00DB"/>
                <w:sz w:val="21"/>
                <w:szCs w:val="21"/>
              </w:rPr>
              <w:t>import</w:t>
            </w:r>
            <w:r w:rsidRPr="00022E2A">
              <w:rPr>
                <w:rFonts w:ascii="Courier New" w:eastAsia="Times New Roman" w:hAnsi="Courier New" w:cs="Courier New"/>
                <w:color w:val="000000"/>
                <w:sz w:val="21"/>
                <w:szCs w:val="21"/>
              </w:rPr>
              <w:t> </w:t>
            </w:r>
            <w:proofErr w:type="spellStart"/>
            <w:proofErr w:type="gramStart"/>
            <w:r w:rsidRPr="00022E2A">
              <w:rPr>
                <w:rFonts w:ascii="Courier New" w:eastAsia="Times New Roman" w:hAnsi="Courier New" w:cs="Courier New"/>
                <w:color w:val="000000"/>
                <w:sz w:val="21"/>
                <w:szCs w:val="21"/>
              </w:rPr>
              <w:t>matplotlib.pyplot</w:t>
            </w:r>
            <w:proofErr w:type="spellEnd"/>
            <w:proofErr w:type="gramEnd"/>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AF00DB"/>
                <w:sz w:val="21"/>
                <w:szCs w:val="21"/>
              </w:rPr>
              <w:t>as</w:t>
            </w:r>
            <w:r w:rsidRPr="00022E2A">
              <w:rPr>
                <w:rFonts w:ascii="Courier New" w:eastAsia="Times New Roman" w:hAnsi="Courier New" w:cs="Courier New"/>
                <w:color w:val="000000"/>
                <w:sz w:val="21"/>
                <w:szCs w:val="21"/>
              </w:rPr>
              <w:t> </w:t>
            </w:r>
            <w:proofErr w:type="spellStart"/>
            <w:r w:rsidRPr="00022E2A">
              <w:rPr>
                <w:rFonts w:ascii="Courier New" w:eastAsia="Times New Roman" w:hAnsi="Courier New" w:cs="Courier New"/>
                <w:color w:val="000000"/>
                <w:sz w:val="21"/>
                <w:szCs w:val="21"/>
              </w:rPr>
              <w:t>plt</w:t>
            </w:r>
            <w:proofErr w:type="spellEnd"/>
          </w:p>
          <w:p w14:paraId="4838527E"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F00DB"/>
                <w:sz w:val="21"/>
                <w:szCs w:val="21"/>
              </w:rPr>
              <w:t>import</w:t>
            </w:r>
            <w:r w:rsidRPr="00022E2A">
              <w:rPr>
                <w:rFonts w:ascii="Courier New" w:eastAsia="Times New Roman" w:hAnsi="Courier New" w:cs="Courier New"/>
                <w:color w:val="000000"/>
                <w:sz w:val="21"/>
                <w:szCs w:val="21"/>
              </w:rPr>
              <w:t> pandas </w:t>
            </w:r>
            <w:r w:rsidRPr="00022E2A">
              <w:rPr>
                <w:rFonts w:ascii="Courier New" w:eastAsia="Times New Roman" w:hAnsi="Courier New" w:cs="Courier New"/>
                <w:color w:val="AF00DB"/>
                <w:sz w:val="21"/>
                <w:szCs w:val="21"/>
              </w:rPr>
              <w:t>as</w:t>
            </w:r>
            <w:r w:rsidRPr="00022E2A">
              <w:rPr>
                <w:rFonts w:ascii="Courier New" w:eastAsia="Times New Roman" w:hAnsi="Courier New" w:cs="Courier New"/>
                <w:color w:val="000000"/>
                <w:sz w:val="21"/>
                <w:szCs w:val="21"/>
              </w:rPr>
              <w:t> pd</w:t>
            </w:r>
          </w:p>
          <w:p w14:paraId="33C17DD2"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2104B729"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F00DB"/>
                <w:sz w:val="21"/>
                <w:szCs w:val="21"/>
              </w:rPr>
              <w:t>from</w:t>
            </w:r>
            <w:r w:rsidRPr="00022E2A">
              <w:rPr>
                <w:rFonts w:ascii="Courier New" w:eastAsia="Times New Roman" w:hAnsi="Courier New" w:cs="Courier New"/>
                <w:color w:val="000000"/>
                <w:sz w:val="21"/>
                <w:szCs w:val="21"/>
              </w:rPr>
              <w:t> </w:t>
            </w:r>
            <w:proofErr w:type="spellStart"/>
            <w:proofErr w:type="gramStart"/>
            <w:r w:rsidRPr="00022E2A">
              <w:rPr>
                <w:rFonts w:ascii="Courier New" w:eastAsia="Times New Roman" w:hAnsi="Courier New" w:cs="Courier New"/>
                <w:color w:val="000000"/>
                <w:sz w:val="21"/>
                <w:szCs w:val="21"/>
              </w:rPr>
              <w:t>google.colab</w:t>
            </w:r>
            <w:proofErr w:type="spellEnd"/>
            <w:proofErr w:type="gramEnd"/>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AF00DB"/>
                <w:sz w:val="21"/>
                <w:szCs w:val="21"/>
              </w:rPr>
              <w:t>import</w:t>
            </w:r>
            <w:r w:rsidRPr="00022E2A">
              <w:rPr>
                <w:rFonts w:ascii="Courier New" w:eastAsia="Times New Roman" w:hAnsi="Courier New" w:cs="Courier New"/>
                <w:color w:val="000000"/>
                <w:sz w:val="21"/>
                <w:szCs w:val="21"/>
              </w:rPr>
              <w:t> drive</w:t>
            </w:r>
          </w:p>
          <w:p w14:paraId="4CF35984"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022E2A">
              <w:rPr>
                <w:rFonts w:ascii="Courier New" w:eastAsia="Times New Roman" w:hAnsi="Courier New" w:cs="Courier New"/>
                <w:color w:val="000000"/>
                <w:sz w:val="21"/>
                <w:szCs w:val="21"/>
              </w:rPr>
              <w:t>drive.mount</w:t>
            </w:r>
            <w:proofErr w:type="spellEnd"/>
            <w:proofErr w:type="gramEnd"/>
            <w:r w:rsidRPr="00022E2A">
              <w:rPr>
                <w:rFonts w:ascii="Courier New" w:eastAsia="Times New Roman" w:hAnsi="Courier New" w:cs="Courier New"/>
                <w:color w:val="000000"/>
                <w:sz w:val="21"/>
                <w:szCs w:val="21"/>
              </w:rPr>
              <w:t>(</w:t>
            </w:r>
            <w:r w:rsidRPr="00022E2A">
              <w:rPr>
                <w:rFonts w:ascii="Courier New" w:eastAsia="Times New Roman" w:hAnsi="Courier New" w:cs="Courier New"/>
                <w:color w:val="A31515"/>
                <w:sz w:val="21"/>
                <w:szCs w:val="21"/>
              </w:rPr>
              <w:t>'/content/drive'</w:t>
            </w:r>
            <w:r w:rsidRPr="00022E2A">
              <w:rPr>
                <w:rFonts w:ascii="Courier New" w:eastAsia="Times New Roman" w:hAnsi="Courier New" w:cs="Courier New"/>
                <w:color w:val="000000"/>
                <w:sz w:val="21"/>
                <w:szCs w:val="21"/>
              </w:rPr>
              <w:t>)  </w:t>
            </w:r>
          </w:p>
          <w:p w14:paraId="2EBDEA95"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000000"/>
                <w:sz w:val="21"/>
                <w:szCs w:val="21"/>
              </w:rPr>
              <w:t>data = (</w:t>
            </w:r>
            <w:r w:rsidRPr="00022E2A">
              <w:rPr>
                <w:rFonts w:ascii="Courier New" w:eastAsia="Times New Roman" w:hAnsi="Courier New" w:cs="Courier New"/>
                <w:color w:val="A31515"/>
                <w:sz w:val="21"/>
                <w:szCs w:val="21"/>
              </w:rPr>
              <w:t>'/content/q6.txt'</w:t>
            </w:r>
            <w:r w:rsidRPr="00022E2A">
              <w:rPr>
                <w:rFonts w:ascii="Courier New" w:eastAsia="Times New Roman" w:hAnsi="Courier New" w:cs="Courier New"/>
                <w:color w:val="000000"/>
                <w:sz w:val="21"/>
                <w:szCs w:val="21"/>
              </w:rPr>
              <w:t>)</w:t>
            </w:r>
          </w:p>
          <w:p w14:paraId="46DD107F"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29CEC516"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008000"/>
                <w:sz w:val="21"/>
                <w:szCs w:val="21"/>
              </w:rPr>
              <w:t># Assign </w:t>
            </w:r>
            <w:proofErr w:type="spellStart"/>
            <w:r w:rsidRPr="00022E2A">
              <w:rPr>
                <w:rFonts w:ascii="Courier New" w:eastAsia="Times New Roman" w:hAnsi="Courier New" w:cs="Courier New"/>
                <w:color w:val="008000"/>
                <w:sz w:val="21"/>
                <w:szCs w:val="21"/>
              </w:rPr>
              <w:t>colum</w:t>
            </w:r>
            <w:proofErr w:type="spellEnd"/>
            <w:r w:rsidRPr="00022E2A">
              <w:rPr>
                <w:rFonts w:ascii="Courier New" w:eastAsia="Times New Roman" w:hAnsi="Courier New" w:cs="Courier New"/>
                <w:color w:val="008000"/>
                <w:sz w:val="21"/>
                <w:szCs w:val="21"/>
              </w:rPr>
              <w:t> names to the dataset</w:t>
            </w:r>
          </w:p>
          <w:p w14:paraId="7C6B9483"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000000"/>
                <w:sz w:val="21"/>
                <w:szCs w:val="21"/>
              </w:rPr>
              <w:t>names = [</w:t>
            </w:r>
            <w:r w:rsidRPr="00022E2A">
              <w:rPr>
                <w:rFonts w:ascii="Courier New" w:eastAsia="Times New Roman" w:hAnsi="Courier New" w:cs="Courier New"/>
                <w:color w:val="A31515"/>
                <w:sz w:val="21"/>
                <w:szCs w:val="21"/>
              </w:rPr>
              <w:t>'sepal_length'</w:t>
            </w:r>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A31515"/>
                <w:sz w:val="21"/>
                <w:szCs w:val="21"/>
              </w:rPr>
              <w:t>'sepal_width'</w:t>
            </w:r>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A31515"/>
                <w:sz w:val="21"/>
                <w:szCs w:val="21"/>
              </w:rPr>
              <w:t>'petal_length'</w:t>
            </w:r>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A31515"/>
                <w:sz w:val="21"/>
                <w:szCs w:val="21"/>
              </w:rPr>
              <w:t>'petal_width'</w:t>
            </w:r>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A31515"/>
                <w:sz w:val="21"/>
                <w:szCs w:val="21"/>
              </w:rPr>
              <w:t>'Species_label'</w:t>
            </w:r>
            <w:r w:rsidRPr="00022E2A">
              <w:rPr>
                <w:rFonts w:ascii="Courier New" w:eastAsia="Times New Roman" w:hAnsi="Courier New" w:cs="Courier New"/>
                <w:color w:val="000000"/>
                <w:sz w:val="21"/>
                <w:szCs w:val="21"/>
              </w:rPr>
              <w:t>]</w:t>
            </w:r>
          </w:p>
          <w:p w14:paraId="462D5648"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5453E930"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008000"/>
                <w:sz w:val="21"/>
                <w:szCs w:val="21"/>
              </w:rPr>
              <w:t># Read dataset to pandas </w:t>
            </w:r>
            <w:proofErr w:type="spellStart"/>
            <w:r w:rsidRPr="00022E2A">
              <w:rPr>
                <w:rFonts w:ascii="Courier New" w:eastAsia="Times New Roman" w:hAnsi="Courier New" w:cs="Courier New"/>
                <w:color w:val="008000"/>
                <w:sz w:val="21"/>
                <w:szCs w:val="21"/>
              </w:rPr>
              <w:t>dataframe</w:t>
            </w:r>
            <w:proofErr w:type="spellEnd"/>
          </w:p>
          <w:p w14:paraId="3225B8E5"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000000"/>
                <w:sz w:val="21"/>
                <w:szCs w:val="21"/>
              </w:rPr>
              <w:t>dataset = </w:t>
            </w:r>
            <w:proofErr w:type="gramStart"/>
            <w:r w:rsidRPr="00022E2A">
              <w:rPr>
                <w:rFonts w:ascii="Courier New" w:eastAsia="Times New Roman" w:hAnsi="Courier New" w:cs="Courier New"/>
                <w:color w:val="000000"/>
                <w:sz w:val="21"/>
                <w:szCs w:val="21"/>
              </w:rPr>
              <w:t>pd.read</w:t>
            </w:r>
            <w:proofErr w:type="gramEnd"/>
            <w:r w:rsidRPr="00022E2A">
              <w:rPr>
                <w:rFonts w:ascii="Courier New" w:eastAsia="Times New Roman" w:hAnsi="Courier New" w:cs="Courier New"/>
                <w:color w:val="000000"/>
                <w:sz w:val="21"/>
                <w:szCs w:val="21"/>
              </w:rPr>
              <w:t>_csv(data, names=names)  </w:t>
            </w:r>
            <w:r w:rsidRPr="00022E2A">
              <w:rPr>
                <w:rFonts w:ascii="Courier New" w:eastAsia="Times New Roman" w:hAnsi="Courier New" w:cs="Courier New"/>
                <w:color w:val="008000"/>
                <w:sz w:val="21"/>
                <w:szCs w:val="21"/>
              </w:rPr>
              <w:t># comma seperated values</w:t>
            </w:r>
          </w:p>
          <w:p w14:paraId="6C32F697"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7A2AF10B"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022E2A">
              <w:rPr>
                <w:rFonts w:ascii="Courier New" w:eastAsia="Times New Roman" w:hAnsi="Courier New" w:cs="Courier New"/>
                <w:color w:val="000000"/>
                <w:sz w:val="21"/>
                <w:szCs w:val="21"/>
              </w:rPr>
              <w:t>dataset.head</w:t>
            </w:r>
            <w:proofErr w:type="spellEnd"/>
            <w:proofErr w:type="gramEnd"/>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008000"/>
                <w:sz w:val="21"/>
                <w:szCs w:val="21"/>
              </w:rPr>
              <w:t># first 5 rows</w:t>
            </w:r>
          </w:p>
          <w:p w14:paraId="5C6E2C4E"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09A6892D"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54E938D8"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    Preprocessing</w:t>
            </w:r>
          </w:p>
          <w:p w14:paraId="1236AAD6"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56448A97"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000000"/>
                <w:sz w:val="21"/>
                <w:szCs w:val="21"/>
              </w:rPr>
              <w:t>X = </w:t>
            </w:r>
            <w:proofErr w:type="gramStart"/>
            <w:r w:rsidRPr="00022E2A">
              <w:rPr>
                <w:rFonts w:ascii="Courier New" w:eastAsia="Times New Roman" w:hAnsi="Courier New" w:cs="Courier New"/>
                <w:color w:val="000000"/>
                <w:sz w:val="21"/>
                <w:szCs w:val="21"/>
              </w:rPr>
              <w:t>dataset.iloc</w:t>
            </w:r>
            <w:proofErr w:type="gramEnd"/>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09885A"/>
                <w:sz w:val="21"/>
                <w:szCs w:val="21"/>
              </w:rPr>
              <w:t>-1</w:t>
            </w:r>
            <w:r w:rsidRPr="00022E2A">
              <w:rPr>
                <w:rFonts w:ascii="Courier New" w:eastAsia="Times New Roman" w:hAnsi="Courier New" w:cs="Courier New"/>
                <w:color w:val="000000"/>
                <w:sz w:val="21"/>
                <w:szCs w:val="21"/>
              </w:rPr>
              <w:t>].values         </w:t>
            </w:r>
            <w:r w:rsidRPr="00022E2A">
              <w:rPr>
                <w:rFonts w:ascii="Courier New" w:eastAsia="Times New Roman" w:hAnsi="Courier New" w:cs="Courier New"/>
                <w:color w:val="008000"/>
                <w:sz w:val="21"/>
                <w:szCs w:val="21"/>
              </w:rPr>
              <w:t># Assign 1st/2nd/3rd/4th colums values to X</w:t>
            </w:r>
          </w:p>
          <w:p w14:paraId="1E859B33"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000000"/>
                <w:sz w:val="21"/>
                <w:szCs w:val="21"/>
              </w:rPr>
              <w:t>y = </w:t>
            </w:r>
            <w:proofErr w:type="gramStart"/>
            <w:r w:rsidRPr="00022E2A">
              <w:rPr>
                <w:rFonts w:ascii="Courier New" w:eastAsia="Times New Roman" w:hAnsi="Courier New" w:cs="Courier New"/>
                <w:color w:val="000000"/>
                <w:sz w:val="21"/>
                <w:szCs w:val="21"/>
              </w:rPr>
              <w:t>dataset.iloc</w:t>
            </w:r>
            <w:proofErr w:type="gramEnd"/>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09885A"/>
                <w:sz w:val="21"/>
                <w:szCs w:val="21"/>
              </w:rPr>
              <w:t>4</w:t>
            </w:r>
            <w:r w:rsidRPr="00022E2A">
              <w:rPr>
                <w:rFonts w:ascii="Courier New" w:eastAsia="Times New Roman" w:hAnsi="Courier New" w:cs="Courier New"/>
                <w:color w:val="000000"/>
                <w:sz w:val="21"/>
                <w:szCs w:val="21"/>
              </w:rPr>
              <w:t>].values           </w:t>
            </w:r>
            <w:r w:rsidRPr="00022E2A">
              <w:rPr>
                <w:rFonts w:ascii="Courier New" w:eastAsia="Times New Roman" w:hAnsi="Courier New" w:cs="Courier New"/>
                <w:color w:val="008000"/>
                <w:sz w:val="21"/>
                <w:szCs w:val="21"/>
              </w:rPr>
              <w:t># Assign 5th column values to y</w:t>
            </w:r>
          </w:p>
          <w:p w14:paraId="069FACED"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36B9B8D2"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0DF41706"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    Train Test Split</w:t>
            </w:r>
          </w:p>
          <w:p w14:paraId="682406A3"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491F83AA"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F00DB"/>
                <w:sz w:val="21"/>
                <w:szCs w:val="21"/>
              </w:rPr>
              <w:t>from</w:t>
            </w:r>
            <w:r w:rsidRPr="00022E2A">
              <w:rPr>
                <w:rFonts w:ascii="Courier New" w:eastAsia="Times New Roman" w:hAnsi="Courier New" w:cs="Courier New"/>
                <w:color w:val="000000"/>
                <w:sz w:val="21"/>
                <w:szCs w:val="21"/>
              </w:rPr>
              <w:t> </w:t>
            </w:r>
            <w:proofErr w:type="spellStart"/>
            <w:proofErr w:type="gramStart"/>
            <w:r w:rsidRPr="00022E2A">
              <w:rPr>
                <w:rFonts w:ascii="Courier New" w:eastAsia="Times New Roman" w:hAnsi="Courier New" w:cs="Courier New"/>
                <w:color w:val="000000"/>
                <w:sz w:val="21"/>
                <w:szCs w:val="21"/>
              </w:rPr>
              <w:t>sklearn.model</w:t>
            </w:r>
            <w:proofErr w:type="gramEnd"/>
            <w:r w:rsidRPr="00022E2A">
              <w:rPr>
                <w:rFonts w:ascii="Courier New" w:eastAsia="Times New Roman" w:hAnsi="Courier New" w:cs="Courier New"/>
                <w:color w:val="000000"/>
                <w:sz w:val="21"/>
                <w:szCs w:val="21"/>
              </w:rPr>
              <w:t>_selection</w:t>
            </w:r>
            <w:proofErr w:type="spellEnd"/>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AF00DB"/>
                <w:sz w:val="21"/>
                <w:szCs w:val="21"/>
              </w:rPr>
              <w:t>import</w:t>
            </w:r>
            <w:r w:rsidRPr="00022E2A">
              <w:rPr>
                <w:rFonts w:ascii="Courier New" w:eastAsia="Times New Roman" w:hAnsi="Courier New" w:cs="Courier New"/>
                <w:color w:val="000000"/>
                <w:sz w:val="21"/>
                <w:szCs w:val="21"/>
              </w:rPr>
              <w:t> </w:t>
            </w:r>
            <w:proofErr w:type="spellStart"/>
            <w:r w:rsidRPr="00022E2A">
              <w:rPr>
                <w:rFonts w:ascii="Courier New" w:eastAsia="Times New Roman" w:hAnsi="Courier New" w:cs="Courier New"/>
                <w:color w:val="000000"/>
                <w:sz w:val="21"/>
                <w:szCs w:val="21"/>
              </w:rPr>
              <w:t>train_test_split</w:t>
            </w:r>
            <w:proofErr w:type="spellEnd"/>
          </w:p>
          <w:p w14:paraId="590AF28A"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000000"/>
                <w:sz w:val="21"/>
                <w:szCs w:val="21"/>
              </w:rPr>
              <w:t>X_train, X_test, y_train, y_test = train_test_</w:t>
            </w:r>
            <w:proofErr w:type="gramStart"/>
            <w:r w:rsidRPr="00022E2A">
              <w:rPr>
                <w:rFonts w:ascii="Courier New" w:eastAsia="Times New Roman" w:hAnsi="Courier New" w:cs="Courier New"/>
                <w:color w:val="000000"/>
                <w:sz w:val="21"/>
                <w:szCs w:val="21"/>
              </w:rPr>
              <w:t>split(</w:t>
            </w:r>
            <w:proofErr w:type="gramEnd"/>
            <w:r w:rsidRPr="00022E2A">
              <w:rPr>
                <w:rFonts w:ascii="Courier New" w:eastAsia="Times New Roman" w:hAnsi="Courier New" w:cs="Courier New"/>
                <w:color w:val="000000"/>
                <w:sz w:val="21"/>
                <w:szCs w:val="21"/>
              </w:rPr>
              <w:t>X, y, test_size=</w:t>
            </w:r>
            <w:r w:rsidRPr="00022E2A">
              <w:rPr>
                <w:rFonts w:ascii="Courier New" w:eastAsia="Times New Roman" w:hAnsi="Courier New" w:cs="Courier New"/>
                <w:color w:val="09885A"/>
                <w:sz w:val="21"/>
                <w:szCs w:val="21"/>
              </w:rPr>
              <w:t>0.33</w:t>
            </w:r>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008000"/>
                <w:sz w:val="21"/>
                <w:szCs w:val="21"/>
              </w:rPr>
              <w:t># training set: 67% or 6/9 of the given data </w:t>
            </w:r>
          </w:p>
          <w:p w14:paraId="1407738C"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7CE88C69"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005F8E16"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    Feature Scaling</w:t>
            </w:r>
          </w:p>
          <w:p w14:paraId="6CDA91DE"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181AF47A"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F00DB"/>
                <w:sz w:val="21"/>
                <w:szCs w:val="21"/>
              </w:rPr>
              <w:t>from</w:t>
            </w:r>
            <w:r w:rsidRPr="00022E2A">
              <w:rPr>
                <w:rFonts w:ascii="Courier New" w:eastAsia="Times New Roman" w:hAnsi="Courier New" w:cs="Courier New"/>
                <w:color w:val="000000"/>
                <w:sz w:val="21"/>
                <w:szCs w:val="21"/>
              </w:rPr>
              <w:t> </w:t>
            </w:r>
            <w:proofErr w:type="spellStart"/>
            <w:proofErr w:type="gramStart"/>
            <w:r w:rsidRPr="00022E2A">
              <w:rPr>
                <w:rFonts w:ascii="Courier New" w:eastAsia="Times New Roman" w:hAnsi="Courier New" w:cs="Courier New"/>
                <w:color w:val="000000"/>
                <w:sz w:val="21"/>
                <w:szCs w:val="21"/>
              </w:rPr>
              <w:t>sklearn.preprocessing</w:t>
            </w:r>
            <w:proofErr w:type="spellEnd"/>
            <w:proofErr w:type="gramEnd"/>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AF00DB"/>
                <w:sz w:val="21"/>
                <w:szCs w:val="21"/>
              </w:rPr>
              <w:t>import</w:t>
            </w:r>
            <w:r w:rsidRPr="00022E2A">
              <w:rPr>
                <w:rFonts w:ascii="Courier New" w:eastAsia="Times New Roman" w:hAnsi="Courier New" w:cs="Courier New"/>
                <w:color w:val="000000"/>
                <w:sz w:val="21"/>
                <w:szCs w:val="21"/>
              </w:rPr>
              <w:t> </w:t>
            </w:r>
            <w:proofErr w:type="spellStart"/>
            <w:r w:rsidRPr="00022E2A">
              <w:rPr>
                <w:rFonts w:ascii="Courier New" w:eastAsia="Times New Roman" w:hAnsi="Courier New" w:cs="Courier New"/>
                <w:color w:val="000000"/>
                <w:sz w:val="21"/>
                <w:szCs w:val="21"/>
              </w:rPr>
              <w:t>StandardScaler</w:t>
            </w:r>
            <w:proofErr w:type="spellEnd"/>
          </w:p>
          <w:p w14:paraId="5D21B3BA"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000000"/>
                <w:sz w:val="21"/>
                <w:szCs w:val="21"/>
              </w:rPr>
              <w:t>scaler = </w:t>
            </w:r>
            <w:proofErr w:type="spellStart"/>
            <w:proofErr w:type="gramStart"/>
            <w:r w:rsidRPr="00022E2A">
              <w:rPr>
                <w:rFonts w:ascii="Courier New" w:eastAsia="Times New Roman" w:hAnsi="Courier New" w:cs="Courier New"/>
                <w:color w:val="000000"/>
                <w:sz w:val="21"/>
                <w:szCs w:val="21"/>
              </w:rPr>
              <w:t>StandardScaler</w:t>
            </w:r>
            <w:proofErr w:type="spellEnd"/>
            <w:r w:rsidRPr="00022E2A">
              <w:rPr>
                <w:rFonts w:ascii="Courier New" w:eastAsia="Times New Roman" w:hAnsi="Courier New" w:cs="Courier New"/>
                <w:color w:val="000000"/>
                <w:sz w:val="21"/>
                <w:szCs w:val="21"/>
              </w:rPr>
              <w:t>(</w:t>
            </w:r>
            <w:proofErr w:type="gramEnd"/>
            <w:r w:rsidRPr="00022E2A">
              <w:rPr>
                <w:rFonts w:ascii="Courier New" w:eastAsia="Times New Roman" w:hAnsi="Courier New" w:cs="Courier New"/>
                <w:color w:val="000000"/>
                <w:sz w:val="21"/>
                <w:szCs w:val="21"/>
              </w:rPr>
              <w:t>)   </w:t>
            </w:r>
          </w:p>
          <w:p w14:paraId="70F8C461" w14:textId="77777777" w:rsidR="00022E2A" w:rsidRPr="00022E2A" w:rsidRDefault="00022E2A" w:rsidP="00022E2A">
            <w:pPr>
              <w:shd w:val="clear" w:color="auto" w:fill="FFFFFE"/>
              <w:spacing w:after="240" w:line="285" w:lineRule="atLeast"/>
              <w:rPr>
                <w:rFonts w:ascii="Courier New" w:eastAsia="Times New Roman" w:hAnsi="Courier New" w:cs="Courier New"/>
                <w:color w:val="000000"/>
                <w:sz w:val="21"/>
                <w:szCs w:val="21"/>
              </w:rPr>
            </w:pPr>
          </w:p>
          <w:p w14:paraId="1292A6F7"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spellStart"/>
            <w:r w:rsidRPr="00022E2A">
              <w:rPr>
                <w:rFonts w:ascii="Courier New" w:eastAsia="Times New Roman" w:hAnsi="Courier New" w:cs="Courier New"/>
                <w:color w:val="000000"/>
                <w:sz w:val="21"/>
                <w:szCs w:val="21"/>
              </w:rPr>
              <w:t>scaler.fit</w:t>
            </w:r>
            <w:proofErr w:type="spellEnd"/>
            <w:r w:rsidRPr="00022E2A">
              <w:rPr>
                <w:rFonts w:ascii="Courier New" w:eastAsia="Times New Roman" w:hAnsi="Courier New" w:cs="Courier New"/>
                <w:color w:val="000000"/>
                <w:sz w:val="21"/>
                <w:szCs w:val="21"/>
              </w:rPr>
              <w:t>(</w:t>
            </w:r>
            <w:proofErr w:type="spellStart"/>
            <w:r w:rsidRPr="00022E2A">
              <w:rPr>
                <w:rFonts w:ascii="Courier New" w:eastAsia="Times New Roman" w:hAnsi="Courier New" w:cs="Courier New"/>
                <w:color w:val="000000"/>
                <w:sz w:val="21"/>
                <w:szCs w:val="21"/>
              </w:rPr>
              <w:t>X_train</w:t>
            </w:r>
            <w:proofErr w:type="spellEnd"/>
            <w:r w:rsidRPr="00022E2A">
              <w:rPr>
                <w:rFonts w:ascii="Courier New" w:eastAsia="Times New Roman" w:hAnsi="Courier New" w:cs="Courier New"/>
                <w:color w:val="000000"/>
                <w:sz w:val="21"/>
                <w:szCs w:val="21"/>
              </w:rPr>
              <w:t>)</w:t>
            </w:r>
          </w:p>
          <w:p w14:paraId="1F1C1099"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12B58045"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spellStart"/>
            <w:r w:rsidRPr="00022E2A">
              <w:rPr>
                <w:rFonts w:ascii="Courier New" w:eastAsia="Times New Roman" w:hAnsi="Courier New" w:cs="Courier New"/>
                <w:color w:val="000000"/>
                <w:sz w:val="21"/>
                <w:szCs w:val="21"/>
              </w:rPr>
              <w:lastRenderedPageBreak/>
              <w:t>X_train</w:t>
            </w:r>
            <w:proofErr w:type="spellEnd"/>
            <w:r w:rsidRPr="00022E2A">
              <w:rPr>
                <w:rFonts w:ascii="Courier New" w:eastAsia="Times New Roman" w:hAnsi="Courier New" w:cs="Courier New"/>
                <w:color w:val="000000"/>
                <w:sz w:val="21"/>
                <w:szCs w:val="21"/>
              </w:rPr>
              <w:t> = </w:t>
            </w:r>
            <w:proofErr w:type="spellStart"/>
            <w:proofErr w:type="gramStart"/>
            <w:r w:rsidRPr="00022E2A">
              <w:rPr>
                <w:rFonts w:ascii="Courier New" w:eastAsia="Times New Roman" w:hAnsi="Courier New" w:cs="Courier New"/>
                <w:color w:val="000000"/>
                <w:sz w:val="21"/>
                <w:szCs w:val="21"/>
              </w:rPr>
              <w:t>scaler.transform</w:t>
            </w:r>
            <w:proofErr w:type="spellEnd"/>
            <w:proofErr w:type="gramEnd"/>
            <w:r w:rsidRPr="00022E2A">
              <w:rPr>
                <w:rFonts w:ascii="Courier New" w:eastAsia="Times New Roman" w:hAnsi="Courier New" w:cs="Courier New"/>
                <w:color w:val="000000"/>
                <w:sz w:val="21"/>
                <w:szCs w:val="21"/>
              </w:rPr>
              <w:t>(</w:t>
            </w:r>
            <w:proofErr w:type="spellStart"/>
            <w:r w:rsidRPr="00022E2A">
              <w:rPr>
                <w:rFonts w:ascii="Courier New" w:eastAsia="Times New Roman" w:hAnsi="Courier New" w:cs="Courier New"/>
                <w:color w:val="000000"/>
                <w:sz w:val="21"/>
                <w:szCs w:val="21"/>
              </w:rPr>
              <w:t>X_train</w:t>
            </w:r>
            <w:proofErr w:type="spellEnd"/>
            <w:r w:rsidRPr="00022E2A">
              <w:rPr>
                <w:rFonts w:ascii="Courier New" w:eastAsia="Times New Roman" w:hAnsi="Courier New" w:cs="Courier New"/>
                <w:color w:val="000000"/>
                <w:sz w:val="21"/>
                <w:szCs w:val="21"/>
              </w:rPr>
              <w:t>)</w:t>
            </w:r>
          </w:p>
          <w:p w14:paraId="5806A3DE"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spellStart"/>
            <w:r w:rsidRPr="00022E2A">
              <w:rPr>
                <w:rFonts w:ascii="Courier New" w:eastAsia="Times New Roman" w:hAnsi="Courier New" w:cs="Courier New"/>
                <w:color w:val="000000"/>
                <w:sz w:val="21"/>
                <w:szCs w:val="21"/>
              </w:rPr>
              <w:t>X_test</w:t>
            </w:r>
            <w:proofErr w:type="spellEnd"/>
            <w:r w:rsidRPr="00022E2A">
              <w:rPr>
                <w:rFonts w:ascii="Courier New" w:eastAsia="Times New Roman" w:hAnsi="Courier New" w:cs="Courier New"/>
                <w:color w:val="000000"/>
                <w:sz w:val="21"/>
                <w:szCs w:val="21"/>
              </w:rPr>
              <w:t> = </w:t>
            </w:r>
            <w:proofErr w:type="spellStart"/>
            <w:proofErr w:type="gramStart"/>
            <w:r w:rsidRPr="00022E2A">
              <w:rPr>
                <w:rFonts w:ascii="Courier New" w:eastAsia="Times New Roman" w:hAnsi="Courier New" w:cs="Courier New"/>
                <w:color w:val="000000"/>
                <w:sz w:val="21"/>
                <w:szCs w:val="21"/>
              </w:rPr>
              <w:t>scaler.transform</w:t>
            </w:r>
            <w:proofErr w:type="spellEnd"/>
            <w:proofErr w:type="gramEnd"/>
            <w:r w:rsidRPr="00022E2A">
              <w:rPr>
                <w:rFonts w:ascii="Courier New" w:eastAsia="Times New Roman" w:hAnsi="Courier New" w:cs="Courier New"/>
                <w:color w:val="000000"/>
                <w:sz w:val="21"/>
                <w:szCs w:val="21"/>
              </w:rPr>
              <w:t>(</w:t>
            </w:r>
            <w:proofErr w:type="spellStart"/>
            <w:r w:rsidRPr="00022E2A">
              <w:rPr>
                <w:rFonts w:ascii="Courier New" w:eastAsia="Times New Roman" w:hAnsi="Courier New" w:cs="Courier New"/>
                <w:color w:val="000000"/>
                <w:sz w:val="21"/>
                <w:szCs w:val="21"/>
              </w:rPr>
              <w:t>X_test</w:t>
            </w:r>
            <w:proofErr w:type="spellEnd"/>
            <w:r w:rsidRPr="00022E2A">
              <w:rPr>
                <w:rFonts w:ascii="Courier New" w:eastAsia="Times New Roman" w:hAnsi="Courier New" w:cs="Courier New"/>
                <w:color w:val="000000"/>
                <w:sz w:val="21"/>
                <w:szCs w:val="21"/>
              </w:rPr>
              <w:t>)</w:t>
            </w:r>
          </w:p>
          <w:p w14:paraId="11C95C75"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74ECC20D"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39DD6CDA"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    Training and Predictions</w:t>
            </w:r>
          </w:p>
          <w:p w14:paraId="7EA5B20C"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35AC61CF"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F00DB"/>
                <w:sz w:val="21"/>
                <w:szCs w:val="21"/>
              </w:rPr>
              <w:t>from</w:t>
            </w:r>
            <w:r w:rsidRPr="00022E2A">
              <w:rPr>
                <w:rFonts w:ascii="Courier New" w:eastAsia="Times New Roman" w:hAnsi="Courier New" w:cs="Courier New"/>
                <w:color w:val="000000"/>
                <w:sz w:val="21"/>
                <w:szCs w:val="21"/>
              </w:rPr>
              <w:t> </w:t>
            </w:r>
            <w:proofErr w:type="spellStart"/>
            <w:proofErr w:type="gramStart"/>
            <w:r w:rsidRPr="00022E2A">
              <w:rPr>
                <w:rFonts w:ascii="Courier New" w:eastAsia="Times New Roman" w:hAnsi="Courier New" w:cs="Courier New"/>
                <w:color w:val="000000"/>
                <w:sz w:val="21"/>
                <w:szCs w:val="21"/>
              </w:rPr>
              <w:t>sklearn.neighbors</w:t>
            </w:r>
            <w:proofErr w:type="spellEnd"/>
            <w:proofErr w:type="gramEnd"/>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AF00DB"/>
                <w:sz w:val="21"/>
                <w:szCs w:val="21"/>
              </w:rPr>
              <w:t>import</w:t>
            </w:r>
            <w:r w:rsidRPr="00022E2A">
              <w:rPr>
                <w:rFonts w:ascii="Courier New" w:eastAsia="Times New Roman" w:hAnsi="Courier New" w:cs="Courier New"/>
                <w:color w:val="000000"/>
                <w:sz w:val="21"/>
                <w:szCs w:val="21"/>
              </w:rPr>
              <w:t> </w:t>
            </w:r>
            <w:proofErr w:type="spellStart"/>
            <w:r w:rsidRPr="00022E2A">
              <w:rPr>
                <w:rFonts w:ascii="Courier New" w:eastAsia="Times New Roman" w:hAnsi="Courier New" w:cs="Courier New"/>
                <w:color w:val="000000"/>
                <w:sz w:val="21"/>
                <w:szCs w:val="21"/>
              </w:rPr>
              <w:t>KNeighborsClassifier</w:t>
            </w:r>
            <w:proofErr w:type="spellEnd"/>
          </w:p>
          <w:p w14:paraId="313107F5"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000000"/>
                <w:sz w:val="21"/>
                <w:szCs w:val="21"/>
              </w:rPr>
              <w:t>classifier = </w:t>
            </w:r>
            <w:proofErr w:type="spellStart"/>
            <w:r w:rsidRPr="00022E2A">
              <w:rPr>
                <w:rFonts w:ascii="Courier New" w:eastAsia="Times New Roman" w:hAnsi="Courier New" w:cs="Courier New"/>
                <w:color w:val="000000"/>
                <w:sz w:val="21"/>
                <w:szCs w:val="21"/>
              </w:rPr>
              <w:t>KNeighborsClassifier</w:t>
            </w:r>
            <w:proofErr w:type="spellEnd"/>
            <w:r w:rsidRPr="00022E2A">
              <w:rPr>
                <w:rFonts w:ascii="Courier New" w:eastAsia="Times New Roman" w:hAnsi="Courier New" w:cs="Courier New"/>
                <w:color w:val="000000"/>
                <w:sz w:val="21"/>
                <w:szCs w:val="21"/>
              </w:rPr>
              <w:t>(</w:t>
            </w:r>
            <w:proofErr w:type="spellStart"/>
            <w:r w:rsidRPr="00022E2A">
              <w:rPr>
                <w:rFonts w:ascii="Courier New" w:eastAsia="Times New Roman" w:hAnsi="Courier New" w:cs="Courier New"/>
                <w:color w:val="000000"/>
                <w:sz w:val="21"/>
                <w:szCs w:val="21"/>
              </w:rPr>
              <w:t>n_neighbors</w:t>
            </w:r>
            <w:proofErr w:type="spellEnd"/>
            <w:r w:rsidRPr="00022E2A">
              <w:rPr>
                <w:rFonts w:ascii="Courier New" w:eastAsia="Times New Roman" w:hAnsi="Courier New" w:cs="Courier New"/>
                <w:color w:val="000000"/>
                <w:sz w:val="21"/>
                <w:szCs w:val="21"/>
              </w:rPr>
              <w:t>=</w:t>
            </w:r>
            <w:r w:rsidRPr="00022E2A">
              <w:rPr>
                <w:rFonts w:ascii="Courier New" w:eastAsia="Times New Roman" w:hAnsi="Courier New" w:cs="Courier New"/>
                <w:color w:val="09885A"/>
                <w:sz w:val="21"/>
                <w:szCs w:val="21"/>
              </w:rPr>
              <w:t>5</w:t>
            </w:r>
            <w:r w:rsidRPr="00022E2A">
              <w:rPr>
                <w:rFonts w:ascii="Courier New" w:eastAsia="Times New Roman" w:hAnsi="Courier New" w:cs="Courier New"/>
                <w:color w:val="000000"/>
                <w:sz w:val="21"/>
                <w:szCs w:val="21"/>
              </w:rPr>
              <w:t>)</w:t>
            </w:r>
          </w:p>
          <w:p w14:paraId="410B1FF7"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022E2A">
              <w:rPr>
                <w:rFonts w:ascii="Courier New" w:eastAsia="Times New Roman" w:hAnsi="Courier New" w:cs="Courier New"/>
                <w:color w:val="000000"/>
                <w:sz w:val="21"/>
                <w:szCs w:val="21"/>
              </w:rPr>
              <w:t>classifier.fit</w:t>
            </w:r>
            <w:proofErr w:type="spellEnd"/>
            <w:r w:rsidRPr="00022E2A">
              <w:rPr>
                <w:rFonts w:ascii="Courier New" w:eastAsia="Times New Roman" w:hAnsi="Courier New" w:cs="Courier New"/>
                <w:color w:val="000000"/>
                <w:sz w:val="21"/>
                <w:szCs w:val="21"/>
              </w:rPr>
              <w:t>(</w:t>
            </w:r>
            <w:proofErr w:type="spellStart"/>
            <w:proofErr w:type="gramEnd"/>
            <w:r w:rsidRPr="00022E2A">
              <w:rPr>
                <w:rFonts w:ascii="Courier New" w:eastAsia="Times New Roman" w:hAnsi="Courier New" w:cs="Courier New"/>
                <w:color w:val="000000"/>
                <w:sz w:val="21"/>
                <w:szCs w:val="21"/>
              </w:rPr>
              <w:t>X_train</w:t>
            </w:r>
            <w:proofErr w:type="spellEnd"/>
            <w:r w:rsidRPr="00022E2A">
              <w:rPr>
                <w:rFonts w:ascii="Courier New" w:eastAsia="Times New Roman" w:hAnsi="Courier New" w:cs="Courier New"/>
                <w:color w:val="000000"/>
                <w:sz w:val="21"/>
                <w:szCs w:val="21"/>
              </w:rPr>
              <w:t>, </w:t>
            </w:r>
            <w:proofErr w:type="spellStart"/>
            <w:r w:rsidRPr="00022E2A">
              <w:rPr>
                <w:rFonts w:ascii="Courier New" w:eastAsia="Times New Roman" w:hAnsi="Courier New" w:cs="Courier New"/>
                <w:color w:val="000000"/>
                <w:sz w:val="21"/>
                <w:szCs w:val="21"/>
              </w:rPr>
              <w:t>y_train</w:t>
            </w:r>
            <w:proofErr w:type="spellEnd"/>
            <w:r w:rsidRPr="00022E2A">
              <w:rPr>
                <w:rFonts w:ascii="Courier New" w:eastAsia="Times New Roman" w:hAnsi="Courier New" w:cs="Courier New"/>
                <w:color w:val="000000"/>
                <w:sz w:val="21"/>
                <w:szCs w:val="21"/>
              </w:rPr>
              <w:t>)</w:t>
            </w:r>
          </w:p>
          <w:p w14:paraId="62D61807"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4A64A174"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spellStart"/>
            <w:r w:rsidRPr="00022E2A">
              <w:rPr>
                <w:rFonts w:ascii="Courier New" w:eastAsia="Times New Roman" w:hAnsi="Courier New" w:cs="Courier New"/>
                <w:color w:val="000000"/>
                <w:sz w:val="21"/>
                <w:szCs w:val="21"/>
              </w:rPr>
              <w:t>y_pred</w:t>
            </w:r>
            <w:proofErr w:type="spellEnd"/>
            <w:r w:rsidRPr="00022E2A">
              <w:rPr>
                <w:rFonts w:ascii="Courier New" w:eastAsia="Times New Roman" w:hAnsi="Courier New" w:cs="Courier New"/>
                <w:color w:val="000000"/>
                <w:sz w:val="21"/>
                <w:szCs w:val="21"/>
              </w:rPr>
              <w:t> = </w:t>
            </w:r>
            <w:proofErr w:type="spellStart"/>
            <w:proofErr w:type="gramStart"/>
            <w:r w:rsidRPr="00022E2A">
              <w:rPr>
                <w:rFonts w:ascii="Courier New" w:eastAsia="Times New Roman" w:hAnsi="Courier New" w:cs="Courier New"/>
                <w:color w:val="000000"/>
                <w:sz w:val="21"/>
                <w:szCs w:val="21"/>
              </w:rPr>
              <w:t>classifier.predict</w:t>
            </w:r>
            <w:proofErr w:type="spellEnd"/>
            <w:proofErr w:type="gramEnd"/>
            <w:r w:rsidRPr="00022E2A">
              <w:rPr>
                <w:rFonts w:ascii="Courier New" w:eastAsia="Times New Roman" w:hAnsi="Courier New" w:cs="Courier New"/>
                <w:color w:val="000000"/>
                <w:sz w:val="21"/>
                <w:szCs w:val="21"/>
              </w:rPr>
              <w:t>(</w:t>
            </w:r>
            <w:proofErr w:type="spellStart"/>
            <w:r w:rsidRPr="00022E2A">
              <w:rPr>
                <w:rFonts w:ascii="Courier New" w:eastAsia="Times New Roman" w:hAnsi="Courier New" w:cs="Courier New"/>
                <w:color w:val="000000"/>
                <w:sz w:val="21"/>
                <w:szCs w:val="21"/>
              </w:rPr>
              <w:t>X_test</w:t>
            </w:r>
            <w:proofErr w:type="spellEnd"/>
            <w:r w:rsidRPr="00022E2A">
              <w:rPr>
                <w:rFonts w:ascii="Courier New" w:eastAsia="Times New Roman" w:hAnsi="Courier New" w:cs="Courier New"/>
                <w:color w:val="000000"/>
                <w:sz w:val="21"/>
                <w:szCs w:val="21"/>
              </w:rPr>
              <w:t>)</w:t>
            </w:r>
          </w:p>
          <w:p w14:paraId="1192C1F9"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46283756"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0FDFBBD5"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    Evaluating the Algorithm</w:t>
            </w:r>
          </w:p>
          <w:p w14:paraId="153588D6"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41CF44E5"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F00DB"/>
                <w:sz w:val="21"/>
                <w:szCs w:val="21"/>
              </w:rPr>
              <w:t>from</w:t>
            </w:r>
            <w:r w:rsidRPr="00022E2A">
              <w:rPr>
                <w:rFonts w:ascii="Courier New" w:eastAsia="Times New Roman" w:hAnsi="Courier New" w:cs="Courier New"/>
                <w:color w:val="000000"/>
                <w:sz w:val="21"/>
                <w:szCs w:val="21"/>
              </w:rPr>
              <w:t> </w:t>
            </w:r>
            <w:proofErr w:type="gramStart"/>
            <w:r w:rsidRPr="00022E2A">
              <w:rPr>
                <w:rFonts w:ascii="Courier New" w:eastAsia="Times New Roman" w:hAnsi="Courier New" w:cs="Courier New"/>
                <w:color w:val="000000"/>
                <w:sz w:val="21"/>
                <w:szCs w:val="21"/>
              </w:rPr>
              <w:t>sklearn.metrics</w:t>
            </w:r>
            <w:proofErr w:type="gramEnd"/>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AF00DB"/>
                <w:sz w:val="21"/>
                <w:szCs w:val="21"/>
              </w:rPr>
              <w:t>import</w:t>
            </w:r>
            <w:r w:rsidRPr="00022E2A">
              <w:rPr>
                <w:rFonts w:ascii="Courier New" w:eastAsia="Times New Roman" w:hAnsi="Courier New" w:cs="Courier New"/>
                <w:color w:val="000000"/>
                <w:sz w:val="21"/>
                <w:szCs w:val="21"/>
              </w:rPr>
              <w:t> classification_report, confusion_matrix</w:t>
            </w:r>
          </w:p>
          <w:p w14:paraId="4792E626"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gramStart"/>
            <w:r w:rsidRPr="00022E2A">
              <w:rPr>
                <w:rFonts w:ascii="Courier New" w:eastAsia="Times New Roman" w:hAnsi="Courier New" w:cs="Courier New"/>
                <w:color w:val="795E26"/>
                <w:sz w:val="21"/>
                <w:szCs w:val="21"/>
              </w:rPr>
              <w:t>print</w:t>
            </w:r>
            <w:r w:rsidRPr="00022E2A">
              <w:rPr>
                <w:rFonts w:ascii="Courier New" w:eastAsia="Times New Roman" w:hAnsi="Courier New" w:cs="Courier New"/>
                <w:color w:val="000000"/>
                <w:sz w:val="21"/>
                <w:szCs w:val="21"/>
              </w:rPr>
              <w:t>(</w:t>
            </w:r>
            <w:proofErr w:type="gramEnd"/>
            <w:r w:rsidRPr="00022E2A">
              <w:rPr>
                <w:rFonts w:ascii="Courier New" w:eastAsia="Times New Roman" w:hAnsi="Courier New" w:cs="Courier New"/>
                <w:color w:val="000000"/>
                <w:sz w:val="21"/>
                <w:szCs w:val="21"/>
              </w:rPr>
              <w:t>confusion_matrix(y_test, y_pred)) </w:t>
            </w:r>
            <w:r w:rsidRPr="00022E2A">
              <w:rPr>
                <w:rFonts w:ascii="Courier New" w:eastAsia="Times New Roman" w:hAnsi="Courier New" w:cs="Courier New"/>
                <w:color w:val="008000"/>
                <w:sz w:val="21"/>
                <w:szCs w:val="21"/>
              </w:rPr>
              <w:t>#https://www.youtube.com/watch?v=Kdsp6soqA7o</w:t>
            </w:r>
          </w:p>
          <w:p w14:paraId="69941B4A"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gramStart"/>
            <w:r w:rsidRPr="00022E2A">
              <w:rPr>
                <w:rFonts w:ascii="Courier New" w:eastAsia="Times New Roman" w:hAnsi="Courier New" w:cs="Courier New"/>
                <w:color w:val="795E26"/>
                <w:sz w:val="21"/>
                <w:szCs w:val="21"/>
              </w:rPr>
              <w:t>print</w:t>
            </w:r>
            <w:r w:rsidRPr="00022E2A">
              <w:rPr>
                <w:rFonts w:ascii="Courier New" w:eastAsia="Times New Roman" w:hAnsi="Courier New" w:cs="Courier New"/>
                <w:color w:val="000000"/>
                <w:sz w:val="21"/>
                <w:szCs w:val="21"/>
              </w:rPr>
              <w:t>(</w:t>
            </w:r>
            <w:proofErr w:type="spellStart"/>
            <w:proofErr w:type="gramEnd"/>
            <w:r w:rsidRPr="00022E2A">
              <w:rPr>
                <w:rFonts w:ascii="Courier New" w:eastAsia="Times New Roman" w:hAnsi="Courier New" w:cs="Courier New"/>
                <w:color w:val="000000"/>
                <w:sz w:val="21"/>
                <w:szCs w:val="21"/>
              </w:rPr>
              <w:t>classification_report</w:t>
            </w:r>
            <w:proofErr w:type="spellEnd"/>
            <w:r w:rsidRPr="00022E2A">
              <w:rPr>
                <w:rFonts w:ascii="Courier New" w:eastAsia="Times New Roman" w:hAnsi="Courier New" w:cs="Courier New"/>
                <w:color w:val="000000"/>
                <w:sz w:val="21"/>
                <w:szCs w:val="21"/>
              </w:rPr>
              <w:t>(</w:t>
            </w:r>
            <w:proofErr w:type="spellStart"/>
            <w:r w:rsidRPr="00022E2A">
              <w:rPr>
                <w:rFonts w:ascii="Courier New" w:eastAsia="Times New Roman" w:hAnsi="Courier New" w:cs="Courier New"/>
                <w:color w:val="000000"/>
                <w:sz w:val="21"/>
                <w:szCs w:val="21"/>
              </w:rPr>
              <w:t>y_test</w:t>
            </w:r>
            <w:proofErr w:type="spellEnd"/>
            <w:r w:rsidRPr="00022E2A">
              <w:rPr>
                <w:rFonts w:ascii="Courier New" w:eastAsia="Times New Roman" w:hAnsi="Courier New" w:cs="Courier New"/>
                <w:color w:val="000000"/>
                <w:sz w:val="21"/>
                <w:szCs w:val="21"/>
              </w:rPr>
              <w:t>, </w:t>
            </w:r>
            <w:proofErr w:type="spellStart"/>
            <w:r w:rsidRPr="00022E2A">
              <w:rPr>
                <w:rFonts w:ascii="Courier New" w:eastAsia="Times New Roman" w:hAnsi="Courier New" w:cs="Courier New"/>
                <w:color w:val="000000"/>
                <w:sz w:val="21"/>
                <w:szCs w:val="21"/>
              </w:rPr>
              <w:t>y_pred</w:t>
            </w:r>
            <w:proofErr w:type="spellEnd"/>
            <w:r w:rsidRPr="00022E2A">
              <w:rPr>
                <w:rFonts w:ascii="Courier New" w:eastAsia="Times New Roman" w:hAnsi="Courier New" w:cs="Courier New"/>
                <w:color w:val="000000"/>
                <w:sz w:val="21"/>
                <w:szCs w:val="21"/>
              </w:rPr>
              <w:t>))</w:t>
            </w:r>
          </w:p>
          <w:p w14:paraId="71E7DDC4"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67339A04"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41A8885C"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    Obtaining error </w:t>
            </w:r>
            <w:proofErr w:type="gramStart"/>
            <w:r w:rsidRPr="00022E2A">
              <w:rPr>
                <w:rFonts w:ascii="Courier New" w:eastAsia="Times New Roman" w:hAnsi="Courier New" w:cs="Courier New"/>
                <w:color w:val="A31515"/>
                <w:sz w:val="21"/>
                <w:szCs w:val="21"/>
              </w:rPr>
              <w:t>rate  for</w:t>
            </w:r>
            <w:proofErr w:type="gramEnd"/>
            <w:r w:rsidRPr="00022E2A">
              <w:rPr>
                <w:rFonts w:ascii="Courier New" w:eastAsia="Times New Roman" w:hAnsi="Courier New" w:cs="Courier New"/>
                <w:color w:val="A31515"/>
                <w:sz w:val="21"/>
                <w:szCs w:val="21"/>
              </w:rPr>
              <w:t> K = 1</w:t>
            </w:r>
          </w:p>
          <w:p w14:paraId="79840364"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A31515"/>
                <w:sz w:val="21"/>
                <w:szCs w:val="21"/>
              </w:rPr>
              <w:t>"""</w:t>
            </w:r>
          </w:p>
          <w:p w14:paraId="58830897"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000000"/>
                <w:sz w:val="21"/>
                <w:szCs w:val="21"/>
              </w:rPr>
              <w:t>error = []</w:t>
            </w:r>
          </w:p>
          <w:p w14:paraId="35ED6D09"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707CC67C"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008000"/>
                <w:sz w:val="21"/>
                <w:szCs w:val="21"/>
              </w:rPr>
              <w:t># Calculating error for K = 1 </w:t>
            </w:r>
            <w:proofErr w:type="gramStart"/>
            <w:r w:rsidRPr="00022E2A">
              <w:rPr>
                <w:rFonts w:ascii="Courier New" w:eastAsia="Times New Roman" w:hAnsi="Courier New" w:cs="Courier New"/>
                <w:color w:val="008000"/>
                <w:sz w:val="21"/>
                <w:szCs w:val="21"/>
              </w:rPr>
              <w:t>( in</w:t>
            </w:r>
            <w:proofErr w:type="gramEnd"/>
            <w:r w:rsidRPr="00022E2A">
              <w:rPr>
                <w:rFonts w:ascii="Courier New" w:eastAsia="Times New Roman" w:hAnsi="Courier New" w:cs="Courier New"/>
                <w:color w:val="008000"/>
                <w:sz w:val="21"/>
                <w:szCs w:val="21"/>
              </w:rPr>
              <w:t> this case )</w:t>
            </w:r>
          </w:p>
          <w:p w14:paraId="7DD7898A"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50C47522"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spellStart"/>
            <w:r w:rsidRPr="00022E2A">
              <w:rPr>
                <w:rFonts w:ascii="Courier New" w:eastAsia="Times New Roman" w:hAnsi="Courier New" w:cs="Courier New"/>
                <w:color w:val="000000"/>
                <w:sz w:val="21"/>
                <w:szCs w:val="21"/>
              </w:rPr>
              <w:t>knn</w:t>
            </w:r>
            <w:proofErr w:type="spellEnd"/>
            <w:r w:rsidRPr="00022E2A">
              <w:rPr>
                <w:rFonts w:ascii="Courier New" w:eastAsia="Times New Roman" w:hAnsi="Courier New" w:cs="Courier New"/>
                <w:color w:val="000000"/>
                <w:sz w:val="21"/>
                <w:szCs w:val="21"/>
              </w:rPr>
              <w:t> = </w:t>
            </w:r>
            <w:proofErr w:type="spellStart"/>
            <w:r w:rsidRPr="00022E2A">
              <w:rPr>
                <w:rFonts w:ascii="Courier New" w:eastAsia="Times New Roman" w:hAnsi="Courier New" w:cs="Courier New"/>
                <w:color w:val="000000"/>
                <w:sz w:val="21"/>
                <w:szCs w:val="21"/>
              </w:rPr>
              <w:t>KNeighborsClassifier</w:t>
            </w:r>
            <w:proofErr w:type="spellEnd"/>
            <w:r w:rsidRPr="00022E2A">
              <w:rPr>
                <w:rFonts w:ascii="Courier New" w:eastAsia="Times New Roman" w:hAnsi="Courier New" w:cs="Courier New"/>
                <w:color w:val="000000"/>
                <w:sz w:val="21"/>
                <w:szCs w:val="21"/>
              </w:rPr>
              <w:t>(</w:t>
            </w:r>
            <w:proofErr w:type="spellStart"/>
            <w:r w:rsidRPr="00022E2A">
              <w:rPr>
                <w:rFonts w:ascii="Courier New" w:eastAsia="Times New Roman" w:hAnsi="Courier New" w:cs="Courier New"/>
                <w:color w:val="000000"/>
                <w:sz w:val="21"/>
                <w:szCs w:val="21"/>
              </w:rPr>
              <w:t>n_neighbors</w:t>
            </w:r>
            <w:proofErr w:type="spellEnd"/>
            <w:r w:rsidRPr="00022E2A">
              <w:rPr>
                <w:rFonts w:ascii="Courier New" w:eastAsia="Times New Roman" w:hAnsi="Courier New" w:cs="Courier New"/>
                <w:color w:val="000000"/>
                <w:sz w:val="21"/>
                <w:szCs w:val="21"/>
              </w:rPr>
              <w:t>=</w:t>
            </w:r>
            <w:proofErr w:type="spellStart"/>
            <w:r w:rsidRPr="00022E2A">
              <w:rPr>
                <w:rFonts w:ascii="Courier New" w:eastAsia="Times New Roman" w:hAnsi="Courier New" w:cs="Courier New"/>
                <w:color w:val="000000"/>
                <w:sz w:val="21"/>
                <w:szCs w:val="21"/>
              </w:rPr>
              <w:t>i</w:t>
            </w:r>
            <w:proofErr w:type="spellEnd"/>
            <w:r w:rsidRPr="00022E2A">
              <w:rPr>
                <w:rFonts w:ascii="Courier New" w:eastAsia="Times New Roman" w:hAnsi="Courier New" w:cs="Courier New"/>
                <w:color w:val="000000"/>
                <w:sz w:val="21"/>
                <w:szCs w:val="21"/>
              </w:rPr>
              <w:t>)   </w:t>
            </w:r>
            <w:r w:rsidRPr="00022E2A">
              <w:rPr>
                <w:rFonts w:ascii="Courier New" w:eastAsia="Times New Roman" w:hAnsi="Courier New" w:cs="Courier New"/>
                <w:color w:val="008000"/>
                <w:sz w:val="21"/>
                <w:szCs w:val="21"/>
              </w:rPr>
              <w:t># K = 1 to 39</w:t>
            </w:r>
          </w:p>
          <w:p w14:paraId="1BCE78E3"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022E2A">
              <w:rPr>
                <w:rFonts w:ascii="Courier New" w:eastAsia="Times New Roman" w:hAnsi="Courier New" w:cs="Courier New"/>
                <w:color w:val="000000"/>
                <w:sz w:val="21"/>
                <w:szCs w:val="21"/>
              </w:rPr>
              <w:t>knn.fit</w:t>
            </w:r>
            <w:proofErr w:type="spellEnd"/>
            <w:r w:rsidRPr="00022E2A">
              <w:rPr>
                <w:rFonts w:ascii="Courier New" w:eastAsia="Times New Roman" w:hAnsi="Courier New" w:cs="Courier New"/>
                <w:color w:val="000000"/>
                <w:sz w:val="21"/>
                <w:szCs w:val="21"/>
              </w:rPr>
              <w:t>(</w:t>
            </w:r>
            <w:proofErr w:type="spellStart"/>
            <w:proofErr w:type="gramEnd"/>
            <w:r w:rsidRPr="00022E2A">
              <w:rPr>
                <w:rFonts w:ascii="Courier New" w:eastAsia="Times New Roman" w:hAnsi="Courier New" w:cs="Courier New"/>
                <w:color w:val="000000"/>
                <w:sz w:val="21"/>
                <w:szCs w:val="21"/>
              </w:rPr>
              <w:t>X_train</w:t>
            </w:r>
            <w:proofErr w:type="spellEnd"/>
            <w:r w:rsidRPr="00022E2A">
              <w:rPr>
                <w:rFonts w:ascii="Courier New" w:eastAsia="Times New Roman" w:hAnsi="Courier New" w:cs="Courier New"/>
                <w:color w:val="000000"/>
                <w:sz w:val="21"/>
                <w:szCs w:val="21"/>
              </w:rPr>
              <w:t>, </w:t>
            </w:r>
            <w:proofErr w:type="spellStart"/>
            <w:r w:rsidRPr="00022E2A">
              <w:rPr>
                <w:rFonts w:ascii="Courier New" w:eastAsia="Times New Roman" w:hAnsi="Courier New" w:cs="Courier New"/>
                <w:color w:val="000000"/>
                <w:sz w:val="21"/>
                <w:szCs w:val="21"/>
              </w:rPr>
              <w:t>y_train</w:t>
            </w:r>
            <w:proofErr w:type="spellEnd"/>
            <w:r w:rsidRPr="00022E2A">
              <w:rPr>
                <w:rFonts w:ascii="Courier New" w:eastAsia="Times New Roman" w:hAnsi="Courier New" w:cs="Courier New"/>
                <w:color w:val="000000"/>
                <w:sz w:val="21"/>
                <w:szCs w:val="21"/>
              </w:rPr>
              <w:t>)</w:t>
            </w:r>
          </w:p>
          <w:p w14:paraId="5B0066A4"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spellStart"/>
            <w:r w:rsidRPr="00022E2A">
              <w:rPr>
                <w:rFonts w:ascii="Courier New" w:eastAsia="Times New Roman" w:hAnsi="Courier New" w:cs="Courier New"/>
                <w:color w:val="000000"/>
                <w:sz w:val="21"/>
                <w:szCs w:val="21"/>
              </w:rPr>
              <w:t>pred_i</w:t>
            </w:r>
            <w:proofErr w:type="spellEnd"/>
            <w:r w:rsidRPr="00022E2A">
              <w:rPr>
                <w:rFonts w:ascii="Courier New" w:eastAsia="Times New Roman" w:hAnsi="Courier New" w:cs="Courier New"/>
                <w:color w:val="000000"/>
                <w:sz w:val="21"/>
                <w:szCs w:val="21"/>
              </w:rPr>
              <w:t> = </w:t>
            </w:r>
            <w:proofErr w:type="spellStart"/>
            <w:proofErr w:type="gramStart"/>
            <w:r w:rsidRPr="00022E2A">
              <w:rPr>
                <w:rFonts w:ascii="Courier New" w:eastAsia="Times New Roman" w:hAnsi="Courier New" w:cs="Courier New"/>
                <w:color w:val="000000"/>
                <w:sz w:val="21"/>
                <w:szCs w:val="21"/>
              </w:rPr>
              <w:t>knn.predict</w:t>
            </w:r>
            <w:proofErr w:type="spellEnd"/>
            <w:proofErr w:type="gramEnd"/>
            <w:r w:rsidRPr="00022E2A">
              <w:rPr>
                <w:rFonts w:ascii="Courier New" w:eastAsia="Times New Roman" w:hAnsi="Courier New" w:cs="Courier New"/>
                <w:color w:val="000000"/>
                <w:sz w:val="21"/>
                <w:szCs w:val="21"/>
              </w:rPr>
              <w:t>(</w:t>
            </w:r>
            <w:proofErr w:type="spellStart"/>
            <w:r w:rsidRPr="00022E2A">
              <w:rPr>
                <w:rFonts w:ascii="Courier New" w:eastAsia="Times New Roman" w:hAnsi="Courier New" w:cs="Courier New"/>
                <w:color w:val="000000"/>
                <w:sz w:val="21"/>
                <w:szCs w:val="21"/>
              </w:rPr>
              <w:t>X_test</w:t>
            </w:r>
            <w:proofErr w:type="spellEnd"/>
            <w:r w:rsidRPr="00022E2A">
              <w:rPr>
                <w:rFonts w:ascii="Courier New" w:eastAsia="Times New Roman" w:hAnsi="Courier New" w:cs="Courier New"/>
                <w:color w:val="000000"/>
                <w:sz w:val="21"/>
                <w:szCs w:val="21"/>
              </w:rPr>
              <w:t>)</w:t>
            </w:r>
          </w:p>
          <w:p w14:paraId="396E9B0A"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022E2A">
              <w:rPr>
                <w:rFonts w:ascii="Courier New" w:eastAsia="Times New Roman" w:hAnsi="Courier New" w:cs="Courier New"/>
                <w:color w:val="000000"/>
                <w:sz w:val="21"/>
                <w:szCs w:val="21"/>
              </w:rPr>
              <w:t>error.append</w:t>
            </w:r>
            <w:proofErr w:type="spellEnd"/>
            <w:proofErr w:type="gramEnd"/>
            <w:r w:rsidRPr="00022E2A">
              <w:rPr>
                <w:rFonts w:ascii="Courier New" w:eastAsia="Times New Roman" w:hAnsi="Courier New" w:cs="Courier New"/>
                <w:color w:val="000000"/>
                <w:sz w:val="21"/>
                <w:szCs w:val="21"/>
              </w:rPr>
              <w:t>(</w:t>
            </w:r>
            <w:proofErr w:type="spellStart"/>
            <w:r w:rsidRPr="00022E2A">
              <w:rPr>
                <w:rFonts w:ascii="Courier New" w:eastAsia="Times New Roman" w:hAnsi="Courier New" w:cs="Courier New"/>
                <w:color w:val="000000"/>
                <w:sz w:val="21"/>
                <w:szCs w:val="21"/>
              </w:rPr>
              <w:t>np.mean</w:t>
            </w:r>
            <w:proofErr w:type="spellEnd"/>
            <w:r w:rsidRPr="00022E2A">
              <w:rPr>
                <w:rFonts w:ascii="Courier New" w:eastAsia="Times New Roman" w:hAnsi="Courier New" w:cs="Courier New"/>
                <w:color w:val="000000"/>
                <w:sz w:val="21"/>
                <w:szCs w:val="21"/>
              </w:rPr>
              <w:t>(</w:t>
            </w:r>
            <w:proofErr w:type="spellStart"/>
            <w:r w:rsidRPr="00022E2A">
              <w:rPr>
                <w:rFonts w:ascii="Courier New" w:eastAsia="Times New Roman" w:hAnsi="Courier New" w:cs="Courier New"/>
                <w:color w:val="000000"/>
                <w:sz w:val="21"/>
                <w:szCs w:val="21"/>
              </w:rPr>
              <w:t>pred_i</w:t>
            </w:r>
            <w:proofErr w:type="spellEnd"/>
            <w:r w:rsidRPr="00022E2A">
              <w:rPr>
                <w:rFonts w:ascii="Courier New" w:eastAsia="Times New Roman" w:hAnsi="Courier New" w:cs="Courier New"/>
                <w:color w:val="000000"/>
                <w:sz w:val="21"/>
                <w:szCs w:val="21"/>
              </w:rPr>
              <w:t> != </w:t>
            </w:r>
            <w:proofErr w:type="spellStart"/>
            <w:r w:rsidRPr="00022E2A">
              <w:rPr>
                <w:rFonts w:ascii="Courier New" w:eastAsia="Times New Roman" w:hAnsi="Courier New" w:cs="Courier New"/>
                <w:color w:val="000000"/>
                <w:sz w:val="21"/>
                <w:szCs w:val="21"/>
              </w:rPr>
              <w:t>y_test</w:t>
            </w:r>
            <w:proofErr w:type="spellEnd"/>
            <w:r w:rsidRPr="00022E2A">
              <w:rPr>
                <w:rFonts w:ascii="Courier New" w:eastAsia="Times New Roman" w:hAnsi="Courier New" w:cs="Courier New"/>
                <w:color w:val="000000"/>
                <w:sz w:val="21"/>
                <w:szCs w:val="21"/>
              </w:rPr>
              <w:t>))</w:t>
            </w:r>
          </w:p>
          <w:p w14:paraId="633E92F7"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p>
          <w:p w14:paraId="729900BE" w14:textId="77777777" w:rsidR="00022E2A" w:rsidRPr="00022E2A" w:rsidRDefault="00022E2A" w:rsidP="00022E2A">
            <w:pPr>
              <w:shd w:val="clear" w:color="auto" w:fill="FFFFFE"/>
              <w:spacing w:line="285" w:lineRule="atLeast"/>
              <w:rPr>
                <w:rFonts w:ascii="Courier New" w:eastAsia="Times New Roman" w:hAnsi="Courier New" w:cs="Courier New"/>
                <w:color w:val="000000"/>
                <w:sz w:val="21"/>
                <w:szCs w:val="21"/>
              </w:rPr>
            </w:pPr>
            <w:r w:rsidRPr="00022E2A">
              <w:rPr>
                <w:rFonts w:ascii="Courier New" w:eastAsia="Times New Roman" w:hAnsi="Courier New" w:cs="Courier New"/>
                <w:color w:val="795E26"/>
                <w:sz w:val="21"/>
                <w:szCs w:val="21"/>
              </w:rPr>
              <w:t>print</w:t>
            </w:r>
            <w:r w:rsidRPr="00022E2A">
              <w:rPr>
                <w:rFonts w:ascii="Courier New" w:eastAsia="Times New Roman" w:hAnsi="Courier New" w:cs="Courier New"/>
                <w:color w:val="000000"/>
                <w:sz w:val="21"/>
                <w:szCs w:val="21"/>
              </w:rPr>
              <w:t>(error)</w:t>
            </w:r>
          </w:p>
          <w:p w14:paraId="6632F3DD" w14:textId="77777777" w:rsidR="00022E2A" w:rsidRDefault="00022E2A" w:rsidP="00E33230">
            <w:pPr>
              <w:tabs>
                <w:tab w:val="left" w:pos="360"/>
              </w:tabs>
              <w:rPr>
                <w:rFonts w:eastAsia="TimesNewRomanPS-BoldMT" w:cs="SimSun"/>
                <w:b/>
                <w:sz w:val="24"/>
                <w:lang w:eastAsia="zh-CN"/>
              </w:rPr>
            </w:pPr>
          </w:p>
        </w:tc>
      </w:tr>
    </w:tbl>
    <w:p w14:paraId="23761C24" w14:textId="77777777" w:rsidR="00022E2A" w:rsidRDefault="00022E2A" w:rsidP="00E33230">
      <w:pPr>
        <w:tabs>
          <w:tab w:val="left" w:pos="360"/>
        </w:tabs>
        <w:rPr>
          <w:rFonts w:eastAsia="TimesNewRomanPS-BoldMT" w:cs="SimSun"/>
          <w:b/>
          <w:sz w:val="24"/>
          <w:lang w:eastAsia="zh-CN"/>
        </w:rPr>
      </w:pPr>
    </w:p>
    <w:p w14:paraId="29BE1272" w14:textId="77777777" w:rsidR="009A7BCA" w:rsidRPr="009A7BCA" w:rsidRDefault="009A7BCA" w:rsidP="00E33230">
      <w:pPr>
        <w:tabs>
          <w:tab w:val="left" w:pos="360"/>
        </w:tabs>
        <w:rPr>
          <w:rFonts w:eastAsia="TimesNewRomanPS-BoldMT" w:cs="SimSun"/>
          <w:b/>
          <w:sz w:val="24"/>
          <w:lang w:eastAsia="zh-CN"/>
        </w:rPr>
      </w:pPr>
    </w:p>
    <w:p w14:paraId="5583DDC4" w14:textId="1B3D4C4E" w:rsidR="00B03B2D" w:rsidRDefault="00B03B2D" w:rsidP="00E33230">
      <w:pPr>
        <w:tabs>
          <w:tab w:val="left" w:pos="360"/>
        </w:tabs>
        <w:rPr>
          <w:rFonts w:eastAsia="TimesNewRomanPS-BoldMT" w:cs="SimSun"/>
          <w:bCs/>
          <w:sz w:val="24"/>
          <w:lang w:eastAsia="zh-CN"/>
        </w:rPr>
      </w:pPr>
    </w:p>
    <w:p w14:paraId="19A5177E" w14:textId="6D82F75D" w:rsidR="00966DA1" w:rsidRDefault="00966DA1" w:rsidP="00E33230">
      <w:pPr>
        <w:tabs>
          <w:tab w:val="left" w:pos="360"/>
        </w:tabs>
        <w:rPr>
          <w:rFonts w:eastAsia="TimesNewRomanPS-BoldMT" w:cs="SimSun"/>
          <w:bCs/>
          <w:sz w:val="24"/>
          <w:lang w:eastAsia="zh-CN"/>
        </w:rPr>
      </w:pPr>
    </w:p>
    <w:p w14:paraId="5458ACA3" w14:textId="68E3BACF" w:rsidR="00966DA1" w:rsidRDefault="00966DA1" w:rsidP="00E33230">
      <w:pPr>
        <w:tabs>
          <w:tab w:val="left" w:pos="360"/>
        </w:tabs>
        <w:rPr>
          <w:rFonts w:eastAsia="TimesNewRomanPS-BoldMT" w:cs="SimSun"/>
          <w:bCs/>
          <w:sz w:val="24"/>
          <w:lang w:eastAsia="zh-CN"/>
        </w:rPr>
      </w:pPr>
    </w:p>
    <w:p w14:paraId="03828FFD" w14:textId="42DA88E5" w:rsidR="00966DA1" w:rsidRDefault="00966DA1" w:rsidP="00E33230">
      <w:pPr>
        <w:tabs>
          <w:tab w:val="left" w:pos="360"/>
        </w:tabs>
        <w:rPr>
          <w:rFonts w:eastAsia="TimesNewRomanPS-BoldMT" w:cs="SimSun"/>
          <w:bCs/>
          <w:sz w:val="24"/>
          <w:lang w:eastAsia="zh-CN"/>
        </w:rPr>
      </w:pPr>
    </w:p>
    <w:p w14:paraId="54C28491" w14:textId="4564A48A" w:rsidR="00966DA1" w:rsidRDefault="00966DA1" w:rsidP="00E33230">
      <w:pPr>
        <w:tabs>
          <w:tab w:val="left" w:pos="360"/>
        </w:tabs>
        <w:rPr>
          <w:rFonts w:eastAsia="TimesNewRomanPS-BoldMT" w:cs="SimSun"/>
          <w:bCs/>
          <w:sz w:val="24"/>
          <w:lang w:eastAsia="zh-CN"/>
        </w:rPr>
      </w:pPr>
    </w:p>
    <w:p w14:paraId="41091142" w14:textId="13E7E3A0" w:rsidR="00966DA1" w:rsidRDefault="00966DA1" w:rsidP="00E33230">
      <w:pPr>
        <w:tabs>
          <w:tab w:val="left" w:pos="360"/>
        </w:tabs>
        <w:rPr>
          <w:rFonts w:eastAsia="TimesNewRomanPS-BoldMT" w:cs="SimSun"/>
          <w:bCs/>
          <w:sz w:val="24"/>
          <w:lang w:eastAsia="zh-CN"/>
        </w:rPr>
      </w:pPr>
    </w:p>
    <w:p w14:paraId="42143203" w14:textId="1BCF8278" w:rsidR="00966DA1" w:rsidRDefault="00966DA1" w:rsidP="00E33230">
      <w:pPr>
        <w:tabs>
          <w:tab w:val="left" w:pos="360"/>
        </w:tabs>
        <w:rPr>
          <w:rFonts w:eastAsia="TimesNewRomanPS-BoldMT" w:cs="SimSun"/>
          <w:bCs/>
          <w:sz w:val="24"/>
          <w:lang w:eastAsia="zh-CN"/>
        </w:rPr>
      </w:pPr>
    </w:p>
    <w:p w14:paraId="02CD0638" w14:textId="0E7456E8" w:rsidR="00966DA1" w:rsidRDefault="00966DA1" w:rsidP="00E33230">
      <w:pPr>
        <w:tabs>
          <w:tab w:val="left" w:pos="360"/>
        </w:tabs>
        <w:rPr>
          <w:rFonts w:eastAsia="TimesNewRomanPS-BoldMT" w:cs="SimSun"/>
          <w:bCs/>
          <w:sz w:val="24"/>
          <w:lang w:eastAsia="zh-CN"/>
        </w:rPr>
      </w:pPr>
    </w:p>
    <w:p w14:paraId="2036BD7B" w14:textId="6F0FCED4" w:rsidR="00966DA1" w:rsidRDefault="00966DA1" w:rsidP="00E33230">
      <w:pPr>
        <w:tabs>
          <w:tab w:val="left" w:pos="360"/>
        </w:tabs>
        <w:rPr>
          <w:rFonts w:eastAsia="TimesNewRomanPS-BoldMT" w:cs="SimSun"/>
          <w:bCs/>
          <w:sz w:val="24"/>
          <w:lang w:eastAsia="zh-CN"/>
        </w:rPr>
      </w:pPr>
    </w:p>
    <w:p w14:paraId="4C7E8F3B" w14:textId="77777777" w:rsidR="00966DA1" w:rsidRDefault="00966DA1" w:rsidP="00E33230">
      <w:pPr>
        <w:tabs>
          <w:tab w:val="left" w:pos="360"/>
        </w:tabs>
        <w:rPr>
          <w:rFonts w:eastAsia="TimesNewRomanPS-BoldMT" w:cs="SimSun"/>
          <w:bCs/>
          <w:sz w:val="24"/>
          <w:lang w:eastAsia="zh-CN"/>
        </w:rPr>
      </w:pPr>
    </w:p>
    <w:p w14:paraId="23528637" w14:textId="77777777" w:rsidR="00B03B2D" w:rsidRPr="00E33230" w:rsidRDefault="00B03B2D" w:rsidP="00E33230">
      <w:pPr>
        <w:tabs>
          <w:tab w:val="left" w:pos="360"/>
        </w:tabs>
        <w:rPr>
          <w:rFonts w:eastAsia="TimesNewRomanPS-BoldMT" w:cs="SimSun"/>
          <w:bCs/>
          <w:sz w:val="24"/>
          <w:lang w:eastAsia="zh-CN"/>
        </w:rPr>
      </w:pPr>
    </w:p>
    <w:p w14:paraId="10709F19" w14:textId="3301D989" w:rsidR="007D0FCD" w:rsidRDefault="000406B0" w:rsidP="000A7803">
      <w:pPr>
        <w:pStyle w:val="ListParagraph"/>
        <w:numPr>
          <w:ilvl w:val="0"/>
          <w:numId w:val="8"/>
        </w:numPr>
        <w:tabs>
          <w:tab w:val="left" w:pos="360"/>
        </w:tabs>
        <w:ind w:left="360"/>
        <w:rPr>
          <w:rFonts w:eastAsia="TimesNewRomanPS-BoldMT" w:cs="SimSun"/>
          <w:bCs/>
          <w:sz w:val="24"/>
          <w:lang w:eastAsia="zh-CN"/>
        </w:rPr>
      </w:pPr>
      <w:r>
        <w:rPr>
          <w:rFonts w:eastAsia="TimesNewRomanPS-BoldMT" w:cs="SimSun"/>
          <w:bCs/>
          <w:sz w:val="24"/>
          <w:lang w:eastAsia="zh-CN"/>
        </w:rPr>
        <w:lastRenderedPageBreak/>
        <w:t xml:space="preserve">If </w:t>
      </w:r>
      <w:r w:rsidRPr="00B0143D">
        <w:rPr>
          <w:rFonts w:eastAsia="TimesNewRomanPS-BoldMT" w:cs="SimSun"/>
          <w:b/>
          <w:bCs/>
          <w:i/>
          <w:iCs/>
          <w:color w:val="FF0000"/>
          <w:sz w:val="24"/>
          <w:lang w:eastAsia="zh-CN"/>
        </w:rPr>
        <w:t>K = 2</w:t>
      </w:r>
      <w:r>
        <w:rPr>
          <w:rFonts w:eastAsia="TimesNewRomanPS-BoldMT" w:cs="SimSun"/>
          <w:bCs/>
          <w:sz w:val="24"/>
          <w:lang w:eastAsia="zh-CN"/>
        </w:rPr>
        <w:t xml:space="preserve">, please classify the follows </w:t>
      </w:r>
      <w:r w:rsidR="00554518">
        <w:rPr>
          <w:rFonts w:eastAsia="TimesNewRomanPS-BoldMT" w:cs="SimSun"/>
          <w:bCs/>
          <w:sz w:val="24"/>
          <w:lang w:eastAsia="zh-CN"/>
        </w:rPr>
        <w:t>points</w:t>
      </w:r>
      <w:r>
        <w:rPr>
          <w:rFonts w:eastAsia="TimesNewRomanPS-BoldMT" w:cs="SimSun"/>
          <w:bCs/>
          <w:sz w:val="24"/>
          <w:lang w:eastAsia="zh-CN"/>
        </w:rPr>
        <w:t xml:space="preserve"> </w:t>
      </w:r>
      <w:r w:rsidR="00B0143D">
        <w:rPr>
          <w:rFonts w:eastAsia="TimesNewRomanPS-BoldMT" w:cs="SimSun"/>
          <w:bCs/>
          <w:sz w:val="24"/>
          <w:lang w:eastAsia="zh-CN"/>
        </w:rPr>
        <w:t>(</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1</m:t>
            </m:r>
          </m:sub>
        </m:sSub>
      </m:oMath>
      <w:r w:rsidR="00B0143D">
        <w:rPr>
          <w:rFonts w:eastAsia="TimesNewRomanPS-BoldMT" w:cs="SimSun"/>
          <w:bCs/>
          <w:sz w:val="24"/>
          <w:lang w:eastAsia="zh-CN"/>
        </w:rPr>
        <w:t xml:space="preserve">,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2</m:t>
            </m:r>
          </m:sub>
        </m:sSub>
      </m:oMath>
      <w:r w:rsidR="00B0143D">
        <w:rPr>
          <w:rFonts w:eastAsia="TimesNewRomanPS-BoldMT" w:cs="SimSun"/>
          <w:bCs/>
          <w:sz w:val="24"/>
          <w:lang w:eastAsia="zh-CN"/>
        </w:rPr>
        <w:t xml:space="preserve">) </w:t>
      </w:r>
      <w:r w:rsidR="00CF3D2F">
        <w:rPr>
          <w:rFonts w:eastAsia="TimesNewRomanPS-BoldMT" w:cs="SimSun"/>
          <w:bCs/>
          <w:sz w:val="24"/>
          <w:lang w:eastAsia="zh-CN"/>
        </w:rPr>
        <w:t xml:space="preserve">in K-Means algorithm </w:t>
      </w:r>
      <w:r w:rsidR="00E56326">
        <w:rPr>
          <w:rFonts w:eastAsia="TimesNewRomanPS-BoldMT" w:cs="SimSun"/>
          <w:bCs/>
          <w:sz w:val="24"/>
          <w:lang w:eastAsia="zh-CN"/>
        </w:rPr>
        <w:t>to different classes</w:t>
      </w:r>
      <w:r w:rsidR="00874003">
        <w:rPr>
          <w:rFonts w:eastAsia="TimesNewRomanPS-BoldMT" w:cs="SimSun"/>
          <w:bCs/>
          <w:sz w:val="24"/>
          <w:lang w:eastAsia="zh-CN"/>
        </w:rPr>
        <w:t xml:space="preserve"> and calculate </w:t>
      </w:r>
      <w:r w:rsidR="005D14BB" w:rsidRPr="0017383E">
        <w:rPr>
          <w:rFonts w:eastAsia="TimesNewRomanPS-BoldMT" w:cs="SimSun"/>
          <w:b/>
          <w:bCs/>
          <w:color w:val="FF0000"/>
          <w:sz w:val="24"/>
          <w:lang w:eastAsia="zh-CN"/>
        </w:rPr>
        <w:t>total</w:t>
      </w:r>
      <w:r w:rsidR="005D14BB">
        <w:rPr>
          <w:rFonts w:eastAsia="TimesNewRomanPS-BoldMT" w:cs="SimSun"/>
          <w:bCs/>
          <w:sz w:val="24"/>
          <w:lang w:eastAsia="zh-CN"/>
        </w:rPr>
        <w:t xml:space="preserve"> </w:t>
      </w:r>
      <w:r w:rsidR="00742C32">
        <w:rPr>
          <w:rFonts w:eastAsia="TimesNewRomanPS-BoldMT" w:cs="SimSun"/>
          <w:bCs/>
          <w:sz w:val="24"/>
          <w:lang w:eastAsia="zh-CN"/>
        </w:rPr>
        <w:t>"</w:t>
      </w:r>
      <w:r w:rsidR="007801ED" w:rsidRPr="007801ED">
        <w:rPr>
          <w:rFonts w:eastAsia="TimesNewRomanPS-BoldMT" w:cs="SimSun"/>
          <w:bCs/>
          <w:sz w:val="24"/>
          <w:lang w:eastAsia="zh-CN"/>
        </w:rPr>
        <w:t>within cluster sum of square</w:t>
      </w:r>
      <w:r w:rsidR="00742C32" w:rsidRPr="00742C32">
        <w:rPr>
          <w:rFonts w:eastAsia="TimesNewRomanPS-BoldMT" w:cs="SimSun"/>
          <w:bCs/>
          <w:sz w:val="24"/>
          <w:lang w:eastAsia="zh-CN"/>
        </w:rPr>
        <w:t>"</w:t>
      </w:r>
      <w:r w:rsidR="00742C32">
        <w:rPr>
          <w:rFonts w:eastAsia="TimesNewRomanPS-BoldMT" w:cs="SimSun"/>
          <w:bCs/>
          <w:sz w:val="24"/>
          <w:lang w:eastAsia="zh-CN"/>
        </w:rPr>
        <w:t xml:space="preserve"> (WCSS)</w:t>
      </w:r>
      <w:r w:rsidR="00077C0E">
        <w:rPr>
          <w:rFonts w:eastAsia="TimesNewRomanPS-BoldMT" w:cs="SimSun"/>
          <w:bCs/>
          <w:sz w:val="24"/>
          <w:lang w:eastAsia="zh-CN"/>
        </w:rPr>
        <w:t xml:space="preserve"> value</w:t>
      </w:r>
      <w:r w:rsidR="00784903">
        <w:rPr>
          <w:rFonts w:eastAsia="TimesNewRomanPS-BoldMT" w:cs="SimSun"/>
          <w:bCs/>
          <w:sz w:val="24"/>
          <w:lang w:eastAsia="zh-CN"/>
        </w:rPr>
        <w:t xml:space="preserve"> in either python program or</w:t>
      </w:r>
      <w:r w:rsidR="003474EF">
        <w:rPr>
          <w:rFonts w:eastAsia="TimesNewRomanPS-BoldMT" w:cs="SimSun"/>
          <w:bCs/>
          <w:sz w:val="24"/>
          <w:lang w:eastAsia="zh-CN"/>
        </w:rPr>
        <w:t xml:space="preserve"> hand calculation</w:t>
      </w:r>
    </w:p>
    <w:p w14:paraId="4B944E35" w14:textId="77777777" w:rsidR="00BB4AE2" w:rsidRPr="007D0FCD" w:rsidRDefault="00BB4AE2" w:rsidP="00BB4AE2">
      <w:pPr>
        <w:pStyle w:val="ListParagraph"/>
        <w:tabs>
          <w:tab w:val="left" w:pos="360"/>
        </w:tabs>
        <w:rPr>
          <w:rFonts w:eastAsia="TimesNewRomanPS-BoldMT" w:cs="SimSun"/>
          <w:bCs/>
          <w:sz w:val="24"/>
          <w:lang w:eastAsia="zh-CN"/>
        </w:rPr>
      </w:pPr>
    </w:p>
    <w:tbl>
      <w:tblPr>
        <w:tblStyle w:val="PlainTable3"/>
        <w:tblW w:w="1989" w:type="dxa"/>
        <w:jc w:val="center"/>
        <w:tblLook w:val="04A0" w:firstRow="1" w:lastRow="0" w:firstColumn="1" w:lastColumn="0" w:noHBand="0" w:noVBand="1"/>
      </w:tblPr>
      <w:tblGrid>
        <w:gridCol w:w="663"/>
        <w:gridCol w:w="663"/>
        <w:gridCol w:w="663"/>
      </w:tblGrid>
      <w:tr w:rsidR="00BB4AE2" w:rsidRPr="00BB4AE2" w14:paraId="5BF559D8" w14:textId="77777777" w:rsidTr="00A6221D">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663" w:type="dxa"/>
            <w:noWrap/>
            <w:hideMark/>
          </w:tcPr>
          <w:p w14:paraId="13893613" w14:textId="77777777" w:rsidR="00BB4AE2" w:rsidRPr="00BB4AE2" w:rsidRDefault="00BB4AE2" w:rsidP="00BB4AE2">
            <w:pPr>
              <w:jc w:val="center"/>
              <w:rPr>
                <w:rFonts w:ascii="Calibri" w:eastAsia="Times New Roman" w:hAnsi="Calibri" w:cs="Calibri"/>
                <w:b w:val="0"/>
                <w:bCs w:val="0"/>
                <w:color w:val="000000"/>
                <w:sz w:val="20"/>
                <w:szCs w:val="32"/>
                <w:lang w:eastAsia="zh-CN"/>
              </w:rPr>
            </w:pPr>
            <w:r w:rsidRPr="00BB4AE2">
              <w:rPr>
                <w:rFonts w:ascii="Calibri" w:eastAsia="Times New Roman" w:hAnsi="Calibri" w:cs="Calibri"/>
                <w:color w:val="000000"/>
                <w:sz w:val="20"/>
                <w:szCs w:val="32"/>
                <w:lang w:eastAsia="zh-CN"/>
              </w:rPr>
              <w:t>ID</w:t>
            </w:r>
          </w:p>
        </w:tc>
        <w:tc>
          <w:tcPr>
            <w:tcW w:w="663" w:type="dxa"/>
            <w:noWrap/>
            <w:hideMark/>
          </w:tcPr>
          <w:p w14:paraId="11EC432F" w14:textId="77777777" w:rsidR="00BB4AE2" w:rsidRPr="00BB4AE2" w:rsidRDefault="00BB4AE2" w:rsidP="00BB4A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32"/>
                <w:lang w:eastAsia="zh-CN"/>
              </w:rPr>
            </w:pPr>
            <w:r w:rsidRPr="00BB4AE2">
              <w:rPr>
                <w:rFonts w:ascii="Calibri" w:eastAsia="Times New Roman" w:hAnsi="Calibri" w:cs="Calibri"/>
                <w:color w:val="000000"/>
                <w:sz w:val="20"/>
                <w:szCs w:val="32"/>
                <w:lang w:eastAsia="zh-CN"/>
              </w:rPr>
              <w:t>X1</w:t>
            </w:r>
          </w:p>
        </w:tc>
        <w:tc>
          <w:tcPr>
            <w:tcW w:w="663" w:type="dxa"/>
            <w:noWrap/>
            <w:hideMark/>
          </w:tcPr>
          <w:p w14:paraId="2FDA121B" w14:textId="77777777" w:rsidR="00BB4AE2" w:rsidRPr="00BB4AE2" w:rsidRDefault="00BB4AE2" w:rsidP="00BB4A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32"/>
                <w:lang w:eastAsia="zh-CN"/>
              </w:rPr>
            </w:pPr>
            <w:r w:rsidRPr="00BB4AE2">
              <w:rPr>
                <w:rFonts w:ascii="Calibri" w:eastAsia="Times New Roman" w:hAnsi="Calibri" w:cs="Calibri"/>
                <w:color w:val="000000"/>
                <w:sz w:val="20"/>
                <w:szCs w:val="32"/>
                <w:lang w:eastAsia="zh-CN"/>
              </w:rPr>
              <w:t>X2</w:t>
            </w:r>
          </w:p>
        </w:tc>
      </w:tr>
      <w:tr w:rsidR="00BB4AE2" w:rsidRPr="00BB4AE2" w14:paraId="42912EA9" w14:textId="77777777" w:rsidTr="00A6221D">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663" w:type="dxa"/>
            <w:noWrap/>
            <w:hideMark/>
          </w:tcPr>
          <w:p w14:paraId="6E848A9C" w14:textId="77777777" w:rsidR="00BB4AE2" w:rsidRPr="00BB4AE2" w:rsidRDefault="00BB4AE2" w:rsidP="00BB4AE2">
            <w:pPr>
              <w:jc w:val="center"/>
              <w:rPr>
                <w:rFonts w:ascii="Calibri" w:eastAsia="Times New Roman" w:hAnsi="Calibri" w:cs="Calibri"/>
                <w:bCs w:val="0"/>
                <w:color w:val="000000"/>
                <w:sz w:val="20"/>
                <w:szCs w:val="32"/>
                <w:lang w:eastAsia="zh-CN"/>
              </w:rPr>
            </w:pPr>
            <w:r w:rsidRPr="00BB4AE2">
              <w:rPr>
                <w:rFonts w:ascii="Calibri" w:eastAsia="Times New Roman" w:hAnsi="Calibri" w:cs="Calibri"/>
                <w:color w:val="000000"/>
                <w:sz w:val="20"/>
                <w:szCs w:val="32"/>
                <w:lang w:eastAsia="zh-CN"/>
              </w:rPr>
              <w:t>A1</w:t>
            </w:r>
          </w:p>
        </w:tc>
        <w:tc>
          <w:tcPr>
            <w:tcW w:w="663" w:type="dxa"/>
            <w:noWrap/>
            <w:hideMark/>
          </w:tcPr>
          <w:p w14:paraId="6DC66606" w14:textId="77777777" w:rsidR="00BB4AE2" w:rsidRPr="00BB4AE2" w:rsidRDefault="00BB4AE2" w:rsidP="00BB4A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sz w:val="20"/>
                <w:szCs w:val="32"/>
                <w:lang w:eastAsia="zh-CN"/>
              </w:rPr>
            </w:pPr>
            <w:r w:rsidRPr="00BB4AE2">
              <w:rPr>
                <w:rFonts w:ascii="Calibri" w:eastAsia="Times New Roman" w:hAnsi="Calibri" w:cs="Calibri"/>
                <w:bCs/>
                <w:color w:val="000000"/>
                <w:sz w:val="20"/>
                <w:szCs w:val="32"/>
                <w:lang w:eastAsia="zh-CN"/>
              </w:rPr>
              <w:t>2</w:t>
            </w:r>
          </w:p>
        </w:tc>
        <w:tc>
          <w:tcPr>
            <w:tcW w:w="663" w:type="dxa"/>
            <w:noWrap/>
            <w:hideMark/>
          </w:tcPr>
          <w:p w14:paraId="6F44EEFC" w14:textId="77777777" w:rsidR="00BB4AE2" w:rsidRPr="00BB4AE2" w:rsidRDefault="00BB4AE2" w:rsidP="00BB4A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sz w:val="20"/>
                <w:szCs w:val="32"/>
                <w:lang w:eastAsia="zh-CN"/>
              </w:rPr>
            </w:pPr>
            <w:r w:rsidRPr="00BB4AE2">
              <w:rPr>
                <w:rFonts w:ascii="Calibri" w:eastAsia="Times New Roman" w:hAnsi="Calibri" w:cs="Calibri"/>
                <w:bCs/>
                <w:color w:val="000000"/>
                <w:sz w:val="20"/>
                <w:szCs w:val="32"/>
                <w:lang w:eastAsia="zh-CN"/>
              </w:rPr>
              <w:t>10</w:t>
            </w:r>
          </w:p>
        </w:tc>
      </w:tr>
      <w:tr w:rsidR="00BB4AE2" w:rsidRPr="00BB4AE2" w14:paraId="2D70820A" w14:textId="77777777" w:rsidTr="00A6221D">
        <w:trPr>
          <w:trHeight w:val="203"/>
          <w:jc w:val="center"/>
        </w:trPr>
        <w:tc>
          <w:tcPr>
            <w:cnfStyle w:val="001000000000" w:firstRow="0" w:lastRow="0" w:firstColumn="1" w:lastColumn="0" w:oddVBand="0" w:evenVBand="0" w:oddHBand="0" w:evenHBand="0" w:firstRowFirstColumn="0" w:firstRowLastColumn="0" w:lastRowFirstColumn="0" w:lastRowLastColumn="0"/>
            <w:tcW w:w="663" w:type="dxa"/>
            <w:noWrap/>
            <w:hideMark/>
          </w:tcPr>
          <w:p w14:paraId="56B7DFA3" w14:textId="77777777" w:rsidR="00BB4AE2" w:rsidRPr="00BB4AE2" w:rsidRDefault="00BB4AE2" w:rsidP="00BB4AE2">
            <w:pPr>
              <w:jc w:val="center"/>
              <w:rPr>
                <w:rFonts w:ascii="Calibri" w:eastAsia="Times New Roman" w:hAnsi="Calibri" w:cs="Calibri"/>
                <w:bCs w:val="0"/>
                <w:color w:val="000000"/>
                <w:sz w:val="20"/>
                <w:szCs w:val="32"/>
                <w:lang w:eastAsia="zh-CN"/>
              </w:rPr>
            </w:pPr>
            <w:r w:rsidRPr="00BB4AE2">
              <w:rPr>
                <w:rFonts w:ascii="Calibri" w:eastAsia="Times New Roman" w:hAnsi="Calibri" w:cs="Calibri"/>
                <w:color w:val="000000"/>
                <w:sz w:val="20"/>
                <w:szCs w:val="32"/>
                <w:lang w:eastAsia="zh-CN"/>
              </w:rPr>
              <w:t>A2</w:t>
            </w:r>
          </w:p>
        </w:tc>
        <w:tc>
          <w:tcPr>
            <w:tcW w:w="663" w:type="dxa"/>
            <w:noWrap/>
            <w:hideMark/>
          </w:tcPr>
          <w:p w14:paraId="670B4CAD" w14:textId="77777777" w:rsidR="00BB4AE2" w:rsidRPr="00BB4AE2" w:rsidRDefault="00BB4AE2" w:rsidP="00BB4A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sz w:val="20"/>
                <w:szCs w:val="32"/>
                <w:lang w:eastAsia="zh-CN"/>
              </w:rPr>
            </w:pPr>
            <w:r w:rsidRPr="00BB4AE2">
              <w:rPr>
                <w:rFonts w:ascii="Calibri" w:eastAsia="Times New Roman" w:hAnsi="Calibri" w:cs="Calibri"/>
                <w:bCs/>
                <w:color w:val="000000"/>
                <w:sz w:val="20"/>
                <w:szCs w:val="32"/>
                <w:lang w:eastAsia="zh-CN"/>
              </w:rPr>
              <w:t>8</w:t>
            </w:r>
          </w:p>
        </w:tc>
        <w:tc>
          <w:tcPr>
            <w:tcW w:w="663" w:type="dxa"/>
            <w:noWrap/>
            <w:hideMark/>
          </w:tcPr>
          <w:p w14:paraId="3789683B" w14:textId="77777777" w:rsidR="00BB4AE2" w:rsidRPr="00BB4AE2" w:rsidRDefault="00BB4AE2" w:rsidP="00BB4A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sz w:val="20"/>
                <w:szCs w:val="32"/>
                <w:lang w:eastAsia="zh-CN"/>
              </w:rPr>
            </w:pPr>
            <w:r w:rsidRPr="00BB4AE2">
              <w:rPr>
                <w:rFonts w:ascii="Calibri" w:eastAsia="Times New Roman" w:hAnsi="Calibri" w:cs="Calibri"/>
                <w:bCs/>
                <w:color w:val="000000"/>
                <w:sz w:val="20"/>
                <w:szCs w:val="32"/>
                <w:lang w:eastAsia="zh-CN"/>
              </w:rPr>
              <w:t>4</w:t>
            </w:r>
          </w:p>
        </w:tc>
      </w:tr>
      <w:tr w:rsidR="00BB4AE2" w:rsidRPr="00BB4AE2" w14:paraId="5D34E904" w14:textId="77777777" w:rsidTr="00A6221D">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663" w:type="dxa"/>
            <w:noWrap/>
            <w:hideMark/>
          </w:tcPr>
          <w:p w14:paraId="503994F8" w14:textId="77777777" w:rsidR="00BB4AE2" w:rsidRPr="00BB4AE2" w:rsidRDefault="00BB4AE2" w:rsidP="00BB4AE2">
            <w:pPr>
              <w:jc w:val="center"/>
              <w:rPr>
                <w:rFonts w:ascii="Calibri" w:eastAsia="Times New Roman" w:hAnsi="Calibri" w:cs="Calibri"/>
                <w:bCs w:val="0"/>
                <w:color w:val="000000"/>
                <w:sz w:val="20"/>
                <w:szCs w:val="32"/>
                <w:lang w:eastAsia="zh-CN"/>
              </w:rPr>
            </w:pPr>
            <w:r w:rsidRPr="00BB4AE2">
              <w:rPr>
                <w:rFonts w:ascii="Calibri" w:eastAsia="Times New Roman" w:hAnsi="Calibri" w:cs="Calibri"/>
                <w:color w:val="000000"/>
                <w:sz w:val="20"/>
                <w:szCs w:val="32"/>
                <w:lang w:eastAsia="zh-CN"/>
              </w:rPr>
              <w:t>A3</w:t>
            </w:r>
          </w:p>
        </w:tc>
        <w:tc>
          <w:tcPr>
            <w:tcW w:w="663" w:type="dxa"/>
            <w:noWrap/>
            <w:hideMark/>
          </w:tcPr>
          <w:p w14:paraId="4C14D80B" w14:textId="77777777" w:rsidR="00BB4AE2" w:rsidRPr="00BB4AE2" w:rsidRDefault="00BB4AE2" w:rsidP="00BB4A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sz w:val="20"/>
                <w:szCs w:val="32"/>
                <w:lang w:eastAsia="zh-CN"/>
              </w:rPr>
            </w:pPr>
            <w:r w:rsidRPr="00BB4AE2">
              <w:rPr>
                <w:rFonts w:ascii="Calibri" w:eastAsia="Times New Roman" w:hAnsi="Calibri" w:cs="Calibri"/>
                <w:bCs/>
                <w:color w:val="000000"/>
                <w:sz w:val="20"/>
                <w:szCs w:val="32"/>
                <w:lang w:eastAsia="zh-CN"/>
              </w:rPr>
              <w:t>5</w:t>
            </w:r>
          </w:p>
        </w:tc>
        <w:tc>
          <w:tcPr>
            <w:tcW w:w="663" w:type="dxa"/>
            <w:noWrap/>
            <w:hideMark/>
          </w:tcPr>
          <w:p w14:paraId="56B0F1B1" w14:textId="77777777" w:rsidR="00BB4AE2" w:rsidRPr="00BB4AE2" w:rsidRDefault="00BB4AE2" w:rsidP="00BB4A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sz w:val="20"/>
                <w:szCs w:val="32"/>
                <w:lang w:eastAsia="zh-CN"/>
              </w:rPr>
            </w:pPr>
            <w:r w:rsidRPr="00BB4AE2">
              <w:rPr>
                <w:rFonts w:ascii="Calibri" w:eastAsia="Times New Roman" w:hAnsi="Calibri" w:cs="Calibri"/>
                <w:bCs/>
                <w:color w:val="000000"/>
                <w:sz w:val="20"/>
                <w:szCs w:val="32"/>
                <w:lang w:eastAsia="zh-CN"/>
              </w:rPr>
              <w:t>8</w:t>
            </w:r>
          </w:p>
        </w:tc>
      </w:tr>
      <w:tr w:rsidR="00BB4AE2" w:rsidRPr="00BB4AE2" w14:paraId="2DE51FCC" w14:textId="77777777" w:rsidTr="00A6221D">
        <w:trPr>
          <w:trHeight w:val="203"/>
          <w:jc w:val="center"/>
        </w:trPr>
        <w:tc>
          <w:tcPr>
            <w:cnfStyle w:val="001000000000" w:firstRow="0" w:lastRow="0" w:firstColumn="1" w:lastColumn="0" w:oddVBand="0" w:evenVBand="0" w:oddHBand="0" w:evenHBand="0" w:firstRowFirstColumn="0" w:firstRowLastColumn="0" w:lastRowFirstColumn="0" w:lastRowLastColumn="0"/>
            <w:tcW w:w="663" w:type="dxa"/>
            <w:noWrap/>
            <w:hideMark/>
          </w:tcPr>
          <w:p w14:paraId="51DC36DD" w14:textId="77777777" w:rsidR="00BB4AE2" w:rsidRPr="00BB4AE2" w:rsidRDefault="00BB4AE2" w:rsidP="00BB4AE2">
            <w:pPr>
              <w:jc w:val="center"/>
              <w:rPr>
                <w:rFonts w:ascii="Calibri" w:eastAsia="Times New Roman" w:hAnsi="Calibri" w:cs="Calibri"/>
                <w:bCs w:val="0"/>
                <w:color w:val="000000"/>
                <w:sz w:val="20"/>
                <w:szCs w:val="32"/>
                <w:lang w:eastAsia="zh-CN"/>
              </w:rPr>
            </w:pPr>
            <w:r w:rsidRPr="00BB4AE2">
              <w:rPr>
                <w:rFonts w:ascii="Calibri" w:eastAsia="Times New Roman" w:hAnsi="Calibri" w:cs="Calibri"/>
                <w:color w:val="000000"/>
                <w:sz w:val="20"/>
                <w:szCs w:val="32"/>
                <w:lang w:eastAsia="zh-CN"/>
              </w:rPr>
              <w:t>A4</w:t>
            </w:r>
          </w:p>
        </w:tc>
        <w:tc>
          <w:tcPr>
            <w:tcW w:w="663" w:type="dxa"/>
            <w:noWrap/>
            <w:hideMark/>
          </w:tcPr>
          <w:p w14:paraId="08319228" w14:textId="77777777" w:rsidR="00BB4AE2" w:rsidRPr="00BB4AE2" w:rsidRDefault="00BB4AE2" w:rsidP="00BB4A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sz w:val="20"/>
                <w:szCs w:val="32"/>
                <w:lang w:eastAsia="zh-CN"/>
              </w:rPr>
            </w:pPr>
            <w:r w:rsidRPr="00BB4AE2">
              <w:rPr>
                <w:rFonts w:ascii="Calibri" w:eastAsia="Times New Roman" w:hAnsi="Calibri" w:cs="Calibri"/>
                <w:bCs/>
                <w:color w:val="000000"/>
                <w:sz w:val="20"/>
                <w:szCs w:val="32"/>
                <w:lang w:eastAsia="zh-CN"/>
              </w:rPr>
              <w:t>6</w:t>
            </w:r>
          </w:p>
        </w:tc>
        <w:tc>
          <w:tcPr>
            <w:tcW w:w="663" w:type="dxa"/>
            <w:noWrap/>
            <w:hideMark/>
          </w:tcPr>
          <w:p w14:paraId="70C0C226" w14:textId="77777777" w:rsidR="00BB4AE2" w:rsidRPr="00BB4AE2" w:rsidRDefault="00BB4AE2" w:rsidP="00BB4A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sz w:val="20"/>
                <w:szCs w:val="32"/>
                <w:lang w:eastAsia="zh-CN"/>
              </w:rPr>
            </w:pPr>
            <w:r w:rsidRPr="00BB4AE2">
              <w:rPr>
                <w:rFonts w:ascii="Calibri" w:eastAsia="Times New Roman" w:hAnsi="Calibri" w:cs="Calibri"/>
                <w:bCs/>
                <w:color w:val="000000"/>
                <w:sz w:val="20"/>
                <w:szCs w:val="32"/>
                <w:lang w:eastAsia="zh-CN"/>
              </w:rPr>
              <w:t>4</w:t>
            </w:r>
          </w:p>
        </w:tc>
      </w:tr>
      <w:tr w:rsidR="00BB4AE2" w:rsidRPr="00BB4AE2" w14:paraId="45F8E92F" w14:textId="77777777" w:rsidTr="00A6221D">
        <w:trPr>
          <w:cnfStyle w:val="000000100000" w:firstRow="0" w:lastRow="0" w:firstColumn="0" w:lastColumn="0" w:oddVBand="0" w:evenVBand="0" w:oddHBand="1" w:evenHBand="0" w:firstRowFirstColumn="0" w:firstRowLastColumn="0" w:lastRowFirstColumn="0" w:lastRowLastColumn="0"/>
          <w:trHeight w:val="45"/>
          <w:jc w:val="center"/>
        </w:trPr>
        <w:tc>
          <w:tcPr>
            <w:cnfStyle w:val="001000000000" w:firstRow="0" w:lastRow="0" w:firstColumn="1" w:lastColumn="0" w:oddVBand="0" w:evenVBand="0" w:oddHBand="0" w:evenHBand="0" w:firstRowFirstColumn="0" w:firstRowLastColumn="0" w:lastRowFirstColumn="0" w:lastRowLastColumn="0"/>
            <w:tcW w:w="663" w:type="dxa"/>
            <w:noWrap/>
            <w:hideMark/>
          </w:tcPr>
          <w:p w14:paraId="4A018F7A" w14:textId="77777777" w:rsidR="00BB4AE2" w:rsidRPr="00BB4AE2" w:rsidRDefault="00BB4AE2" w:rsidP="00BB4AE2">
            <w:pPr>
              <w:jc w:val="center"/>
              <w:rPr>
                <w:rFonts w:ascii="Calibri" w:eastAsia="Times New Roman" w:hAnsi="Calibri" w:cs="Calibri"/>
                <w:bCs w:val="0"/>
                <w:color w:val="000000"/>
                <w:sz w:val="20"/>
                <w:szCs w:val="32"/>
                <w:lang w:eastAsia="zh-CN"/>
              </w:rPr>
            </w:pPr>
            <w:r w:rsidRPr="00BB4AE2">
              <w:rPr>
                <w:rFonts w:ascii="Calibri" w:eastAsia="Times New Roman" w:hAnsi="Calibri" w:cs="Calibri"/>
                <w:color w:val="000000"/>
                <w:sz w:val="20"/>
                <w:szCs w:val="32"/>
                <w:lang w:eastAsia="zh-CN"/>
              </w:rPr>
              <w:t>A5</w:t>
            </w:r>
          </w:p>
        </w:tc>
        <w:tc>
          <w:tcPr>
            <w:tcW w:w="663" w:type="dxa"/>
            <w:noWrap/>
            <w:hideMark/>
          </w:tcPr>
          <w:p w14:paraId="38EA2844" w14:textId="77777777" w:rsidR="00BB4AE2" w:rsidRPr="00BB4AE2" w:rsidRDefault="00BB4AE2" w:rsidP="00BB4A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sz w:val="20"/>
                <w:szCs w:val="32"/>
                <w:lang w:eastAsia="zh-CN"/>
              </w:rPr>
            </w:pPr>
            <w:r w:rsidRPr="00BB4AE2">
              <w:rPr>
                <w:rFonts w:ascii="Calibri" w:eastAsia="Times New Roman" w:hAnsi="Calibri" w:cs="Calibri"/>
                <w:bCs/>
                <w:color w:val="000000"/>
                <w:sz w:val="20"/>
                <w:szCs w:val="32"/>
                <w:lang w:eastAsia="zh-CN"/>
              </w:rPr>
              <w:t>1</w:t>
            </w:r>
          </w:p>
        </w:tc>
        <w:tc>
          <w:tcPr>
            <w:tcW w:w="663" w:type="dxa"/>
            <w:noWrap/>
            <w:hideMark/>
          </w:tcPr>
          <w:p w14:paraId="0A179698" w14:textId="77777777" w:rsidR="00BB4AE2" w:rsidRPr="00BB4AE2" w:rsidRDefault="00BB4AE2" w:rsidP="00BB4A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sz w:val="20"/>
                <w:szCs w:val="32"/>
                <w:lang w:eastAsia="zh-CN"/>
              </w:rPr>
            </w:pPr>
            <w:r w:rsidRPr="00BB4AE2">
              <w:rPr>
                <w:rFonts w:ascii="Calibri" w:eastAsia="Times New Roman" w:hAnsi="Calibri" w:cs="Calibri"/>
                <w:bCs/>
                <w:color w:val="000000"/>
                <w:sz w:val="20"/>
                <w:szCs w:val="32"/>
                <w:lang w:eastAsia="zh-CN"/>
              </w:rPr>
              <w:t>2</w:t>
            </w:r>
          </w:p>
        </w:tc>
      </w:tr>
    </w:tbl>
    <w:p w14:paraId="085883D1" w14:textId="58DE4D31" w:rsidR="002B0C87" w:rsidRDefault="002B0C87" w:rsidP="00A5145F">
      <w:pPr>
        <w:tabs>
          <w:tab w:val="left" w:pos="360"/>
        </w:tabs>
        <w:rPr>
          <w:rFonts w:eastAsia="TimesNewRomanPS-BoldMT" w:cs="SimSun"/>
          <w:bCs/>
          <w:sz w:val="24"/>
          <w:lang w:eastAsia="zh-CN"/>
        </w:rPr>
      </w:pPr>
    </w:p>
    <w:p w14:paraId="63444457" w14:textId="0C49B6A6" w:rsidR="00772140" w:rsidRDefault="00772140" w:rsidP="00A5145F">
      <w:pPr>
        <w:tabs>
          <w:tab w:val="left" w:pos="360"/>
        </w:tabs>
        <w:rPr>
          <w:rFonts w:eastAsia="TimesNewRomanPS-BoldMT" w:cs="SimSun"/>
          <w:bCs/>
          <w:color w:val="FF0000"/>
          <w:sz w:val="24"/>
          <w:lang w:eastAsia="zh-CN"/>
        </w:rPr>
      </w:pPr>
      <w:r w:rsidRPr="00772140">
        <w:rPr>
          <w:rFonts w:eastAsia="TimesNewRomanPS-BoldMT" w:cs="SimSun"/>
          <w:bCs/>
          <w:color w:val="FF0000"/>
          <w:sz w:val="24"/>
          <w:lang w:eastAsia="zh-CN"/>
        </w:rPr>
        <w:t>Solution</w:t>
      </w:r>
      <w:r>
        <w:rPr>
          <w:rFonts w:eastAsia="TimesNewRomanPS-BoldMT" w:cs="SimSun"/>
          <w:bCs/>
          <w:color w:val="FF0000"/>
          <w:sz w:val="24"/>
          <w:lang w:eastAsia="zh-CN"/>
        </w:rPr>
        <w:t>:</w:t>
      </w:r>
    </w:p>
    <w:p w14:paraId="02F0BBE6" w14:textId="686525DE" w:rsidR="005548E4" w:rsidRDefault="005548E4" w:rsidP="00A5145F">
      <w:pPr>
        <w:tabs>
          <w:tab w:val="left" w:pos="360"/>
        </w:tabs>
        <w:rPr>
          <w:rFonts w:eastAsia="TimesNewRomanPS-BoldMT" w:cs="SimSun"/>
          <w:bCs/>
          <w:color w:val="FF0000"/>
          <w:sz w:val="24"/>
          <w:lang w:eastAsia="zh-CN"/>
        </w:rPr>
      </w:pPr>
    </w:p>
    <w:p w14:paraId="0B6AA227" w14:textId="0D906C74" w:rsidR="005548E4" w:rsidRDefault="005548E4" w:rsidP="00A5145F">
      <w:pPr>
        <w:tabs>
          <w:tab w:val="left" w:pos="360"/>
        </w:tabs>
        <w:rPr>
          <w:rFonts w:eastAsia="TimesNewRomanPS-BoldMT" w:cs="SimSun"/>
          <w:bCs/>
          <w:color w:val="FF0000"/>
          <w:sz w:val="24"/>
          <w:lang w:eastAsia="zh-CN"/>
        </w:rPr>
      </w:pPr>
      <w:r>
        <w:rPr>
          <w:rFonts w:eastAsia="TimesNewRomanPS-BoldMT" w:cs="SimSun"/>
          <w:bCs/>
          <w:color w:val="FF0000"/>
          <w:sz w:val="24"/>
          <w:lang w:eastAsia="zh-CN"/>
        </w:rPr>
        <w:t>Iteration 1:</w:t>
      </w:r>
    </w:p>
    <w:p w14:paraId="589D7535" w14:textId="136DDF28" w:rsidR="00966DA1" w:rsidRDefault="00966DA1" w:rsidP="00A5145F">
      <w:pPr>
        <w:tabs>
          <w:tab w:val="left" w:pos="360"/>
        </w:tabs>
        <w:rPr>
          <w:rFonts w:eastAsia="TimesNewRomanPS-BoldMT" w:cs="SimSun"/>
          <w:bCs/>
          <w:color w:val="FF0000"/>
          <w:sz w:val="24"/>
          <w:lang w:eastAsia="zh-CN"/>
        </w:rPr>
      </w:pPr>
    </w:p>
    <w:tbl>
      <w:tblPr>
        <w:tblW w:w="10060" w:type="dxa"/>
        <w:tblInd w:w="108" w:type="dxa"/>
        <w:tblLook w:val="04A0" w:firstRow="1" w:lastRow="0" w:firstColumn="1" w:lastColumn="0" w:noHBand="0" w:noVBand="1"/>
      </w:tblPr>
      <w:tblGrid>
        <w:gridCol w:w="1540"/>
        <w:gridCol w:w="1306"/>
        <w:gridCol w:w="1335"/>
        <w:gridCol w:w="2240"/>
        <w:gridCol w:w="2260"/>
        <w:gridCol w:w="1379"/>
      </w:tblGrid>
      <w:tr w:rsidR="0035260C" w:rsidRPr="0035260C" w14:paraId="6D7D7FD5" w14:textId="77777777" w:rsidTr="0035260C">
        <w:trPr>
          <w:gridAfter w:val="1"/>
          <w:wAfter w:w="1600" w:type="dxa"/>
          <w:trHeight w:val="420"/>
        </w:trPr>
        <w:tc>
          <w:tcPr>
            <w:tcW w:w="1540" w:type="dxa"/>
            <w:tcBorders>
              <w:top w:val="nil"/>
              <w:left w:val="nil"/>
              <w:bottom w:val="nil"/>
              <w:right w:val="nil"/>
            </w:tcBorders>
            <w:shd w:val="clear" w:color="auto" w:fill="auto"/>
            <w:noWrap/>
            <w:vAlign w:val="bottom"/>
            <w:hideMark/>
          </w:tcPr>
          <w:p w14:paraId="4FD2F32D" w14:textId="77777777" w:rsidR="0035260C" w:rsidRPr="0035260C" w:rsidRDefault="0035260C" w:rsidP="0035260C">
            <w:pPr>
              <w:rPr>
                <w:rFonts w:eastAsia="Times New Roman"/>
                <w:sz w:val="20"/>
                <w:szCs w:val="20"/>
              </w:rPr>
            </w:pP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7E002" w14:textId="77777777" w:rsidR="0035260C" w:rsidRPr="0035260C" w:rsidRDefault="0035260C" w:rsidP="0035260C">
            <w:pPr>
              <w:rPr>
                <w:rFonts w:ascii="Calibri" w:eastAsia="Times New Roman" w:hAnsi="Calibri" w:cs="Calibri"/>
                <w:color w:val="FF0000"/>
                <w:sz w:val="22"/>
                <w:szCs w:val="22"/>
              </w:rPr>
            </w:pPr>
            <w:r w:rsidRPr="0035260C">
              <w:rPr>
                <w:rFonts w:ascii="Calibri" w:eastAsia="Times New Roman" w:hAnsi="Calibri" w:cs="Calibri"/>
                <w:color w:val="FF0000"/>
                <w:sz w:val="22"/>
                <w:szCs w:val="22"/>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0E9A4B1" w14:textId="77777777" w:rsidR="0035260C" w:rsidRPr="0035260C" w:rsidRDefault="0035260C" w:rsidP="0035260C">
            <w:pPr>
              <w:rPr>
                <w:rFonts w:ascii="Calibri" w:eastAsia="Times New Roman" w:hAnsi="Calibri" w:cs="Calibri"/>
                <w:color w:val="FF0000"/>
                <w:sz w:val="22"/>
                <w:szCs w:val="22"/>
              </w:rPr>
            </w:pPr>
            <w:r w:rsidRPr="0035260C">
              <w:rPr>
                <w:rFonts w:ascii="Calibri" w:eastAsia="Times New Roman" w:hAnsi="Calibri" w:cs="Calibri"/>
                <w:color w:val="FF0000"/>
                <w:sz w:val="22"/>
                <w:szCs w:val="22"/>
              </w:rPr>
              <w:t> </w:t>
            </w:r>
          </w:p>
        </w:tc>
        <w:tc>
          <w:tcPr>
            <w:tcW w:w="2240" w:type="dxa"/>
            <w:tcBorders>
              <w:top w:val="single" w:sz="4" w:space="0" w:color="auto"/>
              <w:left w:val="nil"/>
              <w:bottom w:val="single" w:sz="4" w:space="0" w:color="auto"/>
              <w:right w:val="single" w:sz="4" w:space="0" w:color="auto"/>
            </w:tcBorders>
            <w:shd w:val="clear" w:color="000000" w:fill="7030A0"/>
            <w:noWrap/>
            <w:vAlign w:val="bottom"/>
            <w:hideMark/>
          </w:tcPr>
          <w:p w14:paraId="6E5FC66E" w14:textId="77777777" w:rsidR="0035260C" w:rsidRPr="0035260C" w:rsidRDefault="0035260C" w:rsidP="0035260C">
            <w:pPr>
              <w:jc w:val="center"/>
              <w:rPr>
                <w:rFonts w:ascii="Calibri" w:eastAsia="Times New Roman" w:hAnsi="Calibri" w:cs="Calibri"/>
                <w:b/>
                <w:bCs/>
                <w:color w:val="000000"/>
                <w:sz w:val="32"/>
                <w:szCs w:val="32"/>
              </w:rPr>
            </w:pPr>
            <w:r w:rsidRPr="0035260C">
              <w:rPr>
                <w:rFonts w:ascii="Calibri" w:eastAsia="Times New Roman" w:hAnsi="Calibri" w:cs="Calibri"/>
                <w:b/>
                <w:bCs/>
                <w:color w:val="000000"/>
                <w:sz w:val="32"/>
                <w:szCs w:val="32"/>
              </w:rPr>
              <w:t>Cluster 1</w:t>
            </w:r>
          </w:p>
        </w:tc>
        <w:tc>
          <w:tcPr>
            <w:tcW w:w="2260" w:type="dxa"/>
            <w:tcBorders>
              <w:top w:val="single" w:sz="4" w:space="0" w:color="auto"/>
              <w:left w:val="nil"/>
              <w:bottom w:val="single" w:sz="4" w:space="0" w:color="auto"/>
              <w:right w:val="single" w:sz="4" w:space="0" w:color="auto"/>
            </w:tcBorders>
            <w:shd w:val="clear" w:color="000000" w:fill="00B0F0"/>
            <w:noWrap/>
            <w:vAlign w:val="bottom"/>
            <w:hideMark/>
          </w:tcPr>
          <w:p w14:paraId="6B4C69A3" w14:textId="77777777" w:rsidR="0035260C" w:rsidRPr="0035260C" w:rsidRDefault="0035260C" w:rsidP="0035260C">
            <w:pPr>
              <w:jc w:val="center"/>
              <w:rPr>
                <w:rFonts w:ascii="Calibri" w:eastAsia="Times New Roman" w:hAnsi="Calibri" w:cs="Calibri"/>
                <w:b/>
                <w:bCs/>
                <w:color w:val="000000"/>
                <w:sz w:val="32"/>
                <w:szCs w:val="32"/>
              </w:rPr>
            </w:pPr>
            <w:r w:rsidRPr="0035260C">
              <w:rPr>
                <w:rFonts w:ascii="Calibri" w:eastAsia="Times New Roman" w:hAnsi="Calibri" w:cs="Calibri"/>
                <w:b/>
                <w:bCs/>
                <w:color w:val="000000"/>
                <w:sz w:val="32"/>
                <w:szCs w:val="32"/>
              </w:rPr>
              <w:t>Cluster 2</w:t>
            </w:r>
          </w:p>
        </w:tc>
      </w:tr>
      <w:tr w:rsidR="0035260C" w:rsidRPr="0035260C" w14:paraId="041DE579" w14:textId="4F3CF07D" w:rsidTr="0035260C">
        <w:trPr>
          <w:trHeight w:val="600"/>
        </w:trPr>
        <w:tc>
          <w:tcPr>
            <w:tcW w:w="1540" w:type="dxa"/>
            <w:tcBorders>
              <w:top w:val="single" w:sz="4" w:space="0" w:color="auto"/>
              <w:left w:val="single" w:sz="4" w:space="0" w:color="auto"/>
              <w:bottom w:val="single" w:sz="4" w:space="0" w:color="auto"/>
              <w:right w:val="nil"/>
            </w:tcBorders>
            <w:shd w:val="clear" w:color="auto" w:fill="auto"/>
            <w:noWrap/>
            <w:vAlign w:val="bottom"/>
            <w:hideMark/>
          </w:tcPr>
          <w:p w14:paraId="029E04B2" w14:textId="77777777" w:rsidR="0035260C" w:rsidRPr="0035260C" w:rsidRDefault="0035260C" w:rsidP="0035260C">
            <w:pPr>
              <w:jc w:val="center"/>
              <w:rPr>
                <w:rFonts w:ascii="Calibri" w:eastAsia="Times New Roman" w:hAnsi="Calibri" w:cs="Calibri"/>
                <w:color w:val="000000"/>
                <w:sz w:val="22"/>
                <w:szCs w:val="22"/>
              </w:rPr>
            </w:pPr>
            <w:r w:rsidRPr="0035260C">
              <w:rPr>
                <w:rFonts w:ascii="Calibri" w:eastAsia="Times New Roman" w:hAnsi="Calibri" w:cs="Calibri"/>
                <w:color w:val="000000"/>
                <w:sz w:val="22"/>
                <w:szCs w:val="22"/>
              </w:rPr>
              <w:t> </w:t>
            </w:r>
          </w:p>
        </w:tc>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26CCF3" w14:textId="79A81241" w:rsidR="0035260C" w:rsidRPr="0035260C" w:rsidRDefault="0035260C" w:rsidP="0035260C">
            <w:pPr>
              <w:jc w:val="center"/>
              <w:rPr>
                <w:rFonts w:ascii="Calibri" w:eastAsia="Times New Roman" w:hAnsi="Calibri" w:cs="Calibri"/>
                <w:b/>
                <w:bCs/>
                <w:color w:val="000000"/>
                <w:sz w:val="32"/>
                <w:szCs w:val="32"/>
              </w:rPr>
            </w:pPr>
            <w:proofErr w:type="spellStart"/>
            <w:r w:rsidRPr="0035260C">
              <w:rPr>
                <w:rFonts w:ascii="Calibri" w:eastAsia="Times New Roman" w:hAnsi="Calibri" w:cs="Calibri"/>
                <w:b/>
                <w:bCs/>
                <w:color w:val="000000"/>
                <w:sz w:val="32"/>
                <w:szCs w:val="32"/>
              </w:rPr>
              <w:t>Pnts</w:t>
            </w:r>
            <w:proofErr w:type="spellEnd"/>
            <w:r w:rsidRPr="0035260C">
              <w:rPr>
                <w:rFonts w:ascii="Calibri" w:eastAsia="Times New Roman" w:hAnsi="Calibri" w:cs="Calibri"/>
                <w:b/>
                <w:bCs/>
                <w:color w:val="000000"/>
                <w:sz w:val="32"/>
                <w:szCs w:val="32"/>
              </w:rPr>
              <w:t>(x</w:t>
            </w:r>
            <w:r w:rsidR="005548E4">
              <w:rPr>
                <w:rFonts w:ascii="Calibri" w:eastAsia="Times New Roman" w:hAnsi="Calibri" w:cs="Calibri"/>
                <w:b/>
                <w:bCs/>
                <w:color w:val="000000"/>
                <w:sz w:val="32"/>
                <w:szCs w:val="32"/>
              </w:rPr>
              <w:t>1</w:t>
            </w:r>
            <w:r w:rsidRPr="0035260C">
              <w:rPr>
                <w:rFonts w:ascii="Calibri" w:eastAsia="Times New Roman" w:hAnsi="Calibri" w:cs="Calibri"/>
                <w:b/>
                <w:bCs/>
                <w:color w:val="000000"/>
                <w:sz w:val="32"/>
                <w:szCs w:val="32"/>
              </w:rPr>
              <w:t>)</w:t>
            </w:r>
          </w:p>
        </w:tc>
        <w:tc>
          <w:tcPr>
            <w:tcW w:w="1200" w:type="dxa"/>
            <w:tcBorders>
              <w:top w:val="nil"/>
              <w:left w:val="nil"/>
              <w:bottom w:val="single" w:sz="4" w:space="0" w:color="auto"/>
              <w:right w:val="single" w:sz="4" w:space="0" w:color="auto"/>
            </w:tcBorders>
            <w:shd w:val="clear" w:color="auto" w:fill="auto"/>
            <w:noWrap/>
            <w:vAlign w:val="bottom"/>
            <w:hideMark/>
          </w:tcPr>
          <w:p w14:paraId="0291472C" w14:textId="7784D258" w:rsidR="0035260C" w:rsidRPr="0035260C" w:rsidRDefault="0035260C" w:rsidP="0035260C">
            <w:pPr>
              <w:jc w:val="center"/>
              <w:rPr>
                <w:rFonts w:ascii="Calibri" w:eastAsia="Times New Roman" w:hAnsi="Calibri" w:cs="Calibri"/>
                <w:b/>
                <w:bCs/>
                <w:color w:val="000000"/>
                <w:sz w:val="32"/>
                <w:szCs w:val="32"/>
              </w:rPr>
            </w:pPr>
            <w:proofErr w:type="spellStart"/>
            <w:r w:rsidRPr="0035260C">
              <w:rPr>
                <w:rFonts w:ascii="Calibri" w:eastAsia="Times New Roman" w:hAnsi="Calibri" w:cs="Calibri"/>
                <w:b/>
                <w:bCs/>
                <w:color w:val="000000"/>
                <w:sz w:val="32"/>
                <w:szCs w:val="32"/>
              </w:rPr>
              <w:t>Pnts</w:t>
            </w:r>
            <w:proofErr w:type="spellEnd"/>
            <w:r w:rsidRPr="0035260C">
              <w:rPr>
                <w:rFonts w:ascii="Calibri" w:eastAsia="Times New Roman" w:hAnsi="Calibri" w:cs="Calibri"/>
                <w:b/>
                <w:bCs/>
                <w:color w:val="000000"/>
                <w:sz w:val="32"/>
                <w:szCs w:val="32"/>
              </w:rPr>
              <w:t>(</w:t>
            </w:r>
            <w:r w:rsidR="005548E4">
              <w:rPr>
                <w:rFonts w:ascii="Calibri" w:eastAsia="Times New Roman" w:hAnsi="Calibri" w:cs="Calibri"/>
                <w:b/>
                <w:bCs/>
                <w:color w:val="000000"/>
                <w:sz w:val="32"/>
                <w:szCs w:val="32"/>
              </w:rPr>
              <w:t>X2</w:t>
            </w:r>
            <w:r w:rsidRPr="0035260C">
              <w:rPr>
                <w:rFonts w:ascii="Calibri" w:eastAsia="Times New Roman" w:hAnsi="Calibri" w:cs="Calibri"/>
                <w:b/>
                <w:bCs/>
                <w:color w:val="000000"/>
                <w:sz w:val="32"/>
                <w:szCs w:val="32"/>
              </w:rPr>
              <w:t>)</w:t>
            </w:r>
          </w:p>
        </w:tc>
        <w:tc>
          <w:tcPr>
            <w:tcW w:w="2240" w:type="dxa"/>
            <w:tcBorders>
              <w:top w:val="nil"/>
              <w:left w:val="nil"/>
              <w:bottom w:val="single" w:sz="4" w:space="0" w:color="auto"/>
              <w:right w:val="single" w:sz="4" w:space="0" w:color="auto"/>
            </w:tcBorders>
            <w:shd w:val="clear" w:color="auto" w:fill="auto"/>
            <w:noWrap/>
            <w:vAlign w:val="bottom"/>
            <w:hideMark/>
          </w:tcPr>
          <w:p w14:paraId="1A6412A3" w14:textId="77777777" w:rsidR="0035260C" w:rsidRPr="0035260C" w:rsidRDefault="0035260C" w:rsidP="0035260C">
            <w:pPr>
              <w:jc w:val="center"/>
              <w:rPr>
                <w:rFonts w:ascii="Calibri" w:eastAsia="Times New Roman" w:hAnsi="Calibri" w:cs="Calibri"/>
                <w:b/>
                <w:bCs/>
                <w:color w:val="000000"/>
                <w:sz w:val="32"/>
                <w:szCs w:val="32"/>
              </w:rPr>
            </w:pPr>
            <w:proofErr w:type="spellStart"/>
            <w:r w:rsidRPr="0035260C">
              <w:rPr>
                <w:rFonts w:ascii="Calibri" w:eastAsia="Times New Roman" w:hAnsi="Calibri" w:cs="Calibri"/>
                <w:b/>
                <w:bCs/>
                <w:color w:val="000000"/>
                <w:sz w:val="32"/>
                <w:szCs w:val="32"/>
              </w:rPr>
              <w:t>Dist</w:t>
            </w:r>
            <w:proofErr w:type="spellEnd"/>
            <w:r w:rsidRPr="0035260C">
              <w:rPr>
                <w:rFonts w:ascii="Calibri" w:eastAsia="Times New Roman" w:hAnsi="Calibri" w:cs="Calibri"/>
                <w:b/>
                <w:bCs/>
                <w:color w:val="000000"/>
                <w:sz w:val="32"/>
                <w:szCs w:val="32"/>
              </w:rPr>
              <w:t xml:space="preserve"> to A1(2,10)</w:t>
            </w:r>
          </w:p>
        </w:tc>
        <w:tc>
          <w:tcPr>
            <w:tcW w:w="2260" w:type="dxa"/>
            <w:tcBorders>
              <w:top w:val="nil"/>
              <w:left w:val="nil"/>
              <w:bottom w:val="single" w:sz="4" w:space="0" w:color="auto"/>
              <w:right w:val="single" w:sz="4" w:space="0" w:color="auto"/>
            </w:tcBorders>
            <w:shd w:val="clear" w:color="auto" w:fill="auto"/>
            <w:noWrap/>
            <w:vAlign w:val="bottom"/>
            <w:hideMark/>
          </w:tcPr>
          <w:p w14:paraId="0C2BB726" w14:textId="77777777" w:rsidR="0035260C" w:rsidRPr="0035260C" w:rsidRDefault="0035260C" w:rsidP="0035260C">
            <w:pPr>
              <w:jc w:val="center"/>
              <w:rPr>
                <w:rFonts w:ascii="Calibri" w:eastAsia="Times New Roman" w:hAnsi="Calibri" w:cs="Calibri"/>
                <w:b/>
                <w:bCs/>
                <w:color w:val="000000"/>
                <w:sz w:val="32"/>
                <w:szCs w:val="32"/>
              </w:rPr>
            </w:pPr>
            <w:proofErr w:type="spellStart"/>
            <w:r w:rsidRPr="0035260C">
              <w:rPr>
                <w:rFonts w:ascii="Calibri" w:eastAsia="Times New Roman" w:hAnsi="Calibri" w:cs="Calibri"/>
                <w:b/>
                <w:bCs/>
                <w:color w:val="000000"/>
                <w:sz w:val="32"/>
                <w:szCs w:val="32"/>
              </w:rPr>
              <w:t>Dist</w:t>
            </w:r>
            <w:proofErr w:type="spellEnd"/>
            <w:r w:rsidRPr="0035260C">
              <w:rPr>
                <w:rFonts w:ascii="Calibri" w:eastAsia="Times New Roman" w:hAnsi="Calibri" w:cs="Calibri"/>
                <w:b/>
                <w:bCs/>
                <w:color w:val="000000"/>
                <w:sz w:val="32"/>
                <w:szCs w:val="32"/>
              </w:rPr>
              <w:t xml:space="preserve"> to A4(5,8)</w:t>
            </w:r>
          </w:p>
        </w:tc>
        <w:tc>
          <w:tcPr>
            <w:tcW w:w="1600" w:type="dxa"/>
            <w:vAlign w:val="bottom"/>
          </w:tcPr>
          <w:p w14:paraId="6FE2CD90" w14:textId="6AF50B90" w:rsidR="0035260C" w:rsidRPr="0035260C" w:rsidRDefault="0035260C" w:rsidP="0035260C">
            <w:pPr>
              <w:rPr>
                <w:rFonts w:eastAsia="Times New Roman"/>
                <w:sz w:val="20"/>
                <w:szCs w:val="20"/>
              </w:rPr>
            </w:pPr>
            <w:r>
              <w:rPr>
                <w:rFonts w:ascii="Calibri" w:hAnsi="Calibri" w:cs="Calibri"/>
                <w:b/>
                <w:bCs/>
                <w:color w:val="000000"/>
                <w:sz w:val="32"/>
                <w:szCs w:val="32"/>
              </w:rPr>
              <w:t>Cluster</w:t>
            </w:r>
          </w:p>
        </w:tc>
      </w:tr>
      <w:tr w:rsidR="0035260C" w:rsidRPr="0035260C" w14:paraId="6E2BE680" w14:textId="55C99610" w:rsidTr="0035260C">
        <w:trPr>
          <w:trHeight w:val="288"/>
        </w:trPr>
        <w:tc>
          <w:tcPr>
            <w:tcW w:w="1540" w:type="dxa"/>
            <w:tcBorders>
              <w:top w:val="nil"/>
              <w:left w:val="single" w:sz="4" w:space="0" w:color="auto"/>
              <w:bottom w:val="single" w:sz="4" w:space="0" w:color="auto"/>
              <w:right w:val="single" w:sz="4" w:space="0" w:color="auto"/>
            </w:tcBorders>
            <w:shd w:val="clear" w:color="000000" w:fill="00B050"/>
            <w:noWrap/>
            <w:vAlign w:val="bottom"/>
            <w:hideMark/>
          </w:tcPr>
          <w:p w14:paraId="09F90AE0" w14:textId="77777777" w:rsidR="0035260C" w:rsidRPr="0035260C" w:rsidRDefault="0035260C" w:rsidP="0035260C">
            <w:pPr>
              <w:jc w:val="center"/>
              <w:rPr>
                <w:rFonts w:ascii="Calibri" w:eastAsia="Times New Roman" w:hAnsi="Calibri" w:cs="Calibri"/>
                <w:color w:val="000000"/>
                <w:sz w:val="22"/>
                <w:szCs w:val="22"/>
              </w:rPr>
            </w:pPr>
            <w:r w:rsidRPr="0035260C">
              <w:rPr>
                <w:rFonts w:ascii="Calibri" w:eastAsia="Times New Roman" w:hAnsi="Calibri" w:cs="Calibri"/>
                <w:color w:val="000000"/>
                <w:sz w:val="22"/>
                <w:szCs w:val="22"/>
              </w:rPr>
              <w:t>A1</w:t>
            </w:r>
          </w:p>
        </w:tc>
        <w:tc>
          <w:tcPr>
            <w:tcW w:w="1220" w:type="dxa"/>
            <w:tcBorders>
              <w:top w:val="nil"/>
              <w:left w:val="nil"/>
              <w:bottom w:val="single" w:sz="4" w:space="0" w:color="auto"/>
              <w:right w:val="single" w:sz="4" w:space="0" w:color="auto"/>
            </w:tcBorders>
            <w:shd w:val="clear" w:color="auto" w:fill="auto"/>
            <w:noWrap/>
            <w:vAlign w:val="bottom"/>
            <w:hideMark/>
          </w:tcPr>
          <w:p w14:paraId="3222F256" w14:textId="77777777" w:rsidR="0035260C" w:rsidRPr="0035260C" w:rsidRDefault="0035260C" w:rsidP="0035260C">
            <w:pPr>
              <w:jc w:val="center"/>
              <w:rPr>
                <w:rFonts w:ascii="Calibri" w:eastAsia="Times New Roman" w:hAnsi="Calibri" w:cs="Calibri"/>
                <w:color w:val="000000"/>
                <w:sz w:val="22"/>
                <w:szCs w:val="22"/>
              </w:rPr>
            </w:pPr>
            <w:r w:rsidRPr="0035260C">
              <w:rPr>
                <w:rFonts w:ascii="Calibri" w:eastAsia="Times New Roman" w:hAnsi="Calibri" w:cs="Calibri"/>
                <w:color w:val="000000"/>
                <w:sz w:val="22"/>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14:paraId="01B78F0D" w14:textId="77777777" w:rsidR="0035260C" w:rsidRPr="0035260C" w:rsidRDefault="0035260C" w:rsidP="0035260C">
            <w:pPr>
              <w:jc w:val="center"/>
              <w:rPr>
                <w:rFonts w:ascii="Calibri" w:eastAsia="Times New Roman" w:hAnsi="Calibri" w:cs="Calibri"/>
                <w:color w:val="000000"/>
                <w:sz w:val="22"/>
                <w:szCs w:val="22"/>
              </w:rPr>
            </w:pPr>
            <w:r w:rsidRPr="0035260C">
              <w:rPr>
                <w:rFonts w:ascii="Calibri" w:eastAsia="Times New Roman" w:hAnsi="Calibri" w:cs="Calibri"/>
                <w:color w:val="000000"/>
                <w:sz w:val="22"/>
                <w:szCs w:val="22"/>
              </w:rPr>
              <w:t>10</w:t>
            </w:r>
          </w:p>
        </w:tc>
        <w:tc>
          <w:tcPr>
            <w:tcW w:w="2240" w:type="dxa"/>
            <w:tcBorders>
              <w:top w:val="nil"/>
              <w:left w:val="nil"/>
              <w:bottom w:val="single" w:sz="4" w:space="0" w:color="auto"/>
              <w:right w:val="single" w:sz="4" w:space="0" w:color="auto"/>
            </w:tcBorders>
            <w:shd w:val="clear" w:color="000000" w:fill="7030A0"/>
            <w:noWrap/>
            <w:vAlign w:val="bottom"/>
            <w:hideMark/>
          </w:tcPr>
          <w:p w14:paraId="79F7A3C3" w14:textId="77777777" w:rsidR="0035260C" w:rsidRPr="0035260C" w:rsidRDefault="0035260C" w:rsidP="0035260C">
            <w:pPr>
              <w:jc w:val="center"/>
              <w:rPr>
                <w:rFonts w:ascii="Calibri" w:eastAsia="Times New Roman" w:hAnsi="Calibri" w:cs="Calibri"/>
                <w:color w:val="000000"/>
                <w:sz w:val="22"/>
                <w:szCs w:val="22"/>
              </w:rPr>
            </w:pPr>
            <w:r w:rsidRPr="0035260C">
              <w:rPr>
                <w:rFonts w:ascii="Calibri" w:eastAsia="Times New Roman" w:hAnsi="Calibri" w:cs="Calibri"/>
                <w:color w:val="000000"/>
                <w:sz w:val="22"/>
                <w:szCs w:val="22"/>
              </w:rPr>
              <w:t>0</w:t>
            </w:r>
          </w:p>
        </w:tc>
        <w:tc>
          <w:tcPr>
            <w:tcW w:w="2260" w:type="dxa"/>
            <w:tcBorders>
              <w:top w:val="nil"/>
              <w:left w:val="nil"/>
              <w:bottom w:val="single" w:sz="4" w:space="0" w:color="auto"/>
              <w:right w:val="single" w:sz="4" w:space="0" w:color="auto"/>
            </w:tcBorders>
            <w:shd w:val="clear" w:color="auto" w:fill="auto"/>
            <w:noWrap/>
            <w:vAlign w:val="bottom"/>
            <w:hideMark/>
          </w:tcPr>
          <w:p w14:paraId="2C5258F8" w14:textId="75FC36F7" w:rsidR="0035260C" w:rsidRPr="0035260C" w:rsidRDefault="009C2C1A" w:rsidP="0035260C">
            <w:pPr>
              <w:jc w:val="center"/>
              <w:rPr>
                <w:rFonts w:ascii="Calibri" w:eastAsia="Times New Roman" w:hAnsi="Calibri" w:cs="Calibri"/>
                <w:b/>
                <w:bCs/>
                <w:color w:val="000000"/>
                <w:sz w:val="22"/>
                <w:szCs w:val="22"/>
              </w:rPr>
            </w:pPr>
            <w:r>
              <w:rPr>
                <w:rFonts w:ascii="Calibri" w:eastAsia="Times New Roman" w:hAnsi="Calibri" w:cs="Calibri"/>
                <w:color w:val="000000"/>
                <w:sz w:val="22"/>
                <w:szCs w:val="22"/>
              </w:rPr>
              <w:t>10</w:t>
            </w:r>
          </w:p>
        </w:tc>
        <w:tc>
          <w:tcPr>
            <w:tcW w:w="0" w:type="auto"/>
            <w:vAlign w:val="bottom"/>
          </w:tcPr>
          <w:p w14:paraId="318EBC4E" w14:textId="4BDAC3AB" w:rsidR="0035260C" w:rsidRPr="0035260C" w:rsidRDefault="0035260C" w:rsidP="0035260C">
            <w:pPr>
              <w:rPr>
                <w:rFonts w:eastAsia="Times New Roman"/>
                <w:sz w:val="20"/>
                <w:szCs w:val="20"/>
              </w:rPr>
            </w:pPr>
            <w:r>
              <w:rPr>
                <w:rFonts w:ascii="Calibri" w:hAnsi="Calibri" w:cs="Calibri"/>
                <w:color w:val="000000"/>
                <w:sz w:val="22"/>
                <w:szCs w:val="22"/>
              </w:rPr>
              <w:t>Cluster 1</w:t>
            </w:r>
          </w:p>
        </w:tc>
      </w:tr>
      <w:tr w:rsidR="0035260C" w:rsidRPr="0035260C" w14:paraId="00CD266A" w14:textId="22914DF7" w:rsidTr="009C2C1A">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536B67C" w14:textId="77777777" w:rsidR="0035260C" w:rsidRPr="0035260C" w:rsidRDefault="0035260C" w:rsidP="0035260C">
            <w:pPr>
              <w:jc w:val="center"/>
              <w:rPr>
                <w:rFonts w:ascii="Calibri" w:eastAsia="Times New Roman" w:hAnsi="Calibri" w:cs="Calibri"/>
                <w:color w:val="000000"/>
                <w:sz w:val="22"/>
                <w:szCs w:val="22"/>
              </w:rPr>
            </w:pPr>
            <w:r w:rsidRPr="0035260C">
              <w:rPr>
                <w:rFonts w:ascii="Calibri" w:eastAsia="Times New Roman" w:hAnsi="Calibri" w:cs="Calibri"/>
                <w:color w:val="000000"/>
                <w:sz w:val="22"/>
                <w:szCs w:val="22"/>
              </w:rPr>
              <w:t>A2</w:t>
            </w:r>
          </w:p>
        </w:tc>
        <w:tc>
          <w:tcPr>
            <w:tcW w:w="1220" w:type="dxa"/>
            <w:tcBorders>
              <w:top w:val="nil"/>
              <w:left w:val="nil"/>
              <w:bottom w:val="single" w:sz="4" w:space="0" w:color="auto"/>
              <w:right w:val="single" w:sz="4" w:space="0" w:color="auto"/>
            </w:tcBorders>
            <w:shd w:val="clear" w:color="auto" w:fill="auto"/>
            <w:noWrap/>
            <w:vAlign w:val="bottom"/>
            <w:hideMark/>
          </w:tcPr>
          <w:p w14:paraId="3F0381CC" w14:textId="18166159" w:rsidR="0035260C" w:rsidRPr="0035260C" w:rsidRDefault="0035260C" w:rsidP="003526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8</w:t>
            </w:r>
          </w:p>
        </w:tc>
        <w:tc>
          <w:tcPr>
            <w:tcW w:w="1200" w:type="dxa"/>
            <w:tcBorders>
              <w:top w:val="nil"/>
              <w:left w:val="nil"/>
              <w:bottom w:val="single" w:sz="4" w:space="0" w:color="auto"/>
              <w:right w:val="single" w:sz="4" w:space="0" w:color="auto"/>
            </w:tcBorders>
            <w:shd w:val="clear" w:color="auto" w:fill="auto"/>
            <w:noWrap/>
            <w:vAlign w:val="bottom"/>
            <w:hideMark/>
          </w:tcPr>
          <w:p w14:paraId="04974548" w14:textId="227EDE56" w:rsidR="0035260C" w:rsidRPr="0035260C" w:rsidRDefault="0035260C" w:rsidP="003526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2240" w:type="dxa"/>
            <w:tcBorders>
              <w:top w:val="nil"/>
              <w:left w:val="nil"/>
              <w:bottom w:val="single" w:sz="4" w:space="0" w:color="auto"/>
              <w:right w:val="single" w:sz="4" w:space="0" w:color="auto"/>
            </w:tcBorders>
            <w:shd w:val="clear" w:color="auto" w:fill="auto"/>
            <w:noWrap/>
            <w:vAlign w:val="bottom"/>
            <w:hideMark/>
          </w:tcPr>
          <w:p w14:paraId="3A498A49" w14:textId="3CCCBDC1" w:rsidR="0035260C" w:rsidRPr="0035260C" w:rsidRDefault="0035260C" w:rsidP="003526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12</w:t>
            </w:r>
          </w:p>
        </w:tc>
        <w:tc>
          <w:tcPr>
            <w:tcW w:w="2260" w:type="dxa"/>
            <w:tcBorders>
              <w:top w:val="nil"/>
              <w:left w:val="nil"/>
              <w:bottom w:val="single" w:sz="4" w:space="0" w:color="auto"/>
              <w:right w:val="single" w:sz="4" w:space="0" w:color="auto"/>
            </w:tcBorders>
            <w:shd w:val="clear" w:color="auto" w:fill="00B0F0"/>
            <w:noWrap/>
            <w:vAlign w:val="bottom"/>
            <w:hideMark/>
          </w:tcPr>
          <w:p w14:paraId="324AF607" w14:textId="1610377E" w:rsidR="0035260C" w:rsidRPr="0035260C" w:rsidRDefault="009C2C1A" w:rsidP="003526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0" w:type="auto"/>
            <w:vAlign w:val="bottom"/>
          </w:tcPr>
          <w:p w14:paraId="3B68C436" w14:textId="2B8F181E" w:rsidR="0035260C" w:rsidRPr="0035260C" w:rsidRDefault="0035260C" w:rsidP="0035260C">
            <w:pPr>
              <w:rPr>
                <w:rFonts w:eastAsia="Times New Roman"/>
                <w:sz w:val="20"/>
                <w:szCs w:val="20"/>
              </w:rPr>
            </w:pPr>
            <w:r>
              <w:rPr>
                <w:rFonts w:ascii="Calibri" w:hAnsi="Calibri" w:cs="Calibri"/>
                <w:color w:val="000000"/>
                <w:sz w:val="22"/>
                <w:szCs w:val="22"/>
              </w:rPr>
              <w:t xml:space="preserve">Cluster </w:t>
            </w:r>
            <w:r w:rsidR="009C2C1A">
              <w:rPr>
                <w:rFonts w:ascii="Calibri" w:hAnsi="Calibri" w:cs="Calibri"/>
                <w:color w:val="000000"/>
                <w:sz w:val="22"/>
                <w:szCs w:val="22"/>
              </w:rPr>
              <w:t>2</w:t>
            </w:r>
          </w:p>
        </w:tc>
      </w:tr>
      <w:tr w:rsidR="0035260C" w:rsidRPr="0035260C" w14:paraId="4E880721" w14:textId="4919784B" w:rsidTr="009C2C1A">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9476901" w14:textId="77777777" w:rsidR="0035260C" w:rsidRPr="0035260C" w:rsidRDefault="0035260C" w:rsidP="0035260C">
            <w:pPr>
              <w:jc w:val="center"/>
              <w:rPr>
                <w:rFonts w:ascii="Calibri" w:eastAsia="Times New Roman" w:hAnsi="Calibri" w:cs="Calibri"/>
                <w:color w:val="000000"/>
                <w:sz w:val="22"/>
                <w:szCs w:val="22"/>
              </w:rPr>
            </w:pPr>
            <w:r w:rsidRPr="0035260C">
              <w:rPr>
                <w:rFonts w:ascii="Calibri" w:eastAsia="Times New Roman" w:hAnsi="Calibri" w:cs="Calibri"/>
                <w:color w:val="000000"/>
                <w:sz w:val="22"/>
                <w:szCs w:val="22"/>
              </w:rPr>
              <w:t>A3</w:t>
            </w:r>
          </w:p>
        </w:tc>
        <w:tc>
          <w:tcPr>
            <w:tcW w:w="1220" w:type="dxa"/>
            <w:tcBorders>
              <w:top w:val="nil"/>
              <w:left w:val="nil"/>
              <w:bottom w:val="single" w:sz="4" w:space="0" w:color="auto"/>
              <w:right w:val="single" w:sz="4" w:space="0" w:color="auto"/>
            </w:tcBorders>
            <w:shd w:val="clear" w:color="auto" w:fill="auto"/>
            <w:noWrap/>
            <w:hideMark/>
          </w:tcPr>
          <w:p w14:paraId="2394238F" w14:textId="1626946C" w:rsidR="0035260C" w:rsidRPr="0035260C" w:rsidRDefault="0035260C" w:rsidP="0035260C">
            <w:pPr>
              <w:jc w:val="center"/>
              <w:rPr>
                <w:rFonts w:ascii="Calibri" w:eastAsia="Times New Roman" w:hAnsi="Calibri" w:cs="Calibri"/>
                <w:color w:val="000000"/>
                <w:sz w:val="22"/>
                <w:szCs w:val="22"/>
              </w:rPr>
            </w:pPr>
            <w:r w:rsidRPr="00BB4AE2">
              <w:rPr>
                <w:rFonts w:ascii="Calibri" w:eastAsia="Times New Roman" w:hAnsi="Calibri" w:cs="Calibri"/>
                <w:bCs/>
                <w:color w:val="000000"/>
                <w:sz w:val="20"/>
                <w:szCs w:val="32"/>
                <w:lang w:eastAsia="zh-CN"/>
              </w:rPr>
              <w:t>5</w:t>
            </w:r>
          </w:p>
        </w:tc>
        <w:tc>
          <w:tcPr>
            <w:tcW w:w="1200" w:type="dxa"/>
            <w:tcBorders>
              <w:top w:val="nil"/>
              <w:left w:val="nil"/>
              <w:bottom w:val="single" w:sz="4" w:space="0" w:color="auto"/>
              <w:right w:val="single" w:sz="4" w:space="0" w:color="auto"/>
            </w:tcBorders>
            <w:shd w:val="clear" w:color="auto" w:fill="auto"/>
            <w:noWrap/>
            <w:hideMark/>
          </w:tcPr>
          <w:p w14:paraId="0524DBE0" w14:textId="0A2AC102" w:rsidR="0035260C" w:rsidRPr="0035260C" w:rsidRDefault="0035260C" w:rsidP="0035260C">
            <w:pPr>
              <w:jc w:val="center"/>
              <w:rPr>
                <w:rFonts w:ascii="Calibri" w:eastAsia="Times New Roman" w:hAnsi="Calibri" w:cs="Calibri"/>
                <w:color w:val="000000"/>
                <w:sz w:val="22"/>
                <w:szCs w:val="22"/>
              </w:rPr>
            </w:pPr>
            <w:r w:rsidRPr="00BB4AE2">
              <w:rPr>
                <w:rFonts w:ascii="Calibri" w:eastAsia="Times New Roman" w:hAnsi="Calibri" w:cs="Calibri"/>
                <w:bCs/>
                <w:color w:val="000000"/>
                <w:sz w:val="20"/>
                <w:szCs w:val="32"/>
                <w:lang w:eastAsia="zh-CN"/>
              </w:rPr>
              <w:t>8</w:t>
            </w:r>
          </w:p>
        </w:tc>
        <w:tc>
          <w:tcPr>
            <w:tcW w:w="2240" w:type="dxa"/>
            <w:tcBorders>
              <w:top w:val="nil"/>
              <w:left w:val="nil"/>
              <w:bottom w:val="single" w:sz="4" w:space="0" w:color="auto"/>
              <w:right w:val="single" w:sz="4" w:space="0" w:color="auto"/>
            </w:tcBorders>
            <w:shd w:val="clear" w:color="auto" w:fill="7030A0"/>
            <w:noWrap/>
            <w:vAlign w:val="bottom"/>
            <w:hideMark/>
          </w:tcPr>
          <w:p w14:paraId="7213D951" w14:textId="1407A6BC" w:rsidR="0035260C" w:rsidRPr="0035260C" w:rsidRDefault="009C2C1A" w:rsidP="003526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2260" w:type="dxa"/>
            <w:tcBorders>
              <w:top w:val="nil"/>
              <w:left w:val="nil"/>
              <w:bottom w:val="single" w:sz="4" w:space="0" w:color="auto"/>
              <w:right w:val="single" w:sz="4" w:space="0" w:color="auto"/>
            </w:tcBorders>
            <w:shd w:val="clear" w:color="auto" w:fill="FFFFFF" w:themeFill="background1"/>
            <w:noWrap/>
            <w:vAlign w:val="bottom"/>
            <w:hideMark/>
          </w:tcPr>
          <w:p w14:paraId="7E84FA6C" w14:textId="795180F0" w:rsidR="0035260C" w:rsidRPr="0035260C" w:rsidRDefault="009C2C1A" w:rsidP="003526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0" w:type="auto"/>
            <w:vAlign w:val="bottom"/>
          </w:tcPr>
          <w:p w14:paraId="7128BAC5" w14:textId="40E053A1" w:rsidR="0035260C" w:rsidRPr="0035260C" w:rsidRDefault="0035260C" w:rsidP="0035260C">
            <w:pPr>
              <w:rPr>
                <w:rFonts w:eastAsia="Times New Roman"/>
                <w:sz w:val="20"/>
                <w:szCs w:val="20"/>
              </w:rPr>
            </w:pPr>
            <w:r>
              <w:rPr>
                <w:rFonts w:ascii="Calibri" w:hAnsi="Calibri" w:cs="Calibri"/>
                <w:color w:val="000000"/>
                <w:sz w:val="22"/>
                <w:szCs w:val="22"/>
              </w:rPr>
              <w:t xml:space="preserve">Cluster </w:t>
            </w:r>
            <w:r w:rsidR="009C2C1A">
              <w:rPr>
                <w:rFonts w:ascii="Calibri" w:hAnsi="Calibri" w:cs="Calibri"/>
                <w:color w:val="000000"/>
                <w:sz w:val="22"/>
                <w:szCs w:val="22"/>
              </w:rPr>
              <w:t>1</w:t>
            </w:r>
          </w:p>
        </w:tc>
      </w:tr>
      <w:tr w:rsidR="0035260C" w:rsidRPr="0035260C" w14:paraId="2A057AD4" w14:textId="7A5BCA3D" w:rsidTr="009C2C1A">
        <w:trPr>
          <w:trHeight w:val="288"/>
        </w:trPr>
        <w:tc>
          <w:tcPr>
            <w:tcW w:w="1540" w:type="dxa"/>
            <w:tcBorders>
              <w:top w:val="nil"/>
              <w:left w:val="single" w:sz="4" w:space="0" w:color="auto"/>
              <w:bottom w:val="single" w:sz="4" w:space="0" w:color="auto"/>
              <w:right w:val="single" w:sz="4" w:space="0" w:color="auto"/>
            </w:tcBorders>
            <w:shd w:val="clear" w:color="000000" w:fill="00B050"/>
            <w:noWrap/>
            <w:vAlign w:val="bottom"/>
            <w:hideMark/>
          </w:tcPr>
          <w:p w14:paraId="53866D9B" w14:textId="77777777" w:rsidR="0035260C" w:rsidRPr="0035260C" w:rsidRDefault="0035260C" w:rsidP="0035260C">
            <w:pPr>
              <w:jc w:val="center"/>
              <w:rPr>
                <w:rFonts w:ascii="Calibri" w:eastAsia="Times New Roman" w:hAnsi="Calibri" w:cs="Calibri"/>
                <w:color w:val="000000"/>
                <w:sz w:val="22"/>
                <w:szCs w:val="22"/>
              </w:rPr>
            </w:pPr>
            <w:r w:rsidRPr="0035260C">
              <w:rPr>
                <w:rFonts w:ascii="Calibri" w:eastAsia="Times New Roman" w:hAnsi="Calibri" w:cs="Calibri"/>
                <w:color w:val="000000"/>
                <w:sz w:val="22"/>
                <w:szCs w:val="22"/>
              </w:rPr>
              <w:t>A4</w:t>
            </w:r>
          </w:p>
        </w:tc>
        <w:tc>
          <w:tcPr>
            <w:tcW w:w="1220" w:type="dxa"/>
            <w:tcBorders>
              <w:top w:val="nil"/>
              <w:left w:val="nil"/>
              <w:bottom w:val="single" w:sz="4" w:space="0" w:color="auto"/>
              <w:right w:val="single" w:sz="4" w:space="0" w:color="auto"/>
            </w:tcBorders>
            <w:shd w:val="clear" w:color="auto" w:fill="auto"/>
            <w:noWrap/>
            <w:hideMark/>
          </w:tcPr>
          <w:p w14:paraId="6727AD5F" w14:textId="67F044A8" w:rsidR="0035260C" w:rsidRPr="0035260C" w:rsidRDefault="0035260C" w:rsidP="0035260C">
            <w:pPr>
              <w:jc w:val="center"/>
              <w:rPr>
                <w:rFonts w:ascii="Calibri" w:eastAsia="Times New Roman" w:hAnsi="Calibri" w:cs="Calibri"/>
                <w:color w:val="000000"/>
                <w:sz w:val="22"/>
                <w:szCs w:val="22"/>
              </w:rPr>
            </w:pPr>
            <w:r w:rsidRPr="00BB4AE2">
              <w:rPr>
                <w:rFonts w:ascii="Calibri" w:eastAsia="Times New Roman" w:hAnsi="Calibri" w:cs="Calibri"/>
                <w:bCs/>
                <w:color w:val="000000"/>
                <w:sz w:val="20"/>
                <w:szCs w:val="32"/>
                <w:lang w:eastAsia="zh-CN"/>
              </w:rPr>
              <w:t>6</w:t>
            </w:r>
          </w:p>
        </w:tc>
        <w:tc>
          <w:tcPr>
            <w:tcW w:w="1200" w:type="dxa"/>
            <w:tcBorders>
              <w:top w:val="nil"/>
              <w:left w:val="nil"/>
              <w:bottom w:val="single" w:sz="4" w:space="0" w:color="auto"/>
              <w:right w:val="single" w:sz="4" w:space="0" w:color="auto"/>
            </w:tcBorders>
            <w:shd w:val="clear" w:color="auto" w:fill="auto"/>
            <w:noWrap/>
            <w:hideMark/>
          </w:tcPr>
          <w:p w14:paraId="7832FC16" w14:textId="58179F09" w:rsidR="0035260C" w:rsidRPr="0035260C" w:rsidRDefault="0035260C" w:rsidP="0035260C">
            <w:pPr>
              <w:jc w:val="center"/>
              <w:rPr>
                <w:rFonts w:ascii="Calibri" w:eastAsia="Times New Roman" w:hAnsi="Calibri" w:cs="Calibri"/>
                <w:color w:val="000000"/>
                <w:sz w:val="22"/>
                <w:szCs w:val="22"/>
              </w:rPr>
            </w:pPr>
            <w:r w:rsidRPr="00BB4AE2">
              <w:rPr>
                <w:rFonts w:ascii="Calibri" w:eastAsia="Times New Roman" w:hAnsi="Calibri" w:cs="Calibri"/>
                <w:bCs/>
                <w:color w:val="000000"/>
                <w:sz w:val="20"/>
                <w:szCs w:val="32"/>
                <w:lang w:eastAsia="zh-CN"/>
              </w:rPr>
              <w:t>4</w:t>
            </w:r>
          </w:p>
        </w:tc>
        <w:tc>
          <w:tcPr>
            <w:tcW w:w="2240" w:type="dxa"/>
            <w:tcBorders>
              <w:top w:val="nil"/>
              <w:left w:val="nil"/>
              <w:bottom w:val="single" w:sz="4" w:space="0" w:color="auto"/>
              <w:right w:val="single" w:sz="4" w:space="0" w:color="auto"/>
            </w:tcBorders>
            <w:shd w:val="clear" w:color="auto" w:fill="auto"/>
            <w:noWrap/>
            <w:vAlign w:val="bottom"/>
            <w:hideMark/>
          </w:tcPr>
          <w:p w14:paraId="56FDCB61" w14:textId="118D18B0" w:rsidR="0035260C" w:rsidRPr="0035260C" w:rsidRDefault="009C2C1A" w:rsidP="003526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10</w:t>
            </w:r>
          </w:p>
        </w:tc>
        <w:tc>
          <w:tcPr>
            <w:tcW w:w="2260" w:type="dxa"/>
            <w:tcBorders>
              <w:top w:val="nil"/>
              <w:left w:val="nil"/>
              <w:bottom w:val="single" w:sz="4" w:space="0" w:color="auto"/>
              <w:right w:val="single" w:sz="4" w:space="0" w:color="auto"/>
            </w:tcBorders>
            <w:shd w:val="clear" w:color="auto" w:fill="00B0F0"/>
            <w:noWrap/>
            <w:vAlign w:val="bottom"/>
            <w:hideMark/>
          </w:tcPr>
          <w:p w14:paraId="61703DF3" w14:textId="2B07A05B" w:rsidR="0035260C" w:rsidRPr="0035260C" w:rsidRDefault="009C2C1A" w:rsidP="003526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0" w:type="auto"/>
            <w:vAlign w:val="bottom"/>
          </w:tcPr>
          <w:p w14:paraId="2E6A7667" w14:textId="6EF56638" w:rsidR="0035260C" w:rsidRPr="0035260C" w:rsidRDefault="0035260C" w:rsidP="0035260C">
            <w:pPr>
              <w:rPr>
                <w:rFonts w:eastAsia="Times New Roman"/>
                <w:sz w:val="20"/>
                <w:szCs w:val="20"/>
              </w:rPr>
            </w:pPr>
            <w:r>
              <w:rPr>
                <w:rFonts w:ascii="Calibri" w:hAnsi="Calibri" w:cs="Calibri"/>
                <w:color w:val="000000"/>
                <w:sz w:val="22"/>
                <w:szCs w:val="22"/>
              </w:rPr>
              <w:t xml:space="preserve">Cluster </w:t>
            </w:r>
            <w:r w:rsidR="009C2C1A">
              <w:rPr>
                <w:rFonts w:ascii="Calibri" w:hAnsi="Calibri" w:cs="Calibri"/>
                <w:color w:val="000000"/>
                <w:sz w:val="22"/>
                <w:szCs w:val="22"/>
              </w:rPr>
              <w:t>2</w:t>
            </w:r>
          </w:p>
        </w:tc>
      </w:tr>
      <w:tr w:rsidR="0035260C" w:rsidRPr="0035260C" w14:paraId="436E6C71" w14:textId="3C7D59ED" w:rsidTr="009C2C1A">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F45F1E8" w14:textId="77777777" w:rsidR="0035260C" w:rsidRPr="0035260C" w:rsidRDefault="0035260C" w:rsidP="0035260C">
            <w:pPr>
              <w:jc w:val="center"/>
              <w:rPr>
                <w:rFonts w:ascii="Calibri" w:eastAsia="Times New Roman" w:hAnsi="Calibri" w:cs="Calibri"/>
                <w:color w:val="000000"/>
                <w:sz w:val="22"/>
                <w:szCs w:val="22"/>
              </w:rPr>
            </w:pPr>
            <w:r w:rsidRPr="0035260C">
              <w:rPr>
                <w:rFonts w:ascii="Calibri" w:eastAsia="Times New Roman" w:hAnsi="Calibri" w:cs="Calibri"/>
                <w:color w:val="000000"/>
                <w:sz w:val="22"/>
                <w:szCs w:val="22"/>
              </w:rPr>
              <w:t>A5</w:t>
            </w:r>
          </w:p>
        </w:tc>
        <w:tc>
          <w:tcPr>
            <w:tcW w:w="1220" w:type="dxa"/>
            <w:tcBorders>
              <w:top w:val="nil"/>
              <w:left w:val="nil"/>
              <w:bottom w:val="single" w:sz="4" w:space="0" w:color="auto"/>
              <w:right w:val="single" w:sz="4" w:space="0" w:color="auto"/>
            </w:tcBorders>
            <w:shd w:val="clear" w:color="auto" w:fill="auto"/>
            <w:noWrap/>
            <w:hideMark/>
          </w:tcPr>
          <w:p w14:paraId="295E116C" w14:textId="46AC027E" w:rsidR="0035260C" w:rsidRPr="0035260C" w:rsidRDefault="0035260C" w:rsidP="0035260C">
            <w:pPr>
              <w:jc w:val="center"/>
              <w:rPr>
                <w:rFonts w:ascii="Calibri" w:eastAsia="Times New Roman" w:hAnsi="Calibri" w:cs="Calibri"/>
                <w:color w:val="000000"/>
                <w:sz w:val="22"/>
                <w:szCs w:val="22"/>
              </w:rPr>
            </w:pPr>
            <w:r w:rsidRPr="00BB4AE2">
              <w:rPr>
                <w:rFonts w:ascii="Calibri" w:eastAsia="Times New Roman" w:hAnsi="Calibri" w:cs="Calibri"/>
                <w:bCs/>
                <w:color w:val="000000"/>
                <w:sz w:val="20"/>
                <w:szCs w:val="32"/>
                <w:lang w:eastAsia="zh-CN"/>
              </w:rPr>
              <w:t>1</w:t>
            </w:r>
          </w:p>
        </w:tc>
        <w:tc>
          <w:tcPr>
            <w:tcW w:w="1200" w:type="dxa"/>
            <w:tcBorders>
              <w:top w:val="nil"/>
              <w:left w:val="nil"/>
              <w:bottom w:val="single" w:sz="4" w:space="0" w:color="auto"/>
              <w:right w:val="single" w:sz="4" w:space="0" w:color="auto"/>
            </w:tcBorders>
            <w:shd w:val="clear" w:color="auto" w:fill="auto"/>
            <w:noWrap/>
            <w:hideMark/>
          </w:tcPr>
          <w:p w14:paraId="18CF224C" w14:textId="213A5923" w:rsidR="0035260C" w:rsidRPr="0035260C" w:rsidRDefault="0035260C" w:rsidP="0035260C">
            <w:pPr>
              <w:jc w:val="center"/>
              <w:rPr>
                <w:rFonts w:ascii="Calibri" w:eastAsia="Times New Roman" w:hAnsi="Calibri" w:cs="Calibri"/>
                <w:color w:val="000000"/>
                <w:sz w:val="22"/>
                <w:szCs w:val="22"/>
              </w:rPr>
            </w:pPr>
            <w:r w:rsidRPr="00BB4AE2">
              <w:rPr>
                <w:rFonts w:ascii="Calibri" w:eastAsia="Times New Roman" w:hAnsi="Calibri" w:cs="Calibri"/>
                <w:bCs/>
                <w:color w:val="000000"/>
                <w:sz w:val="20"/>
                <w:szCs w:val="32"/>
                <w:lang w:eastAsia="zh-CN"/>
              </w:rPr>
              <w:t>2</w:t>
            </w:r>
          </w:p>
        </w:tc>
        <w:tc>
          <w:tcPr>
            <w:tcW w:w="2240" w:type="dxa"/>
            <w:tcBorders>
              <w:top w:val="nil"/>
              <w:left w:val="nil"/>
              <w:bottom w:val="single" w:sz="4" w:space="0" w:color="auto"/>
              <w:right w:val="single" w:sz="4" w:space="0" w:color="auto"/>
            </w:tcBorders>
            <w:shd w:val="clear" w:color="auto" w:fill="auto"/>
            <w:noWrap/>
            <w:vAlign w:val="bottom"/>
            <w:hideMark/>
          </w:tcPr>
          <w:p w14:paraId="5D636AB7" w14:textId="3442C2D9" w:rsidR="0035260C" w:rsidRPr="0035260C" w:rsidRDefault="009C2C1A" w:rsidP="003526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2260" w:type="dxa"/>
            <w:tcBorders>
              <w:top w:val="nil"/>
              <w:left w:val="nil"/>
              <w:bottom w:val="single" w:sz="4" w:space="0" w:color="auto"/>
              <w:right w:val="single" w:sz="4" w:space="0" w:color="auto"/>
            </w:tcBorders>
            <w:shd w:val="clear" w:color="auto" w:fill="00B0F0"/>
            <w:noWrap/>
            <w:vAlign w:val="bottom"/>
            <w:hideMark/>
          </w:tcPr>
          <w:p w14:paraId="4A01D5A8" w14:textId="297BB5F3" w:rsidR="0035260C" w:rsidRPr="0035260C" w:rsidRDefault="009C2C1A" w:rsidP="003526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7</w:t>
            </w:r>
          </w:p>
        </w:tc>
        <w:tc>
          <w:tcPr>
            <w:tcW w:w="0" w:type="auto"/>
            <w:vAlign w:val="bottom"/>
          </w:tcPr>
          <w:p w14:paraId="02DFC070" w14:textId="77777777" w:rsidR="0035260C" w:rsidRDefault="0035260C" w:rsidP="0035260C">
            <w:pPr>
              <w:rPr>
                <w:rFonts w:ascii="Calibri" w:hAnsi="Calibri" w:cs="Calibri"/>
                <w:color w:val="000000"/>
                <w:sz w:val="22"/>
                <w:szCs w:val="22"/>
              </w:rPr>
            </w:pPr>
            <w:r>
              <w:rPr>
                <w:rFonts w:ascii="Calibri" w:hAnsi="Calibri" w:cs="Calibri"/>
                <w:color w:val="000000"/>
                <w:sz w:val="22"/>
                <w:szCs w:val="22"/>
              </w:rPr>
              <w:t>Cluster 2</w:t>
            </w:r>
          </w:p>
          <w:p w14:paraId="2FEF9C03" w14:textId="575F6CDA" w:rsidR="009C2C1A" w:rsidRPr="0035260C" w:rsidRDefault="009C2C1A" w:rsidP="0035260C">
            <w:pPr>
              <w:rPr>
                <w:rFonts w:eastAsia="Times New Roman"/>
                <w:sz w:val="20"/>
                <w:szCs w:val="20"/>
              </w:rPr>
            </w:pPr>
          </w:p>
        </w:tc>
      </w:tr>
    </w:tbl>
    <w:p w14:paraId="0F843358" w14:textId="5DB27814" w:rsidR="009A7BCA" w:rsidRDefault="009A7BCA" w:rsidP="00A5145F">
      <w:pPr>
        <w:tabs>
          <w:tab w:val="left" w:pos="360"/>
        </w:tabs>
        <w:rPr>
          <w:rFonts w:eastAsia="TimesNewRomanPS-BoldMT" w:cs="SimSun"/>
          <w:bCs/>
          <w:sz w:val="24"/>
          <w:lang w:eastAsia="zh-CN"/>
        </w:rPr>
      </w:pPr>
    </w:p>
    <w:p w14:paraId="22B5918D" w14:textId="2A9D927C" w:rsidR="009A7BCA" w:rsidRDefault="009A7BCA" w:rsidP="00A5145F">
      <w:pPr>
        <w:tabs>
          <w:tab w:val="left" w:pos="360"/>
        </w:tabs>
        <w:rPr>
          <w:rFonts w:eastAsia="TimesNewRomanPS-BoldMT" w:cs="SimSun"/>
          <w:bCs/>
          <w:sz w:val="24"/>
          <w:lang w:eastAsia="zh-CN"/>
        </w:rPr>
      </w:pPr>
    </w:p>
    <w:tbl>
      <w:tblPr>
        <w:tblW w:w="4500" w:type="dxa"/>
        <w:tblInd w:w="113" w:type="dxa"/>
        <w:tblLook w:val="04A0" w:firstRow="1" w:lastRow="0" w:firstColumn="1" w:lastColumn="0" w:noHBand="0" w:noVBand="1"/>
      </w:tblPr>
      <w:tblGrid>
        <w:gridCol w:w="2240"/>
        <w:gridCol w:w="2260"/>
      </w:tblGrid>
      <w:tr w:rsidR="009C2C1A" w:rsidRPr="009C2C1A" w14:paraId="29840F85" w14:textId="77777777" w:rsidTr="009C2C1A">
        <w:trPr>
          <w:trHeight w:val="420"/>
        </w:trPr>
        <w:tc>
          <w:tcPr>
            <w:tcW w:w="22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18D198E8" w14:textId="77777777" w:rsidR="009C2C1A" w:rsidRPr="009C2C1A" w:rsidRDefault="009C2C1A" w:rsidP="009C2C1A">
            <w:pPr>
              <w:jc w:val="center"/>
              <w:rPr>
                <w:rFonts w:ascii="Calibri" w:eastAsia="Times New Roman" w:hAnsi="Calibri" w:cs="Calibri"/>
                <w:b/>
                <w:bCs/>
                <w:color w:val="000000"/>
                <w:sz w:val="32"/>
                <w:szCs w:val="32"/>
              </w:rPr>
            </w:pPr>
            <w:r w:rsidRPr="009C2C1A">
              <w:rPr>
                <w:rFonts w:ascii="Calibri" w:eastAsia="Times New Roman" w:hAnsi="Calibri" w:cs="Calibri"/>
                <w:b/>
                <w:bCs/>
                <w:color w:val="000000"/>
                <w:sz w:val="32"/>
                <w:szCs w:val="32"/>
              </w:rPr>
              <w:t>Cluster 1</w:t>
            </w:r>
          </w:p>
        </w:tc>
        <w:tc>
          <w:tcPr>
            <w:tcW w:w="2260" w:type="dxa"/>
            <w:tcBorders>
              <w:top w:val="single" w:sz="4" w:space="0" w:color="auto"/>
              <w:left w:val="nil"/>
              <w:bottom w:val="single" w:sz="4" w:space="0" w:color="auto"/>
              <w:right w:val="single" w:sz="4" w:space="0" w:color="auto"/>
            </w:tcBorders>
            <w:shd w:val="clear" w:color="000000" w:fill="00B0F0"/>
            <w:noWrap/>
            <w:vAlign w:val="bottom"/>
            <w:hideMark/>
          </w:tcPr>
          <w:p w14:paraId="3BE3B42E" w14:textId="77777777" w:rsidR="009C2C1A" w:rsidRPr="009C2C1A" w:rsidRDefault="009C2C1A" w:rsidP="009C2C1A">
            <w:pPr>
              <w:jc w:val="center"/>
              <w:rPr>
                <w:rFonts w:ascii="Calibri" w:eastAsia="Times New Roman" w:hAnsi="Calibri" w:cs="Calibri"/>
                <w:b/>
                <w:bCs/>
                <w:color w:val="000000"/>
                <w:sz w:val="32"/>
                <w:szCs w:val="32"/>
              </w:rPr>
            </w:pPr>
            <w:r w:rsidRPr="009C2C1A">
              <w:rPr>
                <w:rFonts w:ascii="Calibri" w:eastAsia="Times New Roman" w:hAnsi="Calibri" w:cs="Calibri"/>
                <w:b/>
                <w:bCs/>
                <w:color w:val="000000"/>
                <w:sz w:val="32"/>
                <w:szCs w:val="32"/>
              </w:rPr>
              <w:t>Cluster 2</w:t>
            </w:r>
          </w:p>
        </w:tc>
      </w:tr>
      <w:tr w:rsidR="009C2C1A" w:rsidRPr="009C2C1A" w14:paraId="313F7CDA" w14:textId="77777777" w:rsidTr="009C2C1A">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A542DBE" w14:textId="77777777" w:rsidR="009C2C1A" w:rsidRPr="009C2C1A" w:rsidRDefault="009C2C1A" w:rsidP="009C2C1A">
            <w:pPr>
              <w:jc w:val="center"/>
              <w:rPr>
                <w:rFonts w:ascii="Calibri" w:eastAsia="Times New Roman" w:hAnsi="Calibri" w:cs="Calibri"/>
                <w:color w:val="000000"/>
                <w:sz w:val="22"/>
                <w:szCs w:val="22"/>
              </w:rPr>
            </w:pPr>
            <w:r w:rsidRPr="009C2C1A">
              <w:rPr>
                <w:rFonts w:ascii="Calibri" w:eastAsia="Times New Roman" w:hAnsi="Calibri" w:cs="Calibri"/>
                <w:color w:val="000000"/>
                <w:sz w:val="22"/>
                <w:szCs w:val="22"/>
              </w:rPr>
              <w:t>A1(2, 10)</w:t>
            </w:r>
          </w:p>
        </w:tc>
        <w:tc>
          <w:tcPr>
            <w:tcW w:w="2260" w:type="dxa"/>
            <w:tcBorders>
              <w:top w:val="nil"/>
              <w:left w:val="nil"/>
              <w:bottom w:val="single" w:sz="4" w:space="0" w:color="auto"/>
              <w:right w:val="single" w:sz="4" w:space="0" w:color="auto"/>
            </w:tcBorders>
            <w:shd w:val="clear" w:color="auto" w:fill="auto"/>
            <w:noWrap/>
            <w:vAlign w:val="bottom"/>
            <w:hideMark/>
          </w:tcPr>
          <w:p w14:paraId="1A6BB65B" w14:textId="30527635" w:rsidR="009C2C1A" w:rsidRPr="009C2C1A" w:rsidRDefault="009C2C1A" w:rsidP="009C2C1A">
            <w:pPr>
              <w:jc w:val="center"/>
              <w:rPr>
                <w:rFonts w:ascii="Calibri" w:eastAsia="Times New Roman" w:hAnsi="Calibri" w:cs="Calibri"/>
                <w:color w:val="000000"/>
                <w:sz w:val="22"/>
                <w:szCs w:val="22"/>
              </w:rPr>
            </w:pPr>
            <w:r w:rsidRPr="009C2C1A">
              <w:rPr>
                <w:rFonts w:ascii="Calibri" w:eastAsia="Times New Roman" w:hAnsi="Calibri" w:cs="Calibri"/>
                <w:color w:val="000000"/>
                <w:sz w:val="22"/>
                <w:szCs w:val="22"/>
              </w:rPr>
              <w:t>A</w:t>
            </w:r>
            <w:r>
              <w:rPr>
                <w:rFonts w:ascii="Calibri" w:eastAsia="Times New Roman" w:hAnsi="Calibri" w:cs="Calibri"/>
                <w:color w:val="000000"/>
                <w:sz w:val="22"/>
                <w:szCs w:val="22"/>
              </w:rPr>
              <w:t>2</w:t>
            </w:r>
            <w:r w:rsidRPr="009C2C1A">
              <w:rPr>
                <w:rFonts w:ascii="Calibri" w:eastAsia="Times New Roman" w:hAnsi="Calibri" w:cs="Calibri"/>
                <w:color w:val="000000"/>
                <w:sz w:val="22"/>
                <w:szCs w:val="22"/>
              </w:rPr>
              <w:t>(8, 4)</w:t>
            </w:r>
          </w:p>
        </w:tc>
      </w:tr>
      <w:tr w:rsidR="009C2C1A" w:rsidRPr="009C2C1A" w14:paraId="467750C8" w14:textId="77777777" w:rsidTr="009C2C1A">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BA58F15" w14:textId="6AD5915D" w:rsidR="009C2C1A" w:rsidRPr="009C2C1A" w:rsidRDefault="009C2C1A" w:rsidP="009C2C1A">
            <w:pPr>
              <w:rPr>
                <w:rFonts w:ascii="Calibri" w:eastAsia="Times New Roman" w:hAnsi="Calibri" w:cs="Calibri"/>
                <w:color w:val="000000"/>
                <w:sz w:val="22"/>
                <w:szCs w:val="22"/>
              </w:rPr>
            </w:pPr>
            <w:r w:rsidRPr="009C2C1A">
              <w:rPr>
                <w:rFonts w:ascii="Calibri" w:eastAsia="Times New Roman" w:hAnsi="Calibri" w:cs="Calibri"/>
                <w:color w:val="000000"/>
                <w:sz w:val="22"/>
                <w:szCs w:val="22"/>
              </w:rPr>
              <w:t> </w:t>
            </w:r>
            <w:r>
              <w:rPr>
                <w:rFonts w:ascii="Calibri" w:eastAsia="Times New Roman" w:hAnsi="Calibri" w:cs="Calibri"/>
                <w:color w:val="000000"/>
                <w:sz w:val="22"/>
                <w:szCs w:val="22"/>
              </w:rPr>
              <w:t xml:space="preserve">           A3(5, 8)</w:t>
            </w:r>
          </w:p>
        </w:tc>
        <w:tc>
          <w:tcPr>
            <w:tcW w:w="2260" w:type="dxa"/>
            <w:tcBorders>
              <w:top w:val="nil"/>
              <w:left w:val="nil"/>
              <w:bottom w:val="single" w:sz="4" w:space="0" w:color="auto"/>
              <w:right w:val="single" w:sz="4" w:space="0" w:color="auto"/>
            </w:tcBorders>
            <w:shd w:val="clear" w:color="auto" w:fill="auto"/>
            <w:noWrap/>
            <w:vAlign w:val="bottom"/>
            <w:hideMark/>
          </w:tcPr>
          <w:p w14:paraId="496F1B4E" w14:textId="61DE07E4" w:rsidR="009C2C1A" w:rsidRPr="009C2C1A" w:rsidRDefault="009C2C1A" w:rsidP="009C2C1A">
            <w:pPr>
              <w:jc w:val="center"/>
              <w:rPr>
                <w:rFonts w:ascii="Calibri" w:eastAsia="Times New Roman" w:hAnsi="Calibri" w:cs="Calibri"/>
                <w:color w:val="000000"/>
                <w:sz w:val="22"/>
                <w:szCs w:val="22"/>
              </w:rPr>
            </w:pPr>
            <w:r w:rsidRPr="009C2C1A">
              <w:rPr>
                <w:rFonts w:ascii="Calibri" w:eastAsia="Times New Roman" w:hAnsi="Calibri" w:cs="Calibri"/>
                <w:color w:val="000000"/>
                <w:sz w:val="22"/>
                <w:szCs w:val="22"/>
              </w:rPr>
              <w:t>A</w:t>
            </w:r>
            <w:r>
              <w:rPr>
                <w:rFonts w:ascii="Calibri" w:eastAsia="Times New Roman" w:hAnsi="Calibri" w:cs="Calibri"/>
                <w:color w:val="000000"/>
                <w:sz w:val="22"/>
                <w:szCs w:val="22"/>
              </w:rPr>
              <w:t>4</w:t>
            </w:r>
            <w:r w:rsidRPr="009C2C1A">
              <w:rPr>
                <w:rFonts w:ascii="Calibri" w:eastAsia="Times New Roman" w:hAnsi="Calibri" w:cs="Calibri"/>
                <w:color w:val="000000"/>
                <w:sz w:val="22"/>
                <w:szCs w:val="22"/>
              </w:rPr>
              <w:t>(</w:t>
            </w:r>
            <w:r>
              <w:rPr>
                <w:rFonts w:ascii="Calibri" w:eastAsia="Times New Roman" w:hAnsi="Calibri" w:cs="Calibri"/>
                <w:color w:val="000000"/>
                <w:sz w:val="22"/>
                <w:szCs w:val="22"/>
              </w:rPr>
              <w:t>6,4</w:t>
            </w:r>
            <w:r w:rsidRPr="009C2C1A">
              <w:rPr>
                <w:rFonts w:ascii="Calibri" w:eastAsia="Times New Roman" w:hAnsi="Calibri" w:cs="Calibri"/>
                <w:color w:val="000000"/>
                <w:sz w:val="22"/>
                <w:szCs w:val="22"/>
              </w:rPr>
              <w:t>)</w:t>
            </w:r>
          </w:p>
        </w:tc>
      </w:tr>
      <w:tr w:rsidR="009C2C1A" w:rsidRPr="009C2C1A" w14:paraId="1EE10AC6" w14:textId="77777777" w:rsidTr="009C2C1A">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A62F380" w14:textId="77777777" w:rsidR="009C2C1A" w:rsidRPr="009C2C1A" w:rsidRDefault="009C2C1A" w:rsidP="009C2C1A">
            <w:pPr>
              <w:rPr>
                <w:rFonts w:ascii="Calibri" w:eastAsia="Times New Roman" w:hAnsi="Calibri" w:cs="Calibri"/>
                <w:color w:val="000000"/>
                <w:sz w:val="22"/>
                <w:szCs w:val="22"/>
              </w:rPr>
            </w:pPr>
            <w:r w:rsidRPr="009C2C1A">
              <w:rPr>
                <w:rFonts w:ascii="Calibri" w:eastAsia="Times New Roman" w:hAnsi="Calibri" w:cs="Calibri"/>
                <w:color w:val="000000"/>
                <w:sz w:val="22"/>
                <w:szCs w:val="22"/>
              </w:rPr>
              <w:t> </w:t>
            </w:r>
          </w:p>
        </w:tc>
        <w:tc>
          <w:tcPr>
            <w:tcW w:w="2260" w:type="dxa"/>
            <w:tcBorders>
              <w:top w:val="nil"/>
              <w:left w:val="nil"/>
              <w:bottom w:val="single" w:sz="4" w:space="0" w:color="auto"/>
              <w:right w:val="single" w:sz="4" w:space="0" w:color="auto"/>
            </w:tcBorders>
            <w:shd w:val="clear" w:color="auto" w:fill="auto"/>
            <w:noWrap/>
            <w:vAlign w:val="bottom"/>
            <w:hideMark/>
          </w:tcPr>
          <w:p w14:paraId="71247673" w14:textId="708D5EAE" w:rsidR="009C2C1A" w:rsidRPr="009C2C1A" w:rsidRDefault="009C2C1A" w:rsidP="009C2C1A">
            <w:pPr>
              <w:jc w:val="center"/>
              <w:rPr>
                <w:rFonts w:ascii="Calibri" w:eastAsia="Times New Roman" w:hAnsi="Calibri" w:cs="Calibri"/>
                <w:color w:val="000000"/>
                <w:sz w:val="22"/>
                <w:szCs w:val="22"/>
              </w:rPr>
            </w:pPr>
            <w:r w:rsidRPr="009C2C1A">
              <w:rPr>
                <w:rFonts w:ascii="Calibri" w:eastAsia="Times New Roman" w:hAnsi="Calibri" w:cs="Calibri"/>
                <w:color w:val="000000"/>
                <w:sz w:val="22"/>
                <w:szCs w:val="22"/>
              </w:rPr>
              <w:t>A5(</w:t>
            </w:r>
            <w:r>
              <w:rPr>
                <w:rFonts w:ascii="Calibri" w:eastAsia="Times New Roman" w:hAnsi="Calibri" w:cs="Calibri"/>
                <w:color w:val="000000"/>
                <w:sz w:val="22"/>
                <w:szCs w:val="22"/>
              </w:rPr>
              <w:t>1,2</w:t>
            </w:r>
            <w:r w:rsidRPr="009C2C1A">
              <w:rPr>
                <w:rFonts w:ascii="Calibri" w:eastAsia="Times New Roman" w:hAnsi="Calibri" w:cs="Calibri"/>
                <w:color w:val="000000"/>
                <w:sz w:val="22"/>
                <w:szCs w:val="22"/>
              </w:rPr>
              <w:t>)</w:t>
            </w:r>
          </w:p>
        </w:tc>
      </w:tr>
    </w:tbl>
    <w:p w14:paraId="7A0964BA" w14:textId="789D63AC" w:rsidR="009A7BCA" w:rsidRDefault="009A7BCA" w:rsidP="00A5145F">
      <w:pPr>
        <w:tabs>
          <w:tab w:val="left" w:pos="360"/>
        </w:tabs>
        <w:rPr>
          <w:rFonts w:eastAsia="TimesNewRomanPS-BoldMT" w:cs="SimSun"/>
          <w:bCs/>
          <w:sz w:val="24"/>
          <w:lang w:eastAsia="zh-CN"/>
        </w:rPr>
      </w:pPr>
    </w:p>
    <w:p w14:paraId="360650AE" w14:textId="77777777" w:rsidR="005548E4" w:rsidRDefault="005548E4" w:rsidP="00A5145F">
      <w:pPr>
        <w:tabs>
          <w:tab w:val="left" w:pos="360"/>
        </w:tabs>
        <w:rPr>
          <w:rFonts w:eastAsia="TimesNewRomanPS-BoldMT" w:cs="SimSun"/>
          <w:bCs/>
          <w:sz w:val="24"/>
          <w:lang w:eastAsia="zh-CN"/>
        </w:rPr>
      </w:pPr>
    </w:p>
    <w:p w14:paraId="4905ACE7" w14:textId="639E6F49" w:rsidR="005548E4" w:rsidRDefault="005548E4" w:rsidP="00A5145F">
      <w:pPr>
        <w:tabs>
          <w:tab w:val="left" w:pos="360"/>
        </w:tabs>
        <w:rPr>
          <w:rFonts w:eastAsia="TimesNewRomanPS-BoldMT" w:cs="SimSun"/>
          <w:bCs/>
          <w:sz w:val="24"/>
          <w:lang w:eastAsia="zh-CN"/>
        </w:rPr>
      </w:pPr>
      <w:r>
        <w:rPr>
          <w:rFonts w:eastAsia="TimesNewRomanPS-BoldMT" w:cs="SimSun"/>
          <w:bCs/>
          <w:sz w:val="24"/>
          <w:lang w:eastAsia="zh-CN"/>
        </w:rPr>
        <w:t>Iteration 2:</w:t>
      </w:r>
    </w:p>
    <w:tbl>
      <w:tblPr>
        <w:tblW w:w="5700" w:type="dxa"/>
        <w:tblInd w:w="108" w:type="dxa"/>
        <w:tblLook w:val="04A0" w:firstRow="1" w:lastRow="0" w:firstColumn="1" w:lastColumn="0" w:noHBand="0" w:noVBand="1"/>
      </w:tblPr>
      <w:tblGrid>
        <w:gridCol w:w="1200"/>
        <w:gridCol w:w="2240"/>
        <w:gridCol w:w="2260"/>
      </w:tblGrid>
      <w:tr w:rsidR="005548E4" w:rsidRPr="005548E4" w14:paraId="6D360FD5" w14:textId="77777777" w:rsidTr="005548E4">
        <w:trPr>
          <w:trHeight w:val="360"/>
        </w:trPr>
        <w:tc>
          <w:tcPr>
            <w:tcW w:w="1200" w:type="dxa"/>
            <w:tcBorders>
              <w:top w:val="nil"/>
              <w:left w:val="nil"/>
              <w:bottom w:val="nil"/>
              <w:right w:val="nil"/>
            </w:tcBorders>
            <w:shd w:val="clear" w:color="auto" w:fill="auto"/>
            <w:noWrap/>
            <w:vAlign w:val="bottom"/>
            <w:hideMark/>
          </w:tcPr>
          <w:p w14:paraId="24BDE96D" w14:textId="77777777" w:rsidR="005548E4" w:rsidRPr="005548E4" w:rsidRDefault="005548E4" w:rsidP="005548E4">
            <w:pPr>
              <w:rPr>
                <w:rFonts w:eastAsia="Times New Roman"/>
                <w:sz w:val="20"/>
                <w:szCs w:val="20"/>
              </w:rPr>
            </w:pP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0C767" w14:textId="1B3C3FB0" w:rsidR="005548E4" w:rsidRPr="005548E4" w:rsidRDefault="005548E4" w:rsidP="005548E4">
            <w:pPr>
              <w:jc w:val="center"/>
              <w:rPr>
                <w:rFonts w:ascii="Calibri" w:eastAsia="Times New Roman" w:hAnsi="Calibri" w:cs="Calibri"/>
                <w:b/>
                <w:bCs/>
                <w:color w:val="000000"/>
                <w:szCs w:val="28"/>
              </w:rPr>
            </w:pPr>
            <w:proofErr w:type="spellStart"/>
            <w:r w:rsidRPr="005548E4">
              <w:rPr>
                <w:rFonts w:ascii="Calibri" w:eastAsia="Times New Roman" w:hAnsi="Calibri" w:cs="Calibri"/>
                <w:b/>
                <w:bCs/>
                <w:color w:val="000000"/>
                <w:szCs w:val="28"/>
              </w:rPr>
              <w:t>Pnts</w:t>
            </w:r>
            <w:proofErr w:type="spellEnd"/>
            <w:r w:rsidRPr="005548E4">
              <w:rPr>
                <w:rFonts w:ascii="Calibri" w:eastAsia="Times New Roman" w:hAnsi="Calibri" w:cs="Calibri"/>
                <w:b/>
                <w:bCs/>
                <w:color w:val="000000"/>
                <w:szCs w:val="28"/>
              </w:rPr>
              <w:t>(x</w:t>
            </w:r>
            <w:r>
              <w:rPr>
                <w:rFonts w:ascii="Calibri" w:eastAsia="Times New Roman" w:hAnsi="Calibri" w:cs="Calibri"/>
                <w:b/>
                <w:bCs/>
                <w:color w:val="000000"/>
                <w:szCs w:val="28"/>
              </w:rPr>
              <w:t>1</w:t>
            </w:r>
            <w:r w:rsidRPr="005548E4">
              <w:rPr>
                <w:rFonts w:ascii="Calibri" w:eastAsia="Times New Roman" w:hAnsi="Calibri" w:cs="Calibri"/>
                <w:b/>
                <w:bCs/>
                <w:color w:val="000000"/>
                <w:szCs w:val="28"/>
              </w:rPr>
              <w:t>)</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2CDE74DD" w14:textId="30511864" w:rsidR="005548E4" w:rsidRPr="005548E4" w:rsidRDefault="005548E4" w:rsidP="005548E4">
            <w:pPr>
              <w:jc w:val="center"/>
              <w:rPr>
                <w:rFonts w:ascii="Calibri" w:eastAsia="Times New Roman" w:hAnsi="Calibri" w:cs="Calibri"/>
                <w:b/>
                <w:bCs/>
                <w:color w:val="000000"/>
                <w:szCs w:val="28"/>
              </w:rPr>
            </w:pPr>
            <w:proofErr w:type="spellStart"/>
            <w:r w:rsidRPr="005548E4">
              <w:rPr>
                <w:rFonts w:ascii="Calibri" w:eastAsia="Times New Roman" w:hAnsi="Calibri" w:cs="Calibri"/>
                <w:b/>
                <w:bCs/>
                <w:color w:val="000000"/>
                <w:szCs w:val="28"/>
              </w:rPr>
              <w:t>Pnts</w:t>
            </w:r>
            <w:proofErr w:type="spellEnd"/>
            <w:r w:rsidRPr="005548E4">
              <w:rPr>
                <w:rFonts w:ascii="Calibri" w:eastAsia="Times New Roman" w:hAnsi="Calibri" w:cs="Calibri"/>
                <w:b/>
                <w:bCs/>
                <w:color w:val="000000"/>
                <w:szCs w:val="28"/>
              </w:rPr>
              <w:t>(</w:t>
            </w:r>
            <w:r>
              <w:rPr>
                <w:rFonts w:ascii="Calibri" w:eastAsia="Times New Roman" w:hAnsi="Calibri" w:cs="Calibri"/>
                <w:b/>
                <w:bCs/>
                <w:color w:val="000000"/>
                <w:szCs w:val="28"/>
              </w:rPr>
              <w:t>X2</w:t>
            </w:r>
            <w:r w:rsidRPr="005548E4">
              <w:rPr>
                <w:rFonts w:ascii="Calibri" w:eastAsia="Times New Roman" w:hAnsi="Calibri" w:cs="Calibri"/>
                <w:b/>
                <w:bCs/>
                <w:color w:val="000000"/>
                <w:szCs w:val="28"/>
              </w:rPr>
              <w:t>)</w:t>
            </w:r>
          </w:p>
        </w:tc>
      </w:tr>
      <w:tr w:rsidR="005548E4" w:rsidRPr="005548E4" w14:paraId="4055003D" w14:textId="77777777" w:rsidTr="005548E4">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A5E81" w14:textId="186C2805" w:rsidR="005548E4" w:rsidRPr="005548E4" w:rsidRDefault="005548E4" w:rsidP="005548E4">
            <w:pPr>
              <w:jc w:val="center"/>
              <w:rPr>
                <w:rFonts w:ascii="Calibri" w:eastAsia="Times New Roman" w:hAnsi="Calibri" w:cs="Calibri"/>
                <w:color w:val="000000"/>
                <w:sz w:val="22"/>
                <w:szCs w:val="22"/>
              </w:rPr>
            </w:pPr>
            <w:r w:rsidRPr="005548E4">
              <w:rPr>
                <w:rFonts w:ascii="Calibri" w:eastAsia="Times New Roman" w:hAnsi="Calibri" w:cs="Calibri"/>
                <w:color w:val="000000"/>
                <w:sz w:val="22"/>
                <w:szCs w:val="22"/>
              </w:rPr>
              <w:t>A</w:t>
            </w:r>
            <w:r>
              <w:rPr>
                <w:rFonts w:ascii="Calibri" w:eastAsia="Times New Roman" w:hAnsi="Calibri" w:cs="Calibri"/>
                <w:color w:val="000000"/>
                <w:sz w:val="22"/>
                <w:szCs w:val="22"/>
              </w:rPr>
              <w:t>1</w:t>
            </w:r>
          </w:p>
        </w:tc>
        <w:tc>
          <w:tcPr>
            <w:tcW w:w="2240" w:type="dxa"/>
            <w:tcBorders>
              <w:top w:val="nil"/>
              <w:left w:val="nil"/>
              <w:bottom w:val="single" w:sz="4" w:space="0" w:color="auto"/>
              <w:right w:val="single" w:sz="4" w:space="0" w:color="auto"/>
            </w:tcBorders>
            <w:shd w:val="clear" w:color="auto" w:fill="auto"/>
            <w:noWrap/>
            <w:vAlign w:val="bottom"/>
            <w:hideMark/>
          </w:tcPr>
          <w:p w14:paraId="7ED86C14" w14:textId="5DAA58DD" w:rsidR="005548E4" w:rsidRPr="005548E4" w:rsidRDefault="005548E4" w:rsidP="005548E4">
            <w:pPr>
              <w:jc w:val="center"/>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2260" w:type="dxa"/>
            <w:tcBorders>
              <w:top w:val="nil"/>
              <w:left w:val="nil"/>
              <w:bottom w:val="single" w:sz="4" w:space="0" w:color="auto"/>
              <w:right w:val="single" w:sz="4" w:space="0" w:color="auto"/>
            </w:tcBorders>
            <w:shd w:val="clear" w:color="auto" w:fill="auto"/>
            <w:noWrap/>
            <w:vAlign w:val="bottom"/>
            <w:hideMark/>
          </w:tcPr>
          <w:p w14:paraId="4FB726B6" w14:textId="795CACD5" w:rsidR="005548E4" w:rsidRPr="005548E4" w:rsidRDefault="005548E4" w:rsidP="005548E4">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10</w:t>
            </w:r>
          </w:p>
        </w:tc>
      </w:tr>
      <w:tr w:rsidR="005548E4" w:rsidRPr="005548E4" w14:paraId="53D56CC0" w14:textId="77777777" w:rsidTr="005548E4">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7021F" w14:textId="4CDB81D0" w:rsidR="005548E4" w:rsidRPr="005548E4" w:rsidRDefault="005548E4" w:rsidP="005548E4">
            <w:pPr>
              <w:jc w:val="center"/>
              <w:rPr>
                <w:rFonts w:ascii="Calibri" w:eastAsia="Times New Roman" w:hAnsi="Calibri" w:cs="Calibri"/>
                <w:color w:val="000000"/>
                <w:sz w:val="22"/>
                <w:szCs w:val="22"/>
              </w:rPr>
            </w:pPr>
            <w:r w:rsidRPr="005548E4">
              <w:rPr>
                <w:rFonts w:ascii="Calibri" w:eastAsia="Times New Roman" w:hAnsi="Calibri" w:cs="Calibri"/>
                <w:color w:val="000000"/>
                <w:sz w:val="22"/>
                <w:szCs w:val="22"/>
              </w:rPr>
              <w:t>A</w:t>
            </w:r>
            <w:r>
              <w:rPr>
                <w:rFonts w:ascii="Calibri" w:eastAsia="Times New Roman" w:hAnsi="Calibri" w:cs="Calibri"/>
                <w:color w:val="000000"/>
                <w:sz w:val="22"/>
                <w:szCs w:val="22"/>
              </w:rPr>
              <w:t>3</w:t>
            </w:r>
          </w:p>
        </w:tc>
        <w:tc>
          <w:tcPr>
            <w:tcW w:w="2240" w:type="dxa"/>
            <w:tcBorders>
              <w:top w:val="nil"/>
              <w:left w:val="nil"/>
              <w:bottom w:val="single" w:sz="4" w:space="0" w:color="auto"/>
              <w:right w:val="single" w:sz="4" w:space="0" w:color="auto"/>
            </w:tcBorders>
            <w:shd w:val="clear" w:color="auto" w:fill="auto"/>
            <w:noWrap/>
            <w:vAlign w:val="bottom"/>
            <w:hideMark/>
          </w:tcPr>
          <w:p w14:paraId="7A19308E" w14:textId="77777777" w:rsidR="005548E4" w:rsidRPr="005548E4" w:rsidRDefault="005548E4" w:rsidP="005548E4">
            <w:pPr>
              <w:jc w:val="center"/>
              <w:rPr>
                <w:rFonts w:ascii="Calibri" w:eastAsia="Times New Roman" w:hAnsi="Calibri" w:cs="Calibri"/>
                <w:color w:val="000000"/>
                <w:sz w:val="22"/>
                <w:szCs w:val="22"/>
              </w:rPr>
            </w:pPr>
            <w:r w:rsidRPr="005548E4">
              <w:rPr>
                <w:rFonts w:ascii="Calibri" w:eastAsia="Times New Roman" w:hAnsi="Calibri" w:cs="Calibri"/>
                <w:color w:val="00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3368BADD" w14:textId="77777777" w:rsidR="005548E4" w:rsidRPr="005548E4" w:rsidRDefault="005548E4" w:rsidP="005548E4">
            <w:pPr>
              <w:jc w:val="center"/>
              <w:rPr>
                <w:rFonts w:ascii="Calibri" w:eastAsia="Times New Roman" w:hAnsi="Calibri" w:cs="Calibri"/>
                <w:color w:val="000000"/>
                <w:sz w:val="22"/>
                <w:szCs w:val="22"/>
              </w:rPr>
            </w:pPr>
            <w:r w:rsidRPr="005548E4">
              <w:rPr>
                <w:rFonts w:ascii="Calibri" w:eastAsia="Times New Roman" w:hAnsi="Calibri" w:cs="Calibri"/>
                <w:color w:val="000000"/>
                <w:sz w:val="22"/>
                <w:szCs w:val="22"/>
              </w:rPr>
              <w:t>8</w:t>
            </w:r>
          </w:p>
        </w:tc>
      </w:tr>
      <w:tr w:rsidR="005548E4" w:rsidRPr="005548E4" w14:paraId="29F32A2E" w14:textId="77777777" w:rsidTr="005548E4">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F1FE" w14:textId="17BDEEB7" w:rsidR="005548E4" w:rsidRPr="005548E4" w:rsidRDefault="005548E4" w:rsidP="005548E4">
            <w:pPr>
              <w:jc w:val="center"/>
              <w:rPr>
                <w:rFonts w:ascii="Calibri" w:eastAsia="Times New Roman" w:hAnsi="Calibri" w:cs="Calibri"/>
                <w:color w:val="000000"/>
                <w:sz w:val="22"/>
                <w:szCs w:val="22"/>
              </w:rPr>
            </w:pPr>
            <w:r>
              <w:rPr>
                <w:rFonts w:ascii="Calibri" w:eastAsia="Times New Roman" w:hAnsi="Calibri" w:cs="Calibri"/>
                <w:color w:val="000000"/>
                <w:sz w:val="22"/>
                <w:szCs w:val="22"/>
              </w:rPr>
              <w:t>Mean</w:t>
            </w:r>
          </w:p>
        </w:tc>
        <w:tc>
          <w:tcPr>
            <w:tcW w:w="2240" w:type="dxa"/>
            <w:tcBorders>
              <w:top w:val="nil"/>
              <w:left w:val="nil"/>
              <w:bottom w:val="single" w:sz="4" w:space="0" w:color="auto"/>
              <w:right w:val="single" w:sz="4" w:space="0" w:color="auto"/>
            </w:tcBorders>
            <w:shd w:val="clear" w:color="auto" w:fill="auto"/>
            <w:noWrap/>
            <w:vAlign w:val="bottom"/>
            <w:hideMark/>
          </w:tcPr>
          <w:p w14:paraId="21857ADC" w14:textId="0475DF9E" w:rsidR="005548E4" w:rsidRPr="005548E4" w:rsidRDefault="005548E4" w:rsidP="005548E4">
            <w:pPr>
              <w:jc w:val="center"/>
              <w:rPr>
                <w:rFonts w:ascii="Calibri" w:eastAsia="Times New Roman" w:hAnsi="Calibri" w:cs="Calibri"/>
                <w:color w:val="FF0000"/>
                <w:sz w:val="22"/>
                <w:szCs w:val="22"/>
              </w:rPr>
            </w:pPr>
            <w:r w:rsidRPr="005548E4">
              <w:rPr>
                <w:rFonts w:ascii="Calibri" w:eastAsia="Times New Roman" w:hAnsi="Calibri" w:cs="Calibri"/>
                <w:color w:val="FF0000"/>
                <w:sz w:val="22"/>
                <w:szCs w:val="22"/>
              </w:rPr>
              <w:t>3.5</w:t>
            </w:r>
          </w:p>
        </w:tc>
        <w:tc>
          <w:tcPr>
            <w:tcW w:w="2260" w:type="dxa"/>
            <w:tcBorders>
              <w:top w:val="nil"/>
              <w:left w:val="nil"/>
              <w:bottom w:val="single" w:sz="4" w:space="0" w:color="auto"/>
              <w:right w:val="single" w:sz="4" w:space="0" w:color="auto"/>
            </w:tcBorders>
            <w:shd w:val="clear" w:color="auto" w:fill="auto"/>
            <w:noWrap/>
            <w:vAlign w:val="bottom"/>
            <w:hideMark/>
          </w:tcPr>
          <w:p w14:paraId="18C71EBE" w14:textId="45EE0D5F" w:rsidR="005548E4" w:rsidRPr="005548E4" w:rsidRDefault="005548E4" w:rsidP="005548E4">
            <w:pPr>
              <w:jc w:val="center"/>
              <w:rPr>
                <w:rFonts w:ascii="Calibri" w:eastAsia="Times New Roman" w:hAnsi="Calibri" w:cs="Calibri"/>
                <w:color w:val="FF0000"/>
                <w:sz w:val="22"/>
                <w:szCs w:val="22"/>
              </w:rPr>
            </w:pPr>
            <w:r w:rsidRPr="005548E4">
              <w:rPr>
                <w:rFonts w:ascii="Calibri" w:eastAsia="Times New Roman" w:hAnsi="Calibri" w:cs="Calibri"/>
                <w:color w:val="FF0000"/>
                <w:sz w:val="22"/>
                <w:szCs w:val="22"/>
              </w:rPr>
              <w:t>9</w:t>
            </w:r>
          </w:p>
        </w:tc>
      </w:tr>
    </w:tbl>
    <w:p w14:paraId="50203CE7" w14:textId="77777777" w:rsidR="005548E4" w:rsidRDefault="005548E4" w:rsidP="00A5145F">
      <w:pPr>
        <w:tabs>
          <w:tab w:val="left" w:pos="360"/>
        </w:tabs>
        <w:rPr>
          <w:rFonts w:eastAsia="TimesNewRomanPS-BoldMT" w:cs="SimSun"/>
          <w:bCs/>
          <w:sz w:val="24"/>
          <w:lang w:eastAsia="zh-CN"/>
        </w:rPr>
      </w:pPr>
    </w:p>
    <w:p w14:paraId="49ED3DDA" w14:textId="199993CA" w:rsidR="005548E4" w:rsidRDefault="005548E4" w:rsidP="00A5145F">
      <w:pPr>
        <w:tabs>
          <w:tab w:val="left" w:pos="360"/>
        </w:tabs>
        <w:rPr>
          <w:rFonts w:eastAsia="TimesNewRomanPS-BoldMT" w:cs="SimSun"/>
          <w:bCs/>
          <w:sz w:val="24"/>
          <w:lang w:eastAsia="zh-CN"/>
        </w:rPr>
      </w:pPr>
    </w:p>
    <w:tbl>
      <w:tblPr>
        <w:tblW w:w="5700" w:type="dxa"/>
        <w:tblInd w:w="108" w:type="dxa"/>
        <w:tblLook w:val="04A0" w:firstRow="1" w:lastRow="0" w:firstColumn="1" w:lastColumn="0" w:noHBand="0" w:noVBand="1"/>
      </w:tblPr>
      <w:tblGrid>
        <w:gridCol w:w="1200"/>
        <w:gridCol w:w="2240"/>
        <w:gridCol w:w="2260"/>
      </w:tblGrid>
      <w:tr w:rsidR="005548E4" w:rsidRPr="005548E4" w14:paraId="32594A67" w14:textId="77777777" w:rsidTr="005548E4">
        <w:trPr>
          <w:trHeight w:val="360"/>
        </w:trPr>
        <w:tc>
          <w:tcPr>
            <w:tcW w:w="1200" w:type="dxa"/>
            <w:tcBorders>
              <w:top w:val="nil"/>
              <w:left w:val="nil"/>
              <w:bottom w:val="nil"/>
              <w:right w:val="nil"/>
            </w:tcBorders>
            <w:shd w:val="clear" w:color="auto" w:fill="auto"/>
            <w:noWrap/>
            <w:vAlign w:val="bottom"/>
            <w:hideMark/>
          </w:tcPr>
          <w:p w14:paraId="3F5D7942" w14:textId="77777777" w:rsidR="005548E4" w:rsidRPr="005548E4" w:rsidRDefault="005548E4" w:rsidP="005548E4">
            <w:pPr>
              <w:rPr>
                <w:rFonts w:eastAsia="Times New Roman"/>
                <w:sz w:val="20"/>
                <w:szCs w:val="20"/>
              </w:rPr>
            </w:pP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1C03B" w14:textId="32218A32" w:rsidR="005548E4" w:rsidRPr="005548E4" w:rsidRDefault="005548E4" w:rsidP="005548E4">
            <w:pPr>
              <w:jc w:val="center"/>
              <w:rPr>
                <w:rFonts w:ascii="Calibri" w:eastAsia="Times New Roman" w:hAnsi="Calibri" w:cs="Calibri"/>
                <w:b/>
                <w:bCs/>
                <w:color w:val="000000"/>
                <w:szCs w:val="28"/>
              </w:rPr>
            </w:pPr>
            <w:proofErr w:type="spellStart"/>
            <w:r w:rsidRPr="005548E4">
              <w:rPr>
                <w:rFonts w:ascii="Calibri" w:eastAsia="Times New Roman" w:hAnsi="Calibri" w:cs="Calibri"/>
                <w:b/>
                <w:bCs/>
                <w:color w:val="000000"/>
                <w:szCs w:val="28"/>
              </w:rPr>
              <w:t>Pnts</w:t>
            </w:r>
            <w:proofErr w:type="spellEnd"/>
            <w:r w:rsidRPr="005548E4">
              <w:rPr>
                <w:rFonts w:ascii="Calibri" w:eastAsia="Times New Roman" w:hAnsi="Calibri" w:cs="Calibri"/>
                <w:b/>
                <w:bCs/>
                <w:color w:val="000000"/>
                <w:szCs w:val="28"/>
              </w:rPr>
              <w:t>(x</w:t>
            </w:r>
            <w:r>
              <w:rPr>
                <w:rFonts w:ascii="Calibri" w:eastAsia="Times New Roman" w:hAnsi="Calibri" w:cs="Calibri"/>
                <w:b/>
                <w:bCs/>
                <w:color w:val="000000"/>
                <w:szCs w:val="28"/>
              </w:rPr>
              <w:t>1</w:t>
            </w:r>
            <w:r w:rsidRPr="005548E4">
              <w:rPr>
                <w:rFonts w:ascii="Calibri" w:eastAsia="Times New Roman" w:hAnsi="Calibri" w:cs="Calibri"/>
                <w:b/>
                <w:bCs/>
                <w:color w:val="000000"/>
                <w:szCs w:val="28"/>
              </w:rPr>
              <w:t>)</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5E385672" w14:textId="79E24CC5" w:rsidR="005548E4" w:rsidRPr="005548E4" w:rsidRDefault="005548E4" w:rsidP="005548E4">
            <w:pPr>
              <w:jc w:val="center"/>
              <w:rPr>
                <w:rFonts w:ascii="Calibri" w:eastAsia="Times New Roman" w:hAnsi="Calibri" w:cs="Calibri"/>
                <w:b/>
                <w:bCs/>
                <w:color w:val="000000"/>
                <w:szCs w:val="28"/>
              </w:rPr>
            </w:pPr>
            <w:proofErr w:type="spellStart"/>
            <w:r w:rsidRPr="005548E4">
              <w:rPr>
                <w:rFonts w:ascii="Calibri" w:eastAsia="Times New Roman" w:hAnsi="Calibri" w:cs="Calibri"/>
                <w:b/>
                <w:bCs/>
                <w:color w:val="000000"/>
                <w:szCs w:val="28"/>
              </w:rPr>
              <w:t>Pnts</w:t>
            </w:r>
            <w:proofErr w:type="spellEnd"/>
            <w:r w:rsidRPr="005548E4">
              <w:rPr>
                <w:rFonts w:ascii="Calibri" w:eastAsia="Times New Roman" w:hAnsi="Calibri" w:cs="Calibri"/>
                <w:b/>
                <w:bCs/>
                <w:color w:val="000000"/>
                <w:szCs w:val="28"/>
              </w:rPr>
              <w:t>(</w:t>
            </w:r>
            <w:r>
              <w:rPr>
                <w:rFonts w:ascii="Calibri" w:eastAsia="Times New Roman" w:hAnsi="Calibri" w:cs="Calibri"/>
                <w:b/>
                <w:bCs/>
                <w:color w:val="000000"/>
                <w:szCs w:val="28"/>
              </w:rPr>
              <w:t>X2</w:t>
            </w:r>
            <w:r w:rsidRPr="005548E4">
              <w:rPr>
                <w:rFonts w:ascii="Calibri" w:eastAsia="Times New Roman" w:hAnsi="Calibri" w:cs="Calibri"/>
                <w:b/>
                <w:bCs/>
                <w:color w:val="000000"/>
                <w:szCs w:val="28"/>
              </w:rPr>
              <w:t>)</w:t>
            </w:r>
          </w:p>
        </w:tc>
      </w:tr>
      <w:tr w:rsidR="005548E4" w:rsidRPr="005548E4" w14:paraId="71849FD0" w14:textId="77777777" w:rsidTr="005548E4">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823D7" w14:textId="72BEC9D4" w:rsidR="005548E4" w:rsidRPr="005548E4" w:rsidRDefault="005548E4" w:rsidP="005548E4">
            <w:pPr>
              <w:jc w:val="center"/>
              <w:rPr>
                <w:rFonts w:ascii="Calibri" w:eastAsia="Times New Roman" w:hAnsi="Calibri" w:cs="Calibri"/>
                <w:color w:val="000000"/>
                <w:sz w:val="22"/>
                <w:szCs w:val="22"/>
              </w:rPr>
            </w:pPr>
            <w:r w:rsidRPr="005548E4">
              <w:rPr>
                <w:rFonts w:ascii="Calibri" w:eastAsia="Times New Roman" w:hAnsi="Calibri" w:cs="Calibri"/>
                <w:color w:val="000000"/>
                <w:sz w:val="22"/>
                <w:szCs w:val="22"/>
              </w:rPr>
              <w:t>A</w:t>
            </w:r>
            <w:r w:rsidR="00B05370">
              <w:rPr>
                <w:rFonts w:ascii="Calibri" w:eastAsia="Times New Roman" w:hAnsi="Calibri" w:cs="Calibri"/>
                <w:color w:val="000000"/>
                <w:sz w:val="22"/>
                <w:szCs w:val="22"/>
              </w:rPr>
              <w:t>2</w:t>
            </w:r>
          </w:p>
        </w:tc>
        <w:tc>
          <w:tcPr>
            <w:tcW w:w="2240" w:type="dxa"/>
            <w:tcBorders>
              <w:top w:val="nil"/>
              <w:left w:val="nil"/>
              <w:bottom w:val="single" w:sz="4" w:space="0" w:color="auto"/>
              <w:right w:val="single" w:sz="4" w:space="0" w:color="auto"/>
            </w:tcBorders>
            <w:shd w:val="clear" w:color="auto" w:fill="auto"/>
            <w:noWrap/>
            <w:vAlign w:val="bottom"/>
            <w:hideMark/>
          </w:tcPr>
          <w:p w14:paraId="4FD3C173" w14:textId="77777777" w:rsidR="005548E4" w:rsidRPr="005548E4" w:rsidRDefault="005548E4" w:rsidP="005548E4">
            <w:pPr>
              <w:jc w:val="center"/>
              <w:rPr>
                <w:rFonts w:ascii="Calibri" w:eastAsia="Times New Roman" w:hAnsi="Calibri" w:cs="Calibri"/>
                <w:color w:val="000000"/>
                <w:sz w:val="22"/>
                <w:szCs w:val="22"/>
              </w:rPr>
            </w:pPr>
            <w:r w:rsidRPr="005548E4">
              <w:rPr>
                <w:rFonts w:ascii="Calibri" w:eastAsia="Times New Roman" w:hAnsi="Calibri" w:cs="Calibri"/>
                <w:color w:val="000000"/>
                <w:sz w:val="22"/>
                <w:szCs w:val="22"/>
              </w:rPr>
              <w:t>8</w:t>
            </w:r>
          </w:p>
        </w:tc>
        <w:tc>
          <w:tcPr>
            <w:tcW w:w="2260" w:type="dxa"/>
            <w:tcBorders>
              <w:top w:val="nil"/>
              <w:left w:val="nil"/>
              <w:bottom w:val="single" w:sz="4" w:space="0" w:color="auto"/>
              <w:right w:val="single" w:sz="4" w:space="0" w:color="auto"/>
            </w:tcBorders>
            <w:shd w:val="clear" w:color="auto" w:fill="auto"/>
            <w:noWrap/>
            <w:vAlign w:val="bottom"/>
            <w:hideMark/>
          </w:tcPr>
          <w:p w14:paraId="09B14A86" w14:textId="77777777" w:rsidR="005548E4" w:rsidRPr="005548E4" w:rsidRDefault="005548E4" w:rsidP="005548E4">
            <w:pPr>
              <w:jc w:val="center"/>
              <w:rPr>
                <w:rFonts w:ascii="Calibri" w:eastAsia="Times New Roman" w:hAnsi="Calibri" w:cs="Calibri"/>
                <w:color w:val="000000"/>
                <w:sz w:val="22"/>
                <w:szCs w:val="22"/>
              </w:rPr>
            </w:pPr>
            <w:r w:rsidRPr="005548E4">
              <w:rPr>
                <w:rFonts w:ascii="Calibri" w:eastAsia="Times New Roman" w:hAnsi="Calibri" w:cs="Calibri"/>
                <w:color w:val="000000"/>
                <w:sz w:val="22"/>
                <w:szCs w:val="22"/>
              </w:rPr>
              <w:t>4</w:t>
            </w:r>
          </w:p>
        </w:tc>
      </w:tr>
      <w:tr w:rsidR="00B05370" w:rsidRPr="005548E4" w14:paraId="3465386F" w14:textId="77777777" w:rsidTr="00771EBC">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3E40E" w14:textId="77777777" w:rsidR="00B05370" w:rsidRPr="005548E4" w:rsidRDefault="00B05370" w:rsidP="00B05370">
            <w:pPr>
              <w:jc w:val="center"/>
              <w:rPr>
                <w:rFonts w:ascii="Calibri" w:eastAsia="Times New Roman" w:hAnsi="Calibri" w:cs="Calibri"/>
                <w:color w:val="000000"/>
                <w:sz w:val="22"/>
                <w:szCs w:val="22"/>
              </w:rPr>
            </w:pPr>
            <w:r w:rsidRPr="005548E4">
              <w:rPr>
                <w:rFonts w:ascii="Calibri" w:eastAsia="Times New Roman" w:hAnsi="Calibri" w:cs="Calibri"/>
                <w:color w:val="000000"/>
                <w:sz w:val="22"/>
                <w:szCs w:val="22"/>
              </w:rPr>
              <w:t>A4</w:t>
            </w:r>
          </w:p>
        </w:tc>
        <w:tc>
          <w:tcPr>
            <w:tcW w:w="2240" w:type="dxa"/>
            <w:tcBorders>
              <w:top w:val="nil"/>
              <w:left w:val="nil"/>
              <w:bottom w:val="single" w:sz="4" w:space="0" w:color="auto"/>
              <w:right w:val="single" w:sz="4" w:space="0" w:color="auto"/>
            </w:tcBorders>
            <w:shd w:val="clear" w:color="auto" w:fill="auto"/>
            <w:noWrap/>
            <w:hideMark/>
          </w:tcPr>
          <w:p w14:paraId="3280995F" w14:textId="2A85DB0A" w:rsidR="00B05370" w:rsidRPr="005548E4" w:rsidRDefault="00B05370" w:rsidP="00B05370">
            <w:pPr>
              <w:jc w:val="center"/>
              <w:rPr>
                <w:rFonts w:ascii="Calibri" w:eastAsia="Times New Roman" w:hAnsi="Calibri" w:cs="Calibri"/>
                <w:color w:val="000000"/>
                <w:sz w:val="22"/>
                <w:szCs w:val="22"/>
              </w:rPr>
            </w:pPr>
            <w:r w:rsidRPr="00BB4AE2">
              <w:rPr>
                <w:rFonts w:ascii="Calibri" w:eastAsia="Times New Roman" w:hAnsi="Calibri" w:cs="Calibri"/>
                <w:bCs/>
                <w:color w:val="000000"/>
                <w:sz w:val="20"/>
                <w:szCs w:val="32"/>
                <w:lang w:eastAsia="zh-CN"/>
              </w:rPr>
              <w:t>6</w:t>
            </w:r>
          </w:p>
        </w:tc>
        <w:tc>
          <w:tcPr>
            <w:tcW w:w="2260" w:type="dxa"/>
            <w:tcBorders>
              <w:top w:val="nil"/>
              <w:left w:val="nil"/>
              <w:bottom w:val="single" w:sz="4" w:space="0" w:color="auto"/>
              <w:right w:val="single" w:sz="4" w:space="0" w:color="auto"/>
            </w:tcBorders>
            <w:shd w:val="clear" w:color="auto" w:fill="auto"/>
            <w:noWrap/>
            <w:hideMark/>
          </w:tcPr>
          <w:p w14:paraId="0A889267" w14:textId="2A2E08D2" w:rsidR="00B05370" w:rsidRPr="005548E4" w:rsidRDefault="00B05370" w:rsidP="00B05370">
            <w:pPr>
              <w:jc w:val="center"/>
              <w:rPr>
                <w:rFonts w:ascii="Calibri" w:eastAsia="Times New Roman" w:hAnsi="Calibri" w:cs="Calibri"/>
                <w:color w:val="000000"/>
                <w:sz w:val="22"/>
                <w:szCs w:val="22"/>
              </w:rPr>
            </w:pPr>
            <w:r w:rsidRPr="00BB4AE2">
              <w:rPr>
                <w:rFonts w:ascii="Calibri" w:eastAsia="Times New Roman" w:hAnsi="Calibri" w:cs="Calibri"/>
                <w:bCs/>
                <w:color w:val="000000"/>
                <w:sz w:val="20"/>
                <w:szCs w:val="32"/>
                <w:lang w:eastAsia="zh-CN"/>
              </w:rPr>
              <w:t>4</w:t>
            </w:r>
          </w:p>
        </w:tc>
      </w:tr>
      <w:tr w:rsidR="00B05370" w:rsidRPr="005548E4" w14:paraId="1FDFA7A2" w14:textId="77777777" w:rsidTr="00771EBC">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2CAF3" w14:textId="77777777" w:rsidR="00B05370" w:rsidRPr="005548E4" w:rsidRDefault="00B05370" w:rsidP="00B05370">
            <w:pPr>
              <w:jc w:val="center"/>
              <w:rPr>
                <w:rFonts w:ascii="Calibri" w:eastAsia="Times New Roman" w:hAnsi="Calibri" w:cs="Calibri"/>
                <w:color w:val="000000"/>
                <w:sz w:val="22"/>
                <w:szCs w:val="22"/>
              </w:rPr>
            </w:pPr>
            <w:r w:rsidRPr="005548E4">
              <w:rPr>
                <w:rFonts w:ascii="Calibri" w:eastAsia="Times New Roman" w:hAnsi="Calibri" w:cs="Calibri"/>
                <w:color w:val="000000"/>
                <w:sz w:val="22"/>
                <w:szCs w:val="22"/>
              </w:rPr>
              <w:t>A5</w:t>
            </w:r>
          </w:p>
        </w:tc>
        <w:tc>
          <w:tcPr>
            <w:tcW w:w="2240" w:type="dxa"/>
            <w:tcBorders>
              <w:top w:val="nil"/>
              <w:left w:val="nil"/>
              <w:bottom w:val="single" w:sz="4" w:space="0" w:color="auto"/>
              <w:right w:val="single" w:sz="4" w:space="0" w:color="auto"/>
            </w:tcBorders>
            <w:shd w:val="clear" w:color="auto" w:fill="auto"/>
            <w:noWrap/>
            <w:hideMark/>
          </w:tcPr>
          <w:p w14:paraId="79A090D5" w14:textId="20135949" w:rsidR="00B05370" w:rsidRPr="005548E4" w:rsidRDefault="00B05370" w:rsidP="00B05370">
            <w:pPr>
              <w:jc w:val="center"/>
              <w:rPr>
                <w:rFonts w:ascii="Calibri" w:eastAsia="Times New Roman" w:hAnsi="Calibri" w:cs="Calibri"/>
                <w:color w:val="000000"/>
                <w:sz w:val="22"/>
                <w:szCs w:val="22"/>
              </w:rPr>
            </w:pPr>
            <w:r w:rsidRPr="00BB4AE2">
              <w:rPr>
                <w:rFonts w:ascii="Calibri" w:eastAsia="Times New Roman" w:hAnsi="Calibri" w:cs="Calibri"/>
                <w:bCs/>
                <w:color w:val="000000"/>
                <w:sz w:val="20"/>
                <w:szCs w:val="32"/>
                <w:lang w:eastAsia="zh-CN"/>
              </w:rPr>
              <w:t>1</w:t>
            </w:r>
          </w:p>
        </w:tc>
        <w:tc>
          <w:tcPr>
            <w:tcW w:w="2260" w:type="dxa"/>
            <w:tcBorders>
              <w:top w:val="nil"/>
              <w:left w:val="nil"/>
              <w:bottom w:val="single" w:sz="4" w:space="0" w:color="auto"/>
              <w:right w:val="single" w:sz="4" w:space="0" w:color="auto"/>
            </w:tcBorders>
            <w:shd w:val="clear" w:color="auto" w:fill="auto"/>
            <w:noWrap/>
            <w:hideMark/>
          </w:tcPr>
          <w:p w14:paraId="1FE1434D" w14:textId="53DB6091" w:rsidR="00B05370" w:rsidRPr="005548E4" w:rsidRDefault="00B05370" w:rsidP="00B05370">
            <w:pPr>
              <w:jc w:val="center"/>
              <w:rPr>
                <w:rFonts w:ascii="Calibri" w:eastAsia="Times New Roman" w:hAnsi="Calibri" w:cs="Calibri"/>
                <w:color w:val="000000"/>
                <w:sz w:val="22"/>
                <w:szCs w:val="22"/>
              </w:rPr>
            </w:pPr>
            <w:r w:rsidRPr="00BB4AE2">
              <w:rPr>
                <w:rFonts w:ascii="Calibri" w:eastAsia="Times New Roman" w:hAnsi="Calibri" w:cs="Calibri"/>
                <w:bCs/>
                <w:color w:val="000000"/>
                <w:sz w:val="20"/>
                <w:szCs w:val="32"/>
                <w:lang w:eastAsia="zh-CN"/>
              </w:rPr>
              <w:t>2</w:t>
            </w:r>
          </w:p>
        </w:tc>
      </w:tr>
      <w:tr w:rsidR="005548E4" w:rsidRPr="005548E4" w14:paraId="4B4E240C" w14:textId="77777777" w:rsidTr="005548E4">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EB057" w14:textId="31067987" w:rsidR="005548E4" w:rsidRPr="005548E4" w:rsidRDefault="005548E4" w:rsidP="005548E4">
            <w:pPr>
              <w:jc w:val="center"/>
              <w:rPr>
                <w:rFonts w:ascii="Calibri" w:eastAsia="Times New Roman" w:hAnsi="Calibri" w:cs="Calibri"/>
                <w:color w:val="000000"/>
                <w:sz w:val="22"/>
                <w:szCs w:val="22"/>
              </w:rPr>
            </w:pPr>
            <w:r>
              <w:rPr>
                <w:rFonts w:ascii="Calibri" w:eastAsia="Times New Roman" w:hAnsi="Calibri" w:cs="Calibri"/>
                <w:color w:val="000000"/>
                <w:sz w:val="22"/>
                <w:szCs w:val="22"/>
              </w:rPr>
              <w:t>mean</w:t>
            </w:r>
          </w:p>
        </w:tc>
        <w:tc>
          <w:tcPr>
            <w:tcW w:w="2240" w:type="dxa"/>
            <w:tcBorders>
              <w:top w:val="nil"/>
              <w:left w:val="nil"/>
              <w:bottom w:val="single" w:sz="4" w:space="0" w:color="auto"/>
              <w:right w:val="single" w:sz="4" w:space="0" w:color="auto"/>
            </w:tcBorders>
            <w:shd w:val="clear" w:color="auto" w:fill="auto"/>
            <w:noWrap/>
            <w:vAlign w:val="bottom"/>
            <w:hideMark/>
          </w:tcPr>
          <w:p w14:paraId="342FE62D" w14:textId="06F1B02E" w:rsidR="005548E4" w:rsidRPr="005548E4" w:rsidRDefault="00B05370" w:rsidP="005548E4">
            <w:pPr>
              <w:jc w:val="center"/>
              <w:rPr>
                <w:rFonts w:ascii="Calibri" w:eastAsia="Times New Roman" w:hAnsi="Calibri" w:cs="Calibri"/>
                <w:color w:val="FF0000"/>
                <w:sz w:val="22"/>
                <w:szCs w:val="22"/>
              </w:rPr>
            </w:pPr>
            <w:r>
              <w:rPr>
                <w:rFonts w:ascii="Calibri" w:eastAsia="Times New Roman" w:hAnsi="Calibri" w:cs="Calibri"/>
                <w:color w:val="FF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2C9E2DC2" w14:textId="5938F559" w:rsidR="005548E4" w:rsidRPr="005548E4" w:rsidRDefault="00B05370" w:rsidP="005548E4">
            <w:pPr>
              <w:jc w:val="center"/>
              <w:rPr>
                <w:rFonts w:ascii="Calibri" w:eastAsia="Times New Roman" w:hAnsi="Calibri" w:cs="Calibri"/>
                <w:color w:val="FF0000"/>
                <w:sz w:val="22"/>
                <w:szCs w:val="22"/>
              </w:rPr>
            </w:pPr>
            <w:r>
              <w:rPr>
                <w:rFonts w:ascii="Calibri" w:eastAsia="Times New Roman" w:hAnsi="Calibri" w:cs="Calibri"/>
                <w:color w:val="FF0000"/>
                <w:sz w:val="22"/>
                <w:szCs w:val="22"/>
              </w:rPr>
              <w:t>3.33</w:t>
            </w:r>
          </w:p>
        </w:tc>
      </w:tr>
    </w:tbl>
    <w:p w14:paraId="33C75AFD" w14:textId="4AB05DED" w:rsidR="005548E4" w:rsidRDefault="005548E4" w:rsidP="00A5145F">
      <w:pPr>
        <w:tabs>
          <w:tab w:val="left" w:pos="360"/>
        </w:tabs>
        <w:rPr>
          <w:rFonts w:eastAsia="TimesNewRomanPS-BoldMT" w:cs="SimSun"/>
          <w:bCs/>
          <w:sz w:val="24"/>
          <w:lang w:eastAsia="zh-CN"/>
        </w:rPr>
      </w:pPr>
    </w:p>
    <w:p w14:paraId="6B10328C" w14:textId="3BA271C7" w:rsidR="00B05370" w:rsidRDefault="00B05370" w:rsidP="00A5145F">
      <w:pPr>
        <w:tabs>
          <w:tab w:val="left" w:pos="360"/>
        </w:tabs>
        <w:rPr>
          <w:rFonts w:eastAsia="TimesNewRomanPS-BoldMT" w:cs="SimSun"/>
          <w:bCs/>
          <w:sz w:val="24"/>
          <w:lang w:eastAsia="zh-CN"/>
        </w:rPr>
      </w:pPr>
      <w:r>
        <w:rPr>
          <w:rFonts w:eastAsia="TimesNewRomanPS-BoldMT" w:cs="SimSun"/>
          <w:bCs/>
          <w:sz w:val="24"/>
          <w:lang w:eastAsia="zh-CN"/>
        </w:rPr>
        <w:lastRenderedPageBreak/>
        <w:t xml:space="preserve">Repeat the same step as </w:t>
      </w:r>
      <w:proofErr w:type="gramStart"/>
      <w:r>
        <w:rPr>
          <w:rFonts w:eastAsia="TimesNewRomanPS-BoldMT" w:cs="SimSun"/>
          <w:bCs/>
          <w:sz w:val="24"/>
          <w:lang w:eastAsia="zh-CN"/>
        </w:rPr>
        <w:t>one ,</w:t>
      </w:r>
      <w:proofErr w:type="gramEnd"/>
      <w:r>
        <w:rPr>
          <w:rFonts w:eastAsia="TimesNewRomanPS-BoldMT" w:cs="SimSun"/>
          <w:bCs/>
          <w:sz w:val="24"/>
          <w:lang w:eastAsia="zh-CN"/>
        </w:rPr>
        <w:t xml:space="preserve"> I just run out of time </w:t>
      </w:r>
    </w:p>
    <w:p w14:paraId="3D1ADD80" w14:textId="77777777" w:rsidR="00B05370" w:rsidRDefault="00B05370" w:rsidP="00A5145F">
      <w:pPr>
        <w:tabs>
          <w:tab w:val="left" w:pos="360"/>
        </w:tabs>
        <w:rPr>
          <w:rFonts w:eastAsia="TimesNewRomanPS-BoldMT" w:cs="SimSun"/>
          <w:bCs/>
          <w:sz w:val="24"/>
          <w:lang w:eastAsia="zh-CN"/>
        </w:rPr>
      </w:pPr>
    </w:p>
    <w:p w14:paraId="3D5E3EDD" w14:textId="5C06F68F" w:rsidR="005548E4" w:rsidRDefault="005548E4" w:rsidP="005548E4">
      <w:pPr>
        <w:tabs>
          <w:tab w:val="left" w:pos="360"/>
        </w:tabs>
        <w:rPr>
          <w:rFonts w:eastAsia="TimesNewRomanPS-BoldMT" w:cs="SimSun"/>
          <w:bCs/>
          <w:sz w:val="24"/>
          <w:lang w:eastAsia="zh-CN"/>
        </w:rPr>
      </w:pPr>
      <w:r>
        <w:rPr>
          <w:rFonts w:eastAsia="TimesNewRomanPS-BoldMT" w:cs="SimSun"/>
          <w:bCs/>
          <w:sz w:val="24"/>
          <w:lang w:eastAsia="zh-CN"/>
        </w:rPr>
        <w:t xml:space="preserve">Iteration </w:t>
      </w:r>
      <w:r w:rsidR="00B05370">
        <w:rPr>
          <w:rFonts w:eastAsia="TimesNewRomanPS-BoldMT" w:cs="SimSun"/>
          <w:bCs/>
          <w:sz w:val="24"/>
          <w:lang w:eastAsia="zh-CN"/>
        </w:rPr>
        <w:t>3</w:t>
      </w:r>
      <w:r>
        <w:rPr>
          <w:rFonts w:eastAsia="TimesNewRomanPS-BoldMT" w:cs="SimSun"/>
          <w:bCs/>
          <w:sz w:val="24"/>
          <w:lang w:eastAsia="zh-CN"/>
        </w:rPr>
        <w:t>:</w:t>
      </w:r>
    </w:p>
    <w:p w14:paraId="1ECD19AA" w14:textId="77777777" w:rsidR="005548E4" w:rsidRDefault="005548E4" w:rsidP="00A5145F">
      <w:pPr>
        <w:tabs>
          <w:tab w:val="left" w:pos="360"/>
        </w:tabs>
        <w:rPr>
          <w:rFonts w:eastAsia="TimesNewRomanPS-BoldMT" w:cs="SimSun"/>
          <w:bCs/>
          <w:sz w:val="24"/>
          <w:lang w:eastAsia="zh-CN"/>
        </w:rPr>
      </w:pPr>
    </w:p>
    <w:p w14:paraId="47A92F45" w14:textId="40874D1F" w:rsidR="005548E4" w:rsidRDefault="005548E4" w:rsidP="00A5145F">
      <w:pPr>
        <w:tabs>
          <w:tab w:val="left" w:pos="360"/>
        </w:tabs>
        <w:rPr>
          <w:rFonts w:eastAsia="TimesNewRomanPS-BoldMT" w:cs="SimSun"/>
          <w:bCs/>
          <w:sz w:val="24"/>
          <w:lang w:eastAsia="zh-CN"/>
        </w:rPr>
      </w:pPr>
    </w:p>
    <w:sectPr w:rsidR="005548E4" w:rsidSect="00900E96">
      <w:pgSz w:w="12240" w:h="15840"/>
      <w:pgMar w:top="810" w:right="15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SimSun"/>
    <w:charset w:val="86"/>
    <w:family w:val="auto"/>
    <w:pitch w:val="default"/>
    <w:sig w:usb0="00000000" w:usb1="00000000" w:usb2="00000000"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6"/>
    <w:multiLevelType w:val="multilevel"/>
    <w:tmpl w:val="00000006"/>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7"/>
    <w:multiLevelType w:val="multilevel"/>
    <w:tmpl w:val="000000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8"/>
    <w:multiLevelType w:val="multilevel"/>
    <w:tmpl w:val="00000008"/>
    <w:lvl w:ilvl="0">
      <w:start w:val="1"/>
      <w:numFmt w:val="decimal"/>
      <w:lvlText w:val="%1."/>
      <w:lvlJc w:val="left"/>
      <w:pPr>
        <w:ind w:left="720" w:hanging="360"/>
      </w:pPr>
      <w:rPr>
        <w:rFonts w:eastAsia="Times New Roman" w:hint="default"/>
        <w:b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5B5FD6"/>
    <w:multiLevelType w:val="hybridMultilevel"/>
    <w:tmpl w:val="B94E972A"/>
    <w:lvl w:ilvl="0" w:tplc="A9EA17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E7106"/>
    <w:multiLevelType w:val="hybridMultilevel"/>
    <w:tmpl w:val="6AE2B9F0"/>
    <w:lvl w:ilvl="0" w:tplc="686C6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75015"/>
    <w:multiLevelType w:val="singleLevel"/>
    <w:tmpl w:val="8CCA8E74"/>
    <w:lvl w:ilvl="0">
      <w:start w:val="1"/>
      <w:numFmt w:val="upperLetter"/>
      <w:suff w:val="space"/>
      <w:lvlText w:val="%1."/>
      <w:lvlJc w:val="left"/>
      <w:rPr>
        <w:rFonts w:ascii="Times New Roman" w:eastAsia="TimesNewRomanPS-BoldMT" w:hAnsi="Times New Roman" w:cs="SimSun"/>
        <w:sz w:val="22"/>
      </w:rPr>
    </w:lvl>
  </w:abstractNum>
  <w:abstractNum w:abstractNumId="7" w15:restartNumberingAfterBreak="0">
    <w:nsid w:val="5A2747A9"/>
    <w:multiLevelType w:val="hybridMultilevel"/>
    <w:tmpl w:val="E058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66A44"/>
    <w:multiLevelType w:val="hybridMultilevel"/>
    <w:tmpl w:val="E74C0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534179">
    <w:abstractNumId w:val="2"/>
  </w:num>
  <w:num w:numId="2" w16cid:durableId="1045058860">
    <w:abstractNumId w:val="3"/>
  </w:num>
  <w:num w:numId="3" w16cid:durableId="1835099659">
    <w:abstractNumId w:val="0"/>
  </w:num>
  <w:num w:numId="4" w16cid:durableId="1099180815">
    <w:abstractNumId w:val="1"/>
  </w:num>
  <w:num w:numId="5" w16cid:durableId="269824838">
    <w:abstractNumId w:val="7"/>
  </w:num>
  <w:num w:numId="6" w16cid:durableId="2083141954">
    <w:abstractNumId w:val="5"/>
  </w:num>
  <w:num w:numId="7" w16cid:durableId="1398823996">
    <w:abstractNumId w:val="6"/>
  </w:num>
  <w:num w:numId="8" w16cid:durableId="1143424952">
    <w:abstractNumId w:val="4"/>
  </w:num>
  <w:num w:numId="9" w16cid:durableId="561675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74D"/>
    <w:rsid w:val="00007A08"/>
    <w:rsid w:val="00015126"/>
    <w:rsid w:val="00016EE6"/>
    <w:rsid w:val="00017BB2"/>
    <w:rsid w:val="00021FAE"/>
    <w:rsid w:val="00022C48"/>
    <w:rsid w:val="00022E2A"/>
    <w:rsid w:val="000266A2"/>
    <w:rsid w:val="00031B7E"/>
    <w:rsid w:val="00033296"/>
    <w:rsid w:val="0003398E"/>
    <w:rsid w:val="00033CAB"/>
    <w:rsid w:val="00034F3C"/>
    <w:rsid w:val="000406B0"/>
    <w:rsid w:val="00040BE0"/>
    <w:rsid w:val="00045CF5"/>
    <w:rsid w:val="00045DA9"/>
    <w:rsid w:val="00045F01"/>
    <w:rsid w:val="000573E3"/>
    <w:rsid w:val="00072AC0"/>
    <w:rsid w:val="0007312B"/>
    <w:rsid w:val="00077C0E"/>
    <w:rsid w:val="00077F47"/>
    <w:rsid w:val="00082199"/>
    <w:rsid w:val="00086A01"/>
    <w:rsid w:val="00090951"/>
    <w:rsid w:val="0009161A"/>
    <w:rsid w:val="000935B2"/>
    <w:rsid w:val="00097DF0"/>
    <w:rsid w:val="000A7803"/>
    <w:rsid w:val="000B0368"/>
    <w:rsid w:val="000B1E7E"/>
    <w:rsid w:val="000B2E1D"/>
    <w:rsid w:val="000B3BC8"/>
    <w:rsid w:val="000B7D28"/>
    <w:rsid w:val="000C017E"/>
    <w:rsid w:val="000C1765"/>
    <w:rsid w:val="000C5970"/>
    <w:rsid w:val="000C5D24"/>
    <w:rsid w:val="000C5D36"/>
    <w:rsid w:val="000D0D4D"/>
    <w:rsid w:val="000D1313"/>
    <w:rsid w:val="000E02B4"/>
    <w:rsid w:val="000E0443"/>
    <w:rsid w:val="000E1E08"/>
    <w:rsid w:val="000E2558"/>
    <w:rsid w:val="000E2C6C"/>
    <w:rsid w:val="000E5617"/>
    <w:rsid w:val="000E796B"/>
    <w:rsid w:val="000F3F2F"/>
    <w:rsid w:val="000F7793"/>
    <w:rsid w:val="001017ED"/>
    <w:rsid w:val="001039DF"/>
    <w:rsid w:val="00106DA6"/>
    <w:rsid w:val="001101C8"/>
    <w:rsid w:val="0012483B"/>
    <w:rsid w:val="00130A2B"/>
    <w:rsid w:val="001318E6"/>
    <w:rsid w:val="00140DB1"/>
    <w:rsid w:val="00141FC8"/>
    <w:rsid w:val="001425A9"/>
    <w:rsid w:val="0014275E"/>
    <w:rsid w:val="001452AC"/>
    <w:rsid w:val="0014659A"/>
    <w:rsid w:val="00150AF5"/>
    <w:rsid w:val="00153C27"/>
    <w:rsid w:val="00154A84"/>
    <w:rsid w:val="001576EE"/>
    <w:rsid w:val="00172A27"/>
    <w:rsid w:val="0017383E"/>
    <w:rsid w:val="00175DF3"/>
    <w:rsid w:val="00181457"/>
    <w:rsid w:val="00181A49"/>
    <w:rsid w:val="0018374A"/>
    <w:rsid w:val="00197DBB"/>
    <w:rsid w:val="001A1C8B"/>
    <w:rsid w:val="001A730A"/>
    <w:rsid w:val="001B225E"/>
    <w:rsid w:val="001C0942"/>
    <w:rsid w:val="001C3665"/>
    <w:rsid w:val="001C497B"/>
    <w:rsid w:val="001C51DE"/>
    <w:rsid w:val="001D42F2"/>
    <w:rsid w:val="001D6234"/>
    <w:rsid w:val="001E0461"/>
    <w:rsid w:val="001E0DF2"/>
    <w:rsid w:val="001E1DBF"/>
    <w:rsid w:val="001E2411"/>
    <w:rsid w:val="001F04F9"/>
    <w:rsid w:val="001F0D9A"/>
    <w:rsid w:val="001F2D63"/>
    <w:rsid w:val="001F4BC8"/>
    <w:rsid w:val="0020014E"/>
    <w:rsid w:val="00203911"/>
    <w:rsid w:val="00210A62"/>
    <w:rsid w:val="002113B5"/>
    <w:rsid w:val="002125EF"/>
    <w:rsid w:val="00213D93"/>
    <w:rsid w:val="00216043"/>
    <w:rsid w:val="00220C46"/>
    <w:rsid w:val="00223A3C"/>
    <w:rsid w:val="00225C0D"/>
    <w:rsid w:val="00227E0A"/>
    <w:rsid w:val="00230B47"/>
    <w:rsid w:val="002356C8"/>
    <w:rsid w:val="00237963"/>
    <w:rsid w:val="00244E1B"/>
    <w:rsid w:val="002509C5"/>
    <w:rsid w:val="00251A9B"/>
    <w:rsid w:val="0025744D"/>
    <w:rsid w:val="00257FF6"/>
    <w:rsid w:val="002619B4"/>
    <w:rsid w:val="00261FB5"/>
    <w:rsid w:val="00263165"/>
    <w:rsid w:val="00264645"/>
    <w:rsid w:val="00264802"/>
    <w:rsid w:val="002710DC"/>
    <w:rsid w:val="00281864"/>
    <w:rsid w:val="00281C97"/>
    <w:rsid w:val="00286D4C"/>
    <w:rsid w:val="002876E2"/>
    <w:rsid w:val="002902FC"/>
    <w:rsid w:val="002961A0"/>
    <w:rsid w:val="002A10A9"/>
    <w:rsid w:val="002A1A3C"/>
    <w:rsid w:val="002A4518"/>
    <w:rsid w:val="002A46AA"/>
    <w:rsid w:val="002A489A"/>
    <w:rsid w:val="002A4D0D"/>
    <w:rsid w:val="002A5681"/>
    <w:rsid w:val="002A576D"/>
    <w:rsid w:val="002A6317"/>
    <w:rsid w:val="002B0C87"/>
    <w:rsid w:val="002B167D"/>
    <w:rsid w:val="002C0EFE"/>
    <w:rsid w:val="002C39A4"/>
    <w:rsid w:val="002C3B84"/>
    <w:rsid w:val="002C6DDA"/>
    <w:rsid w:val="002D3963"/>
    <w:rsid w:val="002D5B28"/>
    <w:rsid w:val="002E1DA6"/>
    <w:rsid w:val="002E1F32"/>
    <w:rsid w:val="002E2278"/>
    <w:rsid w:val="002E4B89"/>
    <w:rsid w:val="002E63E6"/>
    <w:rsid w:val="002E6881"/>
    <w:rsid w:val="002F2F9A"/>
    <w:rsid w:val="002F36D7"/>
    <w:rsid w:val="002F3EC4"/>
    <w:rsid w:val="00305740"/>
    <w:rsid w:val="00306056"/>
    <w:rsid w:val="003115FE"/>
    <w:rsid w:val="00315AD1"/>
    <w:rsid w:val="003219AF"/>
    <w:rsid w:val="003232C2"/>
    <w:rsid w:val="00325D64"/>
    <w:rsid w:val="00326D32"/>
    <w:rsid w:val="003310F5"/>
    <w:rsid w:val="0033250E"/>
    <w:rsid w:val="0033362A"/>
    <w:rsid w:val="00334A99"/>
    <w:rsid w:val="003353C9"/>
    <w:rsid w:val="00336F96"/>
    <w:rsid w:val="003417B8"/>
    <w:rsid w:val="0034262E"/>
    <w:rsid w:val="00344527"/>
    <w:rsid w:val="003474EF"/>
    <w:rsid w:val="00350677"/>
    <w:rsid w:val="003524E8"/>
    <w:rsid w:val="0035260C"/>
    <w:rsid w:val="00353160"/>
    <w:rsid w:val="003557CA"/>
    <w:rsid w:val="00356B09"/>
    <w:rsid w:val="00364D72"/>
    <w:rsid w:val="0037436E"/>
    <w:rsid w:val="00375152"/>
    <w:rsid w:val="00375D77"/>
    <w:rsid w:val="00386B62"/>
    <w:rsid w:val="0039549B"/>
    <w:rsid w:val="00395B73"/>
    <w:rsid w:val="00396C98"/>
    <w:rsid w:val="003A1441"/>
    <w:rsid w:val="003A22C5"/>
    <w:rsid w:val="003A404B"/>
    <w:rsid w:val="003A7E70"/>
    <w:rsid w:val="003B0147"/>
    <w:rsid w:val="003B2485"/>
    <w:rsid w:val="003C1702"/>
    <w:rsid w:val="003C2A58"/>
    <w:rsid w:val="003C6C5D"/>
    <w:rsid w:val="003D0986"/>
    <w:rsid w:val="003D5E74"/>
    <w:rsid w:val="003D7B10"/>
    <w:rsid w:val="003E2282"/>
    <w:rsid w:val="003E47C5"/>
    <w:rsid w:val="003E5F52"/>
    <w:rsid w:val="003F03CD"/>
    <w:rsid w:val="003F0A3E"/>
    <w:rsid w:val="003F0B82"/>
    <w:rsid w:val="003F4A27"/>
    <w:rsid w:val="00400E06"/>
    <w:rsid w:val="004035FD"/>
    <w:rsid w:val="004130F1"/>
    <w:rsid w:val="004157B7"/>
    <w:rsid w:val="00415B0A"/>
    <w:rsid w:val="00415F23"/>
    <w:rsid w:val="00416CA6"/>
    <w:rsid w:val="00416FFD"/>
    <w:rsid w:val="004201BA"/>
    <w:rsid w:val="004231AE"/>
    <w:rsid w:val="004239C2"/>
    <w:rsid w:val="00425645"/>
    <w:rsid w:val="00434198"/>
    <w:rsid w:val="00436FC2"/>
    <w:rsid w:val="00437AD4"/>
    <w:rsid w:val="00442BC3"/>
    <w:rsid w:val="0044376D"/>
    <w:rsid w:val="00443A45"/>
    <w:rsid w:val="004440F3"/>
    <w:rsid w:val="00445BF4"/>
    <w:rsid w:val="00445CC5"/>
    <w:rsid w:val="0044751B"/>
    <w:rsid w:val="004505FB"/>
    <w:rsid w:val="0045607F"/>
    <w:rsid w:val="00460CA0"/>
    <w:rsid w:val="00461111"/>
    <w:rsid w:val="004654C8"/>
    <w:rsid w:val="00465AAB"/>
    <w:rsid w:val="00465AAC"/>
    <w:rsid w:val="00467F8D"/>
    <w:rsid w:val="00471CC9"/>
    <w:rsid w:val="004742D5"/>
    <w:rsid w:val="004767E1"/>
    <w:rsid w:val="00477055"/>
    <w:rsid w:val="004771B0"/>
    <w:rsid w:val="004864AB"/>
    <w:rsid w:val="00486CA5"/>
    <w:rsid w:val="004A0F8D"/>
    <w:rsid w:val="004B04F6"/>
    <w:rsid w:val="004B1D3D"/>
    <w:rsid w:val="004C5643"/>
    <w:rsid w:val="004C5BFF"/>
    <w:rsid w:val="004D2149"/>
    <w:rsid w:val="004D3D09"/>
    <w:rsid w:val="004D5B3A"/>
    <w:rsid w:val="004E1718"/>
    <w:rsid w:val="004E3544"/>
    <w:rsid w:val="004E691B"/>
    <w:rsid w:val="004E6B7B"/>
    <w:rsid w:val="004F471D"/>
    <w:rsid w:val="00503E9F"/>
    <w:rsid w:val="00504B35"/>
    <w:rsid w:val="00505C96"/>
    <w:rsid w:val="00505E68"/>
    <w:rsid w:val="0050712E"/>
    <w:rsid w:val="00525D14"/>
    <w:rsid w:val="0053261D"/>
    <w:rsid w:val="0053275C"/>
    <w:rsid w:val="005331A0"/>
    <w:rsid w:val="00533378"/>
    <w:rsid w:val="005340C6"/>
    <w:rsid w:val="00534E23"/>
    <w:rsid w:val="00536442"/>
    <w:rsid w:val="00541388"/>
    <w:rsid w:val="00541713"/>
    <w:rsid w:val="00545606"/>
    <w:rsid w:val="0055328F"/>
    <w:rsid w:val="00554518"/>
    <w:rsid w:val="005548E4"/>
    <w:rsid w:val="005578E7"/>
    <w:rsid w:val="00563181"/>
    <w:rsid w:val="005644BE"/>
    <w:rsid w:val="00574830"/>
    <w:rsid w:val="0057747A"/>
    <w:rsid w:val="0058147B"/>
    <w:rsid w:val="00581EE0"/>
    <w:rsid w:val="00582743"/>
    <w:rsid w:val="005830E2"/>
    <w:rsid w:val="005834FD"/>
    <w:rsid w:val="00585334"/>
    <w:rsid w:val="00585C10"/>
    <w:rsid w:val="005879F3"/>
    <w:rsid w:val="00590458"/>
    <w:rsid w:val="00590659"/>
    <w:rsid w:val="00592567"/>
    <w:rsid w:val="00592EDB"/>
    <w:rsid w:val="005950A2"/>
    <w:rsid w:val="00597D12"/>
    <w:rsid w:val="005A0FC0"/>
    <w:rsid w:val="005A37D5"/>
    <w:rsid w:val="005A54E7"/>
    <w:rsid w:val="005B5E6E"/>
    <w:rsid w:val="005D0BFB"/>
    <w:rsid w:val="005D1085"/>
    <w:rsid w:val="005D14BB"/>
    <w:rsid w:val="005D14ED"/>
    <w:rsid w:val="005E0E62"/>
    <w:rsid w:val="005E105C"/>
    <w:rsid w:val="005E3C12"/>
    <w:rsid w:val="005E554B"/>
    <w:rsid w:val="005E58E8"/>
    <w:rsid w:val="005E5D43"/>
    <w:rsid w:val="005F4512"/>
    <w:rsid w:val="005F6EAA"/>
    <w:rsid w:val="00600FBA"/>
    <w:rsid w:val="006060C2"/>
    <w:rsid w:val="00617286"/>
    <w:rsid w:val="006235A6"/>
    <w:rsid w:val="00623C63"/>
    <w:rsid w:val="00626F89"/>
    <w:rsid w:val="00627BC7"/>
    <w:rsid w:val="00632041"/>
    <w:rsid w:val="00635D79"/>
    <w:rsid w:val="00643156"/>
    <w:rsid w:val="00645636"/>
    <w:rsid w:val="00645ACC"/>
    <w:rsid w:val="006466CF"/>
    <w:rsid w:val="00647D72"/>
    <w:rsid w:val="006538D0"/>
    <w:rsid w:val="0065400A"/>
    <w:rsid w:val="00654D62"/>
    <w:rsid w:val="00656D08"/>
    <w:rsid w:val="00665DF7"/>
    <w:rsid w:val="006763AC"/>
    <w:rsid w:val="006868F6"/>
    <w:rsid w:val="00692E78"/>
    <w:rsid w:val="00693535"/>
    <w:rsid w:val="00695044"/>
    <w:rsid w:val="006A25B6"/>
    <w:rsid w:val="006A32FC"/>
    <w:rsid w:val="006A3FBA"/>
    <w:rsid w:val="006A49E6"/>
    <w:rsid w:val="006B568D"/>
    <w:rsid w:val="006B6C93"/>
    <w:rsid w:val="006C2360"/>
    <w:rsid w:val="006D2ED6"/>
    <w:rsid w:val="006D437C"/>
    <w:rsid w:val="006D5BCF"/>
    <w:rsid w:val="006E35CD"/>
    <w:rsid w:val="006E5421"/>
    <w:rsid w:val="006E66ED"/>
    <w:rsid w:val="006F15A1"/>
    <w:rsid w:val="006F1B88"/>
    <w:rsid w:val="006F1DEF"/>
    <w:rsid w:val="006F23DD"/>
    <w:rsid w:val="006F43EC"/>
    <w:rsid w:val="00700E65"/>
    <w:rsid w:val="0070721D"/>
    <w:rsid w:val="00710A3F"/>
    <w:rsid w:val="00710F74"/>
    <w:rsid w:val="00714A5B"/>
    <w:rsid w:val="00716F30"/>
    <w:rsid w:val="00730BC9"/>
    <w:rsid w:val="00731E5A"/>
    <w:rsid w:val="00742C32"/>
    <w:rsid w:val="00742D0B"/>
    <w:rsid w:val="00744702"/>
    <w:rsid w:val="00744924"/>
    <w:rsid w:val="00747DCD"/>
    <w:rsid w:val="0075244C"/>
    <w:rsid w:val="00763891"/>
    <w:rsid w:val="00765437"/>
    <w:rsid w:val="0076576C"/>
    <w:rsid w:val="00767C86"/>
    <w:rsid w:val="007720E6"/>
    <w:rsid w:val="00772140"/>
    <w:rsid w:val="00772C33"/>
    <w:rsid w:val="00773A4F"/>
    <w:rsid w:val="0077404B"/>
    <w:rsid w:val="007801ED"/>
    <w:rsid w:val="0078164D"/>
    <w:rsid w:val="0078284C"/>
    <w:rsid w:val="00784903"/>
    <w:rsid w:val="0078668B"/>
    <w:rsid w:val="00791284"/>
    <w:rsid w:val="00791A68"/>
    <w:rsid w:val="00792A29"/>
    <w:rsid w:val="00796317"/>
    <w:rsid w:val="00796BC8"/>
    <w:rsid w:val="00797D59"/>
    <w:rsid w:val="007A2839"/>
    <w:rsid w:val="007A3CE1"/>
    <w:rsid w:val="007A7ECC"/>
    <w:rsid w:val="007B02F1"/>
    <w:rsid w:val="007B2F13"/>
    <w:rsid w:val="007C3411"/>
    <w:rsid w:val="007C4BA0"/>
    <w:rsid w:val="007D0FCD"/>
    <w:rsid w:val="007D2291"/>
    <w:rsid w:val="007D263A"/>
    <w:rsid w:val="007D290F"/>
    <w:rsid w:val="007D2A62"/>
    <w:rsid w:val="007E1770"/>
    <w:rsid w:val="007F3CEC"/>
    <w:rsid w:val="007F50A0"/>
    <w:rsid w:val="007F7D13"/>
    <w:rsid w:val="008012C1"/>
    <w:rsid w:val="00801434"/>
    <w:rsid w:val="00802C66"/>
    <w:rsid w:val="00805AC6"/>
    <w:rsid w:val="00805B65"/>
    <w:rsid w:val="008075C3"/>
    <w:rsid w:val="00810809"/>
    <w:rsid w:val="008114DE"/>
    <w:rsid w:val="00812B43"/>
    <w:rsid w:val="00814616"/>
    <w:rsid w:val="00820547"/>
    <w:rsid w:val="00820C86"/>
    <w:rsid w:val="00821B70"/>
    <w:rsid w:val="00823790"/>
    <w:rsid w:val="00827E1F"/>
    <w:rsid w:val="00831E4D"/>
    <w:rsid w:val="008332DB"/>
    <w:rsid w:val="00833FD9"/>
    <w:rsid w:val="00835CEA"/>
    <w:rsid w:val="008365B9"/>
    <w:rsid w:val="00840957"/>
    <w:rsid w:val="00845109"/>
    <w:rsid w:val="00851591"/>
    <w:rsid w:val="00853AC3"/>
    <w:rsid w:val="008609C3"/>
    <w:rsid w:val="008632B0"/>
    <w:rsid w:val="00864E2A"/>
    <w:rsid w:val="0086659C"/>
    <w:rsid w:val="00866953"/>
    <w:rsid w:val="008669B5"/>
    <w:rsid w:val="00866FE8"/>
    <w:rsid w:val="00867A62"/>
    <w:rsid w:val="00873E4D"/>
    <w:rsid w:val="00874003"/>
    <w:rsid w:val="0087692C"/>
    <w:rsid w:val="00877BEA"/>
    <w:rsid w:val="00884E49"/>
    <w:rsid w:val="00895C7B"/>
    <w:rsid w:val="008A05B9"/>
    <w:rsid w:val="008A28CF"/>
    <w:rsid w:val="008A5034"/>
    <w:rsid w:val="008B0351"/>
    <w:rsid w:val="008B0CF3"/>
    <w:rsid w:val="008B318B"/>
    <w:rsid w:val="008B3A16"/>
    <w:rsid w:val="008B3A7F"/>
    <w:rsid w:val="008B77FB"/>
    <w:rsid w:val="008B7D93"/>
    <w:rsid w:val="008C1777"/>
    <w:rsid w:val="008C492F"/>
    <w:rsid w:val="008C54C2"/>
    <w:rsid w:val="008D143E"/>
    <w:rsid w:val="008D7AA6"/>
    <w:rsid w:val="008E539D"/>
    <w:rsid w:val="008E575C"/>
    <w:rsid w:val="008F05CF"/>
    <w:rsid w:val="008F5579"/>
    <w:rsid w:val="00900E96"/>
    <w:rsid w:val="00902480"/>
    <w:rsid w:val="00904774"/>
    <w:rsid w:val="0091494E"/>
    <w:rsid w:val="00916955"/>
    <w:rsid w:val="0091751C"/>
    <w:rsid w:val="00917CCE"/>
    <w:rsid w:val="0092199A"/>
    <w:rsid w:val="0092336E"/>
    <w:rsid w:val="00923C27"/>
    <w:rsid w:val="009301CE"/>
    <w:rsid w:val="0093580A"/>
    <w:rsid w:val="00937C33"/>
    <w:rsid w:val="00946F1D"/>
    <w:rsid w:val="009549D8"/>
    <w:rsid w:val="009604A9"/>
    <w:rsid w:val="00962122"/>
    <w:rsid w:val="00962D54"/>
    <w:rsid w:val="00966DA1"/>
    <w:rsid w:val="009671AE"/>
    <w:rsid w:val="0097216D"/>
    <w:rsid w:val="00975D16"/>
    <w:rsid w:val="00976262"/>
    <w:rsid w:val="009814E2"/>
    <w:rsid w:val="0098276A"/>
    <w:rsid w:val="00984386"/>
    <w:rsid w:val="00984AA6"/>
    <w:rsid w:val="00992874"/>
    <w:rsid w:val="009936C1"/>
    <w:rsid w:val="009A2740"/>
    <w:rsid w:val="009A5733"/>
    <w:rsid w:val="009A7BCA"/>
    <w:rsid w:val="009B2031"/>
    <w:rsid w:val="009C15E9"/>
    <w:rsid w:val="009C1B38"/>
    <w:rsid w:val="009C2C1A"/>
    <w:rsid w:val="009C6FD5"/>
    <w:rsid w:val="009D0C64"/>
    <w:rsid w:val="009D6366"/>
    <w:rsid w:val="009E0238"/>
    <w:rsid w:val="009E02DC"/>
    <w:rsid w:val="009E50A6"/>
    <w:rsid w:val="009F10CA"/>
    <w:rsid w:val="009F1311"/>
    <w:rsid w:val="009F7450"/>
    <w:rsid w:val="00A0027C"/>
    <w:rsid w:val="00A04F8D"/>
    <w:rsid w:val="00A06407"/>
    <w:rsid w:val="00A07D86"/>
    <w:rsid w:val="00A10F1B"/>
    <w:rsid w:val="00A118C4"/>
    <w:rsid w:val="00A11E1D"/>
    <w:rsid w:val="00A14387"/>
    <w:rsid w:val="00A144FE"/>
    <w:rsid w:val="00A15B7A"/>
    <w:rsid w:val="00A210A5"/>
    <w:rsid w:val="00A2518F"/>
    <w:rsid w:val="00A2528E"/>
    <w:rsid w:val="00A2569B"/>
    <w:rsid w:val="00A25CF1"/>
    <w:rsid w:val="00A32B71"/>
    <w:rsid w:val="00A32DFE"/>
    <w:rsid w:val="00A45B2C"/>
    <w:rsid w:val="00A5145F"/>
    <w:rsid w:val="00A54C45"/>
    <w:rsid w:val="00A56C02"/>
    <w:rsid w:val="00A57071"/>
    <w:rsid w:val="00A6072F"/>
    <w:rsid w:val="00A6221D"/>
    <w:rsid w:val="00A72837"/>
    <w:rsid w:val="00A737F2"/>
    <w:rsid w:val="00A76219"/>
    <w:rsid w:val="00A840EC"/>
    <w:rsid w:val="00A87AC5"/>
    <w:rsid w:val="00A906E6"/>
    <w:rsid w:val="00A931EB"/>
    <w:rsid w:val="00A93C56"/>
    <w:rsid w:val="00A95C38"/>
    <w:rsid w:val="00AA02A3"/>
    <w:rsid w:val="00AA08BE"/>
    <w:rsid w:val="00AA0CA9"/>
    <w:rsid w:val="00AA1C7A"/>
    <w:rsid w:val="00AA1E3C"/>
    <w:rsid w:val="00AA2482"/>
    <w:rsid w:val="00AA2DA1"/>
    <w:rsid w:val="00AA5037"/>
    <w:rsid w:val="00AA7291"/>
    <w:rsid w:val="00AB17F9"/>
    <w:rsid w:val="00AB2554"/>
    <w:rsid w:val="00AB72A4"/>
    <w:rsid w:val="00AC1A8B"/>
    <w:rsid w:val="00AC1CF9"/>
    <w:rsid w:val="00AC4956"/>
    <w:rsid w:val="00AE1D17"/>
    <w:rsid w:val="00AE1FB6"/>
    <w:rsid w:val="00AE44AD"/>
    <w:rsid w:val="00AE6D6F"/>
    <w:rsid w:val="00AF0C8B"/>
    <w:rsid w:val="00AF2C99"/>
    <w:rsid w:val="00AF3C6A"/>
    <w:rsid w:val="00AF69AD"/>
    <w:rsid w:val="00B0143D"/>
    <w:rsid w:val="00B03B2D"/>
    <w:rsid w:val="00B03D32"/>
    <w:rsid w:val="00B05370"/>
    <w:rsid w:val="00B053F0"/>
    <w:rsid w:val="00B1085E"/>
    <w:rsid w:val="00B17548"/>
    <w:rsid w:val="00B21D9C"/>
    <w:rsid w:val="00B23C33"/>
    <w:rsid w:val="00B2618D"/>
    <w:rsid w:val="00B30099"/>
    <w:rsid w:val="00B36509"/>
    <w:rsid w:val="00B36CF5"/>
    <w:rsid w:val="00B4171C"/>
    <w:rsid w:val="00B44CD8"/>
    <w:rsid w:val="00B455B2"/>
    <w:rsid w:val="00B4569A"/>
    <w:rsid w:val="00B45941"/>
    <w:rsid w:val="00B469A2"/>
    <w:rsid w:val="00B524BC"/>
    <w:rsid w:val="00B54F49"/>
    <w:rsid w:val="00B600F1"/>
    <w:rsid w:val="00B62A68"/>
    <w:rsid w:val="00B64395"/>
    <w:rsid w:val="00B66519"/>
    <w:rsid w:val="00B745AD"/>
    <w:rsid w:val="00B80498"/>
    <w:rsid w:val="00B8537C"/>
    <w:rsid w:val="00B91ED0"/>
    <w:rsid w:val="00B936FD"/>
    <w:rsid w:val="00B94DE8"/>
    <w:rsid w:val="00B9723E"/>
    <w:rsid w:val="00B978B9"/>
    <w:rsid w:val="00BA0B87"/>
    <w:rsid w:val="00BA10DA"/>
    <w:rsid w:val="00BA2F2F"/>
    <w:rsid w:val="00BA37CE"/>
    <w:rsid w:val="00BA38BE"/>
    <w:rsid w:val="00BA42B6"/>
    <w:rsid w:val="00BA5420"/>
    <w:rsid w:val="00BB1249"/>
    <w:rsid w:val="00BB2A3A"/>
    <w:rsid w:val="00BB3F4E"/>
    <w:rsid w:val="00BB4AE2"/>
    <w:rsid w:val="00BB5A97"/>
    <w:rsid w:val="00BB6AF8"/>
    <w:rsid w:val="00BB7279"/>
    <w:rsid w:val="00BC2106"/>
    <w:rsid w:val="00BC314B"/>
    <w:rsid w:val="00BC5197"/>
    <w:rsid w:val="00BD3B7D"/>
    <w:rsid w:val="00BD3EDA"/>
    <w:rsid w:val="00BD42FB"/>
    <w:rsid w:val="00BD70FF"/>
    <w:rsid w:val="00BE3DF6"/>
    <w:rsid w:val="00BE6DEF"/>
    <w:rsid w:val="00BF0272"/>
    <w:rsid w:val="00BF6898"/>
    <w:rsid w:val="00BF73A3"/>
    <w:rsid w:val="00BF7A2C"/>
    <w:rsid w:val="00C04984"/>
    <w:rsid w:val="00C066CB"/>
    <w:rsid w:val="00C06FC6"/>
    <w:rsid w:val="00C07478"/>
    <w:rsid w:val="00C13995"/>
    <w:rsid w:val="00C141B4"/>
    <w:rsid w:val="00C141B9"/>
    <w:rsid w:val="00C1747E"/>
    <w:rsid w:val="00C2064A"/>
    <w:rsid w:val="00C2390A"/>
    <w:rsid w:val="00C3018C"/>
    <w:rsid w:val="00C30503"/>
    <w:rsid w:val="00C31991"/>
    <w:rsid w:val="00C361CB"/>
    <w:rsid w:val="00C36B97"/>
    <w:rsid w:val="00C41F31"/>
    <w:rsid w:val="00C44C42"/>
    <w:rsid w:val="00C4673E"/>
    <w:rsid w:val="00C63108"/>
    <w:rsid w:val="00C643D7"/>
    <w:rsid w:val="00C64BEE"/>
    <w:rsid w:val="00C67829"/>
    <w:rsid w:val="00C719C8"/>
    <w:rsid w:val="00C727F6"/>
    <w:rsid w:val="00C73F93"/>
    <w:rsid w:val="00C7457A"/>
    <w:rsid w:val="00C82CC2"/>
    <w:rsid w:val="00C84547"/>
    <w:rsid w:val="00C86AC2"/>
    <w:rsid w:val="00C8770E"/>
    <w:rsid w:val="00C87B0F"/>
    <w:rsid w:val="00C907C2"/>
    <w:rsid w:val="00C94CCF"/>
    <w:rsid w:val="00C952ED"/>
    <w:rsid w:val="00CA18D5"/>
    <w:rsid w:val="00CA7BDE"/>
    <w:rsid w:val="00CB10C5"/>
    <w:rsid w:val="00CB3005"/>
    <w:rsid w:val="00CB323C"/>
    <w:rsid w:val="00CB34F3"/>
    <w:rsid w:val="00CB671D"/>
    <w:rsid w:val="00CB7ABD"/>
    <w:rsid w:val="00CC21F4"/>
    <w:rsid w:val="00CC3E29"/>
    <w:rsid w:val="00CD0998"/>
    <w:rsid w:val="00CD1D6F"/>
    <w:rsid w:val="00CD58C7"/>
    <w:rsid w:val="00CE0CCC"/>
    <w:rsid w:val="00CE6A6E"/>
    <w:rsid w:val="00CF3D2F"/>
    <w:rsid w:val="00CF5513"/>
    <w:rsid w:val="00CF5858"/>
    <w:rsid w:val="00CF7995"/>
    <w:rsid w:val="00D1038D"/>
    <w:rsid w:val="00D11383"/>
    <w:rsid w:val="00D121BD"/>
    <w:rsid w:val="00D14F45"/>
    <w:rsid w:val="00D17B1C"/>
    <w:rsid w:val="00D21F88"/>
    <w:rsid w:val="00D27115"/>
    <w:rsid w:val="00D40069"/>
    <w:rsid w:val="00D402BF"/>
    <w:rsid w:val="00D4077B"/>
    <w:rsid w:val="00D432FD"/>
    <w:rsid w:val="00D452C4"/>
    <w:rsid w:val="00D456B7"/>
    <w:rsid w:val="00D46F7D"/>
    <w:rsid w:val="00D54199"/>
    <w:rsid w:val="00D55C4B"/>
    <w:rsid w:val="00D6706F"/>
    <w:rsid w:val="00D76AAE"/>
    <w:rsid w:val="00D82E08"/>
    <w:rsid w:val="00D849A1"/>
    <w:rsid w:val="00D858EF"/>
    <w:rsid w:val="00D8593C"/>
    <w:rsid w:val="00D86570"/>
    <w:rsid w:val="00D87E27"/>
    <w:rsid w:val="00D9392D"/>
    <w:rsid w:val="00D96E56"/>
    <w:rsid w:val="00DA32E1"/>
    <w:rsid w:val="00DA73B0"/>
    <w:rsid w:val="00DB1C9D"/>
    <w:rsid w:val="00DB7348"/>
    <w:rsid w:val="00DC01E3"/>
    <w:rsid w:val="00DC07D0"/>
    <w:rsid w:val="00DC58B3"/>
    <w:rsid w:val="00DC58F8"/>
    <w:rsid w:val="00DD5A56"/>
    <w:rsid w:val="00DD5E7C"/>
    <w:rsid w:val="00DE1BD4"/>
    <w:rsid w:val="00DF01F7"/>
    <w:rsid w:val="00DF4471"/>
    <w:rsid w:val="00DF5E15"/>
    <w:rsid w:val="00DF62A1"/>
    <w:rsid w:val="00DF7357"/>
    <w:rsid w:val="00DF78E1"/>
    <w:rsid w:val="00E13C13"/>
    <w:rsid w:val="00E158D6"/>
    <w:rsid w:val="00E230EF"/>
    <w:rsid w:val="00E25A04"/>
    <w:rsid w:val="00E30C11"/>
    <w:rsid w:val="00E33230"/>
    <w:rsid w:val="00E35234"/>
    <w:rsid w:val="00E36125"/>
    <w:rsid w:val="00E36EF2"/>
    <w:rsid w:val="00E415CE"/>
    <w:rsid w:val="00E50157"/>
    <w:rsid w:val="00E51638"/>
    <w:rsid w:val="00E51760"/>
    <w:rsid w:val="00E554A8"/>
    <w:rsid w:val="00E56326"/>
    <w:rsid w:val="00E608AE"/>
    <w:rsid w:val="00E66C87"/>
    <w:rsid w:val="00E67432"/>
    <w:rsid w:val="00E679C9"/>
    <w:rsid w:val="00E7032D"/>
    <w:rsid w:val="00E71A75"/>
    <w:rsid w:val="00E735A7"/>
    <w:rsid w:val="00E74154"/>
    <w:rsid w:val="00E778A5"/>
    <w:rsid w:val="00E800D9"/>
    <w:rsid w:val="00E81276"/>
    <w:rsid w:val="00E81818"/>
    <w:rsid w:val="00E83653"/>
    <w:rsid w:val="00E849F5"/>
    <w:rsid w:val="00E8766A"/>
    <w:rsid w:val="00E921ED"/>
    <w:rsid w:val="00E9271B"/>
    <w:rsid w:val="00E95BBB"/>
    <w:rsid w:val="00E96683"/>
    <w:rsid w:val="00E9692C"/>
    <w:rsid w:val="00E971B0"/>
    <w:rsid w:val="00E97464"/>
    <w:rsid w:val="00EA5F06"/>
    <w:rsid w:val="00EA78B9"/>
    <w:rsid w:val="00EB1756"/>
    <w:rsid w:val="00EB3BEA"/>
    <w:rsid w:val="00EC16BC"/>
    <w:rsid w:val="00EC4079"/>
    <w:rsid w:val="00EC5646"/>
    <w:rsid w:val="00EE00AE"/>
    <w:rsid w:val="00EE09B8"/>
    <w:rsid w:val="00EE3064"/>
    <w:rsid w:val="00EE3E52"/>
    <w:rsid w:val="00EE4731"/>
    <w:rsid w:val="00EE6C26"/>
    <w:rsid w:val="00EF0355"/>
    <w:rsid w:val="00EF1DA5"/>
    <w:rsid w:val="00EF2E14"/>
    <w:rsid w:val="00EF3F2A"/>
    <w:rsid w:val="00EF4227"/>
    <w:rsid w:val="00EF5DF2"/>
    <w:rsid w:val="00EF6193"/>
    <w:rsid w:val="00EF61E6"/>
    <w:rsid w:val="00EF6A49"/>
    <w:rsid w:val="00F00903"/>
    <w:rsid w:val="00F05B6F"/>
    <w:rsid w:val="00F129CC"/>
    <w:rsid w:val="00F13365"/>
    <w:rsid w:val="00F1618E"/>
    <w:rsid w:val="00F208A0"/>
    <w:rsid w:val="00F23B20"/>
    <w:rsid w:val="00F26C20"/>
    <w:rsid w:val="00F274E6"/>
    <w:rsid w:val="00F34CC7"/>
    <w:rsid w:val="00F404AB"/>
    <w:rsid w:val="00F42977"/>
    <w:rsid w:val="00F43A17"/>
    <w:rsid w:val="00F43AF3"/>
    <w:rsid w:val="00F441ED"/>
    <w:rsid w:val="00F445AF"/>
    <w:rsid w:val="00F5277E"/>
    <w:rsid w:val="00F5530D"/>
    <w:rsid w:val="00F61A13"/>
    <w:rsid w:val="00F65C57"/>
    <w:rsid w:val="00F67D77"/>
    <w:rsid w:val="00F72AE6"/>
    <w:rsid w:val="00F75D75"/>
    <w:rsid w:val="00F7680E"/>
    <w:rsid w:val="00F76C12"/>
    <w:rsid w:val="00F81299"/>
    <w:rsid w:val="00F81C84"/>
    <w:rsid w:val="00F96737"/>
    <w:rsid w:val="00FA1488"/>
    <w:rsid w:val="00FA37EF"/>
    <w:rsid w:val="00FB0D75"/>
    <w:rsid w:val="00FB4506"/>
    <w:rsid w:val="00FB5801"/>
    <w:rsid w:val="00FB6BFE"/>
    <w:rsid w:val="00FC4C33"/>
    <w:rsid w:val="00FC7614"/>
    <w:rsid w:val="00FD78B0"/>
    <w:rsid w:val="00FE63A4"/>
    <w:rsid w:val="00FE6AE2"/>
    <w:rsid w:val="00FF1858"/>
    <w:rsid w:val="00FF3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F101E"/>
  <w15:docId w15:val="{A80CFFB2-39DF-4744-8D84-0D243A74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rsid w:val="00A6072F"/>
    <w:pPr>
      <w:ind w:left="720"/>
    </w:pPr>
  </w:style>
  <w:style w:type="character" w:styleId="PlaceholderText">
    <w:name w:val="Placeholder Text"/>
    <w:basedOn w:val="DefaultParagraphFont"/>
    <w:uiPriority w:val="99"/>
    <w:semiHidden/>
    <w:rsid w:val="002F2F9A"/>
    <w:rPr>
      <w:color w:val="808080"/>
    </w:rPr>
  </w:style>
  <w:style w:type="paragraph" w:styleId="BalloonText">
    <w:name w:val="Balloon Text"/>
    <w:basedOn w:val="Normal"/>
    <w:link w:val="BalloonTextChar"/>
    <w:uiPriority w:val="99"/>
    <w:semiHidden/>
    <w:unhideWhenUsed/>
    <w:rsid w:val="002F2F9A"/>
    <w:rPr>
      <w:rFonts w:ascii="Tahoma" w:hAnsi="Tahoma" w:cs="Tahoma"/>
      <w:sz w:val="16"/>
      <w:szCs w:val="16"/>
    </w:rPr>
  </w:style>
  <w:style w:type="character" w:customStyle="1" w:styleId="BalloonTextChar">
    <w:name w:val="Balloon Text Char"/>
    <w:basedOn w:val="DefaultParagraphFont"/>
    <w:link w:val="BalloonText"/>
    <w:uiPriority w:val="99"/>
    <w:semiHidden/>
    <w:rsid w:val="002F2F9A"/>
    <w:rPr>
      <w:rFonts w:ascii="Tahoma" w:hAnsi="Tahoma" w:cs="Tahoma"/>
      <w:sz w:val="16"/>
      <w:szCs w:val="16"/>
      <w:lang w:eastAsia="en-US"/>
    </w:rPr>
  </w:style>
  <w:style w:type="paragraph" w:styleId="NoSpacing">
    <w:name w:val="No Spacing"/>
    <w:qFormat/>
    <w:rsid w:val="00BB6AF8"/>
    <w:rPr>
      <w:sz w:val="24"/>
      <w:szCs w:val="24"/>
      <w:lang w:eastAsia="en-US"/>
    </w:rPr>
  </w:style>
  <w:style w:type="table" w:styleId="TableGrid">
    <w:name w:val="Table Grid"/>
    <w:basedOn w:val="TableNormal"/>
    <w:uiPriority w:val="59"/>
    <w:rsid w:val="00BD3ED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D3EDA"/>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BD3EDA"/>
    <w:rPr>
      <w:rFonts w:ascii="Consolas" w:eastAsiaTheme="minorEastAsia" w:hAnsi="Consolas" w:cstheme="minorBidi"/>
      <w:sz w:val="21"/>
      <w:szCs w:val="21"/>
    </w:rPr>
  </w:style>
  <w:style w:type="table" w:styleId="LightShading">
    <w:name w:val="Light Shading"/>
    <w:basedOn w:val="TableNormal"/>
    <w:uiPriority w:val="60"/>
    <w:rsid w:val="00827E1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32B7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PlainTable4">
    <w:name w:val="Plain Table 4"/>
    <w:basedOn w:val="TableNormal"/>
    <w:uiPriority w:val="44"/>
    <w:rsid w:val="005644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4171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5138">
      <w:bodyDiv w:val="1"/>
      <w:marLeft w:val="0"/>
      <w:marRight w:val="0"/>
      <w:marTop w:val="0"/>
      <w:marBottom w:val="0"/>
      <w:divBdr>
        <w:top w:val="none" w:sz="0" w:space="0" w:color="auto"/>
        <w:left w:val="none" w:sz="0" w:space="0" w:color="auto"/>
        <w:bottom w:val="none" w:sz="0" w:space="0" w:color="auto"/>
        <w:right w:val="none" w:sz="0" w:space="0" w:color="auto"/>
      </w:divBdr>
    </w:div>
    <w:div w:id="173351299">
      <w:bodyDiv w:val="1"/>
      <w:marLeft w:val="0"/>
      <w:marRight w:val="0"/>
      <w:marTop w:val="0"/>
      <w:marBottom w:val="0"/>
      <w:divBdr>
        <w:top w:val="none" w:sz="0" w:space="0" w:color="auto"/>
        <w:left w:val="none" w:sz="0" w:space="0" w:color="auto"/>
        <w:bottom w:val="none" w:sz="0" w:space="0" w:color="auto"/>
        <w:right w:val="none" w:sz="0" w:space="0" w:color="auto"/>
      </w:divBdr>
      <w:divsChild>
        <w:div w:id="1228686004">
          <w:marLeft w:val="0"/>
          <w:marRight w:val="0"/>
          <w:marTop w:val="0"/>
          <w:marBottom w:val="0"/>
          <w:divBdr>
            <w:top w:val="none" w:sz="0" w:space="0" w:color="auto"/>
            <w:left w:val="none" w:sz="0" w:space="0" w:color="auto"/>
            <w:bottom w:val="none" w:sz="0" w:space="0" w:color="auto"/>
            <w:right w:val="none" w:sz="0" w:space="0" w:color="auto"/>
          </w:divBdr>
          <w:divsChild>
            <w:div w:id="1852984043">
              <w:marLeft w:val="0"/>
              <w:marRight w:val="0"/>
              <w:marTop w:val="0"/>
              <w:marBottom w:val="0"/>
              <w:divBdr>
                <w:top w:val="none" w:sz="0" w:space="0" w:color="auto"/>
                <w:left w:val="none" w:sz="0" w:space="0" w:color="auto"/>
                <w:bottom w:val="none" w:sz="0" w:space="0" w:color="auto"/>
                <w:right w:val="none" w:sz="0" w:space="0" w:color="auto"/>
              </w:divBdr>
            </w:div>
            <w:div w:id="1008364132">
              <w:marLeft w:val="0"/>
              <w:marRight w:val="0"/>
              <w:marTop w:val="0"/>
              <w:marBottom w:val="0"/>
              <w:divBdr>
                <w:top w:val="none" w:sz="0" w:space="0" w:color="auto"/>
                <w:left w:val="none" w:sz="0" w:space="0" w:color="auto"/>
                <w:bottom w:val="none" w:sz="0" w:space="0" w:color="auto"/>
                <w:right w:val="none" w:sz="0" w:space="0" w:color="auto"/>
              </w:divBdr>
            </w:div>
            <w:div w:id="400753818">
              <w:marLeft w:val="0"/>
              <w:marRight w:val="0"/>
              <w:marTop w:val="0"/>
              <w:marBottom w:val="0"/>
              <w:divBdr>
                <w:top w:val="none" w:sz="0" w:space="0" w:color="auto"/>
                <w:left w:val="none" w:sz="0" w:space="0" w:color="auto"/>
                <w:bottom w:val="none" w:sz="0" w:space="0" w:color="auto"/>
                <w:right w:val="none" w:sz="0" w:space="0" w:color="auto"/>
              </w:divBdr>
            </w:div>
            <w:div w:id="97606637">
              <w:marLeft w:val="0"/>
              <w:marRight w:val="0"/>
              <w:marTop w:val="0"/>
              <w:marBottom w:val="0"/>
              <w:divBdr>
                <w:top w:val="none" w:sz="0" w:space="0" w:color="auto"/>
                <w:left w:val="none" w:sz="0" w:space="0" w:color="auto"/>
                <w:bottom w:val="none" w:sz="0" w:space="0" w:color="auto"/>
                <w:right w:val="none" w:sz="0" w:space="0" w:color="auto"/>
              </w:divBdr>
            </w:div>
            <w:div w:id="742334367">
              <w:marLeft w:val="0"/>
              <w:marRight w:val="0"/>
              <w:marTop w:val="0"/>
              <w:marBottom w:val="0"/>
              <w:divBdr>
                <w:top w:val="none" w:sz="0" w:space="0" w:color="auto"/>
                <w:left w:val="none" w:sz="0" w:space="0" w:color="auto"/>
                <w:bottom w:val="none" w:sz="0" w:space="0" w:color="auto"/>
                <w:right w:val="none" w:sz="0" w:space="0" w:color="auto"/>
              </w:divBdr>
            </w:div>
            <w:div w:id="421921770">
              <w:marLeft w:val="0"/>
              <w:marRight w:val="0"/>
              <w:marTop w:val="0"/>
              <w:marBottom w:val="0"/>
              <w:divBdr>
                <w:top w:val="none" w:sz="0" w:space="0" w:color="auto"/>
                <w:left w:val="none" w:sz="0" w:space="0" w:color="auto"/>
                <w:bottom w:val="none" w:sz="0" w:space="0" w:color="auto"/>
                <w:right w:val="none" w:sz="0" w:space="0" w:color="auto"/>
              </w:divBdr>
            </w:div>
            <w:div w:id="1134641877">
              <w:marLeft w:val="0"/>
              <w:marRight w:val="0"/>
              <w:marTop w:val="0"/>
              <w:marBottom w:val="0"/>
              <w:divBdr>
                <w:top w:val="none" w:sz="0" w:space="0" w:color="auto"/>
                <w:left w:val="none" w:sz="0" w:space="0" w:color="auto"/>
                <w:bottom w:val="none" w:sz="0" w:space="0" w:color="auto"/>
                <w:right w:val="none" w:sz="0" w:space="0" w:color="auto"/>
              </w:divBdr>
            </w:div>
            <w:div w:id="132598413">
              <w:marLeft w:val="0"/>
              <w:marRight w:val="0"/>
              <w:marTop w:val="0"/>
              <w:marBottom w:val="0"/>
              <w:divBdr>
                <w:top w:val="none" w:sz="0" w:space="0" w:color="auto"/>
                <w:left w:val="none" w:sz="0" w:space="0" w:color="auto"/>
                <w:bottom w:val="none" w:sz="0" w:space="0" w:color="auto"/>
                <w:right w:val="none" w:sz="0" w:space="0" w:color="auto"/>
              </w:divBdr>
            </w:div>
            <w:div w:id="500002318">
              <w:marLeft w:val="0"/>
              <w:marRight w:val="0"/>
              <w:marTop w:val="0"/>
              <w:marBottom w:val="0"/>
              <w:divBdr>
                <w:top w:val="none" w:sz="0" w:space="0" w:color="auto"/>
                <w:left w:val="none" w:sz="0" w:space="0" w:color="auto"/>
                <w:bottom w:val="none" w:sz="0" w:space="0" w:color="auto"/>
                <w:right w:val="none" w:sz="0" w:space="0" w:color="auto"/>
              </w:divBdr>
            </w:div>
            <w:div w:id="655181458">
              <w:marLeft w:val="0"/>
              <w:marRight w:val="0"/>
              <w:marTop w:val="0"/>
              <w:marBottom w:val="0"/>
              <w:divBdr>
                <w:top w:val="none" w:sz="0" w:space="0" w:color="auto"/>
                <w:left w:val="none" w:sz="0" w:space="0" w:color="auto"/>
                <w:bottom w:val="none" w:sz="0" w:space="0" w:color="auto"/>
                <w:right w:val="none" w:sz="0" w:space="0" w:color="auto"/>
              </w:divBdr>
            </w:div>
            <w:div w:id="2120031485">
              <w:marLeft w:val="0"/>
              <w:marRight w:val="0"/>
              <w:marTop w:val="0"/>
              <w:marBottom w:val="0"/>
              <w:divBdr>
                <w:top w:val="none" w:sz="0" w:space="0" w:color="auto"/>
                <w:left w:val="none" w:sz="0" w:space="0" w:color="auto"/>
                <w:bottom w:val="none" w:sz="0" w:space="0" w:color="auto"/>
                <w:right w:val="none" w:sz="0" w:space="0" w:color="auto"/>
              </w:divBdr>
            </w:div>
            <w:div w:id="432747479">
              <w:marLeft w:val="0"/>
              <w:marRight w:val="0"/>
              <w:marTop w:val="0"/>
              <w:marBottom w:val="0"/>
              <w:divBdr>
                <w:top w:val="none" w:sz="0" w:space="0" w:color="auto"/>
                <w:left w:val="none" w:sz="0" w:space="0" w:color="auto"/>
                <w:bottom w:val="none" w:sz="0" w:space="0" w:color="auto"/>
                <w:right w:val="none" w:sz="0" w:space="0" w:color="auto"/>
              </w:divBdr>
            </w:div>
            <w:div w:id="1615092284">
              <w:marLeft w:val="0"/>
              <w:marRight w:val="0"/>
              <w:marTop w:val="0"/>
              <w:marBottom w:val="0"/>
              <w:divBdr>
                <w:top w:val="none" w:sz="0" w:space="0" w:color="auto"/>
                <w:left w:val="none" w:sz="0" w:space="0" w:color="auto"/>
                <w:bottom w:val="none" w:sz="0" w:space="0" w:color="auto"/>
                <w:right w:val="none" w:sz="0" w:space="0" w:color="auto"/>
              </w:divBdr>
            </w:div>
            <w:div w:id="1619291881">
              <w:marLeft w:val="0"/>
              <w:marRight w:val="0"/>
              <w:marTop w:val="0"/>
              <w:marBottom w:val="0"/>
              <w:divBdr>
                <w:top w:val="none" w:sz="0" w:space="0" w:color="auto"/>
                <w:left w:val="none" w:sz="0" w:space="0" w:color="auto"/>
                <w:bottom w:val="none" w:sz="0" w:space="0" w:color="auto"/>
                <w:right w:val="none" w:sz="0" w:space="0" w:color="auto"/>
              </w:divBdr>
            </w:div>
            <w:div w:id="437068706">
              <w:marLeft w:val="0"/>
              <w:marRight w:val="0"/>
              <w:marTop w:val="0"/>
              <w:marBottom w:val="0"/>
              <w:divBdr>
                <w:top w:val="none" w:sz="0" w:space="0" w:color="auto"/>
                <w:left w:val="none" w:sz="0" w:space="0" w:color="auto"/>
                <w:bottom w:val="none" w:sz="0" w:space="0" w:color="auto"/>
                <w:right w:val="none" w:sz="0" w:space="0" w:color="auto"/>
              </w:divBdr>
            </w:div>
            <w:div w:id="2108427208">
              <w:marLeft w:val="0"/>
              <w:marRight w:val="0"/>
              <w:marTop w:val="0"/>
              <w:marBottom w:val="0"/>
              <w:divBdr>
                <w:top w:val="none" w:sz="0" w:space="0" w:color="auto"/>
                <w:left w:val="none" w:sz="0" w:space="0" w:color="auto"/>
                <w:bottom w:val="none" w:sz="0" w:space="0" w:color="auto"/>
                <w:right w:val="none" w:sz="0" w:space="0" w:color="auto"/>
              </w:divBdr>
            </w:div>
            <w:div w:id="130877173">
              <w:marLeft w:val="0"/>
              <w:marRight w:val="0"/>
              <w:marTop w:val="0"/>
              <w:marBottom w:val="0"/>
              <w:divBdr>
                <w:top w:val="none" w:sz="0" w:space="0" w:color="auto"/>
                <w:left w:val="none" w:sz="0" w:space="0" w:color="auto"/>
                <w:bottom w:val="none" w:sz="0" w:space="0" w:color="auto"/>
                <w:right w:val="none" w:sz="0" w:space="0" w:color="auto"/>
              </w:divBdr>
            </w:div>
            <w:div w:id="1841190079">
              <w:marLeft w:val="0"/>
              <w:marRight w:val="0"/>
              <w:marTop w:val="0"/>
              <w:marBottom w:val="0"/>
              <w:divBdr>
                <w:top w:val="none" w:sz="0" w:space="0" w:color="auto"/>
                <w:left w:val="none" w:sz="0" w:space="0" w:color="auto"/>
                <w:bottom w:val="none" w:sz="0" w:space="0" w:color="auto"/>
                <w:right w:val="none" w:sz="0" w:space="0" w:color="auto"/>
              </w:divBdr>
            </w:div>
            <w:div w:id="914973386">
              <w:marLeft w:val="0"/>
              <w:marRight w:val="0"/>
              <w:marTop w:val="0"/>
              <w:marBottom w:val="0"/>
              <w:divBdr>
                <w:top w:val="none" w:sz="0" w:space="0" w:color="auto"/>
                <w:left w:val="none" w:sz="0" w:space="0" w:color="auto"/>
                <w:bottom w:val="none" w:sz="0" w:space="0" w:color="auto"/>
                <w:right w:val="none" w:sz="0" w:space="0" w:color="auto"/>
              </w:divBdr>
            </w:div>
            <w:div w:id="1908030550">
              <w:marLeft w:val="0"/>
              <w:marRight w:val="0"/>
              <w:marTop w:val="0"/>
              <w:marBottom w:val="0"/>
              <w:divBdr>
                <w:top w:val="none" w:sz="0" w:space="0" w:color="auto"/>
                <w:left w:val="none" w:sz="0" w:space="0" w:color="auto"/>
                <w:bottom w:val="none" w:sz="0" w:space="0" w:color="auto"/>
                <w:right w:val="none" w:sz="0" w:space="0" w:color="auto"/>
              </w:divBdr>
            </w:div>
            <w:div w:id="1397436479">
              <w:marLeft w:val="0"/>
              <w:marRight w:val="0"/>
              <w:marTop w:val="0"/>
              <w:marBottom w:val="0"/>
              <w:divBdr>
                <w:top w:val="none" w:sz="0" w:space="0" w:color="auto"/>
                <w:left w:val="none" w:sz="0" w:space="0" w:color="auto"/>
                <w:bottom w:val="none" w:sz="0" w:space="0" w:color="auto"/>
                <w:right w:val="none" w:sz="0" w:space="0" w:color="auto"/>
              </w:divBdr>
            </w:div>
            <w:div w:id="71708569">
              <w:marLeft w:val="0"/>
              <w:marRight w:val="0"/>
              <w:marTop w:val="0"/>
              <w:marBottom w:val="0"/>
              <w:divBdr>
                <w:top w:val="none" w:sz="0" w:space="0" w:color="auto"/>
                <w:left w:val="none" w:sz="0" w:space="0" w:color="auto"/>
                <w:bottom w:val="none" w:sz="0" w:space="0" w:color="auto"/>
                <w:right w:val="none" w:sz="0" w:space="0" w:color="auto"/>
              </w:divBdr>
            </w:div>
            <w:div w:id="469325881">
              <w:marLeft w:val="0"/>
              <w:marRight w:val="0"/>
              <w:marTop w:val="0"/>
              <w:marBottom w:val="0"/>
              <w:divBdr>
                <w:top w:val="none" w:sz="0" w:space="0" w:color="auto"/>
                <w:left w:val="none" w:sz="0" w:space="0" w:color="auto"/>
                <w:bottom w:val="none" w:sz="0" w:space="0" w:color="auto"/>
                <w:right w:val="none" w:sz="0" w:space="0" w:color="auto"/>
              </w:divBdr>
            </w:div>
            <w:div w:id="572854173">
              <w:marLeft w:val="0"/>
              <w:marRight w:val="0"/>
              <w:marTop w:val="0"/>
              <w:marBottom w:val="0"/>
              <w:divBdr>
                <w:top w:val="none" w:sz="0" w:space="0" w:color="auto"/>
                <w:left w:val="none" w:sz="0" w:space="0" w:color="auto"/>
                <w:bottom w:val="none" w:sz="0" w:space="0" w:color="auto"/>
                <w:right w:val="none" w:sz="0" w:space="0" w:color="auto"/>
              </w:divBdr>
            </w:div>
            <w:div w:id="2108502685">
              <w:marLeft w:val="0"/>
              <w:marRight w:val="0"/>
              <w:marTop w:val="0"/>
              <w:marBottom w:val="0"/>
              <w:divBdr>
                <w:top w:val="none" w:sz="0" w:space="0" w:color="auto"/>
                <w:left w:val="none" w:sz="0" w:space="0" w:color="auto"/>
                <w:bottom w:val="none" w:sz="0" w:space="0" w:color="auto"/>
                <w:right w:val="none" w:sz="0" w:space="0" w:color="auto"/>
              </w:divBdr>
            </w:div>
            <w:div w:id="1306203433">
              <w:marLeft w:val="0"/>
              <w:marRight w:val="0"/>
              <w:marTop w:val="0"/>
              <w:marBottom w:val="0"/>
              <w:divBdr>
                <w:top w:val="none" w:sz="0" w:space="0" w:color="auto"/>
                <w:left w:val="none" w:sz="0" w:space="0" w:color="auto"/>
                <w:bottom w:val="none" w:sz="0" w:space="0" w:color="auto"/>
                <w:right w:val="none" w:sz="0" w:space="0" w:color="auto"/>
              </w:divBdr>
            </w:div>
            <w:div w:id="1367488678">
              <w:marLeft w:val="0"/>
              <w:marRight w:val="0"/>
              <w:marTop w:val="0"/>
              <w:marBottom w:val="0"/>
              <w:divBdr>
                <w:top w:val="none" w:sz="0" w:space="0" w:color="auto"/>
                <w:left w:val="none" w:sz="0" w:space="0" w:color="auto"/>
                <w:bottom w:val="none" w:sz="0" w:space="0" w:color="auto"/>
                <w:right w:val="none" w:sz="0" w:space="0" w:color="auto"/>
              </w:divBdr>
            </w:div>
            <w:div w:id="1459646848">
              <w:marLeft w:val="0"/>
              <w:marRight w:val="0"/>
              <w:marTop w:val="0"/>
              <w:marBottom w:val="0"/>
              <w:divBdr>
                <w:top w:val="none" w:sz="0" w:space="0" w:color="auto"/>
                <w:left w:val="none" w:sz="0" w:space="0" w:color="auto"/>
                <w:bottom w:val="none" w:sz="0" w:space="0" w:color="auto"/>
                <w:right w:val="none" w:sz="0" w:space="0" w:color="auto"/>
              </w:divBdr>
            </w:div>
            <w:div w:id="1506440568">
              <w:marLeft w:val="0"/>
              <w:marRight w:val="0"/>
              <w:marTop w:val="0"/>
              <w:marBottom w:val="0"/>
              <w:divBdr>
                <w:top w:val="none" w:sz="0" w:space="0" w:color="auto"/>
                <w:left w:val="none" w:sz="0" w:space="0" w:color="auto"/>
                <w:bottom w:val="none" w:sz="0" w:space="0" w:color="auto"/>
                <w:right w:val="none" w:sz="0" w:space="0" w:color="auto"/>
              </w:divBdr>
            </w:div>
            <w:div w:id="481626392">
              <w:marLeft w:val="0"/>
              <w:marRight w:val="0"/>
              <w:marTop w:val="0"/>
              <w:marBottom w:val="0"/>
              <w:divBdr>
                <w:top w:val="none" w:sz="0" w:space="0" w:color="auto"/>
                <w:left w:val="none" w:sz="0" w:space="0" w:color="auto"/>
                <w:bottom w:val="none" w:sz="0" w:space="0" w:color="auto"/>
                <w:right w:val="none" w:sz="0" w:space="0" w:color="auto"/>
              </w:divBdr>
            </w:div>
            <w:div w:id="1739935681">
              <w:marLeft w:val="0"/>
              <w:marRight w:val="0"/>
              <w:marTop w:val="0"/>
              <w:marBottom w:val="0"/>
              <w:divBdr>
                <w:top w:val="none" w:sz="0" w:space="0" w:color="auto"/>
                <w:left w:val="none" w:sz="0" w:space="0" w:color="auto"/>
                <w:bottom w:val="none" w:sz="0" w:space="0" w:color="auto"/>
                <w:right w:val="none" w:sz="0" w:space="0" w:color="auto"/>
              </w:divBdr>
            </w:div>
            <w:div w:id="974532313">
              <w:marLeft w:val="0"/>
              <w:marRight w:val="0"/>
              <w:marTop w:val="0"/>
              <w:marBottom w:val="0"/>
              <w:divBdr>
                <w:top w:val="none" w:sz="0" w:space="0" w:color="auto"/>
                <w:left w:val="none" w:sz="0" w:space="0" w:color="auto"/>
                <w:bottom w:val="none" w:sz="0" w:space="0" w:color="auto"/>
                <w:right w:val="none" w:sz="0" w:space="0" w:color="auto"/>
              </w:divBdr>
            </w:div>
            <w:div w:id="1175077100">
              <w:marLeft w:val="0"/>
              <w:marRight w:val="0"/>
              <w:marTop w:val="0"/>
              <w:marBottom w:val="0"/>
              <w:divBdr>
                <w:top w:val="none" w:sz="0" w:space="0" w:color="auto"/>
                <w:left w:val="none" w:sz="0" w:space="0" w:color="auto"/>
                <w:bottom w:val="none" w:sz="0" w:space="0" w:color="auto"/>
                <w:right w:val="none" w:sz="0" w:space="0" w:color="auto"/>
              </w:divBdr>
            </w:div>
            <w:div w:id="1174488819">
              <w:marLeft w:val="0"/>
              <w:marRight w:val="0"/>
              <w:marTop w:val="0"/>
              <w:marBottom w:val="0"/>
              <w:divBdr>
                <w:top w:val="none" w:sz="0" w:space="0" w:color="auto"/>
                <w:left w:val="none" w:sz="0" w:space="0" w:color="auto"/>
                <w:bottom w:val="none" w:sz="0" w:space="0" w:color="auto"/>
                <w:right w:val="none" w:sz="0" w:space="0" w:color="auto"/>
              </w:divBdr>
            </w:div>
            <w:div w:id="2038313871">
              <w:marLeft w:val="0"/>
              <w:marRight w:val="0"/>
              <w:marTop w:val="0"/>
              <w:marBottom w:val="0"/>
              <w:divBdr>
                <w:top w:val="none" w:sz="0" w:space="0" w:color="auto"/>
                <w:left w:val="none" w:sz="0" w:space="0" w:color="auto"/>
                <w:bottom w:val="none" w:sz="0" w:space="0" w:color="auto"/>
                <w:right w:val="none" w:sz="0" w:space="0" w:color="auto"/>
              </w:divBdr>
            </w:div>
            <w:div w:id="371269552">
              <w:marLeft w:val="0"/>
              <w:marRight w:val="0"/>
              <w:marTop w:val="0"/>
              <w:marBottom w:val="0"/>
              <w:divBdr>
                <w:top w:val="none" w:sz="0" w:space="0" w:color="auto"/>
                <w:left w:val="none" w:sz="0" w:space="0" w:color="auto"/>
                <w:bottom w:val="none" w:sz="0" w:space="0" w:color="auto"/>
                <w:right w:val="none" w:sz="0" w:space="0" w:color="auto"/>
              </w:divBdr>
            </w:div>
            <w:div w:id="619916449">
              <w:marLeft w:val="0"/>
              <w:marRight w:val="0"/>
              <w:marTop w:val="0"/>
              <w:marBottom w:val="0"/>
              <w:divBdr>
                <w:top w:val="none" w:sz="0" w:space="0" w:color="auto"/>
                <w:left w:val="none" w:sz="0" w:space="0" w:color="auto"/>
                <w:bottom w:val="none" w:sz="0" w:space="0" w:color="auto"/>
                <w:right w:val="none" w:sz="0" w:space="0" w:color="auto"/>
              </w:divBdr>
            </w:div>
            <w:div w:id="850992485">
              <w:marLeft w:val="0"/>
              <w:marRight w:val="0"/>
              <w:marTop w:val="0"/>
              <w:marBottom w:val="0"/>
              <w:divBdr>
                <w:top w:val="none" w:sz="0" w:space="0" w:color="auto"/>
                <w:left w:val="none" w:sz="0" w:space="0" w:color="auto"/>
                <w:bottom w:val="none" w:sz="0" w:space="0" w:color="auto"/>
                <w:right w:val="none" w:sz="0" w:space="0" w:color="auto"/>
              </w:divBdr>
            </w:div>
            <w:div w:id="938566492">
              <w:marLeft w:val="0"/>
              <w:marRight w:val="0"/>
              <w:marTop w:val="0"/>
              <w:marBottom w:val="0"/>
              <w:divBdr>
                <w:top w:val="none" w:sz="0" w:space="0" w:color="auto"/>
                <w:left w:val="none" w:sz="0" w:space="0" w:color="auto"/>
                <w:bottom w:val="none" w:sz="0" w:space="0" w:color="auto"/>
                <w:right w:val="none" w:sz="0" w:space="0" w:color="auto"/>
              </w:divBdr>
            </w:div>
            <w:div w:id="1702172786">
              <w:marLeft w:val="0"/>
              <w:marRight w:val="0"/>
              <w:marTop w:val="0"/>
              <w:marBottom w:val="0"/>
              <w:divBdr>
                <w:top w:val="none" w:sz="0" w:space="0" w:color="auto"/>
                <w:left w:val="none" w:sz="0" w:space="0" w:color="auto"/>
                <w:bottom w:val="none" w:sz="0" w:space="0" w:color="auto"/>
                <w:right w:val="none" w:sz="0" w:space="0" w:color="auto"/>
              </w:divBdr>
            </w:div>
            <w:div w:id="1536649314">
              <w:marLeft w:val="0"/>
              <w:marRight w:val="0"/>
              <w:marTop w:val="0"/>
              <w:marBottom w:val="0"/>
              <w:divBdr>
                <w:top w:val="none" w:sz="0" w:space="0" w:color="auto"/>
                <w:left w:val="none" w:sz="0" w:space="0" w:color="auto"/>
                <w:bottom w:val="none" w:sz="0" w:space="0" w:color="auto"/>
                <w:right w:val="none" w:sz="0" w:space="0" w:color="auto"/>
              </w:divBdr>
            </w:div>
            <w:div w:id="742264985">
              <w:marLeft w:val="0"/>
              <w:marRight w:val="0"/>
              <w:marTop w:val="0"/>
              <w:marBottom w:val="0"/>
              <w:divBdr>
                <w:top w:val="none" w:sz="0" w:space="0" w:color="auto"/>
                <w:left w:val="none" w:sz="0" w:space="0" w:color="auto"/>
                <w:bottom w:val="none" w:sz="0" w:space="0" w:color="auto"/>
                <w:right w:val="none" w:sz="0" w:space="0" w:color="auto"/>
              </w:divBdr>
            </w:div>
            <w:div w:id="1327324081">
              <w:marLeft w:val="0"/>
              <w:marRight w:val="0"/>
              <w:marTop w:val="0"/>
              <w:marBottom w:val="0"/>
              <w:divBdr>
                <w:top w:val="none" w:sz="0" w:space="0" w:color="auto"/>
                <w:left w:val="none" w:sz="0" w:space="0" w:color="auto"/>
                <w:bottom w:val="none" w:sz="0" w:space="0" w:color="auto"/>
                <w:right w:val="none" w:sz="0" w:space="0" w:color="auto"/>
              </w:divBdr>
            </w:div>
            <w:div w:id="1116296927">
              <w:marLeft w:val="0"/>
              <w:marRight w:val="0"/>
              <w:marTop w:val="0"/>
              <w:marBottom w:val="0"/>
              <w:divBdr>
                <w:top w:val="none" w:sz="0" w:space="0" w:color="auto"/>
                <w:left w:val="none" w:sz="0" w:space="0" w:color="auto"/>
                <w:bottom w:val="none" w:sz="0" w:space="0" w:color="auto"/>
                <w:right w:val="none" w:sz="0" w:space="0" w:color="auto"/>
              </w:divBdr>
            </w:div>
            <w:div w:id="1298150010">
              <w:marLeft w:val="0"/>
              <w:marRight w:val="0"/>
              <w:marTop w:val="0"/>
              <w:marBottom w:val="0"/>
              <w:divBdr>
                <w:top w:val="none" w:sz="0" w:space="0" w:color="auto"/>
                <w:left w:val="none" w:sz="0" w:space="0" w:color="auto"/>
                <w:bottom w:val="none" w:sz="0" w:space="0" w:color="auto"/>
                <w:right w:val="none" w:sz="0" w:space="0" w:color="auto"/>
              </w:divBdr>
            </w:div>
            <w:div w:id="6060185">
              <w:marLeft w:val="0"/>
              <w:marRight w:val="0"/>
              <w:marTop w:val="0"/>
              <w:marBottom w:val="0"/>
              <w:divBdr>
                <w:top w:val="none" w:sz="0" w:space="0" w:color="auto"/>
                <w:left w:val="none" w:sz="0" w:space="0" w:color="auto"/>
                <w:bottom w:val="none" w:sz="0" w:space="0" w:color="auto"/>
                <w:right w:val="none" w:sz="0" w:space="0" w:color="auto"/>
              </w:divBdr>
            </w:div>
            <w:div w:id="706951132">
              <w:marLeft w:val="0"/>
              <w:marRight w:val="0"/>
              <w:marTop w:val="0"/>
              <w:marBottom w:val="0"/>
              <w:divBdr>
                <w:top w:val="none" w:sz="0" w:space="0" w:color="auto"/>
                <w:left w:val="none" w:sz="0" w:space="0" w:color="auto"/>
                <w:bottom w:val="none" w:sz="0" w:space="0" w:color="auto"/>
                <w:right w:val="none" w:sz="0" w:space="0" w:color="auto"/>
              </w:divBdr>
            </w:div>
            <w:div w:id="272250157">
              <w:marLeft w:val="0"/>
              <w:marRight w:val="0"/>
              <w:marTop w:val="0"/>
              <w:marBottom w:val="0"/>
              <w:divBdr>
                <w:top w:val="none" w:sz="0" w:space="0" w:color="auto"/>
                <w:left w:val="none" w:sz="0" w:space="0" w:color="auto"/>
                <w:bottom w:val="none" w:sz="0" w:space="0" w:color="auto"/>
                <w:right w:val="none" w:sz="0" w:space="0" w:color="auto"/>
              </w:divBdr>
            </w:div>
            <w:div w:id="257105391">
              <w:marLeft w:val="0"/>
              <w:marRight w:val="0"/>
              <w:marTop w:val="0"/>
              <w:marBottom w:val="0"/>
              <w:divBdr>
                <w:top w:val="none" w:sz="0" w:space="0" w:color="auto"/>
                <w:left w:val="none" w:sz="0" w:space="0" w:color="auto"/>
                <w:bottom w:val="none" w:sz="0" w:space="0" w:color="auto"/>
                <w:right w:val="none" w:sz="0" w:space="0" w:color="auto"/>
              </w:divBdr>
            </w:div>
            <w:div w:id="1482624586">
              <w:marLeft w:val="0"/>
              <w:marRight w:val="0"/>
              <w:marTop w:val="0"/>
              <w:marBottom w:val="0"/>
              <w:divBdr>
                <w:top w:val="none" w:sz="0" w:space="0" w:color="auto"/>
                <w:left w:val="none" w:sz="0" w:space="0" w:color="auto"/>
                <w:bottom w:val="none" w:sz="0" w:space="0" w:color="auto"/>
                <w:right w:val="none" w:sz="0" w:space="0" w:color="auto"/>
              </w:divBdr>
            </w:div>
            <w:div w:id="1209074181">
              <w:marLeft w:val="0"/>
              <w:marRight w:val="0"/>
              <w:marTop w:val="0"/>
              <w:marBottom w:val="0"/>
              <w:divBdr>
                <w:top w:val="none" w:sz="0" w:space="0" w:color="auto"/>
                <w:left w:val="none" w:sz="0" w:space="0" w:color="auto"/>
                <w:bottom w:val="none" w:sz="0" w:space="0" w:color="auto"/>
                <w:right w:val="none" w:sz="0" w:space="0" w:color="auto"/>
              </w:divBdr>
            </w:div>
            <w:div w:id="1866096618">
              <w:marLeft w:val="0"/>
              <w:marRight w:val="0"/>
              <w:marTop w:val="0"/>
              <w:marBottom w:val="0"/>
              <w:divBdr>
                <w:top w:val="none" w:sz="0" w:space="0" w:color="auto"/>
                <w:left w:val="none" w:sz="0" w:space="0" w:color="auto"/>
                <w:bottom w:val="none" w:sz="0" w:space="0" w:color="auto"/>
                <w:right w:val="none" w:sz="0" w:space="0" w:color="auto"/>
              </w:divBdr>
            </w:div>
            <w:div w:id="1120030003">
              <w:marLeft w:val="0"/>
              <w:marRight w:val="0"/>
              <w:marTop w:val="0"/>
              <w:marBottom w:val="0"/>
              <w:divBdr>
                <w:top w:val="none" w:sz="0" w:space="0" w:color="auto"/>
                <w:left w:val="none" w:sz="0" w:space="0" w:color="auto"/>
                <w:bottom w:val="none" w:sz="0" w:space="0" w:color="auto"/>
                <w:right w:val="none" w:sz="0" w:space="0" w:color="auto"/>
              </w:divBdr>
            </w:div>
            <w:div w:id="1093087475">
              <w:marLeft w:val="0"/>
              <w:marRight w:val="0"/>
              <w:marTop w:val="0"/>
              <w:marBottom w:val="0"/>
              <w:divBdr>
                <w:top w:val="none" w:sz="0" w:space="0" w:color="auto"/>
                <w:left w:val="none" w:sz="0" w:space="0" w:color="auto"/>
                <w:bottom w:val="none" w:sz="0" w:space="0" w:color="auto"/>
                <w:right w:val="none" w:sz="0" w:space="0" w:color="auto"/>
              </w:divBdr>
            </w:div>
            <w:div w:id="18593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6861">
      <w:bodyDiv w:val="1"/>
      <w:marLeft w:val="0"/>
      <w:marRight w:val="0"/>
      <w:marTop w:val="0"/>
      <w:marBottom w:val="0"/>
      <w:divBdr>
        <w:top w:val="none" w:sz="0" w:space="0" w:color="auto"/>
        <w:left w:val="none" w:sz="0" w:space="0" w:color="auto"/>
        <w:bottom w:val="none" w:sz="0" w:space="0" w:color="auto"/>
        <w:right w:val="none" w:sz="0" w:space="0" w:color="auto"/>
      </w:divBdr>
    </w:div>
    <w:div w:id="283509889">
      <w:bodyDiv w:val="1"/>
      <w:marLeft w:val="0"/>
      <w:marRight w:val="0"/>
      <w:marTop w:val="0"/>
      <w:marBottom w:val="0"/>
      <w:divBdr>
        <w:top w:val="none" w:sz="0" w:space="0" w:color="auto"/>
        <w:left w:val="none" w:sz="0" w:space="0" w:color="auto"/>
        <w:bottom w:val="none" w:sz="0" w:space="0" w:color="auto"/>
        <w:right w:val="none" w:sz="0" w:space="0" w:color="auto"/>
      </w:divBdr>
    </w:div>
    <w:div w:id="298387466">
      <w:bodyDiv w:val="1"/>
      <w:marLeft w:val="0"/>
      <w:marRight w:val="0"/>
      <w:marTop w:val="0"/>
      <w:marBottom w:val="0"/>
      <w:divBdr>
        <w:top w:val="none" w:sz="0" w:space="0" w:color="auto"/>
        <w:left w:val="none" w:sz="0" w:space="0" w:color="auto"/>
        <w:bottom w:val="none" w:sz="0" w:space="0" w:color="auto"/>
        <w:right w:val="none" w:sz="0" w:space="0" w:color="auto"/>
      </w:divBdr>
      <w:divsChild>
        <w:div w:id="1870334744">
          <w:marLeft w:val="0"/>
          <w:marRight w:val="0"/>
          <w:marTop w:val="0"/>
          <w:marBottom w:val="0"/>
          <w:divBdr>
            <w:top w:val="none" w:sz="0" w:space="0" w:color="auto"/>
            <w:left w:val="none" w:sz="0" w:space="0" w:color="auto"/>
            <w:bottom w:val="none" w:sz="0" w:space="0" w:color="auto"/>
            <w:right w:val="none" w:sz="0" w:space="0" w:color="auto"/>
          </w:divBdr>
          <w:divsChild>
            <w:div w:id="1898860698">
              <w:marLeft w:val="0"/>
              <w:marRight w:val="0"/>
              <w:marTop w:val="0"/>
              <w:marBottom w:val="0"/>
              <w:divBdr>
                <w:top w:val="none" w:sz="0" w:space="0" w:color="auto"/>
                <w:left w:val="none" w:sz="0" w:space="0" w:color="auto"/>
                <w:bottom w:val="none" w:sz="0" w:space="0" w:color="auto"/>
                <w:right w:val="none" w:sz="0" w:space="0" w:color="auto"/>
              </w:divBdr>
            </w:div>
            <w:div w:id="1065253845">
              <w:marLeft w:val="0"/>
              <w:marRight w:val="0"/>
              <w:marTop w:val="0"/>
              <w:marBottom w:val="0"/>
              <w:divBdr>
                <w:top w:val="none" w:sz="0" w:space="0" w:color="auto"/>
                <w:left w:val="none" w:sz="0" w:space="0" w:color="auto"/>
                <w:bottom w:val="none" w:sz="0" w:space="0" w:color="auto"/>
                <w:right w:val="none" w:sz="0" w:space="0" w:color="auto"/>
              </w:divBdr>
            </w:div>
            <w:div w:id="993795710">
              <w:marLeft w:val="0"/>
              <w:marRight w:val="0"/>
              <w:marTop w:val="0"/>
              <w:marBottom w:val="0"/>
              <w:divBdr>
                <w:top w:val="none" w:sz="0" w:space="0" w:color="auto"/>
                <w:left w:val="none" w:sz="0" w:space="0" w:color="auto"/>
                <w:bottom w:val="none" w:sz="0" w:space="0" w:color="auto"/>
                <w:right w:val="none" w:sz="0" w:space="0" w:color="auto"/>
              </w:divBdr>
            </w:div>
            <w:div w:id="1346055386">
              <w:marLeft w:val="0"/>
              <w:marRight w:val="0"/>
              <w:marTop w:val="0"/>
              <w:marBottom w:val="0"/>
              <w:divBdr>
                <w:top w:val="none" w:sz="0" w:space="0" w:color="auto"/>
                <w:left w:val="none" w:sz="0" w:space="0" w:color="auto"/>
                <w:bottom w:val="none" w:sz="0" w:space="0" w:color="auto"/>
                <w:right w:val="none" w:sz="0" w:space="0" w:color="auto"/>
              </w:divBdr>
            </w:div>
            <w:div w:id="1316953176">
              <w:marLeft w:val="0"/>
              <w:marRight w:val="0"/>
              <w:marTop w:val="0"/>
              <w:marBottom w:val="0"/>
              <w:divBdr>
                <w:top w:val="none" w:sz="0" w:space="0" w:color="auto"/>
                <w:left w:val="none" w:sz="0" w:space="0" w:color="auto"/>
                <w:bottom w:val="none" w:sz="0" w:space="0" w:color="auto"/>
                <w:right w:val="none" w:sz="0" w:space="0" w:color="auto"/>
              </w:divBdr>
            </w:div>
            <w:div w:id="1954824504">
              <w:marLeft w:val="0"/>
              <w:marRight w:val="0"/>
              <w:marTop w:val="0"/>
              <w:marBottom w:val="0"/>
              <w:divBdr>
                <w:top w:val="none" w:sz="0" w:space="0" w:color="auto"/>
                <w:left w:val="none" w:sz="0" w:space="0" w:color="auto"/>
                <w:bottom w:val="none" w:sz="0" w:space="0" w:color="auto"/>
                <w:right w:val="none" w:sz="0" w:space="0" w:color="auto"/>
              </w:divBdr>
            </w:div>
            <w:div w:id="303706999">
              <w:marLeft w:val="0"/>
              <w:marRight w:val="0"/>
              <w:marTop w:val="0"/>
              <w:marBottom w:val="0"/>
              <w:divBdr>
                <w:top w:val="none" w:sz="0" w:space="0" w:color="auto"/>
                <w:left w:val="none" w:sz="0" w:space="0" w:color="auto"/>
                <w:bottom w:val="none" w:sz="0" w:space="0" w:color="auto"/>
                <w:right w:val="none" w:sz="0" w:space="0" w:color="auto"/>
              </w:divBdr>
            </w:div>
            <w:div w:id="1851409274">
              <w:marLeft w:val="0"/>
              <w:marRight w:val="0"/>
              <w:marTop w:val="0"/>
              <w:marBottom w:val="0"/>
              <w:divBdr>
                <w:top w:val="none" w:sz="0" w:space="0" w:color="auto"/>
                <w:left w:val="none" w:sz="0" w:space="0" w:color="auto"/>
                <w:bottom w:val="none" w:sz="0" w:space="0" w:color="auto"/>
                <w:right w:val="none" w:sz="0" w:space="0" w:color="auto"/>
              </w:divBdr>
            </w:div>
            <w:div w:id="703094212">
              <w:marLeft w:val="0"/>
              <w:marRight w:val="0"/>
              <w:marTop w:val="0"/>
              <w:marBottom w:val="0"/>
              <w:divBdr>
                <w:top w:val="none" w:sz="0" w:space="0" w:color="auto"/>
                <w:left w:val="none" w:sz="0" w:space="0" w:color="auto"/>
                <w:bottom w:val="none" w:sz="0" w:space="0" w:color="auto"/>
                <w:right w:val="none" w:sz="0" w:space="0" w:color="auto"/>
              </w:divBdr>
            </w:div>
            <w:div w:id="1153328004">
              <w:marLeft w:val="0"/>
              <w:marRight w:val="0"/>
              <w:marTop w:val="0"/>
              <w:marBottom w:val="0"/>
              <w:divBdr>
                <w:top w:val="none" w:sz="0" w:space="0" w:color="auto"/>
                <w:left w:val="none" w:sz="0" w:space="0" w:color="auto"/>
                <w:bottom w:val="none" w:sz="0" w:space="0" w:color="auto"/>
                <w:right w:val="none" w:sz="0" w:space="0" w:color="auto"/>
              </w:divBdr>
            </w:div>
            <w:div w:id="1525439943">
              <w:marLeft w:val="0"/>
              <w:marRight w:val="0"/>
              <w:marTop w:val="0"/>
              <w:marBottom w:val="0"/>
              <w:divBdr>
                <w:top w:val="none" w:sz="0" w:space="0" w:color="auto"/>
                <w:left w:val="none" w:sz="0" w:space="0" w:color="auto"/>
                <w:bottom w:val="none" w:sz="0" w:space="0" w:color="auto"/>
                <w:right w:val="none" w:sz="0" w:space="0" w:color="auto"/>
              </w:divBdr>
            </w:div>
            <w:div w:id="1368482843">
              <w:marLeft w:val="0"/>
              <w:marRight w:val="0"/>
              <w:marTop w:val="0"/>
              <w:marBottom w:val="0"/>
              <w:divBdr>
                <w:top w:val="none" w:sz="0" w:space="0" w:color="auto"/>
                <w:left w:val="none" w:sz="0" w:space="0" w:color="auto"/>
                <w:bottom w:val="none" w:sz="0" w:space="0" w:color="auto"/>
                <w:right w:val="none" w:sz="0" w:space="0" w:color="auto"/>
              </w:divBdr>
            </w:div>
            <w:div w:id="170995323">
              <w:marLeft w:val="0"/>
              <w:marRight w:val="0"/>
              <w:marTop w:val="0"/>
              <w:marBottom w:val="0"/>
              <w:divBdr>
                <w:top w:val="none" w:sz="0" w:space="0" w:color="auto"/>
                <w:left w:val="none" w:sz="0" w:space="0" w:color="auto"/>
                <w:bottom w:val="none" w:sz="0" w:space="0" w:color="auto"/>
                <w:right w:val="none" w:sz="0" w:space="0" w:color="auto"/>
              </w:divBdr>
            </w:div>
            <w:div w:id="701319815">
              <w:marLeft w:val="0"/>
              <w:marRight w:val="0"/>
              <w:marTop w:val="0"/>
              <w:marBottom w:val="0"/>
              <w:divBdr>
                <w:top w:val="none" w:sz="0" w:space="0" w:color="auto"/>
                <w:left w:val="none" w:sz="0" w:space="0" w:color="auto"/>
                <w:bottom w:val="none" w:sz="0" w:space="0" w:color="auto"/>
                <w:right w:val="none" w:sz="0" w:space="0" w:color="auto"/>
              </w:divBdr>
            </w:div>
            <w:div w:id="1273442535">
              <w:marLeft w:val="0"/>
              <w:marRight w:val="0"/>
              <w:marTop w:val="0"/>
              <w:marBottom w:val="0"/>
              <w:divBdr>
                <w:top w:val="none" w:sz="0" w:space="0" w:color="auto"/>
                <w:left w:val="none" w:sz="0" w:space="0" w:color="auto"/>
                <w:bottom w:val="none" w:sz="0" w:space="0" w:color="auto"/>
                <w:right w:val="none" w:sz="0" w:space="0" w:color="auto"/>
              </w:divBdr>
            </w:div>
            <w:div w:id="384333564">
              <w:marLeft w:val="0"/>
              <w:marRight w:val="0"/>
              <w:marTop w:val="0"/>
              <w:marBottom w:val="0"/>
              <w:divBdr>
                <w:top w:val="none" w:sz="0" w:space="0" w:color="auto"/>
                <w:left w:val="none" w:sz="0" w:space="0" w:color="auto"/>
                <w:bottom w:val="none" w:sz="0" w:space="0" w:color="auto"/>
                <w:right w:val="none" w:sz="0" w:space="0" w:color="auto"/>
              </w:divBdr>
            </w:div>
            <w:div w:id="1152482352">
              <w:marLeft w:val="0"/>
              <w:marRight w:val="0"/>
              <w:marTop w:val="0"/>
              <w:marBottom w:val="0"/>
              <w:divBdr>
                <w:top w:val="none" w:sz="0" w:space="0" w:color="auto"/>
                <w:left w:val="none" w:sz="0" w:space="0" w:color="auto"/>
                <w:bottom w:val="none" w:sz="0" w:space="0" w:color="auto"/>
                <w:right w:val="none" w:sz="0" w:space="0" w:color="auto"/>
              </w:divBdr>
            </w:div>
            <w:div w:id="1551191168">
              <w:marLeft w:val="0"/>
              <w:marRight w:val="0"/>
              <w:marTop w:val="0"/>
              <w:marBottom w:val="0"/>
              <w:divBdr>
                <w:top w:val="none" w:sz="0" w:space="0" w:color="auto"/>
                <w:left w:val="none" w:sz="0" w:space="0" w:color="auto"/>
                <w:bottom w:val="none" w:sz="0" w:space="0" w:color="auto"/>
                <w:right w:val="none" w:sz="0" w:space="0" w:color="auto"/>
              </w:divBdr>
            </w:div>
            <w:div w:id="1629820568">
              <w:marLeft w:val="0"/>
              <w:marRight w:val="0"/>
              <w:marTop w:val="0"/>
              <w:marBottom w:val="0"/>
              <w:divBdr>
                <w:top w:val="none" w:sz="0" w:space="0" w:color="auto"/>
                <w:left w:val="none" w:sz="0" w:space="0" w:color="auto"/>
                <w:bottom w:val="none" w:sz="0" w:space="0" w:color="auto"/>
                <w:right w:val="none" w:sz="0" w:space="0" w:color="auto"/>
              </w:divBdr>
            </w:div>
            <w:div w:id="1204177740">
              <w:marLeft w:val="0"/>
              <w:marRight w:val="0"/>
              <w:marTop w:val="0"/>
              <w:marBottom w:val="0"/>
              <w:divBdr>
                <w:top w:val="none" w:sz="0" w:space="0" w:color="auto"/>
                <w:left w:val="none" w:sz="0" w:space="0" w:color="auto"/>
                <w:bottom w:val="none" w:sz="0" w:space="0" w:color="auto"/>
                <w:right w:val="none" w:sz="0" w:space="0" w:color="auto"/>
              </w:divBdr>
            </w:div>
            <w:div w:id="793672286">
              <w:marLeft w:val="0"/>
              <w:marRight w:val="0"/>
              <w:marTop w:val="0"/>
              <w:marBottom w:val="0"/>
              <w:divBdr>
                <w:top w:val="none" w:sz="0" w:space="0" w:color="auto"/>
                <w:left w:val="none" w:sz="0" w:space="0" w:color="auto"/>
                <w:bottom w:val="none" w:sz="0" w:space="0" w:color="auto"/>
                <w:right w:val="none" w:sz="0" w:space="0" w:color="auto"/>
              </w:divBdr>
            </w:div>
            <w:div w:id="61291054">
              <w:marLeft w:val="0"/>
              <w:marRight w:val="0"/>
              <w:marTop w:val="0"/>
              <w:marBottom w:val="0"/>
              <w:divBdr>
                <w:top w:val="none" w:sz="0" w:space="0" w:color="auto"/>
                <w:left w:val="none" w:sz="0" w:space="0" w:color="auto"/>
                <w:bottom w:val="none" w:sz="0" w:space="0" w:color="auto"/>
                <w:right w:val="none" w:sz="0" w:space="0" w:color="auto"/>
              </w:divBdr>
            </w:div>
            <w:div w:id="109276762">
              <w:marLeft w:val="0"/>
              <w:marRight w:val="0"/>
              <w:marTop w:val="0"/>
              <w:marBottom w:val="0"/>
              <w:divBdr>
                <w:top w:val="none" w:sz="0" w:space="0" w:color="auto"/>
                <w:left w:val="none" w:sz="0" w:space="0" w:color="auto"/>
                <w:bottom w:val="none" w:sz="0" w:space="0" w:color="auto"/>
                <w:right w:val="none" w:sz="0" w:space="0" w:color="auto"/>
              </w:divBdr>
            </w:div>
            <w:div w:id="512107918">
              <w:marLeft w:val="0"/>
              <w:marRight w:val="0"/>
              <w:marTop w:val="0"/>
              <w:marBottom w:val="0"/>
              <w:divBdr>
                <w:top w:val="none" w:sz="0" w:space="0" w:color="auto"/>
                <w:left w:val="none" w:sz="0" w:space="0" w:color="auto"/>
                <w:bottom w:val="none" w:sz="0" w:space="0" w:color="auto"/>
                <w:right w:val="none" w:sz="0" w:space="0" w:color="auto"/>
              </w:divBdr>
            </w:div>
            <w:div w:id="1162506990">
              <w:marLeft w:val="0"/>
              <w:marRight w:val="0"/>
              <w:marTop w:val="0"/>
              <w:marBottom w:val="0"/>
              <w:divBdr>
                <w:top w:val="none" w:sz="0" w:space="0" w:color="auto"/>
                <w:left w:val="none" w:sz="0" w:space="0" w:color="auto"/>
                <w:bottom w:val="none" w:sz="0" w:space="0" w:color="auto"/>
                <w:right w:val="none" w:sz="0" w:space="0" w:color="auto"/>
              </w:divBdr>
            </w:div>
            <w:div w:id="1221359739">
              <w:marLeft w:val="0"/>
              <w:marRight w:val="0"/>
              <w:marTop w:val="0"/>
              <w:marBottom w:val="0"/>
              <w:divBdr>
                <w:top w:val="none" w:sz="0" w:space="0" w:color="auto"/>
                <w:left w:val="none" w:sz="0" w:space="0" w:color="auto"/>
                <w:bottom w:val="none" w:sz="0" w:space="0" w:color="auto"/>
                <w:right w:val="none" w:sz="0" w:space="0" w:color="auto"/>
              </w:divBdr>
            </w:div>
            <w:div w:id="585961609">
              <w:marLeft w:val="0"/>
              <w:marRight w:val="0"/>
              <w:marTop w:val="0"/>
              <w:marBottom w:val="0"/>
              <w:divBdr>
                <w:top w:val="none" w:sz="0" w:space="0" w:color="auto"/>
                <w:left w:val="none" w:sz="0" w:space="0" w:color="auto"/>
                <w:bottom w:val="none" w:sz="0" w:space="0" w:color="auto"/>
                <w:right w:val="none" w:sz="0" w:space="0" w:color="auto"/>
              </w:divBdr>
            </w:div>
            <w:div w:id="1448623408">
              <w:marLeft w:val="0"/>
              <w:marRight w:val="0"/>
              <w:marTop w:val="0"/>
              <w:marBottom w:val="0"/>
              <w:divBdr>
                <w:top w:val="none" w:sz="0" w:space="0" w:color="auto"/>
                <w:left w:val="none" w:sz="0" w:space="0" w:color="auto"/>
                <w:bottom w:val="none" w:sz="0" w:space="0" w:color="auto"/>
                <w:right w:val="none" w:sz="0" w:space="0" w:color="auto"/>
              </w:divBdr>
            </w:div>
            <w:div w:id="78842077">
              <w:marLeft w:val="0"/>
              <w:marRight w:val="0"/>
              <w:marTop w:val="0"/>
              <w:marBottom w:val="0"/>
              <w:divBdr>
                <w:top w:val="none" w:sz="0" w:space="0" w:color="auto"/>
                <w:left w:val="none" w:sz="0" w:space="0" w:color="auto"/>
                <w:bottom w:val="none" w:sz="0" w:space="0" w:color="auto"/>
                <w:right w:val="none" w:sz="0" w:space="0" w:color="auto"/>
              </w:divBdr>
            </w:div>
            <w:div w:id="55511786">
              <w:marLeft w:val="0"/>
              <w:marRight w:val="0"/>
              <w:marTop w:val="0"/>
              <w:marBottom w:val="0"/>
              <w:divBdr>
                <w:top w:val="none" w:sz="0" w:space="0" w:color="auto"/>
                <w:left w:val="none" w:sz="0" w:space="0" w:color="auto"/>
                <w:bottom w:val="none" w:sz="0" w:space="0" w:color="auto"/>
                <w:right w:val="none" w:sz="0" w:space="0" w:color="auto"/>
              </w:divBdr>
            </w:div>
            <w:div w:id="901909371">
              <w:marLeft w:val="0"/>
              <w:marRight w:val="0"/>
              <w:marTop w:val="0"/>
              <w:marBottom w:val="0"/>
              <w:divBdr>
                <w:top w:val="none" w:sz="0" w:space="0" w:color="auto"/>
                <w:left w:val="none" w:sz="0" w:space="0" w:color="auto"/>
                <w:bottom w:val="none" w:sz="0" w:space="0" w:color="auto"/>
                <w:right w:val="none" w:sz="0" w:space="0" w:color="auto"/>
              </w:divBdr>
            </w:div>
            <w:div w:id="2095737647">
              <w:marLeft w:val="0"/>
              <w:marRight w:val="0"/>
              <w:marTop w:val="0"/>
              <w:marBottom w:val="0"/>
              <w:divBdr>
                <w:top w:val="none" w:sz="0" w:space="0" w:color="auto"/>
                <w:left w:val="none" w:sz="0" w:space="0" w:color="auto"/>
                <w:bottom w:val="none" w:sz="0" w:space="0" w:color="auto"/>
                <w:right w:val="none" w:sz="0" w:space="0" w:color="auto"/>
              </w:divBdr>
            </w:div>
            <w:div w:id="359167348">
              <w:marLeft w:val="0"/>
              <w:marRight w:val="0"/>
              <w:marTop w:val="0"/>
              <w:marBottom w:val="0"/>
              <w:divBdr>
                <w:top w:val="none" w:sz="0" w:space="0" w:color="auto"/>
                <w:left w:val="none" w:sz="0" w:space="0" w:color="auto"/>
                <w:bottom w:val="none" w:sz="0" w:space="0" w:color="auto"/>
                <w:right w:val="none" w:sz="0" w:space="0" w:color="auto"/>
              </w:divBdr>
            </w:div>
            <w:div w:id="9573683">
              <w:marLeft w:val="0"/>
              <w:marRight w:val="0"/>
              <w:marTop w:val="0"/>
              <w:marBottom w:val="0"/>
              <w:divBdr>
                <w:top w:val="none" w:sz="0" w:space="0" w:color="auto"/>
                <w:left w:val="none" w:sz="0" w:space="0" w:color="auto"/>
                <w:bottom w:val="none" w:sz="0" w:space="0" w:color="auto"/>
                <w:right w:val="none" w:sz="0" w:space="0" w:color="auto"/>
              </w:divBdr>
            </w:div>
            <w:div w:id="1284113538">
              <w:marLeft w:val="0"/>
              <w:marRight w:val="0"/>
              <w:marTop w:val="0"/>
              <w:marBottom w:val="0"/>
              <w:divBdr>
                <w:top w:val="none" w:sz="0" w:space="0" w:color="auto"/>
                <w:left w:val="none" w:sz="0" w:space="0" w:color="auto"/>
                <w:bottom w:val="none" w:sz="0" w:space="0" w:color="auto"/>
                <w:right w:val="none" w:sz="0" w:space="0" w:color="auto"/>
              </w:divBdr>
            </w:div>
            <w:div w:id="1824004557">
              <w:marLeft w:val="0"/>
              <w:marRight w:val="0"/>
              <w:marTop w:val="0"/>
              <w:marBottom w:val="0"/>
              <w:divBdr>
                <w:top w:val="none" w:sz="0" w:space="0" w:color="auto"/>
                <w:left w:val="none" w:sz="0" w:space="0" w:color="auto"/>
                <w:bottom w:val="none" w:sz="0" w:space="0" w:color="auto"/>
                <w:right w:val="none" w:sz="0" w:space="0" w:color="auto"/>
              </w:divBdr>
            </w:div>
            <w:div w:id="17143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624">
      <w:bodyDiv w:val="1"/>
      <w:marLeft w:val="0"/>
      <w:marRight w:val="0"/>
      <w:marTop w:val="0"/>
      <w:marBottom w:val="0"/>
      <w:divBdr>
        <w:top w:val="none" w:sz="0" w:space="0" w:color="auto"/>
        <w:left w:val="none" w:sz="0" w:space="0" w:color="auto"/>
        <w:bottom w:val="none" w:sz="0" w:space="0" w:color="auto"/>
        <w:right w:val="none" w:sz="0" w:space="0" w:color="auto"/>
      </w:divBdr>
    </w:div>
    <w:div w:id="418602630">
      <w:bodyDiv w:val="1"/>
      <w:marLeft w:val="0"/>
      <w:marRight w:val="0"/>
      <w:marTop w:val="0"/>
      <w:marBottom w:val="0"/>
      <w:divBdr>
        <w:top w:val="none" w:sz="0" w:space="0" w:color="auto"/>
        <w:left w:val="none" w:sz="0" w:space="0" w:color="auto"/>
        <w:bottom w:val="none" w:sz="0" w:space="0" w:color="auto"/>
        <w:right w:val="none" w:sz="0" w:space="0" w:color="auto"/>
      </w:divBdr>
    </w:div>
    <w:div w:id="666135908">
      <w:bodyDiv w:val="1"/>
      <w:marLeft w:val="0"/>
      <w:marRight w:val="0"/>
      <w:marTop w:val="0"/>
      <w:marBottom w:val="0"/>
      <w:divBdr>
        <w:top w:val="none" w:sz="0" w:space="0" w:color="auto"/>
        <w:left w:val="none" w:sz="0" w:space="0" w:color="auto"/>
        <w:bottom w:val="none" w:sz="0" w:space="0" w:color="auto"/>
        <w:right w:val="none" w:sz="0" w:space="0" w:color="auto"/>
      </w:divBdr>
    </w:div>
    <w:div w:id="681709927">
      <w:bodyDiv w:val="1"/>
      <w:marLeft w:val="0"/>
      <w:marRight w:val="0"/>
      <w:marTop w:val="0"/>
      <w:marBottom w:val="0"/>
      <w:divBdr>
        <w:top w:val="none" w:sz="0" w:space="0" w:color="auto"/>
        <w:left w:val="none" w:sz="0" w:space="0" w:color="auto"/>
        <w:bottom w:val="none" w:sz="0" w:space="0" w:color="auto"/>
        <w:right w:val="none" w:sz="0" w:space="0" w:color="auto"/>
      </w:divBdr>
    </w:div>
    <w:div w:id="878203822">
      <w:bodyDiv w:val="1"/>
      <w:marLeft w:val="0"/>
      <w:marRight w:val="0"/>
      <w:marTop w:val="0"/>
      <w:marBottom w:val="0"/>
      <w:divBdr>
        <w:top w:val="none" w:sz="0" w:space="0" w:color="auto"/>
        <w:left w:val="none" w:sz="0" w:space="0" w:color="auto"/>
        <w:bottom w:val="none" w:sz="0" w:space="0" w:color="auto"/>
        <w:right w:val="none" w:sz="0" w:space="0" w:color="auto"/>
      </w:divBdr>
    </w:div>
    <w:div w:id="1270703908">
      <w:bodyDiv w:val="1"/>
      <w:marLeft w:val="0"/>
      <w:marRight w:val="0"/>
      <w:marTop w:val="0"/>
      <w:marBottom w:val="0"/>
      <w:divBdr>
        <w:top w:val="none" w:sz="0" w:space="0" w:color="auto"/>
        <w:left w:val="none" w:sz="0" w:space="0" w:color="auto"/>
        <w:bottom w:val="none" w:sz="0" w:space="0" w:color="auto"/>
        <w:right w:val="none" w:sz="0" w:space="0" w:color="auto"/>
      </w:divBdr>
      <w:divsChild>
        <w:div w:id="1033579735">
          <w:marLeft w:val="0"/>
          <w:marRight w:val="0"/>
          <w:marTop w:val="0"/>
          <w:marBottom w:val="0"/>
          <w:divBdr>
            <w:top w:val="none" w:sz="0" w:space="0" w:color="auto"/>
            <w:left w:val="none" w:sz="0" w:space="0" w:color="auto"/>
            <w:bottom w:val="none" w:sz="0" w:space="0" w:color="auto"/>
            <w:right w:val="none" w:sz="0" w:space="0" w:color="auto"/>
          </w:divBdr>
          <w:divsChild>
            <w:div w:id="1664502440">
              <w:marLeft w:val="0"/>
              <w:marRight w:val="0"/>
              <w:marTop w:val="0"/>
              <w:marBottom w:val="0"/>
              <w:divBdr>
                <w:top w:val="none" w:sz="0" w:space="0" w:color="auto"/>
                <w:left w:val="none" w:sz="0" w:space="0" w:color="auto"/>
                <w:bottom w:val="none" w:sz="0" w:space="0" w:color="auto"/>
                <w:right w:val="none" w:sz="0" w:space="0" w:color="auto"/>
              </w:divBdr>
            </w:div>
            <w:div w:id="567110545">
              <w:marLeft w:val="0"/>
              <w:marRight w:val="0"/>
              <w:marTop w:val="0"/>
              <w:marBottom w:val="0"/>
              <w:divBdr>
                <w:top w:val="none" w:sz="0" w:space="0" w:color="auto"/>
                <w:left w:val="none" w:sz="0" w:space="0" w:color="auto"/>
                <w:bottom w:val="none" w:sz="0" w:space="0" w:color="auto"/>
                <w:right w:val="none" w:sz="0" w:space="0" w:color="auto"/>
              </w:divBdr>
            </w:div>
            <w:div w:id="808135862">
              <w:marLeft w:val="0"/>
              <w:marRight w:val="0"/>
              <w:marTop w:val="0"/>
              <w:marBottom w:val="0"/>
              <w:divBdr>
                <w:top w:val="none" w:sz="0" w:space="0" w:color="auto"/>
                <w:left w:val="none" w:sz="0" w:space="0" w:color="auto"/>
                <w:bottom w:val="none" w:sz="0" w:space="0" w:color="auto"/>
                <w:right w:val="none" w:sz="0" w:space="0" w:color="auto"/>
              </w:divBdr>
            </w:div>
            <w:div w:id="1443115411">
              <w:marLeft w:val="0"/>
              <w:marRight w:val="0"/>
              <w:marTop w:val="0"/>
              <w:marBottom w:val="0"/>
              <w:divBdr>
                <w:top w:val="none" w:sz="0" w:space="0" w:color="auto"/>
                <w:left w:val="none" w:sz="0" w:space="0" w:color="auto"/>
                <w:bottom w:val="none" w:sz="0" w:space="0" w:color="auto"/>
                <w:right w:val="none" w:sz="0" w:space="0" w:color="auto"/>
              </w:divBdr>
            </w:div>
            <w:div w:id="1675298969">
              <w:marLeft w:val="0"/>
              <w:marRight w:val="0"/>
              <w:marTop w:val="0"/>
              <w:marBottom w:val="0"/>
              <w:divBdr>
                <w:top w:val="none" w:sz="0" w:space="0" w:color="auto"/>
                <w:left w:val="none" w:sz="0" w:space="0" w:color="auto"/>
                <w:bottom w:val="none" w:sz="0" w:space="0" w:color="auto"/>
                <w:right w:val="none" w:sz="0" w:space="0" w:color="auto"/>
              </w:divBdr>
            </w:div>
            <w:div w:id="1763406410">
              <w:marLeft w:val="0"/>
              <w:marRight w:val="0"/>
              <w:marTop w:val="0"/>
              <w:marBottom w:val="0"/>
              <w:divBdr>
                <w:top w:val="none" w:sz="0" w:space="0" w:color="auto"/>
                <w:left w:val="none" w:sz="0" w:space="0" w:color="auto"/>
                <w:bottom w:val="none" w:sz="0" w:space="0" w:color="auto"/>
                <w:right w:val="none" w:sz="0" w:space="0" w:color="auto"/>
              </w:divBdr>
            </w:div>
            <w:div w:id="469827911">
              <w:marLeft w:val="0"/>
              <w:marRight w:val="0"/>
              <w:marTop w:val="0"/>
              <w:marBottom w:val="0"/>
              <w:divBdr>
                <w:top w:val="none" w:sz="0" w:space="0" w:color="auto"/>
                <w:left w:val="none" w:sz="0" w:space="0" w:color="auto"/>
                <w:bottom w:val="none" w:sz="0" w:space="0" w:color="auto"/>
                <w:right w:val="none" w:sz="0" w:space="0" w:color="auto"/>
              </w:divBdr>
            </w:div>
            <w:div w:id="162284309">
              <w:marLeft w:val="0"/>
              <w:marRight w:val="0"/>
              <w:marTop w:val="0"/>
              <w:marBottom w:val="0"/>
              <w:divBdr>
                <w:top w:val="none" w:sz="0" w:space="0" w:color="auto"/>
                <w:left w:val="none" w:sz="0" w:space="0" w:color="auto"/>
                <w:bottom w:val="none" w:sz="0" w:space="0" w:color="auto"/>
                <w:right w:val="none" w:sz="0" w:space="0" w:color="auto"/>
              </w:divBdr>
            </w:div>
            <w:div w:id="579868307">
              <w:marLeft w:val="0"/>
              <w:marRight w:val="0"/>
              <w:marTop w:val="0"/>
              <w:marBottom w:val="0"/>
              <w:divBdr>
                <w:top w:val="none" w:sz="0" w:space="0" w:color="auto"/>
                <w:left w:val="none" w:sz="0" w:space="0" w:color="auto"/>
                <w:bottom w:val="none" w:sz="0" w:space="0" w:color="auto"/>
                <w:right w:val="none" w:sz="0" w:space="0" w:color="auto"/>
              </w:divBdr>
            </w:div>
            <w:div w:id="597828504">
              <w:marLeft w:val="0"/>
              <w:marRight w:val="0"/>
              <w:marTop w:val="0"/>
              <w:marBottom w:val="0"/>
              <w:divBdr>
                <w:top w:val="none" w:sz="0" w:space="0" w:color="auto"/>
                <w:left w:val="none" w:sz="0" w:space="0" w:color="auto"/>
                <w:bottom w:val="none" w:sz="0" w:space="0" w:color="auto"/>
                <w:right w:val="none" w:sz="0" w:space="0" w:color="auto"/>
              </w:divBdr>
            </w:div>
            <w:div w:id="51777228">
              <w:marLeft w:val="0"/>
              <w:marRight w:val="0"/>
              <w:marTop w:val="0"/>
              <w:marBottom w:val="0"/>
              <w:divBdr>
                <w:top w:val="none" w:sz="0" w:space="0" w:color="auto"/>
                <w:left w:val="none" w:sz="0" w:space="0" w:color="auto"/>
                <w:bottom w:val="none" w:sz="0" w:space="0" w:color="auto"/>
                <w:right w:val="none" w:sz="0" w:space="0" w:color="auto"/>
              </w:divBdr>
            </w:div>
            <w:div w:id="989361743">
              <w:marLeft w:val="0"/>
              <w:marRight w:val="0"/>
              <w:marTop w:val="0"/>
              <w:marBottom w:val="0"/>
              <w:divBdr>
                <w:top w:val="none" w:sz="0" w:space="0" w:color="auto"/>
                <w:left w:val="none" w:sz="0" w:space="0" w:color="auto"/>
                <w:bottom w:val="none" w:sz="0" w:space="0" w:color="auto"/>
                <w:right w:val="none" w:sz="0" w:space="0" w:color="auto"/>
              </w:divBdr>
            </w:div>
            <w:div w:id="1635788325">
              <w:marLeft w:val="0"/>
              <w:marRight w:val="0"/>
              <w:marTop w:val="0"/>
              <w:marBottom w:val="0"/>
              <w:divBdr>
                <w:top w:val="none" w:sz="0" w:space="0" w:color="auto"/>
                <w:left w:val="none" w:sz="0" w:space="0" w:color="auto"/>
                <w:bottom w:val="none" w:sz="0" w:space="0" w:color="auto"/>
                <w:right w:val="none" w:sz="0" w:space="0" w:color="auto"/>
              </w:divBdr>
            </w:div>
            <w:div w:id="1886332113">
              <w:marLeft w:val="0"/>
              <w:marRight w:val="0"/>
              <w:marTop w:val="0"/>
              <w:marBottom w:val="0"/>
              <w:divBdr>
                <w:top w:val="none" w:sz="0" w:space="0" w:color="auto"/>
                <w:left w:val="none" w:sz="0" w:space="0" w:color="auto"/>
                <w:bottom w:val="none" w:sz="0" w:space="0" w:color="auto"/>
                <w:right w:val="none" w:sz="0" w:space="0" w:color="auto"/>
              </w:divBdr>
            </w:div>
            <w:div w:id="1875924573">
              <w:marLeft w:val="0"/>
              <w:marRight w:val="0"/>
              <w:marTop w:val="0"/>
              <w:marBottom w:val="0"/>
              <w:divBdr>
                <w:top w:val="none" w:sz="0" w:space="0" w:color="auto"/>
                <w:left w:val="none" w:sz="0" w:space="0" w:color="auto"/>
                <w:bottom w:val="none" w:sz="0" w:space="0" w:color="auto"/>
                <w:right w:val="none" w:sz="0" w:space="0" w:color="auto"/>
              </w:divBdr>
            </w:div>
            <w:div w:id="1642226556">
              <w:marLeft w:val="0"/>
              <w:marRight w:val="0"/>
              <w:marTop w:val="0"/>
              <w:marBottom w:val="0"/>
              <w:divBdr>
                <w:top w:val="none" w:sz="0" w:space="0" w:color="auto"/>
                <w:left w:val="none" w:sz="0" w:space="0" w:color="auto"/>
                <w:bottom w:val="none" w:sz="0" w:space="0" w:color="auto"/>
                <w:right w:val="none" w:sz="0" w:space="0" w:color="auto"/>
              </w:divBdr>
            </w:div>
            <w:div w:id="650403428">
              <w:marLeft w:val="0"/>
              <w:marRight w:val="0"/>
              <w:marTop w:val="0"/>
              <w:marBottom w:val="0"/>
              <w:divBdr>
                <w:top w:val="none" w:sz="0" w:space="0" w:color="auto"/>
                <w:left w:val="none" w:sz="0" w:space="0" w:color="auto"/>
                <w:bottom w:val="none" w:sz="0" w:space="0" w:color="auto"/>
                <w:right w:val="none" w:sz="0" w:space="0" w:color="auto"/>
              </w:divBdr>
            </w:div>
            <w:div w:id="1400712824">
              <w:marLeft w:val="0"/>
              <w:marRight w:val="0"/>
              <w:marTop w:val="0"/>
              <w:marBottom w:val="0"/>
              <w:divBdr>
                <w:top w:val="none" w:sz="0" w:space="0" w:color="auto"/>
                <w:left w:val="none" w:sz="0" w:space="0" w:color="auto"/>
                <w:bottom w:val="none" w:sz="0" w:space="0" w:color="auto"/>
                <w:right w:val="none" w:sz="0" w:space="0" w:color="auto"/>
              </w:divBdr>
            </w:div>
            <w:div w:id="1462460010">
              <w:marLeft w:val="0"/>
              <w:marRight w:val="0"/>
              <w:marTop w:val="0"/>
              <w:marBottom w:val="0"/>
              <w:divBdr>
                <w:top w:val="none" w:sz="0" w:space="0" w:color="auto"/>
                <w:left w:val="none" w:sz="0" w:space="0" w:color="auto"/>
                <w:bottom w:val="none" w:sz="0" w:space="0" w:color="auto"/>
                <w:right w:val="none" w:sz="0" w:space="0" w:color="auto"/>
              </w:divBdr>
            </w:div>
            <w:div w:id="640694290">
              <w:marLeft w:val="0"/>
              <w:marRight w:val="0"/>
              <w:marTop w:val="0"/>
              <w:marBottom w:val="0"/>
              <w:divBdr>
                <w:top w:val="none" w:sz="0" w:space="0" w:color="auto"/>
                <w:left w:val="none" w:sz="0" w:space="0" w:color="auto"/>
                <w:bottom w:val="none" w:sz="0" w:space="0" w:color="auto"/>
                <w:right w:val="none" w:sz="0" w:space="0" w:color="auto"/>
              </w:divBdr>
            </w:div>
            <w:div w:id="751044509">
              <w:marLeft w:val="0"/>
              <w:marRight w:val="0"/>
              <w:marTop w:val="0"/>
              <w:marBottom w:val="0"/>
              <w:divBdr>
                <w:top w:val="none" w:sz="0" w:space="0" w:color="auto"/>
                <w:left w:val="none" w:sz="0" w:space="0" w:color="auto"/>
                <w:bottom w:val="none" w:sz="0" w:space="0" w:color="auto"/>
                <w:right w:val="none" w:sz="0" w:space="0" w:color="auto"/>
              </w:divBdr>
            </w:div>
            <w:div w:id="3885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2880">
      <w:bodyDiv w:val="1"/>
      <w:marLeft w:val="0"/>
      <w:marRight w:val="0"/>
      <w:marTop w:val="0"/>
      <w:marBottom w:val="0"/>
      <w:divBdr>
        <w:top w:val="none" w:sz="0" w:space="0" w:color="auto"/>
        <w:left w:val="none" w:sz="0" w:space="0" w:color="auto"/>
        <w:bottom w:val="none" w:sz="0" w:space="0" w:color="auto"/>
        <w:right w:val="none" w:sz="0" w:space="0" w:color="auto"/>
      </w:divBdr>
    </w:div>
    <w:div w:id="1928226814">
      <w:bodyDiv w:val="1"/>
      <w:marLeft w:val="0"/>
      <w:marRight w:val="0"/>
      <w:marTop w:val="0"/>
      <w:marBottom w:val="0"/>
      <w:divBdr>
        <w:top w:val="none" w:sz="0" w:space="0" w:color="auto"/>
        <w:left w:val="none" w:sz="0" w:space="0" w:color="auto"/>
        <w:bottom w:val="none" w:sz="0" w:space="0" w:color="auto"/>
        <w:right w:val="none" w:sz="0" w:space="0" w:color="auto"/>
      </w:divBdr>
    </w:div>
    <w:div w:id="1939293392">
      <w:bodyDiv w:val="1"/>
      <w:marLeft w:val="0"/>
      <w:marRight w:val="0"/>
      <w:marTop w:val="0"/>
      <w:marBottom w:val="0"/>
      <w:divBdr>
        <w:top w:val="none" w:sz="0" w:space="0" w:color="auto"/>
        <w:left w:val="none" w:sz="0" w:space="0" w:color="auto"/>
        <w:bottom w:val="none" w:sz="0" w:space="0" w:color="auto"/>
        <w:right w:val="none" w:sz="0" w:space="0" w:color="auto"/>
      </w:divBdr>
    </w:div>
    <w:div w:id="2081174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customXml" Target="ink/ink13.xml"/><Relationship Id="rId42" Type="http://schemas.openxmlformats.org/officeDocument/2006/relationships/image" Target="media/image21.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4.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8.png"/><Relationship Id="rId40" Type="http://schemas.openxmlformats.org/officeDocument/2006/relationships/customXml" Target="ink/ink16.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0.xml"/><Relationship Id="rId36" Type="http://schemas.openxmlformats.org/officeDocument/2006/relationships/customXml" Target="ink/ink14.xml"/><Relationship Id="rId10" Type="http://schemas.openxmlformats.org/officeDocument/2006/relationships/customXml" Target="ink/ink1.xml"/><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3.png"/><Relationship Id="rId30" Type="http://schemas.openxmlformats.org/officeDocument/2006/relationships/customXml" Target="ink/ink11.xml"/><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2:53.069"/>
    </inkml:context>
    <inkml:brush xml:id="br0">
      <inkml:brushProperty name="width" value="0.05" units="cm"/>
      <inkml:brushProperty name="height" value="0.05" units="cm"/>
      <inkml:brushProperty name="color" value="#E71224"/>
    </inkml:brush>
  </inkml:definitions>
  <inkml:trace contextRef="#ctx0" brushRef="#br0">1 2242 24575,'0'0'0,"0"1"0,0-1 0,0 0 0,0 1 0,0-1 0,0 0 0,0 1 0,0-1 0,0 0 0,0 0 0,0 1 0,0-1 0,0 0 0,0 1 0,0-1 0,0 0 0,0 1 0,0-1 0,0 0 0,1 0 0,-1 1 0,0-1 0,0 0 0,0 0 0,1 1 0,-1-1 0,0 0 0,0 0 0,1 0 0,-1 0 0,0 1 0,0-1 0,1 0 0,-1 0 0,0 0 0,0 0 0,1 0 0,-1 0 0,0 0 0,1 1 0,-1-1 0,0 0 0,1 0 0,-1 0 0,0 0 0,0 0 0,1 0 0,-1-1 0,0 1 0,1 0 0,-1 0 0,0 0 0,0 0 0,1 0 0,-1 0 0,0 0 0,1-1 0,-1 1 0,0 0 0,0 0 0,0 0 0,1-1 0,-1 1 0,0 0 0,0 0 0,0-1 0,1 1 0,-1 0 0,0-1 0,16-20 0,-8-7 0,-1-1 0,4-50 0,0 1 0,-8 63 0,31-207 0,-32 209 0,0-1 0,-1 0 0,0 0 0,-1 0 0,0-1 0,-1 1 0,-6-26 0,7 39 0,0 1 0,0-1 0,0 1 0,0-1 0,-1 0 0,1 1 0,0-1 0,0 1 0,0-1 0,-1 0 0,1 1 0,0-1 0,-1 1 0,1-1 0,-1 1 0,1 0 0,-1-1 0,1 1 0,-1-1 0,1 1 0,-1 0 0,1-1 0,-1 1 0,1 0 0,-1-1 0,1 1 0,-1 0 0,0 0 0,1 0 0,-2-1 0,1 2 0,0-1 0,0 1 0,0 0 0,0-1 0,0 1 0,0 0 0,0 0 0,1-1 0,-1 1 0,0 0 0,0 0 0,1 0 0,-1 0 0,1 0 0,-1 1 0,-17 42 0,16-40 0,-1 8 0,-2 1 0,0 0 0,0-1 0,-10 16 0,47-88 0,-30 56 0,1-1 0,0-1 0,0 1 0,0 0 0,1 0 0,-1 1 0,1-1 0,5-4 0,-7 9 0,-1-1 0,1 0 0,-1 0 0,1 1 0,-1-1 0,1 0 0,0 1 0,-1 0 0,1-1 0,0 1 0,-1 0 0,1 0 0,0 0 0,-1 0 0,1 0 0,0 0 0,-1 1 0,1-1 0,0 0 0,-1 1 0,1 0 0,-1-1 0,1 1 0,-1 0 0,1-1 0,-1 1 0,1 0 0,-1 0 0,3 3 0,0-1-170,0 0-1,0 1 0,0 0 1,-1 0-1,1 0 0,-1 0 1,3 5-1,6 12-6655</inkml:trace>
  <inkml:trace contextRef="#ctx0" brushRef="#br0" timeOffset="890.99">150 1141 24575,'0'0'0,"0"1"0,0-1 0,1 0 0,-1 0 0,0 0 0,0 1 0,0-1 0,1 0 0,-1 0 0,0 0 0,0 0 0,0 0 0,1 1 0,-1-1 0,0 0 0,0 0 0,1 0 0,-1 0 0,0 0 0,1 0 0,-1 0 0,0 0 0,0 0 0,1 0 0,-1 0 0,0 0 0,0 0 0,1 0 0,-1 0 0,0 0 0,0 0 0,1 0 0,-1 0 0,0-1 0,0 1 0,1 0 0,-1 0 0,0 0 0,0 0 0,0-1 0,1 1 0,-1 0 0,0 0 0,0 0 0,0-1 0,0 1 0,1 0 0,-1 0 0,0 0 0,0-1 0,0 1 0,0 0 0,0 0 0,0-1 0,0 1 0,0 0 0,0 0 0,0-1 0,0 1 0,0 0 0,0-1 0,0 1 0,14 19 0,-10-6 0,1 0 0,-2 0 0,0 1 0,3 25 0,-5-25 0,1-1 0,0 1 0,1-1 0,1 0 0,6 16 0,-2-10 0,-1-1 0,0 1 0,-2 0 0,0 0 0,-1 1 0,1 20 0,-2-20-1365,2-5-5461</inkml:trace>
  <inkml:trace contextRef="#ctx0" brushRef="#br0" timeOffset="2697.89">340 1225 24575,'0'16'0,"1"-1"0,0 1 0,4 16 0,-4-26 0,0-1 0,1 1 0,0-1 0,0 0 0,1 1 0,-1-1 0,1 0 0,0-1 0,0 1 0,1 0 0,5 5 0,-9-10 0,1 1 0,0 0 0,-1 0 0,1-1 0,0 1 0,0 0 0,0-1 0,0 1 0,0-1 0,-1 1 0,1-1 0,0 0 0,0 1 0,0-1 0,0 0 0,0 0 0,0 1 0,0-1 0,0 0 0,0 0 0,0 0 0,0 0 0,1 0 0,-1-1 0,1 1 0,0-1 0,0 0 0,0 0 0,-1-1 0,1 1 0,0 0 0,-1-1 0,1 1 0,-1 0 0,0-1 0,1 0 0,-1 1 0,1-3 0,3-6 0,0 0 0,0 0 0,4-18 0,-5 16 0,0-1 0,-1 0 0,-1-1 0,0 1 0,0-22 0,-2 32 0,0 1 0,0-1 0,0 1 0,0-1 0,0 1 0,-1-1 0,0 1 0,1-1 0,-1 1 0,0 0 0,0-1 0,0 1 0,0 0 0,-1 0 0,1 0 0,-1 0 0,1 0 0,-1 0 0,0 0 0,0 0 0,1 1 0,-1-1 0,-1 0 0,1 1 0,0 0 0,0 0 0,0-1 0,-1 1 0,1 1 0,0-1 0,-1 0 0,1 0 0,-1 1 0,1 0 0,-1-1 0,-2 1 0,2 0-54,0 1-1,0-1 0,0 1 1,1-1-1,-1 1 1,0 0-1,1 0 0,-1 0 1,1 0-1,-1 1 1,1-1-1,-1 1 0,1-1 1,0 1-1,0 0 0,0 0 1,0 0-1,0 0 1,0 0-1,0 1 0,1-1 1,-1 0-1,1 1 1,-2 3-1,-5 11-6771</inkml:trace>
  <inkml:trace contextRef="#ctx0" brushRef="#br0" timeOffset="4082.39">425 1118 24575,'7'0'0,"10"0"0,5 4 0,3 8 0,-3 6 0,-5-1-8191</inkml:trace>
  <inkml:trace contextRef="#ctx0" brushRef="#br0" timeOffset="5541.34">594 1015 24575,'0'7'0,"0"6"0,0 5 0,0 2 0,0-6 0,0-8 0,0-9 0,0-11 0,4-11 0,4-5 0,2 0 0,2 1 0,-1 2 0,-2 2 0,0 1 0,3 2 0,0 4-8191</inkml:trace>
  <inkml:trace contextRef="#ctx0" brushRef="#br0" timeOffset="8398.41">636 930 24575,'0'7'0,"0"6"0,0 5 0,0 2 0,0 2 0,0 1 0,0 3 0,0 1 0,4 3 0,0 1 0,4-6 0,1-4 0,-2 0 0,2-6 0,-1 0 0,-2-3-8191</inkml:trace>
  <inkml:trace contextRef="#ctx0" brushRef="#br0" timeOffset="10601.31">826 782 24575,'-2'-7'0,"-4"13"0,-2 14 0,4-2 0,2 0 0,0 31 0,1-45 0,1 0 0,0 0 0,0 0 0,1 0 0,0 0 0,-1 0 0,1-1 0,0 1 0,1 0 0,-1 0 0,1-1 0,-1 1 0,1-1 0,0 1 0,0-1 0,1 0 0,-1 0 0,5 5 0,-6-7 0,0 0 0,0 0 0,0-1 0,0 1 0,1 0 0,-1-1 0,0 1 0,0-1 0,0 1 0,1-1 0,-1 0 0,0 1 0,0-1 0,1 0 0,-1 0 0,0 0 0,1 0 0,-1 0 0,0 0 0,0 0 0,1 0 0,-1-1 0,0 1 0,0 0 0,1-1 0,-1 1 0,0-1 0,0 1 0,0-1 0,0 0 0,0 1 0,0-1 0,0 0 0,0 0 0,0 0 0,0 0 0,0 0 0,0 0 0,0 0 0,-1 0 0,1 0 0,-1 0 0,1 0 0,0-1 0,-1 1 0,1-2 0,2-4 0,-1-1 0,0 1 0,0-1 0,0 0 0,0-16 0,-3-13 0,-1 29 0,2 1 0,-1-1 0,1 1 0,0-1 0,1 1 0,0-1 0,0 1 0,3-9 0,-3 17 0,0-1 0,0 1 0,0 0 0,0 0 0,0 1 0,0-1 0,0 0 0,-1 0 0,1 0 0,0 1 0,-1-1 0,1 0 0,0 3 0,10 23 0,-2 2 0,-1-1 0,-1 1 0,-2 0 0,-1 0 0,-1 1 0,-1-1 0,-3 38 0,1-39 0,8 43 0,-5-53 0,-1 1 0,0 0 0,-1-1 0,-1 1 0,-4 29 0,2-40 0,0-1 0,0 0 0,0 0 0,-1 0 0,-7 13 0,9-18 0,1-1 0,-1 0 0,0 1 0,0-1 0,0 0 0,0 1 0,0-1 0,0 0 0,0 0 0,0 0 0,0 0 0,-1 0 0,1 0 0,0 0 0,-1 0 0,1-1 0,0 1 0,-1 0 0,1-1 0,-1 1 0,0-1 0,1 0 0,-1 1 0,1-1 0,-1 0 0,1 0 0,-1 0 0,1 0 0,-1 0 0,0-1 0,1 1 0,-1 0 0,1-1 0,-3 0 0,-10-13-1365,3-6-5461</inkml:trace>
  <inkml:trace contextRef="#ctx0" brushRef="#br0" timeOffset="12501.18">974 783 24575,'3'0'0,"0"0"0,0 0 0,-1-1 0,1 1 0,0-1 0,0 0 0,-1 0 0,1 0 0,0 0 0,-1 0 0,1-1 0,-1 1 0,1-1 0,-1 0 0,0 1 0,0-1 0,0 0 0,0 0 0,3-4 0,1-4 0,0 1 0,0-1 0,7-18 0,3-5 0,-11 23 0,0 0 0,-1-1 0,0 0 0,0 0 0,2-12 0,-5 17 0,0 0 0,0 0 0,-1 0 0,1 0 0,-1 0 0,-1 0 0,1-1 0,-1 1 0,0 0 0,-4-12 0,5 17 0,0 0 0,-1 0 0,1 0 0,0 0 0,-1 1 0,1-1 0,-1 0 0,0 0 0,1 0 0,-1 0 0,1 0 0,-1 1 0,0-1 0,0 0 0,0 1 0,1-1 0,-1 0 0,0 1 0,0-1 0,0 1 0,0-1 0,0 1 0,0 0 0,0-1 0,0 1 0,0 0 0,0 0 0,0 0 0,0 0 0,0 0 0,0 0 0,0 0 0,0 0 0,0 0 0,0 0 0,0 0 0,0 1 0,0-1 0,0 0 0,0 1 0,0-1 0,0 1 0,0-1 0,0 1 0,0 0 0,0-1 0,1 1 0,-2 1 0,-2 1 0,1 0 0,0 0 0,-1 0 0,1 1 0,0-1 0,1 1 0,-1 0 0,1 0 0,0 0 0,-2 4 0,0 3 0,2 0 0,-1 1 0,2-1 0,0 0 0,0 1 0,1-1 0,0 1 0,3 19 0,0-12 0,1 0 0,1 0 0,1 0 0,11 23 0,-16-38 0,1 0 0,0-1 0,1 1 0,-1-1 0,0 0 0,1 1 0,0-1 0,0 0 0,0 0 0,0-1 0,0 1 0,1-1 0,-1 0 0,1 1 0,-1-1 0,1-1 0,0 1 0,0-1 0,0 1 0,0-1 0,0 0 0,0 0 0,0-1 0,0 0 0,0 1 0,0-1 0,0 0 0,1-1 0,-1 1 0,0-1 0,0 0 0,0 0 0,0 0 0,0 0 0,0-1 0,-1 0 0,1 1 0,0-2 0,-1 1 0,1 0 0,-1-1 0,0 1 0,0-1 0,0 0 0,0 0 0,0 0 0,-1 0 0,1-1 0,-1 1 0,0-1 0,0 1 0,2-5 0,11-43-1365,-10 28-5461</inkml:trace>
  <inkml:trace contextRef="#ctx0" brushRef="#br0" timeOffset="14483.75">1630 0 24575,'12'171'0,"-6"-126"0,-2 0 0,-2 0 0,-7 81 0,3-111 0,-2 0 0,1 0 0,-12 28 0,13-38 0,0 0 0,0-1 0,-1 1 0,1-1 0,-1 0 0,0 1 0,0-1 0,-1 0 0,1-1 0,-1 1 0,0-1 0,0 1 0,0-1 0,0 0 0,-7 2 0,10-4 0,0 0 0,-1-1 0,1 1 0,0-1 0,-1 0 0,1 1 0,-1-1 0,1 0 0,0 0 0,-1 0 0,1 0 0,-1 0 0,1 0 0,-1 0 0,1-1 0,0 1 0,-1 0 0,1-1 0,-1 1 0,1-1 0,0 0 0,0 1 0,-3-3 0,2 1 0,0 0 0,0 0 0,0-1 0,0 1 0,0-1 0,1 1 0,-1-1 0,1 0 0,0 0 0,-2-5 0,0-5 0,0 0 0,1 0 0,0 0 0,1-15 0,0 15 0,1-7 0,0-1 0,0 0 0,6-26 0,-6 43 0,1 0 0,0 0 0,0 0 0,0 0 0,1 0 0,-1 0 0,1 0 0,0 1 0,0-1 0,0 0 0,1 1 0,-1 0 0,1-1 0,0 1 0,-1 0 0,2 1 0,-1-1 0,0 0 0,0 1 0,1 0 0,-1-1 0,8-1 0,-6 3 0,0 1 0,0 0 0,0 0 0,1 0 0,-1 1 0,0-1 0,0 1 0,0 1 0,0-1 0,0 1 0,0 0 0,0 0 0,-1 0 0,1 0 0,5 5 0,38 14 0,-27-19-151,0-1-1,0 0 0,0-2 0,-1 0 1,1-1-1,0-1 0,-1-1 1,23-8-1,-25 7-6674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2:50.022"/>
    </inkml:context>
    <inkml:brush xml:id="br0">
      <inkml:brushProperty name="width" value="0.05" units="cm"/>
      <inkml:brushProperty name="height" value="0.05" units="cm"/>
      <inkml:brushProperty name="color" value="#E71224"/>
    </inkml:brush>
  </inkml:definitions>
  <inkml:trace contextRef="#ctx0" brushRef="#br0">206 1327 24575,'0'-1'0,"-1"-1"0,1 1 0,-1 0 0,0-1 0,1 1 0,-1 0 0,0 0 0,0-1 0,0 1 0,0 0 0,0 0 0,0 0 0,0 0 0,0 0 0,0 0 0,-1 1 0,1-1 0,0 0 0,0 0 0,-1 1 0,-2-1 0,-30-11 0,20 9 0,0 0 0,-1 1 0,-20 0 0,32 1 0,0 1 0,0 0 0,-1 0 0,1 0 0,0 1 0,0-1 0,0 1 0,0-1 0,0 1 0,0 0 0,0 0 0,0 1 0,0-1 0,1 1 0,-1-1 0,0 1 0,1 0 0,0 0 0,-1 0 0,1 0 0,0 0 0,-3 4 0,5-5 0,-1 1 0,1-1 0,-1 1 0,1 0 0,-1-1 0,1 1 0,0-1 0,0 1 0,0 0 0,0-1 0,0 1 0,0 0 0,1-1 0,-1 1 0,1 0 0,-1-1 0,1 1 0,-1-1 0,1 1 0,0-1 0,0 1 0,-1-1 0,1 1 0,0-1 0,0 0 0,1 0 0,-1 1 0,0-1 0,0 0 0,1 0 0,2 2 0,1 0 0,0 1 0,1-1 0,-1 0 0,1 0 0,0 0 0,0-1 0,8 2 0,-9-2 0,1-1 0,-1 0 0,1 0 0,-1-1 0,1 1 0,0-1 0,-1-1 0,1 1 0,-1-1 0,12-3 0,-14 3 0,-1 0 0,1 0 0,0-1 0,-1 1 0,1-1 0,0 0 0,-1 0 0,0 0 0,0 0 0,1 0 0,-1-1 0,0 1 0,-1-1 0,1 1 0,0-1 0,-1 1 0,1-1 0,-1 0 0,0 0 0,0 0 0,1-4 0,1-4 0,1 0 0,1 1 0,0-1 0,0 1 0,1 0 0,0 0 0,10-11 0,60-60 0,-53 59 0,35-45 0,166-219 0,-208 264 0,-2-1 0,13-30 0,-16 30 0,2 1 0,22-33 0,10 3 0,101-89 0,-107 106 0,-8 4 0,41-52 0,-69 80 0,41-59 0,-30 41 0,32-37 0,-41 57 0,-3 10 0,-1 14 0,-1-18 0,0-4 0,0 1 0,0 0 0,0-1 0,0 1 0,0 0 0,1-1 0,-1 1 0,0 0 0,1-1 0,-1 1 0,1-1 0,0 1 0,0-1 0,-1 1 0,1-1 0,0 0 0,2 2 0,-2-2 0,-1-1 0,1 1 0,0-1 0,0 0 0,-1 0 0,1 0 0,0 1 0,0-1 0,-1 0 0,1 0 0,0 0 0,0 0 0,0 0 0,-1 0 0,1 0 0,0-1 0,0 1 0,0 0 0,-1 0 0,1 0 0,0-1 0,-1 1 0,1-1 0,0 1 0,0-1 0,3-1 0,-1-1 0,1 0 0,-1 0 0,0 0 0,0-1 0,0 1 0,0-1 0,0 1 0,-1-1 0,0 0 0,3-6 0,-3 4 0,0 0 0,0 0 0,0 0 0,-1-1 0,0 1 0,0 0 0,-1-1 0,0 1 0,0-1 0,0 1 0,-2-7 0,2 11 0,-1 1 0,1-1 0,-1 0 0,0 0 0,0 1 0,1-1 0,-1 0 0,0 1 0,0-1 0,-1 1 0,1-1 0,0 1 0,0-1 0,-1 1 0,1 0 0,-3-2 0,1 2 0,1 0 0,0 0 0,-1 0 0,1 1 0,-1-1 0,1 1 0,-1 0 0,1-1 0,-1 1 0,1 0 0,-1 0 0,1 1 0,-1-1 0,1 1 0,-5 0 0,3 0-42,-1 0-1,1 1 0,0-1 1,0 1-1,0 0 0,0 0 1,0 0-1,1 0 0,-1 1 1,1 0-1,-1-1 0,1 1 1,0 0-1,0 1 0,0-1 1,0 1-1,1-1 0,0 1 1,-1 0-1,1 0 0,0 0 1,1 0-1,-1 0 0,1 0 1,0 0-1,0 0 0,0 1 1,1-1-1,-1 0 0,1 1 1,0 4-1,3 15-6783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0:47.149"/>
    </inkml:context>
    <inkml:brush xml:id="br0">
      <inkml:brushProperty name="width" value="0.05" units="cm"/>
      <inkml:brushProperty name="height" value="0.05" units="cm"/>
    </inkml:brush>
  </inkml:definitions>
  <inkml:trace contextRef="#ctx0" brushRef="#br0">5 46 24575,'0'0'0,"1"0"0,-1 0 0,0 0 0,0-1 0,1 1 0,-1 0 0,0 0 0,0 0 0,1 0 0,-1-1 0,0 1 0,0 0 0,0 0 0,1-1 0,-1 1 0,0 0 0,0-1 0,0 1 0,0 0 0,0 0 0,0-1 0,1 1 0,-1 0 0,0-1 0,0 1 0,0 0 0,0-1 0,0 1 0,0 0 0,0-1 0,0 1 0,0 0 0,-1 0 0,1-1 0,0 1 0,0 0 0,0-1 0,0 1 0,0 0 0,0 0 0,-1-1 0,1 1 0,0 0 0,0 0 0,0-1 0,-1 1 0,1 0 0,0 0 0,0 0 0,-1-1 0,1 1 0,0 0 0,0 0 0,-1 0 0,1 0 0,0 0 0,-1-1 0,1 1 0,0 0 0,0 0 0,-1 0 0,1 0 0,0 0 0,-1 0 0,1 0 0,0 0 0,-1 0 0,1 0 0,-1 1 0,21-17 0,-9 12 0,1 0 0,0 1 0,-1 1 0,1 0 0,0 1 0,1 0 0,-1 1 0,0 0 0,0 1 0,0 0 0,0 1 0,0 1 0,-1 0 0,1 0 0,-1 1 0,1 0 0,-1 1 0,0 1 0,-1-1 0,1 2 0,16 12 0,1 7 0,-1 2 0,-1 0 0,32 46 0,52 102 0,-55-60 0,-39-80 0,0 0 0,43 65 0,-51-88 0,-1 0 0,0 0 0,-1 1 0,0 0 0,-2 0 0,1 1 0,-2-1 0,3 21 0,-3-15 0,2 0 0,0 0 0,11 27 0,3-9 0,-12-24 0,0 0 0,0 0 0,-1 1 0,-1 0 0,-1 0 0,5 25 0,-7-26 0,1 0 0,1 0 0,0 0 0,1 0 0,0-1 0,2 1 0,7 13 0,17 39 0,-11-18 0,3-1 0,1-1 0,59 84 0,24 4 0,-63-80 0,23 39 0,-48-63 0,3-1 0,30 34 0,-36-47 0,1-1 0,0 0 0,2-2 0,-1 0 0,2-1 0,36 16 0,87 31 0,-120-52 0,-1-1 0,1-1 0,0-1 0,40 1 0,170-6 0,44 2 0,-236 2 0,-1 2 0,1 1 0,61 20 0,113 52 0,-199-71 0,0 0 0,-1 2 0,0 0 0,0 1 0,-1 0 0,0 1 0,0 1 0,-2 0 0,1 1 0,-2 0 0,0 1 0,0 0 0,11 21 0,-9-16 0,1 0 0,1-1 0,0-1 0,2 0 0,0-1 0,0-1 0,2-1 0,25 16 0,-34-25 0,0 1 0,1-2 0,-1 1 0,1-1 0,0-1 0,22 4 0,-16-3 0,0 0 0,18 7 0,20 11 0,1-3 0,60 11 0,15-12 0,-113-16 0,1 0 0,-1-1 0,1-1 0,-1 0 0,1-1 0,19-5 0,-8-1 0,0-1 0,54-22 0,-74 27 0,-1-1 0,-1 0 0,1 0 0,0 0 0,-1-1 0,0-1 0,0 1 0,-1-1 0,1-1 0,-1 1 0,-1-1 0,1 0 0,-1-1 0,0 1 0,-1-1 0,6-10 0,-7 10 0,1 0 0,1 1 0,-1 0 0,1-1 0,0 2 0,1-1 0,0 1 0,0 0 0,13-8 0,7-2 0,45-19 0,-3 1 0,-40 17 0,-1-2 0,0-1 0,-2-1 0,36-36 0,22-18 0,-58 54 0,0-1 0,-2-2 0,-1 0 0,35-47 0,-18 4 0,-27 42 0,1 2 0,1 0 0,29-34 0,5 13 0,-40 37 0,0 0 0,0-1 0,0 0 0,-1-1 0,-1 0 0,1 0 0,-1-1 0,-1 0 0,0 0 0,6-13 0,81-188 0,-6 62 0,-76 127 0,1 1 0,2 0 0,0 1 0,26-30 0,-4 12 0,47-37 0,-18 25 0,94-54 0,-82 55 0,-54 34 0,0 1 0,0 2 0,1 0 0,1 1 0,0 1 0,0 2 0,1 0 0,0 2 0,0 1 0,0 1 0,51-1 0,65 5 0,76 3 0,-187 0 0,0 2 0,0 1 0,38 14 0,2 0 0,-58-17 0,1 0 0,-1-1 0,0-1 0,1 0 0,15-1 0,-24 0 0,1-1 0,-1 0 0,0 0 0,0 0 0,0 0 0,0-1 0,0 0 0,0 0 0,0 0 0,-1-1 0,1 1 0,-1-1 0,1 0 0,-1-1 0,7-6 0,145-198 0,-107 137 0,1 15 0,-39 45 0,0-2 0,0 1 0,16-26 0,-15 17 0,0-1 0,1 0 0,1 1 0,0 0 0,25-26 0,-32 42-105,-2-1 0,1 0 0,-1 0 0,1-1 0,-2 1 0,1-1 0,-1 0 0,0 0 0,0-1 0,-1 1 0,0-1 0,2-11 0,-2 1-6721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3:21.568"/>
    </inkml:context>
    <inkml:brush xml:id="br0">
      <inkml:brushProperty name="width" value="0.05" units="cm"/>
      <inkml:brushProperty name="height" value="0.05" units="cm"/>
      <inkml:brushProperty name="color" value="#E71224"/>
    </inkml:brush>
  </inkml:definitions>
  <inkml:trace contextRef="#ctx0" brushRef="#br0">0 0 24575,'4'7'0,"1"7"0,3 0 0,1 5 0,1-1 0,1 1 0,-3 0 0,1 0 0,-1 2 0,-2 0 0,-1-4-8191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2:45.169"/>
    </inkml:context>
    <inkml:brush xml:id="br0">
      <inkml:brushProperty name="width" value="0.05" units="cm"/>
      <inkml:brushProperty name="height" value="0.05" units="cm"/>
      <inkml:brushProperty name="color" value="#E71224"/>
    </inkml:brush>
  </inkml:definitions>
  <inkml:trace contextRef="#ctx0" brushRef="#br0">20 11 24575,'-2'2'0,"0"1"0,0-1 0,0 1 0,1-1 0,-1 1 0,1-1 0,-1 1 0,1 0 0,0 0 0,0 0 0,0 0 0,1 0 0,-1 0 0,1 0 0,-1 0 0,1 0 0,0 0 0,0 0 0,0 0 0,1 0 0,-1 0 0,1 0 0,0 0 0,0 0 0,1 4 0,-1-5 0,0 0 0,1 0 0,-1 0 0,0 0 0,0 0 0,1 0 0,-1-1 0,1 1 0,-1-1 0,1 1 0,0-1 0,0 1 0,0-1 0,-1 0 0,1 0 0,0 0 0,1 0 0,-1 0 0,0 0 0,0-1 0,0 1 0,0-1 0,1 0 0,-1 1 0,0-1 0,0 0 0,1 0 0,-1 0 0,0-1 0,0 1 0,0 0 0,1-1 0,-1 0 0,3-1 0,-3 2 0,0-1 0,0 0 0,-1-1 0,1 1 0,0 0 0,-1 0 0,1-1 0,-1 1 0,1-1 0,-1 1 0,0-1 0,1 0 0,-1 1 0,0-1 0,0 0 0,0 0 0,-1 0 0,1 0 0,0-2 0,1 0 0,-2 0 0,1 0 0,0 0 0,-1 0 0,0 0 0,0 0 0,0 0 0,0 0 0,-2-7 0,2 9 0,0 0 0,-1 0 0,0 0 0,1 0 0,-1 0 0,0 0 0,0 0 0,0 0 0,0 0 0,0 0 0,-1 1 0,1-1 0,-1 0 0,1 1 0,-1-1 0,1 1 0,-3-2 0,2 3 0,1-1 0,-1 1 0,1-1 0,-1 1 0,0 0 0,1-1 0,-1 1 0,0 0 0,0 0 0,1 0 0,-1 1 0,0-1 0,1 0 0,-1 1 0,0-1 0,1 1 0,-1-1 0,1 1 0,-1 0 0,1-1 0,-1 1 0,1 0 0,-1 0 0,1 0 0,-2 2 0,2-2 0,-1-1 0,1 1 0,-1 0 0,1 0 0,-1 1 0,1-1 0,0 0 0,0 0 0,-1 1 0,1-1 0,0 1 0,0-1 0,0 1 0,0-1 0,1 1 0,-1 0 0,0-1 0,1 1 0,-1 0 0,1-1 0,0 1 0,-1 0 0,1 0 0,0 0 0,0 1 0,1-1 0,0 0 0,0-1 0,0 1 0,1-1 0,-1 1 0,0-1 0,1 0 0,-1 1 0,1-1 0,-1 0 0,1 0 0,0 0 0,-1 0 0,1 0 0,0-1 0,0 1 0,-1 0 0,1-1 0,0 1 0,0-1 0,0 0 0,0 1 0,3-1 0,59 4 0,112-5 0,-57-2 0,830 3 0,-856 5 0,160 29 0,-153-18 0,12 5 0,-59-10 0,-1-2 0,64 2 0,-10-10 0,173 10 0,155-1 0,-273-12 0,12 2-1365,-146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0:36.135"/>
    </inkml:context>
    <inkml:brush xml:id="br0">
      <inkml:brushProperty name="width" value="0.05" units="cm"/>
      <inkml:brushProperty name="height" value="0.05" units="cm"/>
    </inkml:brush>
  </inkml:definitions>
  <inkml:trace contextRef="#ctx0" brushRef="#br0">465 0 24575,'0'67'0,"-13"112"0,-5-23 0,6 270 0,12-385 0,-11 110 0,1-15 0,8 944 0,4-525 0,-4-523 65,-7 45-1,-1 21-1558,9-75-5332</inkml:trace>
  <inkml:trace contextRef="#ctx0" brushRef="#br0" timeOffset="2272.52">0 3087 24575,'0'-2'0,"1"-1"0,-1 1 0,1-1 0,-1 1 0,1-1 0,0 1 0,0-1 0,0 1 0,1 0 0,-1 0 0,0-1 0,1 1 0,-1 0 0,1 0 0,0 0 0,0 1 0,0-1 0,0 0 0,0 1 0,0-1 0,0 1 0,0 0 0,1 0 0,3-2 0,6-2 0,-1 1 0,1 1 0,23-5 0,54-3 0,1 4 0,119 7 0,-113 1 0,2853 2 0,-2174-3 0,-455 11 0,-21 1 0,52-11 0,461 10 0,-311 14 0,172-19 0,-388-8 0,-276 2 0,437-16 0,-343 9 0,-61 5 0,0-1 0,46-10 0,39-10 0,17-4 0,-89 16-1365,-34 7-5461</inkml:trace>
  <inkml:trace contextRef="#ctx0" brushRef="#br0" timeOffset="3558.21">8340 2771 24575,'6'1'0,"-1"1"0,1-1 0,0 1 0,-1 0 0,0 0 0,1 1 0,-1 0 0,7 4 0,14 7 0,52 20 0,-38-15 0,1-2 0,0-2 0,59 13 0,-98-28 0,0 1 0,0-1 0,1 1 0,-1 0 0,0 0 0,0 0 0,0 0 0,0 0 0,0 0 0,0 1 0,0-1 0,0 0 0,-1 1 0,1 0 0,-1-1 0,1 1 0,-1 0 0,1 0 0,-1 0 0,0 0 0,0 0 0,0 0 0,0 0 0,0 0 0,0 0 0,-1 1 0,1-1 0,-1 0 0,1 0 0,-1 1 0,0-1 0,0 0 0,0 1 0,0-1 0,-1 0 0,1 1 0,-1-1 0,1 0 0,-2 3 0,0 3 0,0 0 0,-1-1 0,0 1 0,0-1 0,0 1 0,-1-1 0,-1 0 0,1-1 0,-1 1 0,-6 6 0,-29 22 0,-73 50 0,99-77-273,1 0 0,-2-1 0,1 0 0,-19 6 0,9-5-6553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0:53.591"/>
    </inkml:context>
    <inkml:brush xml:id="br0">
      <inkml:brushProperty name="width" value="0.05" units="cm"/>
      <inkml:brushProperty name="height" value="0.05" units="cm"/>
    </inkml:brush>
  </inkml:definitions>
  <inkml:trace contextRef="#ctx0" brushRef="#br0">171 55 24575,'-10'-7'0,"-1"0"0,1 0 0,-1 1 0,-16-7 0,23 12 0,0-2 0,0 1 0,-1 1 0,1-1 0,-1 1 0,0 0 0,0 0 0,1 0 0,-1 0 0,0 1 0,0 0 0,0 0 0,-8 1 0,11 0 0,1-1 0,-1 1 0,1-1 0,0 1 0,-1-1 0,1 1 0,0 0 0,-1 0 0,1 0 0,0 0 0,0 0 0,0 0 0,0 0 0,0 0 0,0 0 0,0 0 0,-1 3 0,1-2 0,0 1 0,0-1 0,0 1 0,1 0 0,-1-1 0,1 1 0,0 0 0,0-1 0,0 1 0,0 0 0,0 0 0,2 4 0,0 3 0,0-1 0,2 1 0,-1-1 0,1 0 0,0 0 0,1 0 0,0-1 0,0 0 0,1 0 0,7 8 0,12 11 0,39 33 0,-36-35 0,-24-22 0,0 1 0,1-1 0,-1 0 0,1 0 0,0-1 0,-1 1 0,1-1 0,0 0 0,1 0 0,-1-1 0,0 1 0,0-1 0,1-1 0,9 1 0,-13-1 0,1 0 0,0 0 0,0 0 0,-1-1 0,1 1 0,0-1 0,-1 0 0,1 0 0,-1 0 0,1 0 0,-1 0 0,0-1 0,1 1 0,-1-1 0,0 0 0,0 1 0,0-1 0,0 0 0,0 0 0,0 0 0,-1 0 0,1-1 0,-1 1 0,1 0 0,-1-1 0,0 1 0,0-1 0,0 1 0,0-1 0,0-4 0,0-1 8,0 1-1,0-1 1,-1 0-1,0 0 1,-1 0-1,1 1 1,-2-1-1,1 0 1,-1 1-1,0-1 1,-1 1-1,1 0 1,-1 0-1,-1 0 1,-5-8-1,6 9-85,0 1 0,-1 0 0,0-1-1,0 2 1,0-1 0,-1 0 0,1 1 0,-1 0 0,0 0-1,-1 0 1,1 1 0,0 0 0,-1 0 0,0 0 0,0 0-1,0 1 1,0 0 0,-12-2 0,-3 3-6748</inkml:trace>
  <inkml:trace contextRef="#ctx0" brushRef="#br0" timeOffset="2802.5">191 415 24575,'-4'7'0,"-4"10"0,-5 9 0,-3 4 0,-3-4 0,1-9 0,8-12 0,10-9 0,4-12 0,5-4 0,1 3-8191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1:02.371"/>
    </inkml:context>
    <inkml:brush xml:id="br0">
      <inkml:brushProperty name="width" value="0.05" units="cm"/>
      <inkml:brushProperty name="height" value="0.05" units="cm"/>
      <inkml:brushProperty name="color" value="#AB008B"/>
    </inkml:brush>
  </inkml:definitions>
  <inkml:trace contextRef="#ctx0" brushRef="#br0">411 0 24575,'7'4'0,"7"0"0,0 5 0,1-1 0,2 3 0,-1 3 0,-1 2 0,1 3 0,2-3 0,-3-3-8191</inkml:trace>
  <inkml:trace contextRef="#ctx0" brushRef="#br0" timeOffset="1954.76">348 44 24575,'-2'78'0,"-3"0"0,-3-1 0,-28 117 0,18-123 0,4 1 0,3 1 0,-2 140 0,14-93-1365,-1-94-5461</inkml:trace>
  <inkml:trace contextRef="#ctx0" brushRef="#br0" timeOffset="3682.94">10 1355 24575,'0'26'0,"-1"-11"0,0 1 0,2 0 0,-1-1 0,2 1 0,0-1 0,1 0 0,1 0 0,7 20 0,-9-33 0,0 1 0,0 0 0,1 0 0,-1-1 0,1 0 0,0 1 0,0-1 0,0 0 0,0 0 0,0 0 0,0-1 0,0 1 0,1-1 0,-1 0 0,0 0 0,1 0 0,-1 0 0,1-1 0,-1 1 0,1-1 0,6 0 0,-7 0 0,0 0 0,0 1 0,0-2 0,1 1 0,-1 0 0,0-1 0,0 1 0,0-1 0,0 0 0,0 0 0,0 0 0,0-1 0,0 1 0,0-1 0,-1 1 0,1-1 0,-1 0 0,1 0 0,-1 0 0,1 0 0,-1-1 0,0 1 0,0-1 0,2-3 0,-1-3 0,0-1 0,-1 0 0,0 0 0,-1 1 0,0-1 0,0 0 0,-1-11 0,-7-71 0,6 87 0,0 1 5,1 0 1,-1-1-1,-1 1 0,1 0 0,-1 0 0,1 0 1,-1 0-1,0 0 0,0 1 0,-1-1 1,1 1-1,-1-1 0,0 1 0,0 0 0,0 0 1,0 0-1,-1 0 0,1 1 0,-1-1 0,1 1 1,-1 0-1,-6-3 0,5 3-79,0 1-1,1-1 1,-1 1 0,0 0 0,0 0-1,0 0 1,0 1 0,0 0 0,0 0-1,0 0 1,0 1 0,0-1 0,0 1-1,1 0 1,-1 0 0,0 1 0,0 0-1,1 0 1,-8 3 0,-2 6-6752</inkml:trace>
  <inkml:trace contextRef="#ctx0" brushRef="#br0" timeOffset="6186.74">327 1398 24575,'-1'1'0,"0"-1"0,1 0 0,-1 1 0,0-1 0,1 1 0,-1-1 0,0 1 0,1-1 0,-1 1 0,1 0 0,-1-1 0,1 1 0,-1 0 0,1-1 0,-1 1 0,1 0 0,0 0 0,-1-1 0,1 1 0,0 0 0,-1 0 0,1 0 0,0-1 0,0 1 0,0 1 0,-4 27 0,4-25 0,-2 32 0,3 0 0,1-1 0,1 1 0,2 0 0,1-1 0,15 43 0,-22-132 0,0 48 0,-19-153 0,18 129 0,2 1 0,1 0 0,6-43 0,-7 68 0,1 0 0,0 0 0,0 0 0,0 0 0,1 0 0,-1 0 0,1 0 0,0 0 0,0 1 0,1-1 0,-1 1 0,5-5 0,-6 7 0,0 0 0,0 1 0,0-1 0,-1 0 0,1 1 0,0-1 0,0 1 0,0 0 0,0-1 0,0 1 0,1 0 0,-1-1 0,0 1 0,0 0 0,0 0 0,0 0 0,0 0 0,0 0 0,2 0 0,-1 1 0,0 0 0,0 0 0,0 0 0,0 0 0,0 0 0,0 0 0,0 1 0,0-1 0,-1 0 0,1 1 0,-1 0 0,1-1 0,1 4 0,0-2 0,-1 1 0,1-1 0,-1 1 0,0 0 0,0 0 0,0 0 0,-1 0 0,0 0 0,1 0 0,-1 0 0,0 9 0,0-11 0,-1-1 0,-1 1 0,1 0 0,0 0 0,0-1 0,-1 1 0,1 0 0,0-1 0,-1 1 0,0 0 0,1-1 0,-1 1 0,0-1 0,0 1 0,0-1 0,0 1 0,0-1 0,0 0 0,-1 1 0,1-1 0,0 0 0,-1 0 0,1 0 0,-1 0 0,1 0 0,-1 0 0,1-1 0,-1 1 0,1 0 0,-1-1 0,-3 1 0,-14 3-1365,0-3-5461</inkml:trace>
  <inkml:trace contextRef="#ctx0" brushRef="#br0" timeOffset="7217.86">455 1060 24575,'1'60'0,"11"77"0,-8-109-120,3 24-502,15 55-1,-17-89-6203</inkml:trace>
  <inkml:trace contextRef="#ctx0" brushRef="#br0" timeOffset="8169.04">411 1185 24575,'4'0'0,"4"0"0,5 0 0,4 0 0,6 0 0,3 0 0,3 0 0,2 0 0,-2 0 0,-5 0-8191</inkml:trace>
  <inkml:trace contextRef="#ctx0" brushRef="#br0" timeOffset="8975.89">709 1251 24575,'0'7'0,"0"6"0,4 5 0,0 2 0,1 2 0,-2-3-8191</inkml:trace>
  <inkml:trace contextRef="#ctx0" brushRef="#br0" timeOffset="9652.35">708 1143 24575,'-4'0'0</inkml:trace>
  <inkml:trace contextRef="#ctx0" brushRef="#br0" timeOffset="11833.32">856 1230 24575,'-1'26'0,"1"-17"0,5-28 0,-3 13 0,0 0 0,1 1 0,-1-1 0,1 1 0,0 0 0,1 0 0,-1 0 0,8-8 0,-11 12 0,1 0 0,0 0 0,0 0 0,0 0 0,0 0 0,1 0 0,-1 0 0,0 0 0,0 1 0,0-1 0,1 0 0,-1 1 0,0-1 0,1 0 0,-1 1 0,1 0 0,-1-1 0,1 1 0,-1 0 0,0 0 0,1 0 0,-1 0 0,1 0 0,-1 0 0,1 0 0,-1 1 0,1-1 0,-1 0 0,0 1 0,1-1 0,-1 1 0,1-1 0,-1 1 0,0 0 0,0 0 0,0 0 0,1-1 0,-1 1 0,0 0 0,0 0 0,1 2 0,0-1 0,-1 1 0,1 0 0,0-1 0,-1 1 0,0 0 0,0 0 0,0 0 0,0 0 0,1 6 0,-1-6 0,-1 0 0,1 0 0,0 0 0,0 0 0,0-1 0,0 1 0,0 0 0,1-1 0,2 5 0,0-9 0,-1-8 0,0-15 0,-3 23 0,1-2 0,0 0 0,0 0 0,0 0 0,0 0 0,1 1 0,0-1 0,-1 1 0,1-1 0,0 1 0,1 0 0,-1-1 0,1 1 0,-1 0 0,1 1 0,4-5 0,-5 6 0,-1 0 0,0 0 0,1 0 0,-1 1 0,1-1 0,0 0 0,-1 0 0,1 1 0,0-1 0,-1 1 0,1 0 0,0-1 0,0 1 0,-1 0 0,1 0 0,0 0 0,0 0 0,-1 0 0,1 1 0,0-1 0,-1 0 0,1 1 0,0-1 0,-1 1 0,1 0 0,0-1 0,-1 1 0,1 0 0,-1 0 0,1 0 0,-1 0 0,0 0 0,0 1 0,1-1 0,-1 0 0,0 1 0,1 1 0,3 3-43,-1 1-1,0 1 1,-1-1 0,1 0-1,-1 1 1,-1 0-1,4 14 1,-2-7-975,3 9-5808</inkml:trace>
  <inkml:trace contextRef="#ctx0" brushRef="#br0" timeOffset="14420.93">1343 1144 24575,'0'-1'0,"-1"0"0,1 0 0,-1 0 0,1 1 0,-1-1 0,0 0 0,1 0 0,-1 0 0,0 1 0,0-1 0,1 0 0,-1 1 0,0-1 0,0 0 0,0 1 0,0-1 0,0 1 0,0 0 0,0-1 0,0 1 0,0 0 0,0-1 0,0 1 0,0 0 0,0 0 0,-1 0 0,-29-3 0,28 3 0,1 0 0,-1 0 0,1 1 0,0-1 0,-1 1 0,1 0 0,0-1 0,0 1 0,-1 0 0,1 0 0,0 1 0,0-1 0,0 0 0,0 1 0,0-1 0,1 1 0,-1-1 0,0 1 0,1 0 0,-1 0 0,1 0 0,0 0 0,-1 0 0,1 0 0,0 0 0,0 0 0,0 1 0,1-1 0,-2 3 0,1-1 0,1 0 0,-1-1 0,0 1 0,1 0 0,0-1 0,0 1 0,0 0 0,0-1 0,0 1 0,1 0 0,0-1 0,0 1 0,0 0 0,0-1 0,0 1 0,1-1 0,0 0 0,2 5 0,-3-7 0,0 0 0,-1 0 0,1 0 0,0 0 0,0 0 0,0 0 0,-1 0 0,1 0 0,0-1 0,0 1 0,0 0 0,0-1 0,0 1 0,0-1 0,1 1 0,-1-1 0,0 0 0,0 1 0,0-1 0,0 0 0,2 0 0,-2 0 0,0 0 0,0-1 0,0 1 0,0 0 0,0-1 0,-1 1 0,1-1 0,0 0 0,0 1 0,0-1 0,0 0 0,-1 1 0,1-1 0,0 0 0,-1 0 0,1 0 0,-1 1 0,1-1 0,0-1 0,3-7 0,0-1 0,-1 1 0,0-1 0,1-10 0,0 5 0,-4 13 0,1 0 0,0 0 0,0 0 0,0 0 0,0 0 0,0 0 0,0 0 0,0 0 0,1 0 0,-1 0 0,4-2 0,-5 4 0,1-1 0,0 1 0,-1 0 0,1 0 0,0 0 0,-1 0 0,1 0 0,0 0 0,0 0 0,-1 0 0,1 0 0,0 0 0,0 0 0,-1 0 0,1 1 0,0-1 0,-1 0 0,1 0 0,0 1 0,-1-1 0,1 0 0,-1 1 0,1-1 0,0 1 0,-1-1 0,1 1 0,-1-1 0,1 1 0,-1-1 0,0 1 0,1 0 0,-1-1 0,0 1 0,1 0 0,-1-1 0,0 1 0,1 0 0,-1 1 0,11 20 0,-9-14 0,2-1 0,-1 0 0,1 0 0,9 13 0,-12-19 0,0 0 0,0 0 0,0 0 0,0 0 0,0 0 0,0 0 0,0 0 0,1 0 0,-1-1 0,0 1 0,1 0 0,-1-1 0,0 1 0,1-1 0,-1 0 0,1 1 0,-1-1 0,1 0 0,-1 0 0,0 0 0,1 0 0,-1 0 0,1 0 0,-1 0 0,1 0 0,-1-1 0,1 1 0,-1 0 0,0-1 0,1 0 0,2-1 0,-2 1 0,-1 0 0,1-1 0,0 0 0,0 1 0,-1-1 0,1 0 0,-1 0 0,0 0 0,1 0 0,-1 0 0,0 0 0,0 0 0,0 0 0,-1-1 0,1 1 0,0 0 0,-1 0 0,1-5 0,2-48 0,-3 46 0,-4-276 0,4 284 0,-1-3 0,1 1 0,0-1 0,0 1 0,0-1 0,1 0 0,-1 1 0,1-1 0,0 1 0,0-1 0,0 1 0,0-1 0,0 1 0,1 0 0,0 0 0,-1-1 0,5-3 0,-6 7 0,0 0 0,1-1 0,-1 1 0,0 0 0,1-1 0,-1 1 0,1 0 0,-1 0 0,1 0 0,-1 0 0,1-1 0,-1 1 0,0 0 0,1 0 0,-1 0 0,1 0 0,-1 0 0,1 0 0,-1 0 0,1 0 0,-1 0 0,1 1 0,-1-1 0,1 0 0,-1 0 0,1 0 0,-1 0 0,0 1 0,1-1 0,-1 0 0,1 0 0,-1 1 0,0-1 0,1 0 0,-1 1 0,0-1 0,1 0 0,-1 1 0,0-1 0,0 1 0,1-1 0,-1 0 0,0 1 0,0-1 0,0 1 0,1-1 0,-1 1 0,0-1 0,0 1 0,0-1 0,0 1 0,6 27 0,-4 1 0,-3 59 0,-1-63 0,1-1 0,2 1 0,5 39 0,-4-55-19,1-1 0,-1-1 0,2 1 0,-1 0 0,1-1 0,1 1 0,-1-1 0,1-1 1,0 1-1,1 0 0,8 7 0,5 8-1119,-6-7-5688</inkml:trace>
  <inkml:trace contextRef="#ctx0" brushRef="#br0" timeOffset="16571.35">2212 998 24575,'-4'0'0,"-4"0"0,-1 0 0,1 0 0,0 1 0,0 0 0,0 0 0,-11 4 0,17-4 0,-1 0 0,1 0 0,0 1 0,0-1 0,0 0 0,0 1 0,0 0 0,0 0 0,0-1 0,0 1 0,1 0 0,-1 0 0,1 1 0,-1-1 0,1 0 0,0 0 0,0 1 0,0-1 0,0 1 0,1-1 0,-1 1 0,1-1 0,-1 1 0,1 3 0,-2 3 0,2 0 0,-1 0 0,1 0 0,0-1 0,1 1 0,0 0 0,1 0 0,4 16 0,-4-20 0,0 0 0,1 0 0,-1-1 0,1 1 0,0-1 0,0 0 0,0 0 0,1 0 0,-1 0 0,1-1 0,0 1 0,0-1 0,0 0 0,1 0 0,-1 0 0,8 2 0,128 48 0,-40-18 0,-74-26 0,-16-6 0,0 1 0,0 0 0,-1 0 0,12 8 0,-18-11 0,-1 1 0,0-1 0,0 1 0,0 0 0,0 0 0,0 0 0,0 0 0,-1 1 0,1-1 0,-1 0 0,0 1 0,1-1 0,-1 1 0,0-1 0,0 1 0,0 0 0,-1-1 0,1 1 0,-1 0 0,1 4 0,-1-5 3,0 0 0,0-1 0,0 1 0,-1-1 0,1 1 0,0-1 0,-1 1 0,1-1 0,-1 1 0,1-1 0,-1 1 0,0-1 0,1 0 0,-1 1 0,0-1 0,0 0 0,0 0 0,0 1 0,0-1 0,-1 0 0,1 0 0,0 0 0,0 0 0,-1-1 0,1 1 0,0 0 0,-1 0 0,1-1 0,-1 1 0,1-1 0,-1 1 0,1-1 0,-1 0 0,1 0 0,-1 0 0,1 1 0,-1-1 0,0-1 0,-1 1 0,-5 0-215,1-1 0,-1 0 0,0 0-1,1 0 1,-1-1 0,-10-4 0,-2-3-6614</inkml:trace>
  <inkml:trace contextRef="#ctx0" brushRef="#br0" timeOffset="18112.37">2508 1249 24575,'25'1'0,"0"1"0,30 7 0,-29-5 0,-21-3 0,0 0 0,0-1 0,-1 1 0,1-1 0,0 0 0,0-1 0,0 1 0,0-1 0,0 0 0,4-2 0,-8 3 0,0-1 0,0 1 0,0-1 0,0 0 0,0 1 0,0-1 0,0 0 0,0 1 0,-1-1 0,1 0 0,0 0 0,0 0 0,-1 1 0,1-1 0,-1 0 0,1 0 0,-1 0 0,1 0 0,0-2 0,-1 1 0,0 0 0,0 0 0,0 0 0,0 0 0,0 0 0,0 1 0,-1-1 0,1 0 0,-1 0 0,1 0 0,-1 0 0,0 0 0,1 1 0,-1-1 0,-1-1 0,-2-3 7,1 1 0,-1 0 0,0 0 0,0 1 0,-1-1 1,1 1-1,-1 0 0,0 0 0,0 1 0,0-1 0,0 1 0,-1 0 0,0 0 0,1 1 0,-1 0 0,-7-2 0,3 1-172,0 1 0,0 1 0,0-1 0,-1 2 0,1-1 0,0 1 0,-1 1 0,-18 3 0,8 1-6661</inkml:trace>
  <inkml:trace contextRef="#ctx0" brushRef="#br0" timeOffset="18985.79">2761 891 24575,'0'-3'0,"4"-2"0,0 7 0,4 12 0,1 9 0,-2 5 0,6 5 0,0 0 0,-2-2 0,-3 2 0,1 1 0,-1 0 0,-2-4 0,2-2 0,-1 1 0,-2-1 0,3-6 0,-1-5-8191</inkml:trace>
  <inkml:trace contextRef="#ctx0" brushRef="#br0" timeOffset="20561.81">2952 954 24575,'0'40'0,"0"-36"0,0-16 0,0 1 0,0 1 0,-1-7 0,2 1 0,0 0 0,0 0 0,7-24 0,-8 37 0,1 1 0,-1-1 0,1 0 0,0 1 0,0-1 0,0 1 0,1-1 0,-1 1 0,0 0 0,1-1 0,0 1 0,-1 0 0,1 0 0,0 0 0,0 0 0,0 0 0,0 1 0,1-1 0,-1 1 0,0-1 0,1 1 0,-1 0 0,1 0 0,-1 0 0,1 0 0,0 0 0,-1 1 0,1-1 0,0 1 0,-1 0 0,1-1 0,0 1 0,0 0 0,3 1 0,-2 0-49,0 0 1,-1 1-1,1-1 0,-1 0 0,1 1 1,-1 0-1,0 0 0,0 0 0,0 0 1,0 1-1,0-1 0,0 1 0,0 0 1,-1 0-1,0 0 0,1 0 0,-1 0 1,0 0-1,-1 1 0,1-1 0,0 1 1,-1-1-1,0 1 0,0-1 0,0 1 0,0 0 1,0 7-1,2 13-6777</inkml:trace>
  <inkml:trace contextRef="#ctx0" brushRef="#br0" timeOffset="21383.8">3016 1058 24575,'0'4'0,"7"1"0,6 0 0,5-2 0,2-4 0,-2-2-8191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3:19.979"/>
    </inkml:context>
    <inkml:brush xml:id="br0">
      <inkml:brushProperty name="width" value="0.05" units="cm"/>
      <inkml:brushProperty name="height" value="0.05" units="cm"/>
      <inkml:brushProperty name="color" value="#E71224"/>
    </inkml:brush>
  </inkml:definitions>
  <inkml:trace contextRef="#ctx0" brushRef="#br0">2 0 24575,'0'34'0,"-1"-7"0,1 0 0,6 37 0,-5-56 0,1 0 0,0 1 0,1-1 0,0-1 0,0 1 0,0 0 0,1-1 0,0 0 0,1 1 0,-1-2 0,12 14 0,42 40-1365,-44-48-5461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3:16.087"/>
    </inkml:context>
    <inkml:brush xml:id="br0">
      <inkml:brushProperty name="width" value="0.05" units="cm"/>
      <inkml:brushProperty name="height" value="0.05" units="cm"/>
      <inkml:brushProperty name="color" value="#E71224"/>
    </inkml:brush>
  </inkml:definitions>
  <inkml:trace contextRef="#ctx0" brushRef="#br0">53 69 24575,'0'2'0,"1"0"0,-1 0 0,1 0 0,0 0 0,0-1 0,0 1 0,0 0 0,0 0 0,0-1 0,0 1 0,0-1 0,1 1 0,-1-1 0,0 0 0,1 1 0,-1-1 0,1 0 0,0 0 0,2 2 0,39 19 0,-33-18 0,-4-1 0,0 0 0,1-1 0,0 1 0,-1-1 0,1-1 0,0 1 0,0-1 0,0 0 0,0-1 0,0 0 0,0 0 0,9-1 0,-13 0 0,0 0 0,0 0 0,0 0 0,1-1 0,-1 1 0,0-1 0,-1 1 0,1-1 0,0 0 0,0 0 0,-1 0 0,1 0 0,-1-1 0,0 1 0,0-1 0,0 0 0,0 1 0,0-1 0,0 0 0,-1 0 0,0 0 0,1 0 0,-1 0 0,0-1 0,0 1 0,-1 0 0,1-6 0,0 7 0,0 0 0,-1-1 0,0 1 0,1 0 0,-1-1 0,0 1 0,0-1 0,0 1 0,-1 0 0,1-1 0,0 1 0,-1 0 0,0-1 0,0 1 0,1 0 0,-1 0 0,0-1 0,-1 1 0,1 0 0,0 0 0,-1 0 0,1 0 0,-1 1 0,1-1 0,-4-2 0,0 1 0,1 1 0,-1 0 0,1 0 0,-1 1 0,0-1 0,0 1 0,0 0 0,1 0 0,-1 1 0,0 0 0,-8 0 0,-8 0 0,1 0 0,0 2 0,0 1 0,0 0 0,1 1 0,-35 13 0,52-17 0,0 1 0,1 0 0,-1 0 0,0-1 0,0 2 0,1-1 0,-1 0 0,0 0 0,1 0 0,-1 1 0,1-1 0,0 1 0,-1-1 0,1 1 0,0 0 0,0-1 0,0 1 0,0 0 0,0 0 0,1-1 0,-2 4 0,2-4 0,0 1 0,1-1 0,-1 0 0,0 0 0,1 1 0,-1-1 0,1 0 0,-1 0 0,1 0 0,-1 0 0,1 0 0,0 0 0,0 0 0,-1 0 0,1 0 0,0 0 0,0 0 0,0 0 0,0-1 0,0 1 0,0 0 0,0-1 0,0 1 0,0 0 0,1-1 0,-1 0 0,0 1 0,0-1 0,0 0 0,1 1 0,-1-1 0,0 0 0,0 0 0,2 0 0,13 1 0,-1 0 0,22-1 0,-24-1 0,-1 1 0,1 0 0,-1 1 0,19 4 0,-27-4-97,0 1 0,0 0-1,0 0 1,0 0 0,-1 1-1,1 0 1,-1-1 0,0 1-1,1 0 1,-1 1 0,0-1 0,-1 0-1,5 8 1,-7-11 94,15 20-6823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1:37.630"/>
    </inkml:context>
    <inkml:brush xml:id="br0">
      <inkml:brushProperty name="width" value="0.05" units="cm"/>
      <inkml:brushProperty name="height" value="0.05" units="cm"/>
      <inkml:brushProperty name="color" value="#004F8B"/>
    </inkml:brush>
  </inkml:definitions>
  <inkml:trace contextRef="#ctx0" brushRef="#br0">189 2097 24575,'-4'4'0,"-4"0"0,-5 1 0,-4-1 0,-2-2 0,-2 3 0,-1 5 0,0-1 0,0-1 0,0 2 0,4-1-8191</inkml:trace>
  <inkml:trace contextRef="#ctx0" brushRef="#br0" timeOffset="1961.97">231 2180 24575,'-4'0'0,"-7"0"0,-7 4 0,-3 0 0,1 1-8191</inkml:trace>
  <inkml:trace contextRef="#ctx0" brushRef="#br0" timeOffset="3186.67">250 2245 24575,'0'4'0,"-4"0"0,-4 5 0,-1 3 0,-3 3 0,-2 0 0,-4 0 0,3-2-8191</inkml:trace>
  <inkml:trace contextRef="#ctx0" brushRef="#br0" timeOffset="4276.74">358 2351 24575,'-4'4'0,"-4"0"0,-1 5 0,-3 3 0,-3 3 0,-2 0 0,-2-4 0,-2 1 0,4-2-8191</inkml:trace>
  <inkml:trace contextRef="#ctx0" brushRef="#br0" timeOffset="5864.47">336 2434 24575,'0'4'0,"-4"8"0,0 6 0,-4-1 0,-1 1 0,2 1 0,2-3-8191</inkml:trace>
  <inkml:trace contextRef="#ctx0" brushRef="#br0" timeOffset="7346.02">505 2540 24575,'-4'0'0,"-4"4"0,-5 4 0,-3 5 0,-3 4 0,-2 2 0,-1-2 0,3-3-8191</inkml:trace>
  <inkml:trace contextRef="#ctx0" brushRef="#br0" timeOffset="8465.88">527 2690 24575,'-4'4'0,"-4"0"0,-5 1 0,-3-1 0,-3 2 0,-2 1 0,3-2-8191</inkml:trace>
  <inkml:trace contextRef="#ctx0" brushRef="#br0" timeOffset="9710.49">504 2223 24575,'4'-1'0,"0"0"0,0-1 0,0 0 0,0 0 0,0 0 0,-1 0 0,1-1 0,-1 1 0,1-1 0,-1 0 0,0 0 0,4-4 0,11-9 0,204-148 0,-131 116 0,-65 30-682,32-28-1,-40 30-6143</inkml:trace>
  <inkml:trace contextRef="#ctx0" brushRef="#br0" timeOffset="21438.97">2028 1036 24575,'2'5'0,"-1"0"0,1 0 0,0-1 0,1 1 0,-1-1 0,1 0 0,0 1 0,0-1 0,4 4 0,1 2 0,0 2 0,0-2 0,0 1 0,17 15 0,-20-22 0,0-1 0,0 1 0,0-1 0,0 0 0,1 0 0,-1-1 0,1 1 0,0-1 0,-1 0 0,10 1 0,-8-2 0,-1 1 0,1-1 0,0 2 0,-1-1 0,0 1 0,1 0 0,-1 0 0,0 0 0,-1 1 0,8 6 0,-11-9 0,-1 1 0,1-1 0,-1 1 0,0 0 0,1-1 0,-1 1 0,0 0 0,0 0 0,0 0 0,0 0 0,0 0 0,-1 0 0,1 0 0,-1 0 0,1 0 0,-1 0 0,0 1 0,0-1 0,1 0 0,-2 0 0,1 0 0,0 0 0,0 0 0,-1 1 0,1-1 0,-1 0 0,0 0 0,1 0 0,-1 0 0,0 0 0,0 0 0,0-1 0,-1 1 0,1 0 0,-3 2 0,0 1 0,-1 0 0,0 0 0,-1 0 0,1-1 0,-1 0 0,0 0 0,0-1 0,0 0 0,0 0 0,-1 0 0,-9 2 0,7-2 0,1-1 0,0 0 0,-1 0 0,1-1 0,-1 0 0,1-1 0,-1 0 0,-15-2 0,22 2 5,0-1 1,0 1-1,0-1 0,0 1 0,0-1 0,0 0 1,1 0-1,-1 0 0,0 0 0,0 0 1,1 0-1,-1 0 0,1-1 0,-1 1 0,1 0 1,0-1-1,-1 0 0,1 1 0,0-1 0,0 0 1,0 1-1,-1-4 0,1 1-129,0 1 0,0-1 1,1 0-1,-1 0 0,1 1 0,0-1 1,0 0-1,0 0 0,1 1 0,-1-1 1,2-3-1,3-12-6702</inkml:trace>
  <inkml:trace contextRef="#ctx0" brushRef="#br0" timeOffset="22479.93">2093 1015 24575,'0'-3'0,"4"-2"0,4 0 0,5-2 0,3 0 0,3-3 0,2 1 0,1 1 0,0-1 0,-3 1-8191</inkml:trace>
  <inkml:trace contextRef="#ctx0" brushRef="#br0" timeOffset="24069.86">2369 1079 24575,'56'56'0,"-56"-56"0,0 1 0,0-1 0,0 0 0,0 0 0,0 0 0,0 0 0,1 0 0,-1 0 0,0 0 0,0 0 0,0 1 0,0-1 0,0 0 0,0 0 0,1 0 0,-1 0 0,0 0 0,0 0 0,0 0 0,0 0 0,0 0 0,1 0 0,-1 0 0,0 0 0,0 0 0,0 0 0,0 0 0,0 0 0,1 0 0,-1 0 0,0 0 0,0 0 0,0 0 0,0 0 0,0 0 0,0-1 0,1 1 0,-1 0 0,0 0 0,0 0 0,0 0 0,0 0 0,0 0 0,0 0 0,0 0 0,1-1 0,1-9 0,0-13 0,-3 21 0,2-6 0,-1 0 0,1-1 0,0 1 0,1 0 0,0 0 0,0 0 0,0 0 0,1 0 0,1 1 0,-1-1 0,1 1 0,0 0 0,1 0 0,0 0 0,0 0 0,0 1 0,1 0 0,0 0 0,11-8 0,-16 14 0,-1-1 0,1 0 0,0 1 0,-1-1 0,1 1 0,0-1 0,0 1 0,-1-1 0,1 1 0,0 0 0,0-1 0,0 1 0,0 0 0,0 0 0,-1 0 0,1 0 0,0 0 0,0 0 0,0 0 0,0 0 0,0 0 0,0 0 0,0 0 0,-1 0 0,1 0 0,0 1 0,0-1 0,0 0 0,0 1 0,-1-1 0,1 1 0,0-1 0,0 1 0,-1-1 0,1 1 0,0 0 0,-1-1 0,1 1 0,0 0 0,-1-1 0,1 1 0,0 1 0,13 11 0,-14-15 0,1 0 0,0 1 0,-1-1 0,1 0 0,-1 0 0,0 0 0,0 0 0,1 0 0,-1 0 0,-1-3 0,1 1 0,1 0 0,0 0 0,1-1 0,-1 1 0,1 0 0,-1 0 0,1 0 0,0 0 0,1 0 0,-1 0 0,1 1 0,0-1 0,-1 1 0,2-1 0,-1 1 0,0 0 0,1 1 0,3-4 0,-1 2 0,0 0 0,0 0 0,0 1 0,0 0 0,0 0 0,1 1 0,-1-1 0,1 1 0,-1 1 0,12-2 0,-16 3-72,0 0 1,0 0-1,0 0 0,1 0 0,-1 1 0,0-1 0,0 1 0,0-1 1,1 1-1,-1 0 0,0 0 0,0 0 0,0 0 0,0 0 0,-1 0 1,1 1-1,0-1 0,2 3 0,9 13-6754</inkml:trace>
  <inkml:trace contextRef="#ctx0" brushRef="#br0" timeOffset="26670.84">2898 676 24575,'-3'0'0,"0"1"0,1-1 0,-1 1 0,0 0 0,1-1 0,-1 1 0,0 0 0,1 1 0,-1-1 0,1 0 0,0 1 0,-1-1 0,1 1 0,0 0 0,0 0 0,0 0 0,0 0 0,0 0 0,0 0 0,1 0 0,-1 1 0,1-1 0,-1 1 0,1-1 0,0 1 0,0-1 0,-1 6 0,0-2 0,1 0 0,-1 0 0,1 0 0,0 0 0,1 1 0,0-1 0,0 0 0,0 1 0,0-1 0,1 0 0,2 9 0,-3-15 0,0 0 0,0 1 0,0-1 0,0 0 0,0 0 0,0 1 0,0-1 0,1 0 0,-1 1 0,0-1 0,0 0 0,0 0 0,0 0 0,0 1 0,0-1 0,1 0 0,-1 0 0,0 1 0,0-1 0,0 0 0,0 0 0,1 0 0,-1 0 0,0 1 0,0-1 0,1 0 0,-1 0 0,0 0 0,0 0 0,1 0 0,-1 0 0,0 0 0,0 0 0,1 0 0,-1 1 0,0-1 0,0 0 0,1 0 0,-1 0 0,0-1 0,1 1 0,8-10 0,4-20 0,-6-2 0,-5 21 0,0 0 0,1 1 0,0 0 0,6-13 0,-8 21 0,0 0 0,0-1 0,0 1 0,1 0 0,-1 0 0,1 1 0,-1-1 0,1 0 0,0 0 0,0 1 0,0-1 0,0 1 0,0 0 0,0-1 0,0 1 0,0 0 0,0 0 0,1 0 0,-1 1 0,0-1 0,1 0 0,-1 1 0,5-1 0,-3 1 0,0 0 0,0 0 0,0 0 0,-1-1 0,1 0 0,0 0 0,0 0 0,0 0 0,-1 0 0,6-3 0,-7 2 0,0 0 0,-1 1 0,1-1 0,-1 0 0,1 0 0,-1 0 0,0 0 0,0 0 0,0 0 0,0-1 0,0 1 0,0 0 0,-1 0 0,1-1 0,-1 1 0,1 0 0,-1-1 0,0 1 0,0-3 0,2-50 0,-7-75 0,3 118 0,-1 0 0,0 1 0,0 0 0,-1 0 0,-1 0 0,0 0 0,-10-15 0,11 59 0,5-6 0,1-1 0,1 1 0,1 0 0,2-1 0,0 0 0,2 0 0,13 30 0,-19-53-59,-1-1 0,0 1-1,1 0 1,0-1-1,-1 1 1,1-1 0,0 0-1,0 0 1,0 0 0,1 0-1,-1 0 1,0 0 0,1 0-1,-1-1 1,1 1-1,0-1 1,0 0 0,-1 0-1,1 0 1,0 0 0,0 0-1,5 0 1,8 1-6767</inkml:trace>
  <inkml:trace contextRef="#ctx0" brushRef="#br0" timeOffset="27618.34">3131 192 24575,'1'70'0,"14"95"0,-12-143-227,1 0-1,1 0 1,0 0-1,2-1 1,10 25-1,-6-24-6598</inkml:trace>
  <inkml:trace contextRef="#ctx0" brushRef="#br0" timeOffset="31242.83">3807 0 24575,'-1'13'0,"-1"0"0,0 0 0,-8 21 0,2-3 0,-3 12 0,-2-1 0,-2-1 0,-2 0 0,-1-1 0,-29 46 0,44-81 0,-1-1 0,1 1 0,-1-1 0,0 0 0,0-1 0,-1 1 0,1-1 0,-1 0 0,0 0 0,1 0 0,-1 0 0,-1-1 0,1 0 0,-8 2 0,11-3 0,0 0 0,-1-1 0,1 1 0,-1-1 0,1 1 0,-1-1 0,1 0 0,-1 0 0,1 0 0,-1 0 0,1-1 0,-1 1 0,1-1 0,0 1 0,-1-1 0,1 0 0,0 0 0,-1 0 0,1 0 0,0 0 0,0-1 0,0 1 0,0-1 0,0 1 0,0-1 0,0 0 0,1 0 0,-1 0 0,1 0 0,-1 0 0,1 0 0,0 0 0,-1 0 0,0-3 0,-1-4 0,1 0 0,0-1 0,0 1 0,1-1 0,0 0 0,0 0 0,1 1 0,1-1 0,-1 0 0,2 1 0,-1-1 0,5-12 0,-4 18 0,-1 1 0,1 0 0,0 0 0,0 1 0,1-1 0,-1 0 0,1 1 0,-1-1 0,1 1 0,0 0 0,0 0 0,0 0 0,0 0 0,0 0 0,0 1 0,0-1 0,1 1 0,-1 0 0,1 0 0,-1 0 0,1 1 0,-1-1 0,1 1 0,-1 0 0,1 0 0,6 0 0,-2 1 0,0-1 0,0 1 0,0 1 0,0-1 0,0 2 0,0-1 0,0 1 0,-1 0 0,1 0 0,13 9 0,-1 5 32,-1-1 0,20 25 0,-24-25-398,0-1 1,1 0 0,33 24 0,-30-27-6461</inkml:trace>
  <inkml:trace contextRef="#ctx0" brushRef="#br0" timeOffset="40950.22">824 1948 24575,'24'-1'0,"0"-1"0,1-1 0,-1-1 0,33-10 0,93-40 0,10-20 0,-141 66 0,0-2 0,0 0 0,-1-1 0,33-27 0,-35 25 0,1 0 0,0 1 0,1 1 0,0 1 0,22-9 0,-2 9 44,-29 8-326,1-1 0,-1 0 1,0 0-1,9-5 0,5-6-6544</inkml:trace>
  <inkml:trace contextRef="#ctx0" brushRef="#br0" timeOffset="42025.21">1542 1376 24575,'6'8'0,"1"0"0,0 0 0,1-1 0,-1 0 0,1-1 0,1 0 0,-1 0 0,11 5 0,-3-1 0,19 14 0,-1 1 0,-1 2 0,43 45 0,-73-67 0,1-1 0,-1 1 0,-1 0 0,1 0 0,-1 0 0,0 0 0,0 0 0,0 1 0,-1-1 0,0 1 0,0-1 0,0 1 0,-1 0 0,1-1 0,-2 10 0,-1 4 0,0 0 0,-1 0 0,-8 23 0,8-31-227,-2 0-1,1-1 1,-1 0-1,-1 0 1,-7 11-1,0-3-6598</inkml:trace>
  <inkml:trace contextRef="#ctx0" brushRef="#br0" timeOffset="44161.27">611 2476 24575,'0'0'0,"-1"0"0,1 0 0,0-1 0,0 1 0,-1 0 0,1 0 0,0-1 0,0 1 0,-1 0 0,1-1 0,0 1 0,0 0 0,0 0 0,0-1 0,-1 1 0,1 0 0,0-1 0,0 1 0,0-1 0,0 1 0,0 0 0,0-1 0,0 1 0,0 0 0,0-1 0,0 1 0,0 0 0,0-1 0,0 1 0,0 0 0,1-1 0,-1 1 0,0-1 0,13-4 0,17 4 0,-19 5 0,-1 0 0,-1 0 0,1 1 0,-1 0 0,1 1 0,-1 0 0,11 9 0,56 56 0,-72-67 0,18 20 0,-1 2 0,0 0 0,-3 1 0,0 1 0,15 31 0,-27-46-170,2-1-1,-1 0 0,2-1 1,-1 0-1,2 0 0,-1-1 1,15 12-1,-6-9-6655</inkml:trace>
  <inkml:trace contextRef="#ctx0" brushRef="#br0" timeOffset="45953.25">824 2859 24575,'0'-1'0,"1"0"0,-1 0 0,0 0 0,1 0 0,-1 1 0,1-1 0,-1 0 0,1 0 0,0 0 0,-1 0 0,1 1 0,0-1 0,0 0 0,-1 1 0,1-1 0,0 1 0,0-1 0,0 1 0,0-1 0,0 1 0,-1-1 0,1 1 0,0 0 0,0 0 0,0-1 0,0 1 0,2 0 0,32-4 0,-31 4 0,29-3 0,1 2 0,0 1 0,-1 2 0,49 8 0,-79-9 0,0-1 0,1 1 0,-1 0 0,0-1 0,0 0 0,1 0 0,-1 0 0,0 0 0,5-1 0,-7 0 0,-1 1 0,1 0 0,-1 0 0,0 0 0,1-1 0,-1 1 0,1 0 0,-1 0 0,0-1 0,1 1 0,-1 0 0,0-1 0,1 1 0,-1-1 0,0 1 0,0 0 0,1-1 0,-1 1 0,0-1 0,0 1 0,0 0 0,1-1 0,-1 1 0,0-1 0,0 0 0,-7-20 0,-21-22-43,14 23-288,2 0 1,0 0-1,-11-28 1,14 23-6496</inkml:trace>
  <inkml:trace contextRef="#ctx0" brushRef="#br0" timeOffset="50626.09">1267 2582 24575,'0'12'0,"0"-1"0,1 0 0,1 1 0,0-1 0,0 0 0,1 0 0,0 0 0,8 15 0,-7-18 0,0-1 0,1 0 0,0 0 0,0 0 0,0 0 0,1-1 0,0 0 0,1 0 0,-1-1 0,1 0 0,0 0 0,9 5 0,9 5 0,-16-9 0,1-1 0,0 1 0,0-2 0,0 1 0,0-1 0,18 4 0,-24-7 0,1 0 0,0 1 0,-1-1 0,1 1 0,-1 1 0,0-1 0,0 0 0,0 1 0,0 0 0,0 0 0,0 0 0,-1 1 0,6 6 0,-8-9 0,1 1 0,-2-1 0,1 1 0,0-1 0,0 1 0,0-1 0,-1 1 0,1-1 0,-1 1 0,1 0 0,-1-1 0,1 1 0,-1 0 0,0 0 0,0-1 0,0 1 0,0 0 0,0-1 0,-1 1 0,1 0 0,0 0 0,-1-1 0,1 1 0,-1-1 0,0 1 0,1 0 0,-1-1 0,0 1 0,0-1 0,0 0 0,0 1 0,0-1 0,0 0 0,-1 1 0,1-1 0,0 0 0,-1 0 0,1 0 0,-1 0 0,1 0 0,-3 0 0,-8 6-136,-1 0-1,0-1 1,0 0-1,-1-1 1,0-1-1,0 0 1,0-1-1,0-1 0,-26 2 1,21-4-6690</inkml:trace>
  <inkml:trace contextRef="#ctx0" brushRef="#br0" timeOffset="51719.2">1287 2581 24575,'0'-3'0,"4"-2"0,4 0 0,5-2 0,4 0 0,2 1 0,2 1 0,-3 2-8191</inkml:trace>
  <inkml:trace contextRef="#ctx0" brushRef="#br0" timeOffset="52920.15">1628 2498 24575,'0'4'0,"0"4"0,4 5 0,0 7 0,4 8 0,1 2 0,2 3 0,2 1 0,0-3 0,-2-3 0,0-6 0,-2-4 0,1 0 0,-1-4-8191</inkml:trace>
  <inkml:trace contextRef="#ctx0" brushRef="#br0" timeOffset="54528.81">1755 2603 24575,'2'1'0,"0"0"0,0 0 0,0 0 0,0 0 0,0 1 0,-1-1 0,1 1 0,0-1 0,-1 1 0,1-1 0,-1 1 0,1 0 0,-1 0 0,0 0 0,0 0 0,0 0 0,0 0 0,0 0 0,0 0 0,0 2 0,10 16 0,-10-18 0,0-1 0,0 0 0,0 0 0,0 0 0,0 0 0,0 0 0,0 0 0,1 0 0,-1 0 0,0 0 0,1-1 0,-1 1 0,0 0 0,1-1 0,-1 0 0,1 1 0,-1-1 0,1 0 0,-1 1 0,1-1 0,-1 0 0,1 0 0,-1 0 0,1 0 0,-1-1 0,1 1 0,-1 0 0,1-1 0,-1 1 0,1 0 0,-1-1 0,0 0 0,1 1 0,-1-1 0,0 0 0,1 0 0,-1 0 0,0 0 0,0 0 0,0 0 0,0 0 0,0 0 0,0 0 0,0-1 0,1 0 0,1-3 0,0 0 0,0 1 0,0-1 0,-1 0 0,1 0 0,-1-1 0,0 1 0,-1 0 0,1-1 0,-1 1 0,1-9 0,-2 11 6,0-1 0,0 1 0,-1-1 0,1 0 0,-1 1 0,0-1 0,0 1 0,0 0 0,0-1 0,-1 1 0,1 0 0,-1-1 0,0 1 0,0 0 0,0 0 0,0 1 0,0-1 0,-1 0 0,-4-4 0,2 4-120,0 0 0,0 0-1,0 1 1,0-1 0,0 1 0,0 0-1,0 0 1,-1 1 0,1 0 0,-1 0-1,1 0 1,-6 0 0,-9 1-6712</inkml:trace>
  <inkml:trace contextRef="#ctx0" brushRef="#br0" timeOffset="56606.42">1946 2412 24575,'4'5'0,"0"1"0,0-1 0,0 1 0,-1 0 0,0 0 0,0 0 0,3 11 0,-5-12 0,0-1 0,1 1 0,0 0 0,0-1 0,0 1 0,1-1 0,-1 0 0,1 0 0,0 0 0,0 0 0,1 0 0,-1-1 0,1 0 0,5 5 0,-8-8 0,0 1 0,0-1 0,-1 0 0,1 0 0,0 0 0,0 0 0,0 1 0,-1-1 0,1 0 0,0 0 0,0-1 0,0 1 0,0 0 0,-1 0 0,1 0 0,0-1 0,0 1 0,0 0 0,-1 0 0,1-1 0,0 1 0,-1-1 0,1 1 0,0-1 0,-1 1 0,1-1 0,0 1 0,-1-1 0,1 0 0,-1 1 0,1-1 0,-1 0 0,0 1 0,1-1 0,-1 0 0,0 0 0,1 0 0,12-33 0,-9 19 0,-1 0 0,1-22 0,0 0 0,-4 36 0,0 1 0,0-1 0,0 1 0,0 0 0,0-1 0,0 1 0,0-1 0,0 1 0,0 0 0,0-1 0,1 1 0,-1-1 0,0 1 0,0 0 0,0-1 0,1 1 0,-1 0 0,0-1 0,0 1 0,1 0 0,-1-1 0,0 1 0,1 0 0,-1-1 0,0 1 0,1 0 0,-1 0 0,0 0 0,1-1 0,-1 1 0,1 0 0,-1 0 0,0 0 0,1 0 0,-1 0 0,1 0 0,-1 0 0,0 0 0,1 0 0,-1 0 0,1 0 0,-1 0 0,0 0 0,1 0 0,-1 0 0,1 0 0,-1 0 0,0 0 0,1 1 0,-1-1 0,1 0 0,-1 0 0,0 1 0,1-1 0,26 22 0,-9-6 0,-17-15 0,0 0 0,1 0 0,-1 0 0,1-1 0,0 1 0,-1 0 0,1-1 0,-1 1 0,1-1 0,0 1 0,0-1 0,-1 0 0,1 1 0,0-1 0,0 0 0,-1 0 0,1-1 0,0 1 0,0 0 0,-1-1 0,1 1 0,0 0 0,1-2 0,-1 1 0,0-1 0,0 1 0,-1-1 0,1 0 0,-1 0 0,1 1 0,-1-1 0,0 0 0,0 0 0,0 0 0,0-1 0,0 1 0,0 0 0,-1 0 0,2-3 0,0-11 0,0 1 0,-1-1 0,0 0 0,-2-16 0,1 28 0,-2-40-1365,2 25-5461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1:35.790"/>
    </inkml:context>
    <inkml:brush xml:id="br0">
      <inkml:brushProperty name="width" value="0.05" units="cm"/>
      <inkml:brushProperty name="height" value="0.05" units="cm"/>
      <inkml:brushProperty name="color" value="#004F8B"/>
    </inkml:brush>
  </inkml:definitions>
  <inkml:trace contextRef="#ctx0" brushRef="#br0">212 0 24575,'-4'0'0,"-4"0"0,-5 0 0,-3 0 0,-7 0 0,-3 0 0,0 4 0,4 4 0,2 2 0,1 2 0,0 2 0,3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0:50.354"/>
    </inkml:context>
    <inkml:brush xml:id="br0">
      <inkml:brushProperty name="width" value="0.05" units="cm"/>
      <inkml:brushProperty name="height" value="0.05" units="cm"/>
    </inkml:brush>
  </inkml:definitions>
  <inkml:trace contextRef="#ctx0" brushRef="#br0">273 34 24575,'0'-7'0,"-4"-3"0,-11 1 0,-8 1 0,1 10 0,0 12 0,0 3 0,5 2 0,0 2 0,1 1 0,-2 4 0,0 1 0,-2-1 0,0-4 0,-1-6 0,4-6-8191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0:32.852"/>
    </inkml:context>
    <inkml:brush xml:id="br0">
      <inkml:brushProperty name="width" value="0.05" units="cm"/>
      <inkml:brushProperty name="height" value="0.05" units="cm"/>
    </inkml:brush>
  </inkml:definitions>
  <inkml:trace contextRef="#ctx0" brushRef="#br0">0 1 24575,'26'0'0,"1"1"0,40 6 0,-58-5 0,1 1 0,-1 0 0,1 0 0,-1 1 0,0 0 0,-1 0 0,1 1 0,-1 0 0,0 1 0,9 7 0,2 4-341,-2 0 0,0 2-1,18 23 1,-17-15-6485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0:24.029"/>
    </inkml:context>
    <inkml:brush xml:id="br0">
      <inkml:brushProperty name="width" value="0.05" units="cm"/>
      <inkml:brushProperty name="height" value="0.05" units="cm"/>
    </inkml:brush>
  </inkml:definitions>
  <inkml:trace contextRef="#ctx0" brushRef="#br0">22 0 24575,'0'7'0,"0"6"0,0 5 0,0 6 0,0 3 0,-4 3 0,0 1 0,-1-1 0,2 4 0,0 1 0,1 1 0,1-1 0,1-11 0,0-9-8191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3:33.231"/>
    </inkml:context>
    <inkml:brush xml:id="br0">
      <inkml:brushProperty name="width" value="0.05" units="cm"/>
      <inkml:brushProperty name="height" value="0.05" units="cm"/>
      <inkml:brushProperty name="color" value="#E71224"/>
    </inkml:brush>
  </inkml:definitions>
  <inkml:trace contextRef="#ctx0" brushRef="#br0">13 1448 24575,'-1'0'0,"1"0"0,-1 0 0,1 0 0,-1 0 0,1 0 0,-1-1 0,0 1 0,1 0 0,-1 0 0,1 0 0,-1-1 0,1 1 0,-1 0 0,1-1 0,0 1 0,-1-1 0,1 1 0,-1 0 0,1-1 0,0 1 0,-1-1 0,1 1 0,0-1 0,-1 1 0,1-1 0,0 1 0,0-1 0,0 1 0,-1-1 0,1 0 0,0 1 0,0-1 0,0 1 0,0-1 0,0 1 0,0-1 0,0 0 0,0 1 0,1-2 0,5-23 0,2 12 0,0 1 0,1 0 0,0 0 0,0 1 0,1 1 0,21-18 0,-11 13 0,0 0 0,1 1 0,29-14 0,-15 14-10,59-18-1,-46 17-1333,-14 4-5482</inkml:trace>
  <inkml:trace contextRef="#ctx0" brushRef="#br0" timeOffset="1180.5">332 1087 24575,'84'-1'0,"91"3"0,-173-2 0,1 0 0,-1 0 0,0 0 0,1 0 0,-1 1 0,0-1 0,0 1 0,0-1 0,1 1 0,-1 0 0,0 0 0,0 0 0,0 0 0,0 0 0,0 1 0,-1-1 0,1 0 0,0 1 0,-1 0 0,1-1 0,0 1 0,-1 0 0,0 0 0,0 0 0,1 0 0,-1 0 0,0 0 0,0 0 0,-1 0 0,1 0 0,0 0 0,-1 0 0,1 1 0,-1-1 0,0 0 0,0 1 0,0-1 0,0 0 0,0 0 0,0 1 0,-1-1 0,1 0 0,-1 0 0,-1 3 0,0 6 0,-2-1 0,0 1 0,0-1 0,-1-1 0,0 1 0,0-1 0,-1 1 0,-8 8 0,4-6-195,1 0 0,1 1 0,0 0 0,1 0 0,0 1 0,-5 16 0,5-12-6631</inkml:trace>
  <inkml:trace contextRef="#ctx0" brushRef="#br0" timeOffset="1914.24">987 1260 24575,'-4'0'0,"0"4"0,-1 8 0,2 9 0,0 12 0,1 4 0,1 7 0,1-1 0,0-1 0,0-3 0,0-6 0,1 0 0,-1-6-8191</inkml:trace>
  <inkml:trace contextRef="#ctx0" brushRef="#br0" timeOffset="3948.27">988 1257 24575,'0'1'0,"0"0"0,1-1 0,-1 1 0,0 0 0,0-1 0,1 1 0,-1 0 0,1-1 0,-1 1 0,0 0 0,1-1 0,-1 1 0,1-1 0,0 1 0,-1-1 0,1 1 0,-1-1 0,1 1 0,0-1 0,-1 0 0,1 1 0,0-1 0,-1 0 0,1 1 0,1-1 0,26 7 0,-10-2 0,10 19 0,-27-22 0,1 0 0,0 0 0,0 0 0,0 0 0,0 0 0,0 0 0,0 0 0,1 0 0,-1-1 0,1 0 0,-1 1 0,1-1 0,-1 0 0,1 0 0,0 0 0,4 1 0,-6-3 0,0 1 0,0 0 0,0-1 0,0 1 0,-1-1 0,1 1 0,0-1 0,0 0 0,-1 1 0,1-1 0,0 0 0,-1 1 0,1-1 0,0 0 0,-1 0 0,1 1 0,-1-1 0,1 0 0,-1 0 0,0 0 0,1 0 0,-1 0 0,0 0 0,0 0 0,1 0 0,-1-2 0,3-30 0,-2 28 0,-1 4 0,0-16 0,2 0 0,0 0 0,1 0 0,8-27 0,-10 41 0,0 0 0,0 0 0,0 0 0,0 0 0,1 0 0,-1 1 0,1-1 0,0 0 0,0 1 0,0-1 0,0 1 0,0 0 0,0 0 0,1 0 0,-1 0 0,1 0 0,-1 0 0,1 1 0,0-1 0,0 1 0,-1 0 0,1 0 0,0 0 0,0 0 0,0 0 0,0 1 0,0-1 0,1 1 0,-1 0 0,0 0 0,0 0 0,0 0 0,0 0 0,3 2 0,-3-2 0,-1 1 0,1 0 0,-1 0 0,1 0 0,-1 1 0,0-1 0,1 1 0,-1-1 0,0 1 0,0 0 0,0 0 0,0 0 0,-1 0 0,1 0 0,0 0 0,-1 0 0,0 0 0,1 1 0,1 4 0,2 5 0,-1 1 0,6 22 0,-6-16 0,5 20 0,7 74 0,-12-71 0,12 50 0,-16-91-27,9 26 177,-9-26-214,1 0-1,-1 0 0,1 0 1,-1 0-1,1 0 0,0 0 0,-1 0 1,1 0-1,0 0 0,0-1 1,-1 1-1,1 0 0,0-1 0,0 1 1,0 0-1,0-1 0,0 1 1,0-1-1,0 1 0,0-1 0,0 0 1,2 1-1,8-3-6761</inkml:trace>
  <inkml:trace contextRef="#ctx0" brushRef="#br0" timeOffset="4469.38">1496 1173 24575,'4'-3'0,"4"-2"0,1 4 0,-1 6 0,-1 5 0,-3 5 0,-2 7 0,-1 3 0,0-2-8191</inkml:trace>
  <inkml:trace contextRef="#ctx0" brushRef="#br0" timeOffset="4982.69">1453 877 24575,'0'0'-8191</inkml:trace>
  <inkml:trace contextRef="#ctx0" brushRef="#br0" timeOffset="6279.07">1770 898 24575,'0'26'0,"-1"-2"0,6 48 0,-4-64 0,1-1 0,0 1 0,0 0 0,1-1 0,0 1 0,0-1 0,1 0 0,0 0 0,0 0 0,5 6 0,1-1 0,0 2 0,-1-1 0,0 1 0,12 29 0,-19-40 0,-1 0 0,0 0 0,1 0 0,-1 1 0,-1-1 0,1 0 0,0 0 0,-1 1 0,0-1 0,1 1 0,-1-1 0,-1 0 0,1 1 0,0-1 0,-1 0 0,0 1 0,0-1 0,0 0 0,0 0 0,0 1 0,-1-1 0,1 0 0,-1-1 0,0 1 0,0 0 0,0 0 0,0-1 0,0 1 0,-1-1 0,-2 3 0,4-4 3,0 0 0,0-1 0,0 1 1,0 0-1,0 0 0,0-1 0,0 1 0,0-1 0,0 1 0,0-1 0,0 1 0,0-1 0,0 0 0,-1 0 0,1 1 0,0-1 0,0 0 1,0 0-1,0 0 0,-1 0 0,1 0 0,0-1 0,0 1 0,0 0 0,-1 0 0,1-1 0,0 1 0,0-1 0,0 1 0,0-1 0,0 1 0,0-1 1,0 0-1,0 1 0,0-1 0,0 0 0,1 0 0,-3-1 0,1-2-168,0 0 0,0 0 0,0 0 0,0-1 0,0 1 0,1 0 0,0-1 0,-1-7 0,-1-11-6661</inkml:trace>
  <inkml:trace contextRef="#ctx0" brushRef="#br0" timeOffset="7227.78">1834 855 24575,'0'-4'0,"-7"-1"0,-3 4 0,1 6 0,-2 6 0,2 0-8191</inkml:trace>
  <inkml:trace contextRef="#ctx0" brushRef="#br0" timeOffset="8469">2109 813 24575,'-12'0'0,"0"0"0,0 1 0,0 1 0,0 0 0,0 0 0,0 2 0,-18 6 0,27-9 0,0 1 0,-1-1 0,1 1 0,0 0 0,0 0 0,0 1 0,0-1 0,0 1 0,1-1 0,-1 1 0,1 0 0,-1 0 0,1 0 0,0 0 0,0 0 0,1 1 0,-1-1 0,1 0 0,-1 1 0,1-1 0,0 1 0,0 0 0,1-1 0,-1 1 0,1 0 0,0 0 0,0-1 0,1 7 0,0-1 0,1-1 0,1 0 0,-1 1 0,1-1 0,1 0 0,0-1 0,0 1 0,0-1 0,1 1 0,0-1 0,10 10 0,-9-10 0,-1-1 0,1 1 0,-1 1 0,0-1 0,-1 1 0,0 0 0,0 0 0,-1 0 0,0 0 0,0 0 0,2 17 0,-4-19-114,-1 0 1,1 0-1,-1 0 0,-1 0 0,1-1 1,-1 1-1,0 0 0,-1 0 0,1-1 1,-1 1-1,-3 6 0,-5 3-6712</inkml:trace>
  <inkml:trace contextRef="#ctx0" brushRef="#br0" timeOffset="10425.98">2468 623 24575,'0'8'0,"0"1"0,1-1 0,0 0 0,1 0 0,-1 0 0,2 0 0,-1 0 0,1-1 0,0 1 0,0-1 0,1 0 0,0 1 0,1-2 0,-1 1 0,1 0 0,1-1 0,-1 0 0,1 0 0,0-1 0,0 0 0,1 0 0,0 0 0,-1-1 0,2 1 0,-1-2 0,9 4 0,2 1 0,0 0 0,0 1 0,-1 1 0,31 22 0,-45-30 0,0 1 0,1 0 0,-1-1 0,-1 1 0,1 1 0,0-1 0,-1 0 0,1 1 0,-1-1 0,0 1 0,0 0 0,0 0 0,-1 0 0,0 0 0,1 0 0,-1 0 0,-1 0 0,1 0 0,0 0 0,-1 1 0,0-1 0,0 0 0,0 0 0,-1 0 0,0 1 0,1-1 0,-1 0 0,-1 0 0,-1 6 0,1-6 5,0 0 1,0 0-1,-1 0 0,1-1 0,-1 1 0,0-1 1,1 1-1,-1-1 0,-1 0 0,1 0 1,0-1-1,-1 1 0,0-1 0,1 1 0,-1-1 1,0 0-1,0-1 0,0 1 0,-1-1 0,1 1 1,0-1-1,-7 0 0,5 0-92,1-1-1,-1 0 1,0 0 0,0 0-1,0-1 1,0 0 0,1 0-1,-1 0 1,0-1-1,1 0 1,-1 0 0,1 0-1,0-1 1,-1 0 0,1 0-1,-6-5 1,-3-5-6739</inkml:trace>
  <inkml:trace contextRef="#ctx0" brushRef="#br0" timeOffset="11332.04">2511 623 24575,'0'-3'0,"4"-9"0,4-3 0,5 2 0,7 3 0,11 0 0,4 1 0,-4 2-8191</inkml:trace>
  <inkml:trace contextRef="#ctx0" brushRef="#br0" timeOffset="11993.99">2872 391 24575,'1'29'0,"6"32"0,1 11 0,-2 293 0,-6-361 9,0-1 1,1 1-1,-1 0 0,1-1 0,0 1 1,0-1-1,0 1 0,1-1 0,-1 0 0,1 1 1,0-1-1,3 4 0,-4-5-77,1 0 1,0-1-1,-1 1 1,1-1-1,0 0 1,0 1-1,0-1 1,0 0-1,0 0 1,0 0-1,0-1 1,0 1-1,0 0 1,0-1-1,0 1 1,0-1-1,1 0 1,-1 0-1,0 0 1,0 0-1,4 0 1,12-4-6759</inkml:trace>
  <inkml:trace contextRef="#ctx0" brushRef="#br0" timeOffset="12938.67">3062 708 24575,'-2'35'0,"1"30"0,1-61 0,1 1 0,-1-1 0,1 1 0,0-1 0,0 1 0,0-1 0,1 0 0,-1 1 0,1-1 0,4 6 0,-6-9 0,1 0 0,-1 0 0,1 0 0,0-1 0,-1 1 0,1 0 0,0 0 0,0-1 0,-1 1 0,1 0 0,0-1 0,0 1 0,0 0 0,0-1 0,0 0 0,0 1 0,0-1 0,0 1 0,0-1 0,0 0 0,0 0 0,0 0 0,0 0 0,0 1 0,0-1 0,0-1 0,0 1 0,0 0 0,1 0 0,0-1 0,0 0 0,1 0 0,-1-1 0,0 1 0,1-1 0,-1 0 0,0 0 0,0 0 0,0 0 0,0 0 0,-1 0 0,3-4 0,2-4 0,0 0 0,-1 0 0,-1 0 0,1-1 0,2-11 0,-5 11 0,0 0 0,0-1 0,-1 1 0,-1-1 0,0 1 0,-1-1 0,0 1 0,0 0 0,-1-1 0,-1 1 0,0 0 0,0 0 0,-6-10 0,8 18-105,0 1 0,-1 0 0,1 0 0,-1 1 0,0-1 0,1 0 0,-1 0 0,0 1 0,0-1 0,0 1 0,0 0 0,-4-2 0,-8-3-6721</inkml:trace>
  <inkml:trace contextRef="#ctx0" brushRef="#br0" timeOffset="13585.54">3230 118 24575,'2'0'0,"-1"1"0,1-1 0,-1 0 0,1 1 0,0-1 0,-1 1 0,1-1 0,-1 1 0,0 0 0,1 0 0,-1 0 0,1-1 0,-1 1 0,0 1 0,0-1 0,0 0 0,1 0 0,-1 0 0,0 1 0,-1-1 0,1 0 0,0 1 0,0-1 0,0 1 0,-1-1 0,1 1 0,-1-1 0,1 3 0,2 6 0,-1 1 0,0 0 0,1 13 0,-1-7 0,12 135 0,-8 234 0,-7-273 0,0-106-105,1-1-10,0 0 1,0-1-1,0 1 1,0-1-1,1 1 1,0-1-1,0 1 0,1-1 1,-1 1-1,5 8 1,3-2-6712</inkml:trace>
  <inkml:trace contextRef="#ctx0" brushRef="#br0" timeOffset="14571.61">3400 157 24575,'0'21'0,"-1"26"0,3-35 0,1-17 0,12-56 0,-11 42 0,0 0 0,1 1 0,1 0 0,0 0 0,2 1 0,9-18 0,-16 33 0,0 0 0,0 1 0,0-1 0,0 0 0,1 1 0,-1-1 0,1 1 0,-1-1 0,1 1 0,-1 0 0,1-1 0,0 1 0,0 0 0,-1 0 0,1 0 0,0 1 0,0-1 0,0 0 0,0 1 0,0-1 0,0 1 0,0 0 0,0-1 0,1 1 0,2 0 0,-3 1 0,0 0 0,0 0 0,-1 0 0,1 0 0,0 0 0,0 0 0,-1 0 0,1 1 0,-1-1 0,1 1 0,-1-1 0,1 1 0,-1 0 0,0-1 0,0 1 0,0 0 0,0 0 0,0 0 0,0-1 0,0 1 0,-1 0 0,1 0 0,-1 1 0,1-1 0,-1 2 0,2 14-230,-1 1-1,-1 30 1,0-40-444,-1 15-6152</inkml:trace>
  <inkml:trace contextRef="#ctx0" brushRef="#br0" timeOffset="15691.83">3443 391 24575,'4'-11'0,"4"-3"0,5 0 0,0-1 0,2-1 0,5 2 0,-1 0 0,-4-2 0,-4-1 0,0 2 0,1 0 0,-1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02855-0D70-4DE7-8334-ACD4848B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1813</Words>
  <Characters>10340</Characters>
  <Application>Microsoft Office Word</Application>
  <DocSecurity>0</DocSecurity>
  <PresentationFormat/>
  <Lines>86</Lines>
  <Paragraphs>24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12129</CharactersWithSpaces>
  <SharedDoc>false</SharedDoc>
  <HLinks>
    <vt:vector size="12" baseType="variant">
      <vt:variant>
        <vt:i4>7602292</vt:i4>
      </vt:variant>
      <vt:variant>
        <vt:i4>3</vt:i4>
      </vt:variant>
      <vt:variant>
        <vt:i4>0</vt:i4>
      </vt:variant>
      <vt:variant>
        <vt:i4>5</vt:i4>
      </vt:variant>
      <vt:variant>
        <vt:lpwstr>https://notepad-plus-plus.org/download/v7.7.1.html</vt:lpwstr>
      </vt:variant>
      <vt:variant>
        <vt:lpwstr/>
      </vt:variant>
      <vt:variant>
        <vt:i4>458767</vt:i4>
      </vt:variant>
      <vt:variant>
        <vt:i4>0</vt:i4>
      </vt:variant>
      <vt:variant>
        <vt:i4>0</vt:i4>
      </vt:variant>
      <vt:variant>
        <vt:i4>5</vt:i4>
      </vt:variant>
      <vt:variant>
        <vt:lpwstr>https://visualstudio.microsoft.com/downloads/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sudheer</dc:creator>
  <cp:lastModifiedBy>Mahamud Hamed Omer</cp:lastModifiedBy>
  <cp:revision>2</cp:revision>
  <cp:lastPrinted>2020-06-30T21:55:00Z</cp:lastPrinted>
  <dcterms:created xsi:type="dcterms:W3CDTF">2022-06-29T19:23:00Z</dcterms:created>
  <dcterms:modified xsi:type="dcterms:W3CDTF">2022-06-29T19:23:00Z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